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C540F" w14:textId="77777777" w:rsidR="00BE3ED9" w:rsidRPr="002D5B72" w:rsidRDefault="00D063D4" w:rsidP="0079118A">
      <w:pPr>
        <w:jc w:val="center"/>
        <w:rPr>
          <w:rFonts w:ascii="Arial" w:hAnsi="Arial" w:cs="Arial"/>
          <w:b/>
          <w:sz w:val="28"/>
          <w:szCs w:val="28"/>
        </w:rPr>
      </w:pPr>
      <w:r w:rsidRPr="002D5B72">
        <w:rPr>
          <w:rFonts w:ascii="Arial" w:hAnsi="Arial" w:cs="Arial"/>
          <w:b/>
          <w:sz w:val="28"/>
          <w:szCs w:val="28"/>
        </w:rPr>
        <w:t>Superior Court of California</w:t>
      </w:r>
    </w:p>
    <w:p w14:paraId="6CE1883B" w14:textId="77777777" w:rsidR="00D063D4" w:rsidRPr="002D5B72" w:rsidRDefault="00D063D4" w:rsidP="00D063D4">
      <w:pPr>
        <w:jc w:val="center"/>
        <w:rPr>
          <w:rFonts w:ascii="Arial" w:hAnsi="Arial" w:cs="Arial"/>
          <w:b/>
        </w:rPr>
      </w:pPr>
      <w:r w:rsidRPr="002D5B72">
        <w:rPr>
          <w:rFonts w:ascii="Arial" w:hAnsi="Arial" w:cs="Arial"/>
          <w:b/>
          <w:sz w:val="28"/>
          <w:szCs w:val="28"/>
        </w:rPr>
        <w:t>County of Madera</w:t>
      </w:r>
    </w:p>
    <w:p w14:paraId="233435E6" w14:textId="77777777" w:rsidR="00D063D4" w:rsidRPr="002D5B72" w:rsidRDefault="00D063D4" w:rsidP="00D063D4">
      <w:pPr>
        <w:jc w:val="center"/>
        <w:rPr>
          <w:rFonts w:ascii="Arial" w:hAnsi="Arial" w:cs="Arial"/>
          <w:sz w:val="20"/>
          <w:szCs w:val="20"/>
        </w:rPr>
      </w:pPr>
    </w:p>
    <w:p w14:paraId="250472C7" w14:textId="5CAE27D1" w:rsidR="00D568EE" w:rsidRPr="002D5B72" w:rsidRDefault="00D568EE" w:rsidP="00D568EE">
      <w:pPr>
        <w:jc w:val="center"/>
        <w:rPr>
          <w:rFonts w:ascii="Arial" w:hAnsi="Arial" w:cs="Arial"/>
          <w:b/>
          <w:sz w:val="18"/>
          <w:szCs w:val="18"/>
        </w:rPr>
      </w:pPr>
      <w:r w:rsidRPr="002D5B72">
        <w:rPr>
          <w:rFonts w:ascii="Arial" w:hAnsi="Arial" w:cs="Arial"/>
          <w:b/>
          <w:sz w:val="18"/>
          <w:szCs w:val="18"/>
        </w:rPr>
        <w:t xml:space="preserve">INSTRUCTIONS ON NOTICE OF PETITION AND PETITION FOR RELIEF UNDER PENAL CODE §1210(e)(1) </w:t>
      </w:r>
    </w:p>
    <w:p w14:paraId="36B3F4F1" w14:textId="77777777" w:rsidR="00D568EE" w:rsidRPr="002D5B72" w:rsidRDefault="00D568EE" w:rsidP="00D568EE">
      <w:pPr>
        <w:jc w:val="center"/>
        <w:rPr>
          <w:rFonts w:ascii="Arial" w:hAnsi="Arial" w:cs="Arial"/>
          <w:b/>
          <w:sz w:val="18"/>
          <w:szCs w:val="18"/>
        </w:rPr>
      </w:pPr>
    </w:p>
    <w:p w14:paraId="30C88151" w14:textId="77777777" w:rsidR="00D063D4" w:rsidRPr="0079118A" w:rsidRDefault="00D063D4" w:rsidP="00D063D4">
      <w:pPr>
        <w:jc w:val="center"/>
        <w:rPr>
          <w:rFonts w:ascii="Arial" w:hAnsi="Arial" w:cs="Arial"/>
          <w:sz w:val="20"/>
          <w:szCs w:val="20"/>
        </w:rPr>
      </w:pPr>
      <w:r w:rsidRPr="0079118A">
        <w:rPr>
          <w:rFonts w:ascii="Arial" w:hAnsi="Arial" w:cs="Arial"/>
          <w:sz w:val="20"/>
          <w:szCs w:val="20"/>
        </w:rPr>
        <w:t>Dismissal of Charges upon Successful Completion of Drug Treatment under Proposition 36</w:t>
      </w:r>
    </w:p>
    <w:p w14:paraId="1715CA02" w14:textId="77777777" w:rsidR="00D063D4" w:rsidRPr="0079118A" w:rsidRDefault="00D063D4" w:rsidP="00D063D4">
      <w:pPr>
        <w:jc w:val="center"/>
        <w:rPr>
          <w:rFonts w:ascii="Arial" w:hAnsi="Arial" w:cs="Arial"/>
          <w:sz w:val="20"/>
          <w:szCs w:val="20"/>
        </w:rPr>
      </w:pPr>
    </w:p>
    <w:p w14:paraId="39F37070" w14:textId="77777777" w:rsidR="00D063D4" w:rsidRPr="0079118A" w:rsidRDefault="00D063D4" w:rsidP="00D063D4">
      <w:pPr>
        <w:rPr>
          <w:rFonts w:ascii="Arial" w:hAnsi="Arial" w:cs="Arial"/>
          <w:sz w:val="20"/>
          <w:szCs w:val="20"/>
        </w:rPr>
      </w:pPr>
      <w:r w:rsidRPr="0079118A">
        <w:rPr>
          <w:rFonts w:ascii="Arial" w:hAnsi="Arial" w:cs="Arial"/>
          <w:sz w:val="20"/>
          <w:szCs w:val="20"/>
        </w:rPr>
        <w:t>If you were placed on probation under Penal Code 1210.1(a) (Proposition 36) and have completed drug treatment, you may be entitled to have the charges dismissed. To obtain dismissal of charges, you must prove the following to the satisfaction of a judge at a hearing:</w:t>
      </w:r>
    </w:p>
    <w:p w14:paraId="4B2D5DFD" w14:textId="77777777" w:rsidR="00D063D4" w:rsidRPr="0079118A" w:rsidRDefault="00D063D4" w:rsidP="00D063D4">
      <w:pPr>
        <w:rPr>
          <w:rFonts w:ascii="Arial" w:hAnsi="Arial" w:cs="Arial"/>
          <w:sz w:val="20"/>
          <w:szCs w:val="20"/>
        </w:rPr>
      </w:pPr>
    </w:p>
    <w:p w14:paraId="267BA2EE" w14:textId="77777777" w:rsidR="00D063D4" w:rsidRPr="0079118A" w:rsidRDefault="00D063D4" w:rsidP="00D063D4">
      <w:pPr>
        <w:pStyle w:val="ListParagraph"/>
        <w:numPr>
          <w:ilvl w:val="0"/>
          <w:numId w:val="1"/>
        </w:numPr>
        <w:rPr>
          <w:rFonts w:ascii="Arial" w:hAnsi="Arial" w:cs="Arial"/>
          <w:sz w:val="20"/>
          <w:szCs w:val="20"/>
        </w:rPr>
      </w:pPr>
      <w:r w:rsidRPr="0079118A">
        <w:rPr>
          <w:rFonts w:ascii="Arial" w:hAnsi="Arial" w:cs="Arial"/>
          <w:sz w:val="20"/>
          <w:szCs w:val="20"/>
        </w:rPr>
        <w:t>You have successfully completed drug treatment,</w:t>
      </w:r>
    </w:p>
    <w:p w14:paraId="70264D24" w14:textId="77777777" w:rsidR="00D063D4" w:rsidRPr="0079118A" w:rsidRDefault="00D063D4" w:rsidP="00D063D4">
      <w:pPr>
        <w:pStyle w:val="ListParagraph"/>
        <w:numPr>
          <w:ilvl w:val="0"/>
          <w:numId w:val="1"/>
        </w:numPr>
        <w:rPr>
          <w:rFonts w:ascii="Arial" w:hAnsi="Arial" w:cs="Arial"/>
          <w:sz w:val="20"/>
          <w:szCs w:val="20"/>
        </w:rPr>
      </w:pPr>
      <w:r w:rsidRPr="0079118A">
        <w:rPr>
          <w:rFonts w:ascii="Arial" w:hAnsi="Arial" w:cs="Arial"/>
          <w:sz w:val="20"/>
          <w:szCs w:val="20"/>
        </w:rPr>
        <w:t xml:space="preserve">You have substantially complied with the conditions of probation, and </w:t>
      </w:r>
    </w:p>
    <w:p w14:paraId="086A3F44" w14:textId="77777777" w:rsidR="00D063D4" w:rsidRPr="0079118A" w:rsidRDefault="00D063D4" w:rsidP="00D063D4">
      <w:pPr>
        <w:pStyle w:val="ListParagraph"/>
        <w:numPr>
          <w:ilvl w:val="0"/>
          <w:numId w:val="1"/>
        </w:numPr>
        <w:rPr>
          <w:rFonts w:ascii="Arial" w:hAnsi="Arial" w:cs="Arial"/>
          <w:sz w:val="20"/>
          <w:szCs w:val="20"/>
        </w:rPr>
      </w:pPr>
      <w:r w:rsidRPr="0079118A">
        <w:rPr>
          <w:rFonts w:ascii="Arial" w:hAnsi="Arial" w:cs="Arial"/>
          <w:sz w:val="20"/>
          <w:szCs w:val="20"/>
        </w:rPr>
        <w:t xml:space="preserve">There is reasonable cause to believe that you will </w:t>
      </w:r>
      <w:r w:rsidRPr="0079118A">
        <w:rPr>
          <w:rFonts w:ascii="Arial" w:hAnsi="Arial" w:cs="Arial"/>
          <w:b/>
          <w:sz w:val="20"/>
          <w:szCs w:val="20"/>
        </w:rPr>
        <w:t>not</w:t>
      </w:r>
      <w:r w:rsidRPr="0079118A">
        <w:rPr>
          <w:rFonts w:ascii="Arial" w:hAnsi="Arial" w:cs="Arial"/>
          <w:sz w:val="20"/>
          <w:szCs w:val="20"/>
        </w:rPr>
        <w:t xml:space="preserve"> abuse controlled substances in the future. (See Penal Code 1210(e)(1)</w:t>
      </w:r>
    </w:p>
    <w:p w14:paraId="6F09B771" w14:textId="77777777" w:rsidR="00D063D4" w:rsidRPr="0079118A" w:rsidRDefault="00D063D4" w:rsidP="00D063D4">
      <w:pPr>
        <w:rPr>
          <w:rFonts w:ascii="Arial" w:hAnsi="Arial" w:cs="Arial"/>
          <w:sz w:val="20"/>
          <w:szCs w:val="20"/>
        </w:rPr>
      </w:pPr>
    </w:p>
    <w:p w14:paraId="62CF5C8A" w14:textId="77777777" w:rsidR="00D063D4" w:rsidRPr="0079118A" w:rsidRDefault="00D063D4" w:rsidP="00D063D4">
      <w:pPr>
        <w:rPr>
          <w:rFonts w:ascii="Arial" w:hAnsi="Arial" w:cs="Arial"/>
          <w:sz w:val="20"/>
          <w:szCs w:val="20"/>
        </w:rPr>
      </w:pPr>
      <w:r w:rsidRPr="0079118A">
        <w:rPr>
          <w:rFonts w:ascii="Arial" w:hAnsi="Arial" w:cs="Arial"/>
          <w:sz w:val="20"/>
          <w:szCs w:val="20"/>
        </w:rPr>
        <w:t>To obtain the requested relief, you must do the following:</w:t>
      </w:r>
    </w:p>
    <w:p w14:paraId="481E08F4" w14:textId="77777777" w:rsidR="00D063D4" w:rsidRPr="0079118A" w:rsidRDefault="00D063D4" w:rsidP="00D063D4">
      <w:pPr>
        <w:rPr>
          <w:rFonts w:ascii="Arial" w:hAnsi="Arial" w:cs="Arial"/>
          <w:sz w:val="20"/>
          <w:szCs w:val="20"/>
        </w:rPr>
      </w:pPr>
    </w:p>
    <w:p w14:paraId="434A44EB" w14:textId="5E1F0987" w:rsidR="00D063D4" w:rsidRPr="0079118A" w:rsidRDefault="00D063D4" w:rsidP="00D063D4">
      <w:pPr>
        <w:rPr>
          <w:rFonts w:ascii="Arial" w:hAnsi="Arial" w:cs="Arial"/>
          <w:sz w:val="20"/>
          <w:szCs w:val="20"/>
        </w:rPr>
      </w:pPr>
      <w:r w:rsidRPr="0079118A">
        <w:rPr>
          <w:rFonts w:ascii="Arial" w:hAnsi="Arial" w:cs="Arial"/>
          <w:b/>
          <w:sz w:val="20"/>
          <w:szCs w:val="20"/>
        </w:rPr>
        <w:t xml:space="preserve">Get the forms. </w:t>
      </w:r>
      <w:r w:rsidRPr="0079118A">
        <w:rPr>
          <w:rFonts w:ascii="Arial" w:hAnsi="Arial" w:cs="Arial"/>
          <w:sz w:val="20"/>
          <w:szCs w:val="20"/>
        </w:rPr>
        <w:t>You will need “</w:t>
      </w:r>
      <w:r w:rsidRPr="0079118A">
        <w:rPr>
          <w:rFonts w:ascii="Arial" w:hAnsi="Arial" w:cs="Arial"/>
          <w:i/>
          <w:iCs/>
          <w:sz w:val="20"/>
          <w:szCs w:val="20"/>
        </w:rPr>
        <w:t xml:space="preserve">Notice of Petition and Petition for Relief </w:t>
      </w:r>
      <w:r w:rsidR="00040AC6" w:rsidRPr="0079118A">
        <w:rPr>
          <w:rFonts w:ascii="Arial" w:hAnsi="Arial" w:cs="Arial"/>
          <w:i/>
          <w:iCs/>
          <w:sz w:val="20"/>
          <w:szCs w:val="20"/>
        </w:rPr>
        <w:t xml:space="preserve">Pursuant to Penal Code </w:t>
      </w:r>
      <w:r w:rsidR="00040AC6" w:rsidRPr="0079118A">
        <w:rPr>
          <w:rFonts w:ascii="Arial" w:hAnsi="Arial" w:cs="Arial"/>
          <w:bCs/>
          <w:i/>
          <w:iCs/>
          <w:sz w:val="20"/>
          <w:szCs w:val="20"/>
        </w:rPr>
        <w:t>§1210(e)(1)</w:t>
      </w:r>
      <w:r w:rsidR="00EE0174" w:rsidRPr="0079118A">
        <w:rPr>
          <w:rFonts w:ascii="Arial" w:hAnsi="Arial" w:cs="Arial"/>
          <w:bCs/>
          <w:sz w:val="20"/>
          <w:szCs w:val="20"/>
        </w:rPr>
        <w:t>”</w:t>
      </w:r>
      <w:r w:rsidR="00040AC6" w:rsidRPr="0079118A">
        <w:rPr>
          <w:rFonts w:ascii="Arial" w:hAnsi="Arial" w:cs="Arial"/>
          <w:sz w:val="20"/>
          <w:szCs w:val="20"/>
        </w:rPr>
        <w:t xml:space="preserve"> </w:t>
      </w:r>
      <w:r w:rsidR="00032C26" w:rsidRPr="0079118A">
        <w:rPr>
          <w:rFonts w:ascii="Arial" w:hAnsi="Arial" w:cs="Arial"/>
          <w:sz w:val="20"/>
          <w:szCs w:val="20"/>
        </w:rPr>
        <w:t>(</w:t>
      </w:r>
      <w:r w:rsidR="00561EC6" w:rsidRPr="0079118A">
        <w:rPr>
          <w:rFonts w:ascii="Arial" w:hAnsi="Arial" w:cs="Arial"/>
          <w:sz w:val="20"/>
          <w:szCs w:val="20"/>
        </w:rPr>
        <w:t xml:space="preserve">Local Form </w:t>
      </w:r>
      <w:r w:rsidR="00032C26" w:rsidRPr="0079118A">
        <w:rPr>
          <w:rFonts w:ascii="Arial" w:hAnsi="Arial" w:cs="Arial"/>
          <w:sz w:val="20"/>
          <w:szCs w:val="20"/>
        </w:rPr>
        <w:t>MAD-CRM-008</w:t>
      </w:r>
      <w:r w:rsidRPr="0079118A">
        <w:rPr>
          <w:rFonts w:ascii="Arial" w:hAnsi="Arial" w:cs="Arial"/>
          <w:sz w:val="20"/>
          <w:szCs w:val="20"/>
        </w:rPr>
        <w:t>), “</w:t>
      </w:r>
      <w:r w:rsidRPr="0079118A">
        <w:rPr>
          <w:rFonts w:ascii="Arial" w:hAnsi="Arial" w:cs="Arial"/>
          <w:i/>
          <w:iCs/>
          <w:sz w:val="20"/>
          <w:szCs w:val="20"/>
        </w:rPr>
        <w:t>Proof of Service</w:t>
      </w:r>
      <w:r w:rsidR="00E55445" w:rsidRPr="0079118A">
        <w:rPr>
          <w:rFonts w:ascii="Arial" w:hAnsi="Arial" w:cs="Arial"/>
          <w:i/>
          <w:iCs/>
          <w:sz w:val="20"/>
          <w:szCs w:val="20"/>
        </w:rPr>
        <w:t xml:space="preserve"> –</w:t>
      </w:r>
      <w:r w:rsidR="00E55445" w:rsidRPr="0079118A">
        <w:rPr>
          <w:rFonts w:ascii="Arial" w:hAnsi="Arial" w:cs="Arial"/>
          <w:sz w:val="20"/>
          <w:szCs w:val="20"/>
        </w:rPr>
        <w:t xml:space="preserve"> </w:t>
      </w:r>
      <w:r w:rsidR="00E55445" w:rsidRPr="0079118A">
        <w:rPr>
          <w:rFonts w:ascii="Arial" w:hAnsi="Arial" w:cs="Arial"/>
          <w:i/>
          <w:iCs/>
          <w:sz w:val="20"/>
          <w:szCs w:val="20"/>
        </w:rPr>
        <w:t xml:space="preserve">Notice of Petition and Petition for Relief Under Penal Code </w:t>
      </w:r>
      <w:r w:rsidR="00E55445" w:rsidRPr="0079118A">
        <w:rPr>
          <w:rFonts w:ascii="Arial" w:hAnsi="Arial" w:cs="Arial"/>
          <w:bCs/>
          <w:i/>
          <w:iCs/>
          <w:sz w:val="20"/>
          <w:szCs w:val="20"/>
        </w:rPr>
        <w:t>§1210(e)(1)</w:t>
      </w:r>
      <w:r w:rsidR="00EE0174" w:rsidRPr="0079118A">
        <w:rPr>
          <w:rFonts w:ascii="Arial" w:hAnsi="Arial" w:cs="Arial"/>
          <w:bCs/>
          <w:i/>
          <w:iCs/>
          <w:sz w:val="20"/>
          <w:szCs w:val="20"/>
        </w:rPr>
        <w:t>”</w:t>
      </w:r>
      <w:r w:rsidR="00E55445" w:rsidRPr="0079118A">
        <w:rPr>
          <w:rFonts w:ascii="Arial" w:hAnsi="Arial" w:cs="Arial"/>
          <w:sz w:val="20"/>
          <w:szCs w:val="20"/>
        </w:rPr>
        <w:t xml:space="preserve"> </w:t>
      </w:r>
      <w:r w:rsidRPr="0079118A">
        <w:rPr>
          <w:rFonts w:ascii="Arial" w:hAnsi="Arial" w:cs="Arial"/>
          <w:sz w:val="20"/>
          <w:szCs w:val="20"/>
        </w:rPr>
        <w:t>(</w:t>
      </w:r>
      <w:r w:rsidR="00561EC6" w:rsidRPr="0079118A">
        <w:rPr>
          <w:rFonts w:ascii="Arial" w:hAnsi="Arial" w:cs="Arial"/>
          <w:sz w:val="20"/>
          <w:szCs w:val="20"/>
        </w:rPr>
        <w:t xml:space="preserve">Local Form </w:t>
      </w:r>
      <w:r w:rsidR="00E55445" w:rsidRPr="0079118A">
        <w:rPr>
          <w:rFonts w:ascii="Arial" w:hAnsi="Arial" w:cs="Arial"/>
          <w:sz w:val="20"/>
          <w:szCs w:val="20"/>
        </w:rPr>
        <w:t>MAD-CRM-024</w:t>
      </w:r>
      <w:r w:rsidRPr="0079118A">
        <w:rPr>
          <w:rFonts w:ascii="Arial" w:hAnsi="Arial" w:cs="Arial"/>
          <w:sz w:val="20"/>
          <w:szCs w:val="20"/>
        </w:rPr>
        <w:t>) and “</w:t>
      </w:r>
      <w:r w:rsidRPr="0079118A">
        <w:rPr>
          <w:rFonts w:ascii="Arial" w:hAnsi="Arial" w:cs="Arial"/>
          <w:i/>
          <w:iCs/>
          <w:sz w:val="20"/>
          <w:szCs w:val="20"/>
        </w:rPr>
        <w:t>Order Dismissing Accusation</w:t>
      </w:r>
      <w:r w:rsidR="00E55445" w:rsidRPr="0079118A">
        <w:rPr>
          <w:rFonts w:ascii="Arial" w:hAnsi="Arial" w:cs="Arial"/>
          <w:i/>
          <w:iCs/>
          <w:sz w:val="20"/>
          <w:szCs w:val="20"/>
        </w:rPr>
        <w:t xml:space="preserve"> Against Probationer Pursuant to Penal Code </w:t>
      </w:r>
      <w:r w:rsidR="00E55445" w:rsidRPr="0079118A">
        <w:rPr>
          <w:rFonts w:ascii="Arial" w:hAnsi="Arial" w:cs="Arial"/>
          <w:bCs/>
          <w:i/>
          <w:iCs/>
          <w:sz w:val="20"/>
          <w:szCs w:val="20"/>
        </w:rPr>
        <w:t>§1210(e)(1)</w:t>
      </w:r>
      <w:r w:rsidR="00EE0174" w:rsidRPr="0079118A">
        <w:rPr>
          <w:rFonts w:ascii="Arial" w:hAnsi="Arial" w:cs="Arial"/>
          <w:bCs/>
          <w:sz w:val="20"/>
          <w:szCs w:val="20"/>
        </w:rPr>
        <w:t>”</w:t>
      </w:r>
      <w:r w:rsidR="00E55445" w:rsidRPr="0079118A">
        <w:rPr>
          <w:rFonts w:ascii="Arial" w:hAnsi="Arial" w:cs="Arial"/>
          <w:sz w:val="20"/>
          <w:szCs w:val="20"/>
        </w:rPr>
        <w:t xml:space="preserve"> </w:t>
      </w:r>
      <w:r w:rsidRPr="0079118A">
        <w:rPr>
          <w:rFonts w:ascii="Arial" w:hAnsi="Arial" w:cs="Arial"/>
          <w:sz w:val="20"/>
          <w:szCs w:val="20"/>
        </w:rPr>
        <w:t>(</w:t>
      </w:r>
      <w:r w:rsidR="00561EC6" w:rsidRPr="0079118A">
        <w:rPr>
          <w:rFonts w:ascii="Arial" w:hAnsi="Arial" w:cs="Arial"/>
          <w:sz w:val="20"/>
          <w:szCs w:val="20"/>
        </w:rPr>
        <w:t xml:space="preserve">Local Form </w:t>
      </w:r>
      <w:r w:rsidR="00E55445" w:rsidRPr="0079118A">
        <w:rPr>
          <w:rFonts w:ascii="Arial" w:hAnsi="Arial" w:cs="Arial"/>
          <w:sz w:val="20"/>
          <w:szCs w:val="20"/>
        </w:rPr>
        <w:t>MAD-CRM-011</w:t>
      </w:r>
      <w:r w:rsidRPr="0079118A">
        <w:rPr>
          <w:rFonts w:ascii="Arial" w:hAnsi="Arial" w:cs="Arial"/>
          <w:sz w:val="20"/>
          <w:szCs w:val="20"/>
        </w:rPr>
        <w:t xml:space="preserve">). Forms are available from the clerk or </w:t>
      </w:r>
      <w:r w:rsidR="0079118A" w:rsidRPr="0079118A">
        <w:rPr>
          <w:rFonts w:ascii="Arial" w:hAnsi="Arial" w:cs="Arial"/>
          <w:sz w:val="20"/>
          <w:szCs w:val="20"/>
        </w:rPr>
        <w:t>online at</w:t>
      </w:r>
      <w:r w:rsidR="0079118A" w:rsidRPr="0079118A">
        <w:rPr>
          <w:sz w:val="20"/>
          <w:szCs w:val="20"/>
        </w:rPr>
        <w:t xml:space="preserve"> </w:t>
      </w:r>
      <w:hyperlink r:id="rId7" w:history="1">
        <w:r w:rsidR="0079118A" w:rsidRPr="0080397D">
          <w:rPr>
            <w:rStyle w:val="Hyperlink"/>
            <w:rFonts w:ascii="Arial" w:hAnsi="Arial" w:cs="Arial"/>
            <w:sz w:val="20"/>
            <w:szCs w:val="20"/>
            <w:u w:val="none"/>
          </w:rPr>
          <w:t>http://www.madera.courts.ca.gov/MaderaPackets.htm</w:t>
        </w:r>
      </w:hyperlink>
      <w:r w:rsidRPr="0079118A">
        <w:rPr>
          <w:rFonts w:ascii="Arial" w:hAnsi="Arial" w:cs="Arial"/>
          <w:sz w:val="20"/>
          <w:szCs w:val="20"/>
        </w:rPr>
        <w:t>.</w:t>
      </w:r>
    </w:p>
    <w:p w14:paraId="1342C1C4" w14:textId="77777777" w:rsidR="00D063D4" w:rsidRPr="0079118A" w:rsidRDefault="00D063D4" w:rsidP="00D063D4">
      <w:pPr>
        <w:rPr>
          <w:rFonts w:ascii="Arial" w:hAnsi="Arial" w:cs="Arial"/>
          <w:sz w:val="20"/>
          <w:szCs w:val="20"/>
        </w:rPr>
      </w:pPr>
    </w:p>
    <w:p w14:paraId="0310403E" w14:textId="6BF9EC35" w:rsidR="00D063D4" w:rsidRPr="0079118A" w:rsidRDefault="00D063D4" w:rsidP="00D063D4">
      <w:pPr>
        <w:pStyle w:val="ListParagraph"/>
        <w:numPr>
          <w:ilvl w:val="0"/>
          <w:numId w:val="2"/>
        </w:numPr>
        <w:rPr>
          <w:rFonts w:ascii="Arial" w:hAnsi="Arial" w:cs="Arial"/>
          <w:b/>
          <w:sz w:val="20"/>
          <w:szCs w:val="20"/>
        </w:rPr>
      </w:pPr>
      <w:r w:rsidRPr="0079118A">
        <w:rPr>
          <w:rFonts w:ascii="Arial" w:hAnsi="Arial" w:cs="Arial"/>
          <w:b/>
          <w:sz w:val="20"/>
          <w:szCs w:val="20"/>
        </w:rPr>
        <w:t xml:space="preserve">Complete the forms. </w:t>
      </w:r>
      <w:r w:rsidRPr="0079118A">
        <w:rPr>
          <w:rFonts w:ascii="Arial" w:hAnsi="Arial" w:cs="Arial"/>
          <w:sz w:val="20"/>
          <w:szCs w:val="20"/>
        </w:rPr>
        <w:t xml:space="preserve">Complete the “Notice of Petition and Petition for Relief </w:t>
      </w:r>
      <w:r w:rsidR="00032C26" w:rsidRPr="0079118A">
        <w:rPr>
          <w:rFonts w:ascii="Arial" w:hAnsi="Arial" w:cs="Arial"/>
          <w:sz w:val="20"/>
          <w:szCs w:val="20"/>
        </w:rPr>
        <w:t xml:space="preserve">(MAD-CRM-008), </w:t>
      </w:r>
      <w:r w:rsidRPr="0079118A">
        <w:rPr>
          <w:rFonts w:ascii="Arial" w:hAnsi="Arial" w:cs="Arial"/>
          <w:sz w:val="20"/>
          <w:szCs w:val="20"/>
        </w:rPr>
        <w:t>and “Proof of Service” (</w:t>
      </w:r>
      <w:r w:rsidR="00EE0174" w:rsidRPr="0079118A">
        <w:rPr>
          <w:rFonts w:ascii="Arial" w:hAnsi="Arial" w:cs="Arial"/>
          <w:sz w:val="20"/>
          <w:szCs w:val="20"/>
        </w:rPr>
        <w:t>MAD-CRM-024</w:t>
      </w:r>
      <w:r w:rsidRPr="0079118A">
        <w:rPr>
          <w:rFonts w:ascii="Arial" w:hAnsi="Arial" w:cs="Arial"/>
          <w:sz w:val="20"/>
          <w:szCs w:val="20"/>
        </w:rPr>
        <w:t xml:space="preserve">) in their entirety. Complete the top portion </w:t>
      </w:r>
      <w:r w:rsidRPr="0079118A">
        <w:rPr>
          <w:rFonts w:ascii="Arial" w:hAnsi="Arial" w:cs="Arial"/>
          <w:sz w:val="20"/>
          <w:szCs w:val="20"/>
          <w:u w:val="single"/>
        </w:rPr>
        <w:t>only</w:t>
      </w:r>
      <w:r w:rsidRPr="0079118A">
        <w:rPr>
          <w:rFonts w:ascii="Arial" w:hAnsi="Arial" w:cs="Arial"/>
          <w:sz w:val="20"/>
          <w:szCs w:val="20"/>
        </w:rPr>
        <w:t xml:space="preserve"> of the “Order Dismissing Accusation” (</w:t>
      </w:r>
      <w:r w:rsidR="00EE0174" w:rsidRPr="0079118A">
        <w:rPr>
          <w:rFonts w:ascii="Arial" w:hAnsi="Arial" w:cs="Arial"/>
          <w:sz w:val="20"/>
          <w:szCs w:val="20"/>
        </w:rPr>
        <w:t xml:space="preserve">MAD-CRM-011) </w:t>
      </w:r>
      <w:r w:rsidRPr="0079118A">
        <w:rPr>
          <w:rFonts w:ascii="Arial" w:hAnsi="Arial" w:cs="Arial"/>
          <w:sz w:val="20"/>
          <w:szCs w:val="20"/>
        </w:rPr>
        <w:t>form. Type the forms or print legibly in black ink.</w:t>
      </w:r>
    </w:p>
    <w:p w14:paraId="217D3B4E" w14:textId="77777777" w:rsidR="00C50DF7" w:rsidRPr="0079118A" w:rsidRDefault="00C50DF7" w:rsidP="00C50DF7">
      <w:pPr>
        <w:ind w:left="360"/>
        <w:rPr>
          <w:rFonts w:ascii="Arial" w:hAnsi="Arial" w:cs="Arial"/>
          <w:b/>
          <w:sz w:val="20"/>
          <w:szCs w:val="20"/>
        </w:rPr>
      </w:pPr>
    </w:p>
    <w:p w14:paraId="7AFB5F72" w14:textId="05818210" w:rsidR="00E55445" w:rsidRPr="0079118A" w:rsidRDefault="00D063D4" w:rsidP="00EE0174">
      <w:pPr>
        <w:pStyle w:val="ListParagraph"/>
        <w:numPr>
          <w:ilvl w:val="0"/>
          <w:numId w:val="2"/>
        </w:numPr>
        <w:rPr>
          <w:rFonts w:ascii="Arial" w:hAnsi="Arial" w:cs="Arial"/>
          <w:b/>
          <w:sz w:val="20"/>
          <w:szCs w:val="20"/>
        </w:rPr>
      </w:pPr>
      <w:r w:rsidRPr="0079118A">
        <w:rPr>
          <w:rFonts w:ascii="Arial" w:hAnsi="Arial" w:cs="Arial"/>
          <w:b/>
          <w:sz w:val="20"/>
          <w:szCs w:val="20"/>
        </w:rPr>
        <w:t xml:space="preserve">Make copies of the forms. </w:t>
      </w:r>
      <w:r w:rsidRPr="0079118A">
        <w:rPr>
          <w:rFonts w:ascii="Arial" w:hAnsi="Arial" w:cs="Arial"/>
          <w:sz w:val="20"/>
          <w:szCs w:val="20"/>
        </w:rPr>
        <w:t>You must make three copies of the original</w:t>
      </w:r>
      <w:r w:rsidR="00E55445" w:rsidRPr="0079118A">
        <w:rPr>
          <w:rFonts w:ascii="Arial" w:hAnsi="Arial" w:cs="Arial"/>
          <w:sz w:val="20"/>
          <w:szCs w:val="20"/>
        </w:rPr>
        <w:t xml:space="preserve">s. One copy is for you; another </w:t>
      </w:r>
      <w:r w:rsidR="00EE0174" w:rsidRPr="0079118A">
        <w:rPr>
          <w:rFonts w:ascii="Arial" w:hAnsi="Arial" w:cs="Arial"/>
          <w:sz w:val="20"/>
          <w:szCs w:val="20"/>
        </w:rPr>
        <w:t>copy for the Probation Department; and one copy for the District Attorney. The original is for the court.</w:t>
      </w:r>
    </w:p>
    <w:p w14:paraId="288E6D14" w14:textId="77777777" w:rsidR="00E55445" w:rsidRPr="0079118A" w:rsidRDefault="00E55445" w:rsidP="00E55445">
      <w:pPr>
        <w:pStyle w:val="ListParagraph"/>
        <w:rPr>
          <w:rFonts w:ascii="Arial" w:hAnsi="Arial" w:cs="Arial"/>
          <w:b/>
          <w:sz w:val="20"/>
          <w:szCs w:val="20"/>
        </w:rPr>
      </w:pPr>
    </w:p>
    <w:p w14:paraId="7CC6A298" w14:textId="78BC9F27" w:rsidR="00D063D4" w:rsidRPr="0079118A" w:rsidRDefault="00D063D4" w:rsidP="00D063D4">
      <w:pPr>
        <w:pStyle w:val="ListParagraph"/>
        <w:numPr>
          <w:ilvl w:val="0"/>
          <w:numId w:val="2"/>
        </w:numPr>
        <w:rPr>
          <w:rFonts w:ascii="Arial" w:hAnsi="Arial" w:cs="Arial"/>
          <w:b/>
          <w:sz w:val="20"/>
          <w:szCs w:val="20"/>
        </w:rPr>
      </w:pPr>
      <w:r w:rsidRPr="0079118A">
        <w:rPr>
          <w:rFonts w:ascii="Arial" w:hAnsi="Arial" w:cs="Arial"/>
          <w:b/>
          <w:sz w:val="20"/>
          <w:szCs w:val="20"/>
        </w:rPr>
        <w:t xml:space="preserve">File the forms. </w:t>
      </w:r>
      <w:r w:rsidRPr="0079118A">
        <w:rPr>
          <w:rFonts w:ascii="Arial" w:hAnsi="Arial" w:cs="Arial"/>
          <w:sz w:val="20"/>
          <w:szCs w:val="20"/>
        </w:rPr>
        <w:t>File the forms in the Criminal Division</w:t>
      </w:r>
      <w:r w:rsidR="004B35FC" w:rsidRPr="0079118A">
        <w:rPr>
          <w:rFonts w:ascii="Arial" w:hAnsi="Arial" w:cs="Arial"/>
          <w:sz w:val="20"/>
          <w:szCs w:val="20"/>
        </w:rPr>
        <w:t>, located on the 2</w:t>
      </w:r>
      <w:r w:rsidR="004B35FC" w:rsidRPr="0079118A">
        <w:rPr>
          <w:rFonts w:ascii="Arial" w:hAnsi="Arial" w:cs="Arial"/>
          <w:sz w:val="20"/>
          <w:szCs w:val="20"/>
          <w:vertAlign w:val="superscript"/>
        </w:rPr>
        <w:t>nd</w:t>
      </w:r>
      <w:r w:rsidR="004B35FC" w:rsidRPr="0079118A">
        <w:rPr>
          <w:rFonts w:ascii="Arial" w:hAnsi="Arial" w:cs="Arial"/>
          <w:sz w:val="20"/>
          <w:szCs w:val="20"/>
        </w:rPr>
        <w:t xml:space="preserve"> Floor of the Madera Superior Court</w:t>
      </w:r>
      <w:r w:rsidR="00561EC6" w:rsidRPr="0079118A">
        <w:rPr>
          <w:rFonts w:ascii="Arial" w:hAnsi="Arial" w:cs="Arial"/>
          <w:sz w:val="20"/>
          <w:szCs w:val="20"/>
        </w:rPr>
        <w:t xml:space="preserve"> – 200 South G Street, Madera, CA</w:t>
      </w:r>
      <w:r w:rsidRPr="0079118A">
        <w:rPr>
          <w:rFonts w:ascii="Arial" w:hAnsi="Arial" w:cs="Arial"/>
          <w:sz w:val="20"/>
          <w:szCs w:val="20"/>
        </w:rPr>
        <w:t>.</w:t>
      </w:r>
    </w:p>
    <w:p w14:paraId="6B589FD8" w14:textId="77777777" w:rsidR="00C50DF7" w:rsidRPr="0079118A" w:rsidRDefault="00C50DF7" w:rsidP="00C50DF7">
      <w:pPr>
        <w:pStyle w:val="ListParagraph"/>
        <w:rPr>
          <w:rFonts w:ascii="Arial" w:hAnsi="Arial" w:cs="Arial"/>
          <w:b/>
          <w:sz w:val="20"/>
          <w:szCs w:val="20"/>
        </w:rPr>
      </w:pPr>
    </w:p>
    <w:p w14:paraId="6247FC90" w14:textId="38A691FD" w:rsidR="00561EC6" w:rsidRPr="0079118A" w:rsidRDefault="00D063D4" w:rsidP="00561EC6">
      <w:pPr>
        <w:pStyle w:val="ListParagraph"/>
        <w:numPr>
          <w:ilvl w:val="0"/>
          <w:numId w:val="2"/>
        </w:numPr>
        <w:rPr>
          <w:rFonts w:ascii="Arial" w:hAnsi="Arial" w:cs="Arial"/>
          <w:b/>
          <w:sz w:val="20"/>
          <w:szCs w:val="20"/>
        </w:rPr>
      </w:pPr>
      <w:r w:rsidRPr="0079118A">
        <w:rPr>
          <w:rFonts w:ascii="Arial" w:hAnsi="Arial" w:cs="Arial"/>
          <w:b/>
          <w:sz w:val="20"/>
          <w:szCs w:val="20"/>
        </w:rPr>
        <w:t xml:space="preserve">Deliver a copy of the Petition. </w:t>
      </w:r>
      <w:r w:rsidR="0021169C" w:rsidRPr="0079118A">
        <w:rPr>
          <w:rFonts w:ascii="Arial" w:hAnsi="Arial" w:cs="Arial"/>
          <w:sz w:val="20"/>
          <w:szCs w:val="20"/>
        </w:rPr>
        <w:t xml:space="preserve">Have someone (NOT you) serve/deliver to the Probation Department and to the District Attorney a copy of your filed </w:t>
      </w:r>
      <w:r w:rsidR="0021169C" w:rsidRPr="0079118A">
        <w:rPr>
          <w:rFonts w:ascii="Arial" w:hAnsi="Arial" w:cs="Arial"/>
          <w:i/>
          <w:iCs/>
          <w:sz w:val="20"/>
          <w:szCs w:val="20"/>
        </w:rPr>
        <w:t xml:space="preserve">Notice of Petition and Petition for Relief Pursuant to Penal Code </w:t>
      </w:r>
      <w:r w:rsidR="0021169C" w:rsidRPr="0079118A">
        <w:rPr>
          <w:rFonts w:ascii="Arial" w:hAnsi="Arial" w:cs="Arial"/>
          <w:bCs/>
          <w:i/>
          <w:iCs/>
          <w:sz w:val="20"/>
          <w:szCs w:val="20"/>
        </w:rPr>
        <w:t>§1210(e)(1)</w:t>
      </w:r>
      <w:r w:rsidR="0021169C" w:rsidRPr="0079118A">
        <w:rPr>
          <w:rFonts w:ascii="Arial" w:hAnsi="Arial" w:cs="Arial"/>
          <w:bCs/>
          <w:sz w:val="20"/>
          <w:szCs w:val="20"/>
        </w:rPr>
        <w:t>”</w:t>
      </w:r>
      <w:r w:rsidR="0021169C" w:rsidRPr="0079118A">
        <w:rPr>
          <w:rFonts w:ascii="Arial" w:hAnsi="Arial" w:cs="Arial"/>
          <w:sz w:val="20"/>
          <w:szCs w:val="20"/>
        </w:rPr>
        <w:t xml:space="preserve"> (MAD-CRM-008). </w:t>
      </w:r>
    </w:p>
    <w:p w14:paraId="286FA6C7" w14:textId="77777777" w:rsidR="0021169C" w:rsidRPr="0079118A" w:rsidRDefault="0021169C" w:rsidP="0021169C">
      <w:pPr>
        <w:pStyle w:val="ListParagraph"/>
        <w:rPr>
          <w:rFonts w:ascii="Arial" w:hAnsi="Arial" w:cs="Arial"/>
          <w:b/>
          <w:sz w:val="20"/>
          <w:szCs w:val="20"/>
        </w:rPr>
      </w:pPr>
    </w:p>
    <w:p w14:paraId="5438BCF7" w14:textId="486AF464" w:rsidR="0021169C" w:rsidRPr="0079118A" w:rsidRDefault="0021169C" w:rsidP="004C5239">
      <w:pPr>
        <w:pStyle w:val="ListParagraph"/>
        <w:numPr>
          <w:ilvl w:val="0"/>
          <w:numId w:val="2"/>
        </w:numPr>
        <w:rPr>
          <w:rFonts w:ascii="Arial" w:hAnsi="Arial" w:cs="Arial"/>
          <w:b/>
          <w:sz w:val="20"/>
          <w:szCs w:val="20"/>
        </w:rPr>
      </w:pPr>
      <w:r w:rsidRPr="0079118A">
        <w:rPr>
          <w:rFonts w:ascii="Arial" w:hAnsi="Arial" w:cs="Arial"/>
          <w:b/>
          <w:sz w:val="20"/>
          <w:szCs w:val="20"/>
        </w:rPr>
        <w:t xml:space="preserve">File your Proof of Service. </w:t>
      </w:r>
      <w:r w:rsidRPr="0079118A">
        <w:rPr>
          <w:rFonts w:ascii="Arial" w:hAnsi="Arial" w:cs="Arial"/>
          <w:bCs/>
          <w:sz w:val="20"/>
          <w:szCs w:val="20"/>
        </w:rPr>
        <w:t xml:space="preserve">Have your server fill out your </w:t>
      </w:r>
      <w:r w:rsidRPr="0079118A">
        <w:rPr>
          <w:rFonts w:ascii="Arial" w:hAnsi="Arial" w:cs="Arial"/>
          <w:i/>
          <w:iCs/>
          <w:sz w:val="20"/>
          <w:szCs w:val="20"/>
        </w:rPr>
        <w:t>Proof of Service –</w:t>
      </w:r>
      <w:r w:rsidRPr="0079118A">
        <w:rPr>
          <w:rFonts w:ascii="Arial" w:hAnsi="Arial" w:cs="Arial"/>
          <w:sz w:val="20"/>
          <w:szCs w:val="20"/>
        </w:rPr>
        <w:t xml:space="preserve"> </w:t>
      </w:r>
      <w:r w:rsidRPr="0079118A">
        <w:rPr>
          <w:rFonts w:ascii="Arial" w:hAnsi="Arial" w:cs="Arial"/>
          <w:i/>
          <w:iCs/>
          <w:sz w:val="20"/>
          <w:szCs w:val="20"/>
        </w:rPr>
        <w:t xml:space="preserve">Notice of Petition and Petition for Relief Under Penal Code </w:t>
      </w:r>
      <w:r w:rsidRPr="0079118A">
        <w:rPr>
          <w:rFonts w:ascii="Arial" w:hAnsi="Arial" w:cs="Arial"/>
          <w:bCs/>
          <w:i/>
          <w:iCs/>
          <w:sz w:val="20"/>
          <w:szCs w:val="20"/>
        </w:rPr>
        <w:t>§1210(e)(1)</w:t>
      </w:r>
      <w:r w:rsidR="004C5239" w:rsidRPr="0079118A">
        <w:rPr>
          <w:rFonts w:ascii="Arial" w:hAnsi="Arial" w:cs="Arial"/>
          <w:bCs/>
          <w:i/>
          <w:iCs/>
          <w:sz w:val="20"/>
          <w:szCs w:val="20"/>
        </w:rPr>
        <w:t xml:space="preserve"> </w:t>
      </w:r>
      <w:r w:rsidR="004C5239" w:rsidRPr="0079118A">
        <w:rPr>
          <w:rFonts w:ascii="Arial" w:hAnsi="Arial" w:cs="Arial"/>
          <w:bCs/>
          <w:sz w:val="20"/>
          <w:szCs w:val="20"/>
        </w:rPr>
        <w:t>(Local Form MAD-CRM-024)</w:t>
      </w:r>
      <w:r w:rsidRPr="0079118A">
        <w:rPr>
          <w:rFonts w:ascii="Arial" w:hAnsi="Arial" w:cs="Arial"/>
          <w:bCs/>
          <w:i/>
          <w:iCs/>
          <w:sz w:val="20"/>
          <w:szCs w:val="20"/>
        </w:rPr>
        <w:t xml:space="preserve">. </w:t>
      </w:r>
      <w:r w:rsidR="004C5239" w:rsidRPr="0079118A">
        <w:rPr>
          <w:rFonts w:ascii="Arial" w:hAnsi="Arial" w:cs="Arial"/>
          <w:bCs/>
          <w:sz w:val="20"/>
          <w:szCs w:val="20"/>
        </w:rPr>
        <w:t>You will need one copy of your Proof of Service. Take both the original and copy to file with the clerk, the clerk will return the copy to you for your records.</w:t>
      </w:r>
    </w:p>
    <w:p w14:paraId="667C93A3" w14:textId="77777777" w:rsidR="0021169C" w:rsidRPr="0079118A" w:rsidRDefault="0021169C" w:rsidP="0021169C">
      <w:pPr>
        <w:pStyle w:val="ListParagraph"/>
        <w:rPr>
          <w:rFonts w:ascii="Arial" w:hAnsi="Arial" w:cs="Arial"/>
          <w:b/>
          <w:sz w:val="20"/>
          <w:szCs w:val="20"/>
        </w:rPr>
      </w:pPr>
    </w:p>
    <w:p w14:paraId="6055E21A" w14:textId="77777777" w:rsidR="00D063D4" w:rsidRPr="0079118A" w:rsidRDefault="00D063D4" w:rsidP="00D063D4">
      <w:pPr>
        <w:pStyle w:val="ListParagraph"/>
        <w:numPr>
          <w:ilvl w:val="0"/>
          <w:numId w:val="2"/>
        </w:numPr>
        <w:rPr>
          <w:rFonts w:ascii="Arial" w:hAnsi="Arial" w:cs="Arial"/>
          <w:b/>
          <w:sz w:val="20"/>
          <w:szCs w:val="20"/>
        </w:rPr>
      </w:pPr>
      <w:r w:rsidRPr="0079118A">
        <w:rPr>
          <w:rFonts w:ascii="Arial" w:hAnsi="Arial" w:cs="Arial"/>
          <w:b/>
          <w:sz w:val="20"/>
          <w:szCs w:val="20"/>
        </w:rPr>
        <w:t xml:space="preserve">Mark your calendar. </w:t>
      </w:r>
      <w:proofErr w:type="gramStart"/>
      <w:r w:rsidRPr="0079118A">
        <w:rPr>
          <w:rFonts w:ascii="Arial" w:hAnsi="Arial" w:cs="Arial"/>
          <w:sz w:val="20"/>
          <w:szCs w:val="20"/>
        </w:rPr>
        <w:t>As a general r</w:t>
      </w:r>
      <w:bookmarkStart w:id="0" w:name="_GoBack"/>
      <w:bookmarkEnd w:id="0"/>
      <w:r w:rsidRPr="0079118A">
        <w:rPr>
          <w:rFonts w:ascii="Arial" w:hAnsi="Arial" w:cs="Arial"/>
          <w:sz w:val="20"/>
          <w:szCs w:val="20"/>
        </w:rPr>
        <w:t>ule</w:t>
      </w:r>
      <w:proofErr w:type="gramEnd"/>
      <w:r w:rsidRPr="0079118A">
        <w:rPr>
          <w:rFonts w:ascii="Arial" w:hAnsi="Arial" w:cs="Arial"/>
          <w:sz w:val="20"/>
          <w:szCs w:val="20"/>
        </w:rPr>
        <w:t>, hearing</w:t>
      </w:r>
      <w:r w:rsidR="00D84D27" w:rsidRPr="0079118A">
        <w:rPr>
          <w:rFonts w:ascii="Arial" w:hAnsi="Arial" w:cs="Arial"/>
          <w:sz w:val="20"/>
          <w:szCs w:val="20"/>
        </w:rPr>
        <w:t>s</w:t>
      </w:r>
      <w:r w:rsidRPr="0079118A">
        <w:rPr>
          <w:rFonts w:ascii="Arial" w:hAnsi="Arial" w:cs="Arial"/>
          <w:sz w:val="20"/>
          <w:szCs w:val="20"/>
        </w:rPr>
        <w:t xml:space="preserve"> will be set at least 28 calendar days after the date of filing of the Petition to allow time for the requisite records check by the Probation Department. The hearing date and time will be set by the Criminal processing clerks.</w:t>
      </w:r>
    </w:p>
    <w:p w14:paraId="59CFEB6A" w14:textId="77777777" w:rsidR="00C50DF7" w:rsidRPr="0079118A" w:rsidRDefault="00C50DF7" w:rsidP="00C50DF7">
      <w:pPr>
        <w:pStyle w:val="ListParagraph"/>
        <w:rPr>
          <w:rFonts w:ascii="Arial" w:hAnsi="Arial" w:cs="Arial"/>
          <w:b/>
          <w:sz w:val="20"/>
          <w:szCs w:val="20"/>
        </w:rPr>
      </w:pPr>
    </w:p>
    <w:p w14:paraId="188737E6" w14:textId="77777777" w:rsidR="00D063D4" w:rsidRPr="0079118A" w:rsidRDefault="00D063D4" w:rsidP="00D063D4">
      <w:pPr>
        <w:pStyle w:val="ListParagraph"/>
        <w:numPr>
          <w:ilvl w:val="0"/>
          <w:numId w:val="2"/>
        </w:numPr>
        <w:rPr>
          <w:rFonts w:ascii="Arial" w:hAnsi="Arial" w:cs="Arial"/>
          <w:b/>
          <w:sz w:val="20"/>
          <w:szCs w:val="20"/>
        </w:rPr>
      </w:pPr>
      <w:r w:rsidRPr="0079118A">
        <w:rPr>
          <w:rFonts w:ascii="Arial" w:hAnsi="Arial" w:cs="Arial"/>
          <w:b/>
          <w:sz w:val="20"/>
          <w:szCs w:val="20"/>
        </w:rPr>
        <w:t xml:space="preserve">Attend the hearing. </w:t>
      </w:r>
      <w:r w:rsidRPr="0079118A">
        <w:rPr>
          <w:rFonts w:ascii="Arial" w:hAnsi="Arial" w:cs="Arial"/>
          <w:sz w:val="20"/>
          <w:szCs w:val="20"/>
        </w:rPr>
        <w:t>The court will review your petition and determine whether it is appropriate to dismiss the charges.</w:t>
      </w:r>
    </w:p>
    <w:p w14:paraId="167825BC" w14:textId="77777777" w:rsidR="00C50DF7" w:rsidRPr="0079118A" w:rsidRDefault="00C50DF7" w:rsidP="00C50DF7">
      <w:pPr>
        <w:rPr>
          <w:rFonts w:ascii="Arial" w:hAnsi="Arial" w:cs="Arial"/>
          <w:b/>
          <w:sz w:val="20"/>
          <w:szCs w:val="20"/>
        </w:rPr>
      </w:pPr>
    </w:p>
    <w:p w14:paraId="1A4C5319" w14:textId="77777777" w:rsidR="00D063D4" w:rsidRPr="0079118A" w:rsidRDefault="00D063D4" w:rsidP="00D063D4">
      <w:pPr>
        <w:pStyle w:val="ListParagraph"/>
        <w:numPr>
          <w:ilvl w:val="0"/>
          <w:numId w:val="2"/>
        </w:numPr>
        <w:rPr>
          <w:rFonts w:ascii="Arial" w:hAnsi="Arial" w:cs="Arial"/>
          <w:b/>
          <w:sz w:val="20"/>
          <w:szCs w:val="20"/>
        </w:rPr>
      </w:pPr>
      <w:r w:rsidRPr="0079118A">
        <w:rPr>
          <w:rFonts w:ascii="Arial" w:hAnsi="Arial" w:cs="Arial"/>
          <w:b/>
          <w:sz w:val="20"/>
          <w:szCs w:val="20"/>
        </w:rPr>
        <w:t xml:space="preserve">Be advised. </w:t>
      </w:r>
      <w:r w:rsidRPr="0079118A">
        <w:rPr>
          <w:rFonts w:ascii="Arial" w:hAnsi="Arial" w:cs="Arial"/>
          <w:sz w:val="20"/>
          <w:szCs w:val="20"/>
        </w:rPr>
        <w:t xml:space="preserve">The relief granted by this law does not seal, destroy, or remove any entries from your </w:t>
      </w:r>
      <w:r w:rsidR="00D84D27" w:rsidRPr="0079118A">
        <w:rPr>
          <w:rFonts w:ascii="Arial" w:hAnsi="Arial" w:cs="Arial"/>
          <w:sz w:val="20"/>
          <w:szCs w:val="20"/>
        </w:rPr>
        <w:t xml:space="preserve">record, but is a termination of </w:t>
      </w:r>
      <w:r w:rsidRPr="0079118A">
        <w:rPr>
          <w:rFonts w:ascii="Arial" w:hAnsi="Arial" w:cs="Arial"/>
          <w:sz w:val="20"/>
          <w:szCs w:val="20"/>
        </w:rPr>
        <w:t>your probation and a dismissal of the charges and convictions against you. You are released from all penalties and disabilities resulting from the conviction of the above-named offense, EXCEPT:</w:t>
      </w:r>
    </w:p>
    <w:p w14:paraId="7D1CA997" w14:textId="77777777" w:rsidR="008140FB" w:rsidRPr="0079118A" w:rsidRDefault="008140FB" w:rsidP="008140FB">
      <w:pPr>
        <w:rPr>
          <w:rFonts w:ascii="Arial" w:hAnsi="Arial" w:cs="Arial"/>
          <w:b/>
          <w:sz w:val="20"/>
          <w:szCs w:val="20"/>
        </w:rPr>
      </w:pPr>
    </w:p>
    <w:p w14:paraId="4FA2F8F2" w14:textId="77777777" w:rsidR="008140FB" w:rsidRPr="0079118A" w:rsidRDefault="00C50DF7" w:rsidP="008140FB">
      <w:pPr>
        <w:pStyle w:val="ListParagraph"/>
        <w:numPr>
          <w:ilvl w:val="0"/>
          <w:numId w:val="3"/>
        </w:numPr>
        <w:rPr>
          <w:rFonts w:ascii="Arial" w:hAnsi="Arial" w:cs="Arial"/>
          <w:b/>
          <w:sz w:val="20"/>
          <w:szCs w:val="20"/>
        </w:rPr>
      </w:pPr>
      <w:r w:rsidRPr="0079118A">
        <w:rPr>
          <w:rFonts w:ascii="Arial" w:hAnsi="Arial" w:cs="Arial"/>
          <w:sz w:val="20"/>
          <w:szCs w:val="20"/>
        </w:rPr>
        <w:t>This relief does not permit you to own, possess, or have in your custody or control any firearm capable of being concealed upon your person and will not prevent a conviction under Penal Code 12021.</w:t>
      </w:r>
    </w:p>
    <w:p w14:paraId="3A3535C1" w14:textId="77777777" w:rsidR="008140FB" w:rsidRPr="0079118A" w:rsidRDefault="008140FB" w:rsidP="008140FB">
      <w:pPr>
        <w:pStyle w:val="ListParagraph"/>
        <w:ind w:left="1440"/>
        <w:rPr>
          <w:rFonts w:ascii="Arial" w:hAnsi="Arial" w:cs="Arial"/>
          <w:b/>
          <w:sz w:val="20"/>
          <w:szCs w:val="20"/>
        </w:rPr>
      </w:pPr>
    </w:p>
    <w:p w14:paraId="4FF71818" w14:textId="2B7A3890" w:rsidR="00BE3ED9" w:rsidRPr="0079118A" w:rsidRDefault="00C50DF7" w:rsidP="0079118A">
      <w:pPr>
        <w:pStyle w:val="ListParagraph"/>
        <w:numPr>
          <w:ilvl w:val="0"/>
          <w:numId w:val="3"/>
        </w:numPr>
        <w:rPr>
          <w:rFonts w:ascii="Arial" w:hAnsi="Arial" w:cs="Arial"/>
          <w:b/>
          <w:sz w:val="20"/>
          <w:szCs w:val="20"/>
        </w:rPr>
      </w:pPr>
      <w:r w:rsidRPr="0079118A">
        <w:rPr>
          <w:rFonts w:ascii="Arial" w:hAnsi="Arial" w:cs="Arial"/>
          <w:sz w:val="20"/>
          <w:szCs w:val="20"/>
        </w:rPr>
        <w:t>This relief does not relieve you of the obligation to disclose the arrest and conviction in response to any direct question contained in any questionnaire or application for public office, for a position as a peace officer as defined in Section 830, for licensure by any state or local agency, for contracting with the California State Lottery, or for purposes of serving on a jury.</w:t>
      </w:r>
    </w:p>
    <w:sectPr w:rsidR="00BE3ED9" w:rsidRPr="0079118A" w:rsidSect="0079118A">
      <w:headerReference w:type="default" r:id="rId8"/>
      <w:footerReference w:type="default" r:id="rId9"/>
      <w:pgSz w:w="12240" w:h="15840" w:code="1"/>
      <w:pgMar w:top="288" w:right="720" w:bottom="288" w:left="72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49AFC" w14:textId="77777777" w:rsidR="00D063D4" w:rsidRDefault="00D063D4" w:rsidP="001E7ED9">
      <w:r>
        <w:separator/>
      </w:r>
    </w:p>
  </w:endnote>
  <w:endnote w:type="continuationSeparator" w:id="0">
    <w:p w14:paraId="5951B5A6" w14:textId="77777777" w:rsidR="00D063D4" w:rsidRDefault="00D063D4" w:rsidP="001E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ook w:val="04A0" w:firstRow="1" w:lastRow="0" w:firstColumn="1" w:lastColumn="0" w:noHBand="0" w:noVBand="1"/>
    </w:tblPr>
    <w:tblGrid>
      <w:gridCol w:w="2790"/>
      <w:gridCol w:w="5850"/>
      <w:gridCol w:w="2250"/>
    </w:tblGrid>
    <w:tr w:rsidR="00D568EE" w:rsidRPr="002D5B72" w14:paraId="22688FFC" w14:textId="77777777" w:rsidTr="002D5B72">
      <w:trPr>
        <w:trHeight w:val="533"/>
      </w:trPr>
      <w:tc>
        <w:tcPr>
          <w:tcW w:w="2790" w:type="dxa"/>
          <w:tcBorders>
            <w:top w:val="single" w:sz="4" w:space="0" w:color="auto"/>
            <w:left w:val="nil"/>
            <w:bottom w:val="nil"/>
            <w:right w:val="nil"/>
          </w:tcBorders>
          <w:hideMark/>
        </w:tcPr>
        <w:p w14:paraId="73E4CF0D" w14:textId="4E232FD7" w:rsidR="00D568EE" w:rsidRPr="002D5B72" w:rsidRDefault="00D568EE" w:rsidP="00D568EE">
          <w:pPr>
            <w:tabs>
              <w:tab w:val="center" w:pos="4320"/>
              <w:tab w:val="right" w:pos="8640"/>
            </w:tabs>
            <w:rPr>
              <w:rFonts w:ascii="Arial" w:hAnsi="Arial" w:cs="Arial"/>
              <w:sz w:val="14"/>
              <w:szCs w:val="14"/>
            </w:rPr>
          </w:pPr>
          <w:bookmarkStart w:id="1" w:name="_Hlk3876389"/>
          <w:r w:rsidRPr="002D5B72">
            <w:rPr>
              <w:rFonts w:ascii="Arial" w:hAnsi="Arial" w:cs="Arial"/>
              <w:sz w:val="14"/>
              <w:szCs w:val="14"/>
            </w:rPr>
            <w:t>Form Adopted for Optional Use</w:t>
          </w:r>
        </w:p>
        <w:p w14:paraId="5D49E1FD" w14:textId="204CCFFE" w:rsidR="002D5B72" w:rsidRPr="002D5B72" w:rsidRDefault="002D5B72" w:rsidP="00D568EE">
          <w:pPr>
            <w:tabs>
              <w:tab w:val="center" w:pos="4320"/>
              <w:tab w:val="right" w:pos="8640"/>
            </w:tabs>
            <w:rPr>
              <w:rFonts w:ascii="Arial" w:hAnsi="Arial" w:cs="Arial"/>
              <w:sz w:val="14"/>
              <w:szCs w:val="14"/>
            </w:rPr>
          </w:pPr>
          <w:r w:rsidRPr="002D5B72">
            <w:rPr>
              <w:rFonts w:ascii="Arial" w:hAnsi="Arial" w:cs="Arial"/>
              <w:sz w:val="14"/>
              <w:szCs w:val="14"/>
            </w:rPr>
            <w:t>Madera Superior Court Local Form</w:t>
          </w:r>
        </w:p>
        <w:p w14:paraId="2BE826E7" w14:textId="78599A70" w:rsidR="00D568EE" w:rsidRPr="002D5B72" w:rsidRDefault="00D568EE" w:rsidP="00D568EE">
          <w:pPr>
            <w:tabs>
              <w:tab w:val="center" w:pos="4320"/>
              <w:tab w:val="right" w:pos="8640"/>
            </w:tabs>
            <w:rPr>
              <w:rFonts w:ascii="Arial" w:hAnsi="Arial" w:cs="Arial"/>
              <w:sz w:val="14"/>
              <w:szCs w:val="14"/>
            </w:rPr>
          </w:pPr>
          <w:r w:rsidRPr="002D5B72">
            <w:rPr>
              <w:rFonts w:ascii="Arial" w:hAnsi="Arial" w:cs="Arial"/>
              <w:sz w:val="14"/>
              <w:szCs w:val="14"/>
            </w:rPr>
            <w:t xml:space="preserve">MAD-CRM-023 </w:t>
          </w:r>
          <w:r w:rsidR="002D5B72" w:rsidRPr="002D5B72">
            <w:rPr>
              <w:rFonts w:ascii="Arial" w:hAnsi="Arial" w:cs="Arial"/>
              <w:sz w:val="14"/>
              <w:szCs w:val="14"/>
            </w:rPr>
            <w:t>[</w:t>
          </w:r>
          <w:r w:rsidRPr="002D5B72">
            <w:rPr>
              <w:rFonts w:ascii="Arial" w:hAnsi="Arial" w:cs="Arial"/>
              <w:sz w:val="14"/>
              <w:szCs w:val="14"/>
            </w:rPr>
            <w:t xml:space="preserve">Rev. </w:t>
          </w:r>
          <w:r w:rsidR="002D5B72" w:rsidRPr="002D5B72">
            <w:rPr>
              <w:rFonts w:ascii="Arial" w:hAnsi="Arial" w:cs="Arial"/>
              <w:sz w:val="14"/>
              <w:szCs w:val="14"/>
            </w:rPr>
            <w:t>04</w:t>
          </w:r>
          <w:r w:rsidRPr="002D5B72">
            <w:rPr>
              <w:rFonts w:ascii="Arial" w:hAnsi="Arial" w:cs="Arial"/>
              <w:sz w:val="14"/>
              <w:szCs w:val="14"/>
            </w:rPr>
            <w:t>/1</w:t>
          </w:r>
          <w:r w:rsidR="002D5B72" w:rsidRPr="002D5B72">
            <w:rPr>
              <w:rFonts w:ascii="Arial" w:hAnsi="Arial" w:cs="Arial"/>
              <w:sz w:val="14"/>
              <w:szCs w:val="14"/>
            </w:rPr>
            <w:t>5</w:t>
          </w:r>
          <w:r w:rsidRPr="002D5B72">
            <w:rPr>
              <w:rFonts w:ascii="Arial" w:hAnsi="Arial" w:cs="Arial"/>
              <w:sz w:val="14"/>
              <w:szCs w:val="14"/>
            </w:rPr>
            <w:t>/</w:t>
          </w:r>
          <w:r w:rsidR="002D5B72" w:rsidRPr="002D5B72">
            <w:rPr>
              <w:rFonts w:ascii="Arial" w:hAnsi="Arial" w:cs="Arial"/>
              <w:sz w:val="14"/>
              <w:szCs w:val="14"/>
            </w:rPr>
            <w:t>2020]</w:t>
          </w:r>
        </w:p>
      </w:tc>
      <w:tc>
        <w:tcPr>
          <w:tcW w:w="5850" w:type="dxa"/>
          <w:tcBorders>
            <w:top w:val="single" w:sz="4" w:space="0" w:color="auto"/>
            <w:left w:val="nil"/>
            <w:bottom w:val="nil"/>
            <w:right w:val="nil"/>
          </w:tcBorders>
          <w:hideMark/>
        </w:tcPr>
        <w:p w14:paraId="04292518" w14:textId="0AA24FDD" w:rsidR="00D568EE" w:rsidRPr="002D5B72" w:rsidRDefault="00D568EE" w:rsidP="00D568EE">
          <w:pPr>
            <w:jc w:val="center"/>
            <w:rPr>
              <w:rFonts w:ascii="Arial" w:hAnsi="Arial" w:cs="Arial"/>
              <w:b/>
              <w:sz w:val="16"/>
              <w:szCs w:val="16"/>
            </w:rPr>
          </w:pPr>
          <w:r w:rsidRPr="002D5B72">
            <w:rPr>
              <w:rFonts w:ascii="Arial" w:hAnsi="Arial" w:cs="Arial"/>
              <w:b/>
              <w:sz w:val="16"/>
              <w:szCs w:val="16"/>
            </w:rPr>
            <w:t xml:space="preserve">INSTRUCTIONS ON NOTICE OF PETITION AND PETITION FOR RELIEF UNDER PENAL CODE §1210(e)(1) </w:t>
          </w:r>
        </w:p>
      </w:tc>
      <w:tc>
        <w:tcPr>
          <w:tcW w:w="2250" w:type="dxa"/>
          <w:tcBorders>
            <w:top w:val="single" w:sz="4" w:space="0" w:color="auto"/>
            <w:left w:val="nil"/>
            <w:bottom w:val="nil"/>
            <w:right w:val="nil"/>
          </w:tcBorders>
        </w:tcPr>
        <w:p w14:paraId="3980AD89" w14:textId="77777777" w:rsidR="00D568EE" w:rsidRPr="002D5B72" w:rsidRDefault="00D568EE" w:rsidP="00D568EE">
          <w:pPr>
            <w:tabs>
              <w:tab w:val="center" w:pos="4320"/>
              <w:tab w:val="right" w:pos="8640"/>
            </w:tabs>
            <w:jc w:val="right"/>
            <w:rPr>
              <w:rFonts w:ascii="Arial" w:hAnsi="Arial" w:cs="Arial"/>
              <w:sz w:val="14"/>
              <w:szCs w:val="14"/>
            </w:rPr>
          </w:pPr>
          <w:r w:rsidRPr="002D5B72">
            <w:rPr>
              <w:rFonts w:ascii="Arial" w:hAnsi="Arial" w:cs="Arial"/>
              <w:sz w:val="14"/>
              <w:szCs w:val="14"/>
            </w:rPr>
            <w:t xml:space="preserve">Page </w:t>
          </w:r>
          <w:r w:rsidRPr="002D5B72">
            <w:rPr>
              <w:rFonts w:ascii="Arial" w:hAnsi="Arial" w:cs="Arial"/>
              <w:sz w:val="14"/>
              <w:szCs w:val="14"/>
            </w:rPr>
            <w:fldChar w:fldCharType="begin"/>
          </w:r>
          <w:r w:rsidRPr="002D5B72">
            <w:rPr>
              <w:rFonts w:ascii="Arial" w:hAnsi="Arial" w:cs="Arial"/>
              <w:sz w:val="14"/>
              <w:szCs w:val="14"/>
            </w:rPr>
            <w:instrText xml:space="preserve"> PAGE </w:instrText>
          </w:r>
          <w:r w:rsidRPr="002D5B72">
            <w:rPr>
              <w:rFonts w:ascii="Arial" w:hAnsi="Arial" w:cs="Arial"/>
              <w:sz w:val="14"/>
              <w:szCs w:val="14"/>
            </w:rPr>
            <w:fldChar w:fldCharType="separate"/>
          </w:r>
          <w:r w:rsidRPr="002D5B72">
            <w:rPr>
              <w:rFonts w:ascii="Arial" w:hAnsi="Arial" w:cs="Arial"/>
              <w:sz w:val="14"/>
              <w:szCs w:val="14"/>
            </w:rPr>
            <w:t>1</w:t>
          </w:r>
          <w:r w:rsidRPr="002D5B72">
            <w:rPr>
              <w:rFonts w:ascii="Arial" w:hAnsi="Arial" w:cs="Arial"/>
              <w:sz w:val="14"/>
              <w:szCs w:val="14"/>
            </w:rPr>
            <w:fldChar w:fldCharType="end"/>
          </w:r>
          <w:r w:rsidRPr="002D5B72">
            <w:rPr>
              <w:rFonts w:ascii="Arial" w:hAnsi="Arial" w:cs="Arial"/>
              <w:sz w:val="14"/>
              <w:szCs w:val="14"/>
            </w:rPr>
            <w:t xml:space="preserve"> of </w:t>
          </w:r>
          <w:r w:rsidRPr="002D5B72">
            <w:rPr>
              <w:rFonts w:ascii="Arial" w:hAnsi="Arial" w:cs="Arial"/>
              <w:sz w:val="14"/>
              <w:szCs w:val="14"/>
            </w:rPr>
            <w:fldChar w:fldCharType="begin"/>
          </w:r>
          <w:r w:rsidRPr="002D5B72">
            <w:rPr>
              <w:rFonts w:ascii="Arial" w:hAnsi="Arial" w:cs="Arial"/>
              <w:sz w:val="14"/>
              <w:szCs w:val="14"/>
            </w:rPr>
            <w:instrText xml:space="preserve"> NUMPAGES  </w:instrText>
          </w:r>
          <w:r w:rsidRPr="002D5B72">
            <w:rPr>
              <w:rFonts w:ascii="Arial" w:hAnsi="Arial" w:cs="Arial"/>
              <w:sz w:val="14"/>
              <w:szCs w:val="14"/>
            </w:rPr>
            <w:fldChar w:fldCharType="separate"/>
          </w:r>
          <w:r w:rsidRPr="002D5B72">
            <w:rPr>
              <w:rFonts w:ascii="Arial" w:hAnsi="Arial" w:cs="Arial"/>
              <w:sz w:val="14"/>
              <w:szCs w:val="14"/>
            </w:rPr>
            <w:t>1</w:t>
          </w:r>
          <w:r w:rsidRPr="002D5B72">
            <w:rPr>
              <w:rFonts w:ascii="Arial" w:hAnsi="Arial" w:cs="Arial"/>
              <w:sz w:val="14"/>
              <w:szCs w:val="14"/>
            </w:rPr>
            <w:fldChar w:fldCharType="end"/>
          </w:r>
        </w:p>
        <w:p w14:paraId="188E33DE" w14:textId="77777777" w:rsidR="00D568EE" w:rsidRPr="002D5B72" w:rsidRDefault="00D568EE" w:rsidP="00D568EE">
          <w:pPr>
            <w:tabs>
              <w:tab w:val="center" w:pos="4320"/>
              <w:tab w:val="right" w:pos="8640"/>
            </w:tabs>
            <w:jc w:val="right"/>
            <w:rPr>
              <w:rFonts w:ascii="Arial" w:hAnsi="Arial" w:cs="Arial"/>
              <w:sz w:val="14"/>
              <w:szCs w:val="14"/>
            </w:rPr>
          </w:pPr>
        </w:p>
      </w:tc>
    </w:tr>
    <w:bookmarkEnd w:id="1"/>
  </w:tbl>
  <w:p w14:paraId="20688333" w14:textId="77777777" w:rsidR="00D568EE" w:rsidRDefault="00D56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4253D" w14:textId="77777777" w:rsidR="00D063D4" w:rsidRDefault="00D063D4" w:rsidP="001E7ED9">
      <w:r>
        <w:separator/>
      </w:r>
    </w:p>
  </w:footnote>
  <w:footnote w:type="continuationSeparator" w:id="0">
    <w:p w14:paraId="4B0F2BEA" w14:textId="77777777" w:rsidR="00D063D4" w:rsidRDefault="00D063D4" w:rsidP="001E7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1279F" w14:textId="40795952" w:rsidR="002D5B72" w:rsidRPr="002D5B72" w:rsidRDefault="002D5B72" w:rsidP="002D5B72">
    <w:pPr>
      <w:pStyle w:val="Header"/>
      <w:jc w:val="right"/>
      <w:rPr>
        <w:b/>
        <w:bCs/>
        <w:sz w:val="16"/>
        <w:szCs w:val="16"/>
      </w:rPr>
    </w:pPr>
    <w:r w:rsidRPr="002D5B72">
      <w:rPr>
        <w:rFonts w:ascii="Arial" w:hAnsi="Arial" w:cs="Arial"/>
        <w:b/>
        <w:bCs/>
        <w:sz w:val="16"/>
        <w:szCs w:val="16"/>
      </w:rPr>
      <w:t>MAD-CRM-023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14C"/>
    <w:multiLevelType w:val="hybridMultilevel"/>
    <w:tmpl w:val="46FA4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67790"/>
    <w:multiLevelType w:val="hybridMultilevel"/>
    <w:tmpl w:val="5A6A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C2FAE"/>
    <w:multiLevelType w:val="hybridMultilevel"/>
    <w:tmpl w:val="E7DA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ED9"/>
    <w:rsid w:val="00032C26"/>
    <w:rsid w:val="00040AC6"/>
    <w:rsid w:val="000A2516"/>
    <w:rsid w:val="000C799F"/>
    <w:rsid w:val="001419D5"/>
    <w:rsid w:val="001E7ED9"/>
    <w:rsid w:val="0021169C"/>
    <w:rsid w:val="0028777B"/>
    <w:rsid w:val="002D5B72"/>
    <w:rsid w:val="00300680"/>
    <w:rsid w:val="00355F5A"/>
    <w:rsid w:val="00384F53"/>
    <w:rsid w:val="004B35FC"/>
    <w:rsid w:val="004C5239"/>
    <w:rsid w:val="004F6B48"/>
    <w:rsid w:val="00561EC6"/>
    <w:rsid w:val="00585EF6"/>
    <w:rsid w:val="005B00DF"/>
    <w:rsid w:val="00670C75"/>
    <w:rsid w:val="0079118A"/>
    <w:rsid w:val="007D0BFD"/>
    <w:rsid w:val="0080397D"/>
    <w:rsid w:val="00807CF6"/>
    <w:rsid w:val="008140FB"/>
    <w:rsid w:val="0097437F"/>
    <w:rsid w:val="00A73768"/>
    <w:rsid w:val="00B0354D"/>
    <w:rsid w:val="00B75E27"/>
    <w:rsid w:val="00BE3ED9"/>
    <w:rsid w:val="00C1759C"/>
    <w:rsid w:val="00C50DF7"/>
    <w:rsid w:val="00C73E52"/>
    <w:rsid w:val="00C93A0D"/>
    <w:rsid w:val="00CC278C"/>
    <w:rsid w:val="00D063D4"/>
    <w:rsid w:val="00D53059"/>
    <w:rsid w:val="00D567CD"/>
    <w:rsid w:val="00D568EE"/>
    <w:rsid w:val="00D84D27"/>
    <w:rsid w:val="00E153C0"/>
    <w:rsid w:val="00E55445"/>
    <w:rsid w:val="00EE0174"/>
    <w:rsid w:val="00F93B5B"/>
    <w:rsid w:val="00FB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15F395"/>
  <w15:docId w15:val="{F77E7480-AFBC-4AEE-BF31-A37BA063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7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E7ED9"/>
  </w:style>
  <w:style w:type="paragraph" w:styleId="Footer">
    <w:name w:val="footer"/>
    <w:basedOn w:val="Normal"/>
    <w:link w:val="FooterChar"/>
    <w:uiPriority w:val="99"/>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E7ED9"/>
  </w:style>
  <w:style w:type="paragraph" w:styleId="BalloonText">
    <w:name w:val="Balloon Text"/>
    <w:basedOn w:val="Normal"/>
    <w:link w:val="BalloonTextChar"/>
    <w:uiPriority w:val="99"/>
    <w:semiHidden/>
    <w:unhideWhenUsed/>
    <w:rsid w:val="001E7ED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E7ED9"/>
    <w:rPr>
      <w:rFonts w:ascii="Tahoma" w:hAnsi="Tahoma" w:cs="Tahoma"/>
      <w:sz w:val="16"/>
      <w:szCs w:val="16"/>
    </w:rPr>
  </w:style>
  <w:style w:type="table" w:styleId="TableGrid">
    <w:name w:val="Table Grid"/>
    <w:basedOn w:val="TableNormal"/>
    <w:uiPriority w:val="59"/>
    <w:rsid w:val="001E7E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63D4"/>
    <w:pPr>
      <w:ind w:left="720"/>
      <w:contextualSpacing/>
    </w:pPr>
  </w:style>
  <w:style w:type="character" w:styleId="Hyperlink">
    <w:name w:val="Hyperlink"/>
    <w:basedOn w:val="DefaultParagraphFont"/>
    <w:uiPriority w:val="99"/>
    <w:unhideWhenUsed/>
    <w:rsid w:val="0079118A"/>
    <w:rPr>
      <w:color w:val="0000FF" w:themeColor="hyperlink"/>
      <w:u w:val="single"/>
    </w:rPr>
  </w:style>
  <w:style w:type="character" w:styleId="UnresolvedMention">
    <w:name w:val="Unresolved Mention"/>
    <w:basedOn w:val="DefaultParagraphFont"/>
    <w:uiPriority w:val="99"/>
    <w:semiHidden/>
    <w:unhideWhenUsed/>
    <w:rsid w:val="00791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dera.courts.ca.gov/MaderaPacke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AOC</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rshapiro</dc:creator>
  <cp:lastModifiedBy>Gaeta, Miriam</cp:lastModifiedBy>
  <cp:revision>13</cp:revision>
  <cp:lastPrinted>2020-07-27T22:27:00Z</cp:lastPrinted>
  <dcterms:created xsi:type="dcterms:W3CDTF">2019-03-18T22:20:00Z</dcterms:created>
  <dcterms:modified xsi:type="dcterms:W3CDTF">2020-07-27T22:27:00Z</dcterms:modified>
</cp:coreProperties>
</file>