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F4BB" w14:textId="1052D290" w:rsidR="00F22820" w:rsidRDefault="00A31DA6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rFonts w:ascii="Arial" w:hAnsi="Arial" w:cs="Arial"/>
          <w:noProof/>
        </w:rPr>
        <w:drawing>
          <wp:inline distT="0" distB="0" distL="0" distR="0" wp14:anchorId="54648918" wp14:editId="2FEC530F">
            <wp:extent cx="838200" cy="8382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t Seal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7F93" w14:textId="77777777" w:rsidR="0057600E" w:rsidRPr="005F2B88" w:rsidRDefault="0024373F" w:rsidP="007D4BA1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b/>
        </w:rPr>
        <w:t xml:space="preserve"> </w:t>
      </w:r>
      <w:r w:rsidRPr="005F2B88">
        <w:rPr>
          <w:rFonts w:ascii="Arial" w:hAnsi="Arial" w:cs="Arial"/>
          <w:b/>
          <w:i/>
          <w:sz w:val="20"/>
          <w:szCs w:val="20"/>
        </w:rPr>
        <w:t>STATE OF CALIFORNIA</w:t>
      </w:r>
      <w:r w:rsidRPr="005F2B88">
        <w:rPr>
          <w:rFonts w:ascii="Arial" w:hAnsi="Arial" w:cs="Arial"/>
          <w:b/>
          <w:i/>
          <w:sz w:val="20"/>
          <w:szCs w:val="20"/>
        </w:rPr>
        <w:tab/>
      </w:r>
      <w:r w:rsidRPr="005F2B88">
        <w:rPr>
          <w:rFonts w:ascii="Arial" w:hAnsi="Arial" w:cs="Arial"/>
          <w:b/>
          <w:i/>
          <w:sz w:val="20"/>
          <w:szCs w:val="20"/>
        </w:rPr>
        <w:tab/>
      </w:r>
      <w:r w:rsidRPr="005F2B88">
        <w:rPr>
          <w:rFonts w:ascii="Arial" w:hAnsi="Arial" w:cs="Arial"/>
          <w:b/>
          <w:i/>
          <w:sz w:val="20"/>
          <w:szCs w:val="20"/>
        </w:rPr>
        <w:tab/>
      </w:r>
      <w:r w:rsidRPr="005F2B88">
        <w:rPr>
          <w:rFonts w:ascii="Arial" w:hAnsi="Arial" w:cs="Arial"/>
          <w:b/>
          <w:i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75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156"/>
      </w:tblGrid>
      <w:tr w:rsidR="00325821" w:rsidRPr="005F2B88" w14:paraId="5E6970AE" w14:textId="77777777" w:rsidTr="005A66A2">
        <w:trPr>
          <w:trHeight w:val="300"/>
        </w:trPr>
        <w:tc>
          <w:tcPr>
            <w:tcW w:w="6156" w:type="dxa"/>
          </w:tcPr>
          <w:p w14:paraId="5E2F1BD8" w14:textId="77777777" w:rsidR="005A66A2" w:rsidRPr="005F2B88" w:rsidRDefault="005A66A2" w:rsidP="005A66A2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504C0775" w14:textId="10A4530F" w:rsidR="005A66A2" w:rsidRPr="00662DEF" w:rsidRDefault="004E72BB" w:rsidP="00E600B6">
            <w:pPr>
              <w:spacing w:line="280" w:lineRule="exact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GUARDIANSHIP </w:t>
            </w:r>
            <w:r w:rsidR="00BE3D4E" w:rsidRPr="00BE3D4E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M</w:t>
            </w:r>
            <w:r w:rsidR="00E600B6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EDIATION INT</w:t>
            </w:r>
            <w:r w:rsid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AK</w:t>
            </w:r>
            <w:r w:rsidR="00F726DC" w:rsidRP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E</w:t>
            </w:r>
            <w:r w:rsidR="00EB1791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/</w:t>
            </w:r>
            <w:r w:rsidR="00F726DC" w:rsidRP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QUESTIONNAIRE</w:t>
            </w:r>
            <w:r w:rsidR="00662DE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</w:p>
          <w:p w14:paraId="0FC6F31E" w14:textId="46919054" w:rsidR="00325821" w:rsidRPr="00E11BDC" w:rsidRDefault="00E11BDC" w:rsidP="00310F2D">
            <w:pPr>
              <w:spacing w:line="280" w:lineRule="exact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</w:t>
            </w:r>
          </w:p>
        </w:tc>
      </w:tr>
    </w:tbl>
    <w:p w14:paraId="50870794" w14:textId="77777777" w:rsidR="00662DEF" w:rsidRDefault="0024373F" w:rsidP="00325821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MADERA SUPERIOR COURT</w:t>
      </w:r>
    </w:p>
    <w:p w14:paraId="4BF8BDEE" w14:textId="673A923A" w:rsidR="00325821" w:rsidRPr="005F2B88" w:rsidRDefault="00662DEF" w:rsidP="00325821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325821" w:rsidRPr="005F2B88">
        <w:rPr>
          <w:rFonts w:ascii="Arial" w:hAnsi="Arial" w:cs="Arial"/>
          <w:b/>
          <w:i/>
          <w:sz w:val="20"/>
          <w:szCs w:val="20"/>
        </w:rPr>
        <w:t>Family Court Services</w:t>
      </w:r>
      <w:r w:rsidR="00FE1ABB" w:rsidRPr="005F2B88">
        <w:rPr>
          <w:rFonts w:ascii="Arial" w:hAnsi="Arial" w:cs="Arial"/>
          <w:b/>
          <w:i/>
          <w:sz w:val="20"/>
          <w:szCs w:val="20"/>
        </w:rPr>
        <w:tab/>
        <w:t xml:space="preserve">       </w:t>
      </w:r>
    </w:p>
    <w:p w14:paraId="209B42F5" w14:textId="77777777" w:rsidR="007D4BA1" w:rsidRPr="005F2B88" w:rsidRDefault="00FE1ABB" w:rsidP="007D4BA1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 w:rsidRPr="005F2B88">
        <w:rPr>
          <w:rFonts w:ascii="Arial" w:hAnsi="Arial" w:cs="Arial"/>
          <w:i/>
          <w:sz w:val="20"/>
          <w:szCs w:val="20"/>
        </w:rPr>
        <w:t xml:space="preserve"> </w:t>
      </w:r>
      <w:r w:rsidR="007F5282">
        <w:rPr>
          <w:rFonts w:ascii="Arial" w:hAnsi="Arial" w:cs="Arial"/>
          <w:b/>
          <w:i/>
          <w:sz w:val="20"/>
          <w:szCs w:val="20"/>
        </w:rPr>
        <w:t>200 South G Street</w:t>
      </w:r>
      <w:r w:rsidR="007D4BA1" w:rsidRPr="005F2B88">
        <w:rPr>
          <w:rFonts w:ascii="Arial" w:hAnsi="Arial" w:cs="Arial"/>
          <w:b/>
          <w:i/>
          <w:sz w:val="20"/>
          <w:szCs w:val="20"/>
        </w:rPr>
        <w:t xml:space="preserve">                                     </w:t>
      </w:r>
      <w:r w:rsidR="00DC5FA9" w:rsidRPr="005F2B88">
        <w:rPr>
          <w:rFonts w:ascii="Arial" w:hAnsi="Arial" w:cs="Arial"/>
          <w:i/>
          <w:sz w:val="20"/>
          <w:szCs w:val="20"/>
        </w:rPr>
        <w:t xml:space="preserve">  </w:t>
      </w:r>
      <w:r w:rsidR="00DC5FA9"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="007B10C4" w:rsidRPr="005F2B88"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  </w:t>
      </w:r>
    </w:p>
    <w:p w14:paraId="7F646F44" w14:textId="77777777" w:rsidR="005A66A2" w:rsidRPr="005F2B88" w:rsidRDefault="00C9051C" w:rsidP="005A66A2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DC5FA9" w:rsidRPr="005F2B88">
        <w:rPr>
          <w:rFonts w:ascii="Arial" w:hAnsi="Arial" w:cs="Arial"/>
          <w:b/>
          <w:i/>
          <w:sz w:val="20"/>
          <w:szCs w:val="20"/>
        </w:rPr>
        <w:t>Madera, CA, 93637</w:t>
      </w:r>
      <w:r w:rsidR="00702CE4" w:rsidRPr="005F2B88">
        <w:rPr>
          <w:rFonts w:ascii="Arial" w:hAnsi="Arial" w:cs="Arial"/>
          <w:b/>
          <w:i/>
          <w:sz w:val="20"/>
          <w:szCs w:val="20"/>
        </w:rPr>
        <w:t xml:space="preserve">                                           </w:t>
      </w:r>
    </w:p>
    <w:p w14:paraId="4B0D81BB" w14:textId="77777777" w:rsidR="00F22820" w:rsidRDefault="00C9051C" w:rsidP="00F22820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FF241B">
        <w:rPr>
          <w:rFonts w:ascii="Arial" w:hAnsi="Arial" w:cs="Arial"/>
          <w:b/>
          <w:i/>
          <w:sz w:val="20"/>
          <w:szCs w:val="20"/>
        </w:rPr>
        <w:t xml:space="preserve">PH #:   (559) </w:t>
      </w:r>
      <w:r w:rsidR="007F5282">
        <w:rPr>
          <w:rFonts w:ascii="Arial" w:hAnsi="Arial" w:cs="Arial"/>
          <w:b/>
          <w:i/>
          <w:sz w:val="20"/>
          <w:szCs w:val="20"/>
        </w:rPr>
        <w:t>416-5560</w:t>
      </w:r>
    </w:p>
    <w:p w14:paraId="3755CBB8" w14:textId="77777777" w:rsidR="002371AC" w:rsidRDefault="00FF241B" w:rsidP="00FE41DF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FAX #: (559) </w:t>
      </w:r>
      <w:r w:rsidR="0052258D" w:rsidRPr="005F2B88">
        <w:rPr>
          <w:rFonts w:ascii="Arial" w:hAnsi="Arial" w:cs="Arial"/>
          <w:b/>
          <w:i/>
          <w:sz w:val="20"/>
          <w:szCs w:val="20"/>
        </w:rPr>
        <w:t>673-8216</w:t>
      </w:r>
      <w:r w:rsidR="00035442">
        <w:rPr>
          <w:rFonts w:ascii="Arial" w:hAnsi="Arial" w:cs="Arial"/>
          <w:b/>
          <w:sz w:val="20"/>
          <w:szCs w:val="20"/>
        </w:rPr>
        <w:t xml:space="preserve">        </w:t>
      </w:r>
      <w:r w:rsidR="005A66A2" w:rsidRPr="005F2B88">
        <w:rPr>
          <w:rFonts w:ascii="Arial" w:hAnsi="Arial" w:cs="Arial"/>
          <w:b/>
          <w:sz w:val="20"/>
          <w:szCs w:val="20"/>
        </w:rPr>
        <w:t>CASE #</w:t>
      </w:r>
      <w:r w:rsidR="00035442">
        <w:rPr>
          <w:rFonts w:ascii="Arial" w:hAnsi="Arial" w:cs="Arial"/>
          <w:b/>
          <w:sz w:val="20"/>
          <w:szCs w:val="20"/>
        </w:rPr>
        <w:t>:________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="005A66A2" w:rsidRPr="005F2B88">
        <w:rPr>
          <w:rFonts w:ascii="Arial" w:hAnsi="Arial" w:cs="Arial"/>
          <w:b/>
          <w:sz w:val="20"/>
          <w:szCs w:val="20"/>
        </w:rPr>
        <w:t xml:space="preserve"> NEXT COURT DATE:</w:t>
      </w:r>
      <w:r w:rsidR="005F2B88">
        <w:rPr>
          <w:rFonts w:ascii="Arial" w:hAnsi="Arial" w:cs="Arial"/>
          <w:b/>
          <w:sz w:val="20"/>
          <w:szCs w:val="20"/>
        </w:rPr>
        <w:t xml:space="preserve"> 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  <w:r w:rsidR="00035442">
        <w:rPr>
          <w:rFonts w:ascii="Arial" w:hAnsi="Arial" w:cs="Arial"/>
          <w:b/>
          <w:i/>
          <w:sz w:val="20"/>
          <w:szCs w:val="20"/>
        </w:rPr>
        <w:t xml:space="preserve"> </w:t>
      </w:r>
      <w:r w:rsidR="007E3949">
        <w:rPr>
          <w:rFonts w:ascii="Arial" w:hAnsi="Arial" w:cs="Arial"/>
          <w:b/>
          <w:i/>
          <w:sz w:val="20"/>
          <w:szCs w:val="20"/>
        </w:rPr>
        <w:t xml:space="preserve">                  </w:t>
      </w:r>
      <w:r w:rsidR="002371AC">
        <w:rPr>
          <w:rFonts w:ascii="Arial" w:hAnsi="Arial" w:cs="Arial"/>
          <w:b/>
          <w:i/>
          <w:sz w:val="20"/>
          <w:szCs w:val="20"/>
        </w:rPr>
        <w:t xml:space="preserve">       </w:t>
      </w:r>
    </w:p>
    <w:p w14:paraId="6036D0DA" w14:textId="46720BE0" w:rsidR="0097202F" w:rsidRPr="00FE41DF" w:rsidRDefault="002371AC" w:rsidP="00FE41DF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                                         </w:t>
      </w:r>
      <w:r w:rsidR="00035442" w:rsidRPr="00FE6BCF">
        <w:rPr>
          <w:rFonts w:ascii="Arial" w:hAnsi="Arial" w:cs="Arial"/>
          <w:b/>
          <w:sz w:val="20"/>
          <w:szCs w:val="20"/>
        </w:rPr>
        <w:t>FCS #</w:t>
      </w:r>
      <w:r w:rsidR="00FF241B" w:rsidRPr="00FE6BCF">
        <w:rPr>
          <w:rFonts w:ascii="Arial" w:hAnsi="Arial" w:cs="Arial"/>
          <w:b/>
          <w:sz w:val="20"/>
          <w:szCs w:val="20"/>
        </w:rPr>
        <w:t>:</w:t>
      </w:r>
      <w:r w:rsidR="00035442" w:rsidRPr="005F2B88">
        <w:rPr>
          <w:rFonts w:ascii="Arial" w:hAnsi="Arial" w:cs="Arial"/>
          <w:b/>
          <w:sz w:val="20"/>
          <w:szCs w:val="20"/>
        </w:rPr>
        <w:t xml:space="preserve"> </w:t>
      </w:r>
      <w:r w:rsidR="00035442">
        <w:rPr>
          <w:rFonts w:ascii="Arial" w:hAnsi="Arial" w:cs="Arial"/>
          <w:b/>
          <w:sz w:val="20"/>
          <w:szCs w:val="20"/>
        </w:rPr>
        <w:t>_____</w:t>
      </w:r>
      <w:r w:rsidR="003866FC">
        <w:rPr>
          <w:rFonts w:ascii="Arial" w:hAnsi="Arial" w:cs="Arial"/>
          <w:b/>
          <w:sz w:val="20"/>
          <w:szCs w:val="20"/>
        </w:rPr>
        <w:t>__________</w:t>
      </w:r>
      <w:r w:rsidR="00035442">
        <w:rPr>
          <w:rFonts w:ascii="Arial" w:hAnsi="Arial" w:cs="Arial"/>
          <w:b/>
          <w:sz w:val="20"/>
          <w:szCs w:val="20"/>
        </w:rPr>
        <w:t>___</w:t>
      </w:r>
      <w:r w:rsidR="00035442" w:rsidRPr="005F2B88">
        <w:rPr>
          <w:rFonts w:ascii="Arial" w:hAnsi="Arial" w:cs="Arial"/>
          <w:b/>
          <w:sz w:val="20"/>
          <w:szCs w:val="20"/>
        </w:rPr>
        <w:t xml:space="preserve">     </w:t>
      </w:r>
    </w:p>
    <w:p w14:paraId="31F726F2" w14:textId="77777777" w:rsidR="00035442" w:rsidRDefault="00035442" w:rsidP="00310F2D">
      <w:pPr>
        <w:spacing w:after="0"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2F198D3D" w14:textId="77777777" w:rsidR="003E0E5B" w:rsidRPr="003E0E5B" w:rsidRDefault="003E0E5B" w:rsidP="00A41B51">
      <w:pPr>
        <w:spacing w:after="0" w:line="26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80"/>
        <w:gridCol w:w="448"/>
        <w:gridCol w:w="987"/>
        <w:gridCol w:w="726"/>
        <w:gridCol w:w="267"/>
        <w:gridCol w:w="543"/>
        <w:gridCol w:w="1530"/>
        <w:gridCol w:w="132"/>
        <w:gridCol w:w="1041"/>
        <w:gridCol w:w="447"/>
        <w:gridCol w:w="630"/>
        <w:gridCol w:w="183"/>
        <w:gridCol w:w="717"/>
        <w:gridCol w:w="267"/>
        <w:gridCol w:w="15"/>
        <w:gridCol w:w="1359"/>
      </w:tblGrid>
      <w:tr w:rsidR="00324817" w:rsidRPr="005F2B88" w14:paraId="3F2380FA" w14:textId="77777777" w:rsidTr="00DC6847">
        <w:trPr>
          <w:trHeight w:val="243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4C2B3D" w14:textId="77777777" w:rsidR="00324817" w:rsidRPr="005F2B88" w:rsidRDefault="00324817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367889979"/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1: </w:t>
            </w:r>
            <w:r w:rsidR="002B6C01">
              <w:rPr>
                <w:rFonts w:ascii="Arial" w:hAnsi="Arial" w:cs="Arial"/>
                <w:b/>
                <w:sz w:val="20"/>
                <w:szCs w:val="20"/>
              </w:rPr>
              <w:t>GUARD</w:t>
            </w:r>
            <w:r w:rsidR="004E72BB">
              <w:rPr>
                <w:rFonts w:ascii="Arial" w:hAnsi="Arial" w:cs="Arial"/>
                <w:b/>
                <w:sz w:val="20"/>
                <w:szCs w:val="20"/>
              </w:rPr>
              <w:t>IAN INFORMATION</w:t>
            </w:r>
            <w:r w:rsidR="00E2642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14:paraId="3008D421" w14:textId="77777777" w:rsidTr="00FE6BCF">
        <w:trPr>
          <w:trHeight w:val="440"/>
        </w:trPr>
        <w:tc>
          <w:tcPr>
            <w:tcW w:w="4224" w:type="dxa"/>
            <w:gridSpan w:val="6"/>
            <w:tcBorders>
              <w:left w:val="single" w:sz="18" w:space="0" w:color="auto"/>
            </w:tcBorders>
          </w:tcPr>
          <w:p w14:paraId="5017CB0B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YOUR N</w:t>
            </w:r>
            <w:r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5F2B88">
              <w:rPr>
                <w:rFonts w:ascii="Arial" w:hAnsi="Arial" w:cs="Arial"/>
                <w:sz w:val="20"/>
                <w:szCs w:val="20"/>
              </w:rPr>
              <w:t>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BD535C5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11"/>
            <w:tcBorders>
              <w:right w:val="single" w:sz="18" w:space="0" w:color="auto"/>
            </w:tcBorders>
          </w:tcPr>
          <w:p w14:paraId="7D7C990F" w14:textId="77777777" w:rsidR="00035442" w:rsidRPr="007C7B7A" w:rsidRDefault="00035442" w:rsidP="007F52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</w:t>
            </w:r>
            <w:r w:rsidR="009F0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7F5282" w:rsidRPr="007F5282">
              <w:rPr>
                <w:rFonts w:ascii="Arial" w:hAnsi="Arial" w:cs="Arial"/>
                <w:b/>
                <w:sz w:val="20"/>
                <w:szCs w:val="20"/>
              </w:rPr>
              <w:t>PRINT CLEARLY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F528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14:paraId="47133888" w14:textId="77777777" w:rsidTr="00FE6BCF">
        <w:trPr>
          <w:trHeight w:val="144"/>
        </w:trPr>
        <w:tc>
          <w:tcPr>
            <w:tcW w:w="4224" w:type="dxa"/>
            <w:gridSpan w:val="6"/>
            <w:tcBorders>
              <w:left w:val="single" w:sz="18" w:space="0" w:color="auto"/>
            </w:tcBorders>
          </w:tcPr>
          <w:p w14:paraId="5DBEBD3E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96EE9C2" w14:textId="77777777" w:rsidR="00035442" w:rsidRPr="001141F4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11"/>
            <w:tcBorders>
              <w:right w:val="single" w:sz="18" w:space="0" w:color="auto"/>
            </w:tcBorders>
          </w:tcPr>
          <w:p w14:paraId="2F0AA972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035442" w:rsidRPr="005F2B88" w14:paraId="325E3844" w14:textId="77777777" w:rsidTr="00FE6BCF">
        <w:trPr>
          <w:trHeight w:val="144"/>
        </w:trPr>
        <w:tc>
          <w:tcPr>
            <w:tcW w:w="2244" w:type="dxa"/>
            <w:gridSpan w:val="3"/>
            <w:tcBorders>
              <w:left w:val="single" w:sz="18" w:space="0" w:color="auto"/>
              <w:right w:val="single" w:sz="4" w:space="0" w:color="auto"/>
            </w:tcBorders>
          </w:tcPr>
          <w:p w14:paraId="476C8323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8EFA55E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0CA7BDD9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ADDRESS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18" w:type="dxa"/>
            <w:gridSpan w:val="3"/>
            <w:tcBorders>
              <w:left w:val="single" w:sz="4" w:space="0" w:color="auto"/>
              <w:right w:val="single" w:sz="8" w:space="0" w:color="auto"/>
            </w:tcBorders>
          </w:tcPr>
          <w:p w14:paraId="1A2AF83D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182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14:paraId="7D81FDCB" w14:textId="77777777"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59" w:type="dxa"/>
            <w:tcBorders>
              <w:left w:val="single" w:sz="8" w:space="0" w:color="auto"/>
              <w:right w:val="single" w:sz="18" w:space="0" w:color="auto"/>
            </w:tcBorders>
          </w:tcPr>
          <w:p w14:paraId="7EF25971" w14:textId="77777777"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10F2D" w:rsidRPr="005F2B88" w14:paraId="237EA252" w14:textId="77777777" w:rsidTr="00310F2D">
        <w:trPr>
          <w:trHeight w:val="458"/>
        </w:trPr>
        <w:tc>
          <w:tcPr>
            <w:tcW w:w="11088" w:type="dxa"/>
            <w:gridSpan w:val="17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A1580D" w14:textId="77777777" w:rsidR="00310F2D" w:rsidRPr="00F07A3E" w:rsidRDefault="00310F2D" w:rsidP="0003544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>MAILING ADDRESS IF DIFFERENT THAN HOME ADDRESS:</w:t>
            </w:r>
            <w:r w:rsidR="00F07A3E"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</w:p>
          <w:p w14:paraId="3FBBD246" w14:textId="77777777" w:rsidR="00310F2D" w:rsidRPr="00310F2D" w:rsidRDefault="00310F2D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5442" w:rsidRPr="005F2B88" w14:paraId="64A5E784" w14:textId="77777777" w:rsidTr="00D633A2">
        <w:trPr>
          <w:trHeight w:val="323"/>
        </w:trPr>
        <w:tc>
          <w:tcPr>
            <w:tcW w:w="11088" w:type="dxa"/>
            <w:gridSpan w:val="17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25E3ED" w14:textId="77777777" w:rsidR="00035442" w:rsidRPr="009F070A" w:rsidRDefault="00035442" w:rsidP="00E167B1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>*NOTE: REPORTS WILL BE E-MAILED TO</w:t>
            </w:r>
            <w:r w:rsidR="00F07A3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YOU AT THE E-MAIL ADDRESS YOU PROVIDE ABOVE</w:t>
            </w: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. </w:t>
            </w:r>
            <w:r w:rsidR="00E167B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066474" w:rsidRPr="005F2B88" w14:paraId="4F839693" w14:textId="77777777" w:rsidTr="00066474">
        <w:trPr>
          <w:trHeight w:val="656"/>
        </w:trPr>
        <w:tc>
          <w:tcPr>
            <w:tcW w:w="11088" w:type="dxa"/>
            <w:gridSpan w:val="17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AFACC9" w14:textId="77777777" w:rsidR="00176A43" w:rsidRDefault="00066474" w:rsidP="00176A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C49FB">
              <w:rPr>
                <w:rFonts w:ascii="Arial" w:hAnsi="Arial" w:cs="Arial"/>
                <w:b/>
                <w:sz w:val="20"/>
                <w:szCs w:val="20"/>
              </w:rPr>
              <w:t>NAME OF EMPLOYER</w:t>
            </w:r>
            <w:r w:rsidR="00944C3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44C32" w:rsidRPr="00944C32">
              <w:rPr>
                <w:rFonts w:ascii="Arial" w:hAnsi="Arial" w:cs="Arial"/>
                <w:i/>
                <w:sz w:val="16"/>
                <w:szCs w:val="16"/>
              </w:rPr>
              <w:t>(if unemployed write “unemployed”)</w:t>
            </w:r>
          </w:p>
          <w:p w14:paraId="2D848232" w14:textId="77777777" w:rsidR="00066474" w:rsidRPr="009E2235" w:rsidRDefault="00176A43" w:rsidP="00D633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SCHEDULE EACH DAY (</w:t>
            </w:r>
            <w:r w:rsidR="00D633A2">
              <w:rPr>
                <w:rFonts w:ascii="Arial" w:hAnsi="Arial" w:cs="Arial"/>
                <w:sz w:val="20"/>
                <w:szCs w:val="20"/>
              </w:rPr>
              <w:t>start time and end time</w:t>
            </w:r>
            <w:r>
              <w:rPr>
                <w:rFonts w:ascii="Arial" w:hAnsi="Arial" w:cs="Arial"/>
                <w:sz w:val="20"/>
                <w:szCs w:val="20"/>
              </w:rPr>
              <w:t>):</w:t>
            </w:r>
          </w:p>
        </w:tc>
      </w:tr>
      <w:bookmarkEnd w:id="0"/>
      <w:tr w:rsidR="008650D2" w:rsidRPr="00C25E33" w14:paraId="1C0555A0" w14:textId="77777777" w:rsidTr="00FE6BCF">
        <w:trPr>
          <w:trHeight w:val="548"/>
        </w:trPr>
        <w:tc>
          <w:tcPr>
            <w:tcW w:w="1616" w:type="dxa"/>
            <w:tcBorders>
              <w:left w:val="single" w:sz="18" w:space="0" w:color="auto"/>
              <w:bottom w:val="single" w:sz="4" w:space="0" w:color="auto"/>
            </w:tcBorders>
          </w:tcPr>
          <w:p w14:paraId="06345A26" w14:textId="77777777" w:rsidR="009D44EF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  <w:p w14:paraId="217327FE" w14:textId="77777777" w:rsidR="00176A43" w:rsidRPr="00C527C7" w:rsidRDefault="00176A43" w:rsidP="00176A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5" w:type="dxa"/>
            <w:gridSpan w:val="3"/>
            <w:tcBorders>
              <w:bottom w:val="single" w:sz="4" w:space="0" w:color="auto"/>
            </w:tcBorders>
          </w:tcPr>
          <w:p w14:paraId="59D1F9FD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536" w:type="dxa"/>
            <w:gridSpan w:val="3"/>
            <w:tcBorders>
              <w:bottom w:val="single" w:sz="4" w:space="0" w:color="auto"/>
            </w:tcBorders>
          </w:tcPr>
          <w:p w14:paraId="67703A05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  <w:p w14:paraId="576ECD39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0C3E3C4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WEDNESDAY 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</w:tcPr>
          <w:p w14:paraId="0605AACD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227630B9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641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2B37F02A" w14:textId="77777777"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FD58C9" w:rsidRPr="005F2B88" w14:paraId="73749E81" w14:textId="77777777" w:rsidTr="00FD58C9">
        <w:trPr>
          <w:trHeight w:val="288"/>
        </w:trPr>
        <w:tc>
          <w:tcPr>
            <w:tcW w:w="11088" w:type="dxa"/>
            <w:gridSpan w:val="17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3B290DA" w14:textId="77777777" w:rsidR="00FD58C9" w:rsidRDefault="009E2235" w:rsidP="00D45A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FD58C9" w:rsidRPr="00FD58C9">
              <w:rPr>
                <w:rFonts w:ascii="Arial" w:hAnsi="Arial" w:cs="Arial"/>
              </w:rPr>
              <w:t>ho watches the chi</w:t>
            </w:r>
            <w:r>
              <w:rPr>
                <w:rFonts w:ascii="Arial" w:hAnsi="Arial" w:cs="Arial"/>
              </w:rPr>
              <w:t>ld/ren when you are unavailable? Please give their name and telephone #:</w:t>
            </w:r>
          </w:p>
          <w:p w14:paraId="446BB7BD" w14:textId="77777777" w:rsidR="00214D13" w:rsidRPr="00FD58C9" w:rsidRDefault="00214D13" w:rsidP="00D45A3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650D2" w:rsidRPr="005F2B88" w14:paraId="6393EDA4" w14:textId="77777777" w:rsidTr="00DC6847">
        <w:trPr>
          <w:trHeight w:val="288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F1BAB1" w14:textId="77777777" w:rsidR="008650D2" w:rsidRPr="005F2B88" w:rsidRDefault="008650D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E72BB">
              <w:rPr>
                <w:rFonts w:ascii="Arial" w:hAnsi="Arial" w:cs="Arial"/>
                <w:b/>
                <w:sz w:val="20"/>
                <w:szCs w:val="20"/>
              </w:rPr>
              <w:t>NATURAL</w:t>
            </w:r>
            <w:r w:rsidR="002B6C01">
              <w:rPr>
                <w:rFonts w:ascii="Arial" w:hAnsi="Arial" w:cs="Arial"/>
                <w:b/>
                <w:sz w:val="20"/>
                <w:szCs w:val="20"/>
              </w:rPr>
              <w:t xml:space="preserve"> MOTHER</w:t>
            </w:r>
            <w:r>
              <w:rPr>
                <w:rFonts w:ascii="Arial" w:hAnsi="Arial" w:cs="Arial"/>
                <w:b/>
                <w:sz w:val="20"/>
                <w:szCs w:val="20"/>
              </w:rPr>
              <w:t>’S INFORMATION</w:t>
            </w:r>
            <w:r w:rsidR="00814034">
              <w:rPr>
                <w:rFonts w:ascii="Arial" w:hAnsi="Arial" w:cs="Arial"/>
                <w:b/>
                <w:sz w:val="20"/>
                <w:szCs w:val="20"/>
              </w:rPr>
              <w:t xml:space="preserve"> (FILL OUT AS BEST YOU CAN)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66474" w:rsidRPr="005F2B88" w14:paraId="326F6D9F" w14:textId="77777777" w:rsidTr="00FE6BCF">
        <w:trPr>
          <w:trHeight w:val="288"/>
        </w:trPr>
        <w:tc>
          <w:tcPr>
            <w:tcW w:w="3957" w:type="dxa"/>
            <w:gridSpan w:val="5"/>
            <w:tcBorders>
              <w:left w:val="single" w:sz="18" w:space="0" w:color="auto"/>
            </w:tcBorders>
          </w:tcPr>
          <w:p w14:paraId="3D10A883" w14:textId="77777777" w:rsidR="00066474" w:rsidRPr="005F2B88" w:rsidRDefault="00176A43" w:rsidP="00176A4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PARENT’S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6474" w:rsidRPr="005F2B88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 (Last, First)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  <w:gridSpan w:val="5"/>
            <w:tcBorders>
              <w:right w:val="single" w:sz="4" w:space="0" w:color="auto"/>
            </w:tcBorders>
          </w:tcPr>
          <w:p w14:paraId="431D6DB3" w14:textId="77777777" w:rsidR="00066474" w:rsidRPr="005F2B88" w:rsidRDefault="004E72BB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 OF NATURAL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 PARENT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B064A23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56FFF4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3A5E1F2" w14:textId="77777777" w:rsidR="00066474" w:rsidRPr="00C25E33" w:rsidRDefault="00066474" w:rsidP="00D45A3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D9E47F" w14:textId="77777777" w:rsidR="00066474" w:rsidRPr="00066474" w:rsidRDefault="00066474" w:rsidP="000664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74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6B1F9F0C" w14:textId="77777777" w:rsidR="00066474" w:rsidRPr="00066474" w:rsidRDefault="00066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7257111" w14:textId="77777777" w:rsidR="00066474" w:rsidRPr="00C25E33" w:rsidRDefault="00066474" w:rsidP="0006647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474" w:rsidRPr="005F2B88" w14:paraId="293BF856" w14:textId="77777777" w:rsidTr="004E72BB">
        <w:trPr>
          <w:trHeight w:val="548"/>
        </w:trPr>
        <w:tc>
          <w:tcPr>
            <w:tcW w:w="1796" w:type="dxa"/>
            <w:gridSpan w:val="2"/>
            <w:tcBorders>
              <w:left w:val="single" w:sz="18" w:space="0" w:color="auto"/>
              <w:bottom w:val="single" w:sz="4" w:space="0" w:color="auto"/>
            </w:tcBorders>
          </w:tcPr>
          <w:p w14:paraId="77CD3B6F" w14:textId="77777777" w:rsidR="00066474" w:rsidRPr="005F2B88" w:rsidRDefault="00066474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61" w:type="dxa"/>
            <w:gridSpan w:val="3"/>
            <w:tcBorders>
              <w:bottom w:val="single" w:sz="4" w:space="0" w:color="auto"/>
            </w:tcBorders>
          </w:tcPr>
          <w:p w14:paraId="176E06E4" w14:textId="77777777" w:rsidR="00E20C61" w:rsidRPr="005F2B88" w:rsidRDefault="00E20C61" w:rsidP="00E20C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30B0C27" w14:textId="77777777" w:rsidR="00066474" w:rsidRPr="005F2B88" w:rsidRDefault="00066474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1" w:type="dxa"/>
            <w:gridSpan w:val="12"/>
            <w:tcBorders>
              <w:bottom w:val="single" w:sz="4" w:space="0" w:color="auto"/>
              <w:right w:val="single" w:sz="18" w:space="0" w:color="auto"/>
            </w:tcBorders>
          </w:tcPr>
          <w:p w14:paraId="09DE1E45" w14:textId="77777777" w:rsidR="00066474" w:rsidRPr="00066474" w:rsidRDefault="00653A51" w:rsidP="0006647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55C19" w:rsidRPr="005F2B88" w14:paraId="4DFD566E" w14:textId="77777777" w:rsidTr="00255C19">
        <w:trPr>
          <w:trHeight w:val="548"/>
        </w:trPr>
        <w:tc>
          <w:tcPr>
            <w:tcW w:w="11088" w:type="dxa"/>
            <w:gridSpan w:val="17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tbl>
            <w:tblPr>
              <w:tblStyle w:val="TableGrid"/>
              <w:tblW w:w="11571" w:type="dxa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1620"/>
              <w:gridCol w:w="1530"/>
              <w:gridCol w:w="1530"/>
              <w:gridCol w:w="1620"/>
              <w:gridCol w:w="1530"/>
              <w:gridCol w:w="2252"/>
            </w:tblGrid>
            <w:tr w:rsidR="00255C19" w:rsidRPr="009E2235" w14:paraId="15D71B7B" w14:textId="77777777" w:rsidTr="002B6C01">
              <w:trPr>
                <w:trHeight w:val="656"/>
              </w:trPr>
              <w:tc>
                <w:tcPr>
                  <w:tcW w:w="11571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single" w:sz="18" w:space="0" w:color="auto"/>
                  </w:tcBorders>
                </w:tcPr>
                <w:p w14:paraId="7CB2C8B7" w14:textId="77777777" w:rsidR="00255C19" w:rsidRDefault="00255C19" w:rsidP="00255C19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C49FB">
                    <w:rPr>
                      <w:rFonts w:ascii="Arial" w:hAnsi="Arial" w:cs="Arial"/>
                      <w:b/>
                      <w:sz w:val="20"/>
                      <w:szCs w:val="20"/>
                    </w:rPr>
                    <w:t>NAME OF EMPLOYER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Pr="00944C32">
                    <w:rPr>
                      <w:rFonts w:ascii="Arial" w:hAnsi="Arial" w:cs="Arial"/>
                      <w:i/>
                      <w:sz w:val="16"/>
                      <w:szCs w:val="16"/>
                    </w:rPr>
                    <w:t>(if unemployed write “unemployed”)</w:t>
                  </w:r>
                </w:p>
                <w:p w14:paraId="71CB0DA3" w14:textId="77777777" w:rsidR="00255C19" w:rsidRPr="009E2235" w:rsidRDefault="00255C19" w:rsidP="00255C19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WORK SCHEDULE EACH DAY (start time and end time):</w:t>
                  </w:r>
                </w:p>
              </w:tc>
            </w:tr>
            <w:tr w:rsidR="00255C19" w:rsidRPr="00C527C7" w14:paraId="0EBB1132" w14:textId="77777777" w:rsidTr="002B6C01">
              <w:trPr>
                <w:trHeight w:val="548"/>
              </w:trPr>
              <w:tc>
                <w:tcPr>
                  <w:tcW w:w="1489" w:type="dxa"/>
                  <w:tcBorders>
                    <w:left w:val="nil"/>
                    <w:bottom w:val="single" w:sz="4" w:space="0" w:color="auto"/>
                  </w:tcBorders>
                </w:tcPr>
                <w:p w14:paraId="7845FB7F" w14:textId="77777777" w:rsidR="00255C19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SUNDAY</w:t>
                  </w:r>
                </w:p>
                <w:p w14:paraId="2FCE31B9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</w:tcPr>
                <w:p w14:paraId="14563FFB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MONDAY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4BE13562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TUESDAY</w:t>
                  </w:r>
                </w:p>
                <w:p w14:paraId="19C9C918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6D34650C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 xml:space="preserve">WEDNESDAY 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</w:tcPr>
                <w:p w14:paraId="0E157A91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THURSDAY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690BD43B" w14:textId="77777777" w:rsidR="00255C19" w:rsidRPr="00C527C7" w:rsidRDefault="00255C19" w:rsidP="00255C1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FRIDAY</w:t>
                  </w:r>
                </w:p>
              </w:tc>
              <w:tc>
                <w:tcPr>
                  <w:tcW w:w="2252" w:type="dxa"/>
                  <w:tcBorders>
                    <w:bottom w:val="single" w:sz="4" w:space="0" w:color="auto"/>
                    <w:right w:val="single" w:sz="18" w:space="0" w:color="auto"/>
                  </w:tcBorders>
                </w:tcPr>
                <w:p w14:paraId="05D9C72F" w14:textId="77777777" w:rsidR="00255C19" w:rsidRPr="00C527C7" w:rsidRDefault="00255C19" w:rsidP="002B6C01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SATURDAY</w:t>
                  </w:r>
                </w:p>
              </w:tc>
            </w:tr>
          </w:tbl>
          <w:p w14:paraId="398F6AB4" w14:textId="77777777" w:rsidR="00255C19" w:rsidRPr="005F2B88" w:rsidRDefault="00255C19" w:rsidP="000664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2BB" w:rsidRPr="005F2B88" w14:paraId="65DF3E0A" w14:textId="77777777" w:rsidTr="002B6C01">
        <w:tblPrEx>
          <w:tblBorders>
            <w:bottom w:val="single" w:sz="4" w:space="0" w:color="auto"/>
          </w:tblBorders>
        </w:tblPrEx>
        <w:trPr>
          <w:trHeight w:val="35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AE9880A" w14:textId="77777777" w:rsidR="004E72BB" w:rsidRDefault="004E72BB" w:rsidP="004E72B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B6C01">
              <w:rPr>
                <w:rFonts w:ascii="Arial" w:hAnsi="Arial" w:cs="Arial"/>
                <w:b/>
                <w:sz w:val="20"/>
                <w:szCs w:val="20"/>
              </w:rPr>
              <w:t>NATURAL FATHER</w:t>
            </w:r>
            <w:r>
              <w:rPr>
                <w:rFonts w:ascii="Arial" w:hAnsi="Arial" w:cs="Arial"/>
                <w:b/>
                <w:sz w:val="20"/>
                <w:szCs w:val="20"/>
              </w:rPr>
              <w:t>’S INFORMATION (FILL OUT AS BEST YOU CAN):</w:t>
            </w:r>
          </w:p>
          <w:tbl>
            <w:tblPr>
              <w:tblStyle w:val="TableGrid"/>
              <w:tblW w:w="11774" w:type="dxa"/>
              <w:tblBorders>
                <w:right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468"/>
              <w:gridCol w:w="1152"/>
              <w:gridCol w:w="738"/>
              <w:gridCol w:w="792"/>
              <w:gridCol w:w="1530"/>
              <w:gridCol w:w="1188"/>
              <w:gridCol w:w="432"/>
              <w:gridCol w:w="828"/>
              <w:gridCol w:w="702"/>
              <w:gridCol w:w="288"/>
              <w:gridCol w:w="1964"/>
              <w:gridCol w:w="203"/>
            </w:tblGrid>
            <w:tr w:rsidR="004E72BB" w:rsidRPr="00C25E33" w14:paraId="5BB6EB68" w14:textId="77777777" w:rsidTr="002B6C01">
              <w:trPr>
                <w:trHeight w:val="288"/>
              </w:trPr>
              <w:tc>
                <w:tcPr>
                  <w:tcW w:w="3847" w:type="dxa"/>
                  <w:gridSpan w:val="4"/>
                  <w:tcBorders>
                    <w:left w:val="nil"/>
                  </w:tcBorders>
                </w:tcPr>
                <w:p w14:paraId="3C14A573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PARENT’S </w:t>
                  </w:r>
                  <w:r w:rsidRPr="005F2B88"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AME (Last, First): </w:t>
                  </w:r>
                </w:p>
              </w:tc>
              <w:tc>
                <w:tcPr>
                  <w:tcW w:w="3510" w:type="dxa"/>
                  <w:gridSpan w:val="3"/>
                </w:tcPr>
                <w:p w14:paraId="7F1C00FE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ADDRESS OF NATURAL PARENT:</w:t>
                  </w:r>
                </w:p>
                <w:p w14:paraId="705F16C4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gridSpan w:val="2"/>
                </w:tcPr>
                <w:p w14:paraId="0AF95F35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CITY:</w:t>
                  </w:r>
                </w:p>
                <w:p w14:paraId="1BC62D6D" w14:textId="77777777" w:rsidR="004E72BB" w:rsidRPr="00C25E33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14:paraId="1CC978C7" w14:textId="77777777" w:rsidR="004E72BB" w:rsidRPr="00066474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STATE:</w:t>
                  </w:r>
                </w:p>
              </w:tc>
              <w:tc>
                <w:tcPr>
                  <w:tcW w:w="2167" w:type="dxa"/>
                  <w:gridSpan w:val="2"/>
                </w:tcPr>
                <w:p w14:paraId="782B3D63" w14:textId="77777777" w:rsidR="004E72BB" w:rsidRPr="00066474" w:rsidRDefault="004E72BB" w:rsidP="004E72B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ZIP CODE:</w:t>
                  </w:r>
                </w:p>
                <w:p w14:paraId="2DDEE9AA" w14:textId="77777777" w:rsidR="004E72BB" w:rsidRPr="00C25E33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E72BB" w:rsidRPr="00066474" w14:paraId="2F00771E" w14:textId="77777777" w:rsidTr="002B6C01">
              <w:trPr>
                <w:trHeight w:val="548"/>
              </w:trPr>
              <w:tc>
                <w:tcPr>
                  <w:tcW w:w="1957" w:type="dxa"/>
                  <w:gridSpan w:val="2"/>
                  <w:tcBorders>
                    <w:left w:val="nil"/>
                  </w:tcBorders>
                </w:tcPr>
                <w:p w14:paraId="1371EE05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DATE OF BIRTH:</w:t>
                  </w:r>
                </w:p>
              </w:tc>
              <w:tc>
                <w:tcPr>
                  <w:tcW w:w="1890" w:type="dxa"/>
                  <w:gridSpan w:val="2"/>
                </w:tcPr>
                <w:p w14:paraId="14C4E540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2B88">
                    <w:rPr>
                      <w:rFonts w:ascii="Arial" w:hAnsi="Arial" w:cs="Arial"/>
                      <w:sz w:val="20"/>
                      <w:szCs w:val="20"/>
                    </w:rPr>
                    <w:t>TEL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EPHONE</w:t>
                  </w:r>
                  <w:r w:rsidRPr="005F2B88">
                    <w:rPr>
                      <w:rFonts w:ascii="Arial" w:hAnsi="Arial" w:cs="Arial"/>
                      <w:sz w:val="20"/>
                      <w:szCs w:val="20"/>
                    </w:rPr>
                    <w:t xml:space="preserve"> #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14:paraId="609B7AE6" w14:textId="77777777" w:rsidR="004E72BB" w:rsidRPr="005F2B88" w:rsidRDefault="004E72BB" w:rsidP="004E72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927" w:type="dxa"/>
                  <w:gridSpan w:val="9"/>
                </w:tcPr>
                <w:p w14:paraId="47C6C1AA" w14:textId="77777777" w:rsidR="004E72BB" w:rsidRPr="00066474" w:rsidRDefault="00653A51" w:rsidP="004E72BB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EMAIL ADDRESS</w:t>
                  </w:r>
                  <w:r w:rsidR="004E72B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</w:tr>
            <w:tr w:rsidR="002B6C01" w:rsidRPr="009E2235" w14:paraId="3231383B" w14:textId="77777777" w:rsidTr="002B6C01">
              <w:tblPrEx>
                <w:tblBorders>
                  <w:bottom w:val="none" w:sz="0" w:space="0" w:color="auto"/>
                  <w:right w:val="single" w:sz="4" w:space="0" w:color="auto"/>
                </w:tblBorders>
              </w:tblPrEx>
              <w:trPr>
                <w:gridAfter w:val="1"/>
                <w:wAfter w:w="203" w:type="dxa"/>
                <w:trHeight w:val="656"/>
              </w:trPr>
              <w:tc>
                <w:tcPr>
                  <w:tcW w:w="11571" w:type="dxa"/>
                  <w:gridSpan w:val="12"/>
                  <w:tcBorders>
                    <w:top w:val="nil"/>
                    <w:left w:val="nil"/>
                    <w:bottom w:val="single" w:sz="4" w:space="0" w:color="auto"/>
                    <w:right w:val="single" w:sz="18" w:space="0" w:color="auto"/>
                  </w:tcBorders>
                </w:tcPr>
                <w:p w14:paraId="3FE68401" w14:textId="77777777" w:rsidR="002B6C01" w:rsidRDefault="002B6C01" w:rsidP="00DF6CF4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C49FB">
                    <w:rPr>
                      <w:rFonts w:ascii="Arial" w:hAnsi="Arial" w:cs="Arial"/>
                      <w:b/>
                      <w:sz w:val="20"/>
                      <w:szCs w:val="20"/>
                    </w:rPr>
                    <w:t>NAME OF EMPLOYER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Pr="00944C32">
                    <w:rPr>
                      <w:rFonts w:ascii="Arial" w:hAnsi="Arial" w:cs="Arial"/>
                      <w:i/>
                      <w:sz w:val="16"/>
                      <w:szCs w:val="16"/>
                    </w:rPr>
                    <w:t>(if unemployed write “unemployed”)</w:t>
                  </w:r>
                </w:p>
                <w:p w14:paraId="0962E67E" w14:textId="77777777" w:rsidR="002B6C01" w:rsidRPr="009E2235" w:rsidRDefault="002B6C01" w:rsidP="00DF6CF4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WORK SCHEDULE EACH DAY (start time and end time):</w:t>
                  </w:r>
                </w:p>
              </w:tc>
            </w:tr>
            <w:tr w:rsidR="002B6C01" w:rsidRPr="00C527C7" w14:paraId="2569D9CF" w14:textId="77777777" w:rsidTr="002B6C01">
              <w:tblPrEx>
                <w:tblBorders>
                  <w:bottom w:val="none" w:sz="0" w:space="0" w:color="auto"/>
                  <w:right w:val="single" w:sz="4" w:space="0" w:color="auto"/>
                </w:tblBorders>
              </w:tblPrEx>
              <w:trPr>
                <w:gridAfter w:val="1"/>
                <w:wAfter w:w="203" w:type="dxa"/>
                <w:trHeight w:val="548"/>
              </w:trPr>
              <w:tc>
                <w:tcPr>
                  <w:tcW w:w="1489" w:type="dxa"/>
                  <w:tcBorders>
                    <w:left w:val="nil"/>
                    <w:bottom w:val="single" w:sz="4" w:space="0" w:color="auto"/>
                  </w:tcBorders>
                </w:tcPr>
                <w:p w14:paraId="2546FBB6" w14:textId="77777777" w:rsidR="002B6C01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SUNDAY</w:t>
                  </w:r>
                </w:p>
                <w:p w14:paraId="2F334B83" w14:textId="77777777" w:rsidR="002B6C01" w:rsidRPr="00C527C7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gridSpan w:val="2"/>
                  <w:tcBorders>
                    <w:bottom w:val="single" w:sz="4" w:space="0" w:color="auto"/>
                  </w:tcBorders>
                </w:tcPr>
                <w:p w14:paraId="5DE4A4A0" w14:textId="77777777" w:rsidR="002B6C01" w:rsidRPr="00C527C7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MONDAY</w:t>
                  </w:r>
                </w:p>
              </w:tc>
              <w:tc>
                <w:tcPr>
                  <w:tcW w:w="1530" w:type="dxa"/>
                  <w:gridSpan w:val="2"/>
                  <w:tcBorders>
                    <w:bottom w:val="single" w:sz="4" w:space="0" w:color="auto"/>
                  </w:tcBorders>
                </w:tcPr>
                <w:p w14:paraId="278C6545" w14:textId="77777777" w:rsidR="002B6C01" w:rsidRPr="00C527C7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TUESDAY</w:t>
                  </w:r>
                </w:p>
                <w:p w14:paraId="5015C50F" w14:textId="5C896071" w:rsidR="002B6C01" w:rsidRPr="00C527C7" w:rsidRDefault="00894973" w:rsidP="00894973">
                  <w:pPr>
                    <w:tabs>
                      <w:tab w:val="left" w:pos="1260"/>
                    </w:tabs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6253061E" w14:textId="77777777" w:rsidR="002B6C01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 xml:space="preserve">WEDNESDAY </w:t>
                  </w:r>
                </w:p>
                <w:p w14:paraId="6E35A4BE" w14:textId="4D08B6A0" w:rsidR="00662DEF" w:rsidRPr="00662DEF" w:rsidRDefault="00662DEF" w:rsidP="00662DE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gridSpan w:val="2"/>
                  <w:tcBorders>
                    <w:bottom w:val="single" w:sz="4" w:space="0" w:color="auto"/>
                  </w:tcBorders>
                </w:tcPr>
                <w:p w14:paraId="1909680A" w14:textId="77777777" w:rsidR="002B6C01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THURSDAY</w:t>
                  </w:r>
                </w:p>
                <w:p w14:paraId="3EAB1F30" w14:textId="77777777" w:rsidR="00760A04" w:rsidRDefault="00760A04" w:rsidP="00760A0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AFDF421" w14:textId="18E90680" w:rsidR="00760A04" w:rsidRPr="00760A04" w:rsidRDefault="00760A04" w:rsidP="00760A0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  <w:gridSpan w:val="2"/>
                  <w:tcBorders>
                    <w:bottom w:val="single" w:sz="4" w:space="0" w:color="auto"/>
                  </w:tcBorders>
                </w:tcPr>
                <w:p w14:paraId="1B8B4712" w14:textId="77777777" w:rsidR="002B6C01" w:rsidRPr="00C527C7" w:rsidRDefault="002B6C01" w:rsidP="00DF6CF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FRIDAY</w:t>
                  </w:r>
                </w:p>
              </w:tc>
              <w:tc>
                <w:tcPr>
                  <w:tcW w:w="2252" w:type="dxa"/>
                  <w:gridSpan w:val="2"/>
                  <w:tcBorders>
                    <w:bottom w:val="single" w:sz="4" w:space="0" w:color="auto"/>
                    <w:right w:val="single" w:sz="18" w:space="0" w:color="auto"/>
                  </w:tcBorders>
                </w:tcPr>
                <w:p w14:paraId="4932300A" w14:textId="77777777" w:rsidR="002B6C01" w:rsidRPr="00C527C7" w:rsidRDefault="002B6C01" w:rsidP="002B6C01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527C7">
                    <w:rPr>
                      <w:rFonts w:ascii="Arial" w:hAnsi="Arial" w:cs="Arial"/>
                      <w:sz w:val="20"/>
                      <w:szCs w:val="20"/>
                    </w:rPr>
                    <w:t>SATURDAY</w:t>
                  </w:r>
                </w:p>
              </w:tc>
            </w:tr>
          </w:tbl>
          <w:p w14:paraId="68D59C6F" w14:textId="1E23BFFF" w:rsidR="004E72BB" w:rsidRPr="005F2B88" w:rsidRDefault="00894973" w:rsidP="00894973">
            <w:pPr>
              <w:tabs>
                <w:tab w:val="left" w:pos="4470"/>
                <w:tab w:val="left" w:pos="639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8650D2" w:rsidRPr="005F2B88" w14:paraId="2458DFED" w14:textId="77777777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05BFF2B" w14:textId="77777777" w:rsidR="008650D2" w:rsidRPr="005F2B88" w:rsidRDefault="004E72BB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4</w:t>
            </w:r>
            <w:r w:rsidR="008650D2" w:rsidRPr="005F2B8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8650D2" w:rsidRPr="005F2B88" w14:paraId="1F0172DC" w14:textId="77777777" w:rsidTr="002759E2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934FA2" w14:textId="77777777" w:rsidR="00814034" w:rsidRDefault="008650D2" w:rsidP="001E185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 xml:space="preserve">What are the </w:t>
            </w:r>
            <w:r w:rsidRPr="0097202F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97202F">
              <w:rPr>
                <w:rFonts w:ascii="Arial" w:hAnsi="Arial" w:cs="Arial"/>
                <w:sz w:val="20"/>
                <w:szCs w:val="20"/>
              </w:rPr>
              <w:t xml:space="preserve"> most important concerns you would like to discuss with Family Court Services? </w:t>
            </w:r>
          </w:p>
          <w:p w14:paraId="2E62A6BC" w14:textId="77777777" w:rsidR="001466B0" w:rsidRDefault="00814034" w:rsidP="0081403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  <w:r w:rsidR="00F07A3E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9A34C92" w14:textId="77777777" w:rsidR="00B60DC5" w:rsidRDefault="004E72BB" w:rsidP="001466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 current visitation</w:t>
            </w:r>
            <w:r w:rsidR="00B60DC5">
              <w:rPr>
                <w:rFonts w:ascii="Arial" w:hAnsi="Arial" w:cs="Arial"/>
                <w:sz w:val="20"/>
                <w:szCs w:val="20"/>
              </w:rPr>
              <w:t xml:space="preserve"> order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1466B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42447">
              <w:rPr>
                <w:rFonts w:ascii="Arial" w:hAnsi="Arial" w:cs="Arial"/>
                <w:b/>
                <w:sz w:val="20"/>
                <w:szCs w:val="20"/>
              </w:rPr>
            </w:r>
            <w:r w:rsidR="00F4244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2447">
              <w:rPr>
                <w:rFonts w:ascii="Arial" w:hAnsi="Arial" w:cs="Arial"/>
                <w:sz w:val="20"/>
                <w:szCs w:val="20"/>
              </w:rPr>
            </w:r>
            <w:r w:rsidR="00F4244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B60DC5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If Yes, what is it?</w:t>
            </w:r>
          </w:p>
          <w:p w14:paraId="28BD4CF4" w14:textId="77777777" w:rsidR="001466B0" w:rsidRPr="0058750B" w:rsidRDefault="001466B0" w:rsidP="001466B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13DE88D" w14:textId="77777777" w:rsidR="008650D2" w:rsidRPr="00951517" w:rsidRDefault="00951517" w:rsidP="00951517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="008650D2" w:rsidRPr="00951517"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  <w:r w:rsidR="00C738F9" w:rsidRPr="00951517">
              <w:rPr>
                <w:rFonts w:ascii="Arial" w:hAnsi="Arial" w:cs="Arial"/>
                <w:sz w:val="20"/>
                <w:szCs w:val="20"/>
              </w:rPr>
              <w:t>_</w:t>
            </w:r>
            <w:r w:rsidR="00970649" w:rsidRPr="00951517"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3F0F1206" w14:textId="77777777" w:rsidR="001466B0" w:rsidRPr="004E72BB" w:rsidRDefault="00695840" w:rsidP="004E72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AF40E2">
              <w:rPr>
                <w:rFonts w:ascii="Arial" w:hAnsi="Arial" w:cs="Arial"/>
                <w:sz w:val="20"/>
                <w:szCs w:val="20"/>
              </w:rPr>
              <w:t>you w</w:t>
            </w:r>
            <w:r w:rsidR="004E72BB">
              <w:rPr>
                <w:rFonts w:ascii="Arial" w:hAnsi="Arial" w:cs="Arial"/>
                <w:sz w:val="20"/>
                <w:szCs w:val="20"/>
              </w:rPr>
              <w:t>ant the current visitation</w:t>
            </w:r>
            <w:r w:rsidR="001466B0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4D8D">
              <w:rPr>
                <w:rFonts w:ascii="Arial" w:hAnsi="Arial" w:cs="Arial"/>
                <w:sz w:val="20"/>
                <w:szCs w:val="20"/>
                <w:u w:val="single"/>
              </w:rPr>
              <w:t>to 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42447">
              <w:rPr>
                <w:rFonts w:ascii="Arial" w:hAnsi="Arial" w:cs="Arial"/>
                <w:b/>
                <w:sz w:val="20"/>
                <w:szCs w:val="20"/>
              </w:rPr>
            </w:r>
            <w:r w:rsidR="00F4244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2447">
              <w:rPr>
                <w:rFonts w:ascii="Arial" w:hAnsi="Arial" w:cs="Arial"/>
                <w:sz w:val="20"/>
                <w:szCs w:val="20"/>
              </w:rPr>
            </w:r>
            <w:r w:rsidR="00F4244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141F4">
              <w:rPr>
                <w:rFonts w:ascii="Arial" w:hAnsi="Arial" w:cs="Arial"/>
                <w:sz w:val="20"/>
                <w:szCs w:val="20"/>
              </w:rPr>
              <w:t xml:space="preserve">   If yes, please answer the following:</w:t>
            </w:r>
          </w:p>
          <w:p w14:paraId="40333321" w14:textId="77777777" w:rsidR="008650D2" w:rsidRDefault="00695840" w:rsidP="001E1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14D13">
              <w:rPr>
                <w:rFonts w:ascii="Arial" w:hAnsi="Arial" w:cs="Arial"/>
                <w:sz w:val="20"/>
                <w:szCs w:val="20"/>
              </w:rPr>
              <w:t xml:space="preserve"> want to </w:t>
            </w:r>
            <w:r w:rsidR="00214D13" w:rsidRPr="00214D13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58750B" w:rsidRPr="00214D13">
              <w:rPr>
                <w:rFonts w:ascii="Arial" w:hAnsi="Arial" w:cs="Arial"/>
                <w:sz w:val="20"/>
                <w:szCs w:val="20"/>
                <w:u w:val="single"/>
              </w:rPr>
              <w:t>hange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78BB">
              <w:rPr>
                <w:rFonts w:ascii="Arial" w:hAnsi="Arial" w:cs="Arial"/>
                <w:sz w:val="20"/>
                <w:szCs w:val="20"/>
              </w:rPr>
              <w:t xml:space="preserve">the schedule of </w:t>
            </w:r>
            <w:r w:rsidR="0058750B">
              <w:rPr>
                <w:rFonts w:ascii="Arial" w:hAnsi="Arial" w:cs="Arial"/>
                <w:sz w:val="20"/>
                <w:szCs w:val="20"/>
              </w:rPr>
              <w:t>w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hen the child/ren </w:t>
            </w:r>
            <w:r w:rsidR="00951517">
              <w:rPr>
                <w:rFonts w:ascii="Arial" w:hAnsi="Arial" w:cs="Arial"/>
                <w:sz w:val="20"/>
                <w:szCs w:val="20"/>
              </w:rPr>
              <w:t>spends time with each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 parent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to:</w:t>
            </w:r>
            <w:r w:rsidR="008650D2">
              <w:rPr>
                <w:rFonts w:ascii="Arial" w:hAnsi="Arial" w:cs="Arial"/>
                <w:sz w:val="20"/>
                <w:szCs w:val="20"/>
              </w:rPr>
              <w:t>_</w:t>
            </w:r>
            <w:r w:rsidR="0058750B">
              <w:rPr>
                <w:rFonts w:ascii="Arial" w:hAnsi="Arial" w:cs="Arial"/>
                <w:sz w:val="20"/>
                <w:szCs w:val="20"/>
              </w:rPr>
              <w:t>_</w:t>
            </w:r>
            <w:r w:rsidR="00951517">
              <w:rPr>
                <w:rFonts w:ascii="Arial" w:hAnsi="Arial" w:cs="Arial"/>
                <w:sz w:val="20"/>
                <w:szCs w:val="20"/>
              </w:rPr>
              <w:t>___</w:t>
            </w:r>
            <w:r w:rsidR="0058750B">
              <w:rPr>
                <w:rFonts w:ascii="Arial" w:hAnsi="Arial" w:cs="Arial"/>
                <w:sz w:val="20"/>
                <w:szCs w:val="20"/>
              </w:rPr>
              <w:t>__</w:t>
            </w:r>
            <w:r w:rsidR="00951517">
              <w:rPr>
                <w:rFonts w:ascii="Arial" w:hAnsi="Arial" w:cs="Arial"/>
                <w:sz w:val="20"/>
                <w:szCs w:val="20"/>
              </w:rPr>
              <w:t>_____________</w:t>
            </w:r>
          </w:p>
          <w:p w14:paraId="073D5681" w14:textId="77777777" w:rsidR="00201C7E" w:rsidRDefault="00201C7E" w:rsidP="00201C7E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72C3A59" w14:textId="77777777" w:rsidR="008650D2" w:rsidRPr="005F2B88" w:rsidRDefault="00B50C5E" w:rsidP="00D633A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4E72BB">
              <w:rPr>
                <w:rFonts w:ascii="Arial" w:hAnsi="Arial" w:cs="Arial"/>
                <w:sz w:val="20"/>
                <w:szCs w:val="20"/>
              </w:rPr>
              <w:t>you want the current visitation</w:t>
            </w:r>
            <w:r w:rsidR="00951517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B50C5E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>
              <w:rPr>
                <w:rFonts w:ascii="Arial" w:hAnsi="Arial" w:cs="Arial"/>
                <w:sz w:val="20"/>
                <w:szCs w:val="20"/>
              </w:rPr>
              <w:t>, h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 xml:space="preserve">ow </w:t>
            </w:r>
            <w:r w:rsidR="00E776F5">
              <w:rPr>
                <w:rFonts w:ascii="Arial" w:hAnsi="Arial" w:cs="Arial"/>
                <w:sz w:val="20"/>
                <w:szCs w:val="20"/>
              </w:rPr>
              <w:t xml:space="preserve">would your </w:t>
            </w:r>
            <w:r w:rsidR="00E776F5" w:rsidRPr="00D633A2">
              <w:rPr>
                <w:rFonts w:ascii="Arial" w:hAnsi="Arial" w:cs="Arial"/>
                <w:sz w:val="20"/>
                <w:szCs w:val="20"/>
              </w:rPr>
              <w:t>proposed changes</w:t>
            </w:r>
            <w:r w:rsidR="00E776F5" w:rsidRPr="00B50C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benefit the child</w:t>
            </w:r>
            <w:r w:rsidR="00FE6BCF">
              <w:rPr>
                <w:rFonts w:ascii="Arial" w:hAnsi="Arial" w:cs="Arial"/>
                <w:sz w:val="20"/>
                <w:szCs w:val="20"/>
                <w:u w:val="single"/>
              </w:rPr>
              <w:t>/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ren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>?</w:t>
            </w:r>
            <w:r w:rsidR="009515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6C75DF8" w14:textId="77777777" w:rsidR="00383948" w:rsidRDefault="008650D2" w:rsidP="006F01E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96CD3AD" w14:textId="77777777" w:rsidR="006C2D07" w:rsidRPr="001141F4" w:rsidRDefault="00584491" w:rsidP="001141F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8650D2" w:rsidRPr="005F2B88" w14:paraId="3B392685" w14:textId="77777777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A021B0" w14:textId="77777777" w:rsidR="008650D2" w:rsidRPr="005F2B88" w:rsidRDefault="0058750B" w:rsidP="009F070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="00255C19">
              <w:rPr>
                <w:rFonts w:ascii="Arial" w:hAnsi="Arial" w:cs="Arial"/>
                <w:b/>
                <w:sz w:val="20"/>
                <w:szCs w:val="20"/>
              </w:rPr>
              <w:t xml:space="preserve">: INVOLVEMENT BETWEEN </w:t>
            </w:r>
            <w:r w:rsidR="004E72BB">
              <w:rPr>
                <w:rFonts w:ascii="Arial" w:hAnsi="Arial" w:cs="Arial"/>
                <w:b/>
                <w:sz w:val="20"/>
                <w:szCs w:val="20"/>
              </w:rPr>
              <w:t>THE NATURA</w:t>
            </w:r>
            <w:r w:rsidR="00A65078">
              <w:rPr>
                <w:rFonts w:ascii="Arial" w:hAnsi="Arial" w:cs="Arial"/>
                <w:b/>
                <w:sz w:val="20"/>
                <w:szCs w:val="20"/>
              </w:rPr>
              <w:t xml:space="preserve">L PARENT </w:t>
            </w:r>
            <w:r w:rsidR="00255C19">
              <w:rPr>
                <w:rFonts w:ascii="Arial" w:hAnsi="Arial" w:cs="Arial"/>
                <w:b/>
                <w:sz w:val="20"/>
                <w:szCs w:val="20"/>
              </w:rPr>
              <w:t xml:space="preserve"> AND CHILD/REN 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>(DO NOT LEAVE BLANK)</w:t>
            </w:r>
            <w:r w:rsidR="00176A4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650D2" w:rsidRPr="005F2B88" w14:paraId="7FBF806A" w14:textId="77777777" w:rsidTr="001F631B">
        <w:tblPrEx>
          <w:tblBorders>
            <w:bottom w:val="single" w:sz="4" w:space="0" w:color="auto"/>
          </w:tblBorders>
        </w:tblPrEx>
        <w:trPr>
          <w:trHeight w:val="710"/>
        </w:trPr>
        <w:tc>
          <w:tcPr>
            <w:tcW w:w="11088" w:type="dxa"/>
            <w:gridSpan w:val="1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877E08" w14:textId="567F8306" w:rsidR="00255C19" w:rsidRDefault="00255C19" w:rsidP="00255C1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has been your</w:t>
            </w:r>
            <w:r w:rsidR="00067B1B">
              <w:rPr>
                <w:rFonts w:ascii="Arial" w:hAnsi="Arial" w:cs="Arial"/>
                <w:sz w:val="20"/>
                <w:szCs w:val="20"/>
              </w:rPr>
              <w:t xml:space="preserve">/the natural parent(s) </w:t>
            </w:r>
            <w:r>
              <w:rPr>
                <w:rFonts w:ascii="Arial" w:hAnsi="Arial" w:cs="Arial"/>
                <w:sz w:val="20"/>
                <w:szCs w:val="20"/>
              </w:rPr>
              <w:t xml:space="preserve">involvement regarding the care of the child/ren? </w:t>
            </w:r>
          </w:p>
          <w:p w14:paraId="5AFAB7D8" w14:textId="77777777" w:rsidR="00255C19" w:rsidRDefault="00255C19" w:rsidP="00255C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F6BC97C" w14:textId="77777777" w:rsidR="00255C19" w:rsidRDefault="00255C19" w:rsidP="00255C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51D8917" w14:textId="77777777" w:rsidR="00255C19" w:rsidRDefault="00255C19" w:rsidP="00255C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921188A" w14:textId="77777777" w:rsidR="00255C19" w:rsidRPr="00CC6227" w:rsidRDefault="00255C19" w:rsidP="00255C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5B7302A" w14:textId="77777777" w:rsidR="00F726DC" w:rsidRPr="00246D52" w:rsidRDefault="00F726DC" w:rsidP="00246D5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C35" w:rsidRPr="005F2B88" w14:paraId="6B10E8D4" w14:textId="77777777" w:rsidTr="006C0C35">
        <w:tblPrEx>
          <w:tblBorders>
            <w:bottom w:val="single" w:sz="4" w:space="0" w:color="auto"/>
          </w:tblBorders>
        </w:tblPrEx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AE5572" w14:textId="77777777" w:rsidR="006C0C35" w:rsidRPr="006C0C35" w:rsidRDefault="00FD58C9" w:rsidP="006C0C3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6</w:t>
            </w:r>
            <w:r w:rsidR="006C0C35">
              <w:rPr>
                <w:rFonts w:ascii="Arial" w:hAnsi="Arial" w:cs="Arial"/>
                <w:b/>
                <w:sz w:val="20"/>
                <w:szCs w:val="20"/>
              </w:rPr>
              <w:t>: YOUR INVOLVEMENT IN COUNSELING, THE COURTS AND CPS</w:t>
            </w:r>
          </w:p>
        </w:tc>
      </w:tr>
      <w:tr w:rsidR="006C0C35" w:rsidRPr="005F2B88" w14:paraId="387EB78D" w14:textId="77777777" w:rsidTr="00255C19">
        <w:tblPrEx>
          <w:tblBorders>
            <w:bottom w:val="single" w:sz="4" w:space="0" w:color="auto"/>
          </w:tblBorders>
        </w:tblPrEx>
        <w:trPr>
          <w:trHeight w:val="2780"/>
        </w:trPr>
        <w:tc>
          <w:tcPr>
            <w:tcW w:w="11088" w:type="dxa"/>
            <w:gridSpan w:val="1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0F4F2" w14:textId="77777777" w:rsidR="004C09A9" w:rsidRDefault="00137128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you 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ever been in counseling or had substance abuse issues? </w:t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42447">
              <w:rPr>
                <w:rFonts w:ascii="Arial" w:hAnsi="Arial" w:cs="Arial"/>
                <w:b/>
                <w:sz w:val="20"/>
                <w:szCs w:val="20"/>
              </w:rPr>
            </w:r>
            <w:r w:rsidR="00F4244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2447">
              <w:rPr>
                <w:rFonts w:ascii="Arial" w:hAnsi="Arial" w:cs="Arial"/>
                <w:sz w:val="20"/>
                <w:szCs w:val="20"/>
              </w:rPr>
            </w:r>
            <w:r w:rsidR="00F4244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  If yes, for what</w:t>
            </w:r>
            <w:r w:rsidR="005C708F">
              <w:rPr>
                <w:rFonts w:ascii="Arial" w:hAnsi="Arial" w:cs="Arial"/>
                <w:sz w:val="20"/>
                <w:szCs w:val="20"/>
              </w:rPr>
              <w:t xml:space="preserve"> issue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F8198FE" w14:textId="77777777" w:rsidR="00584491" w:rsidRDefault="004C09A9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9D72123" w14:textId="77777777" w:rsidR="004C09A9" w:rsidRDefault="00584491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7D1F3CE3" w14:textId="77777777" w:rsidR="006C0C35" w:rsidRDefault="006C0C35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847">
              <w:rPr>
                <w:rFonts w:ascii="Arial" w:hAnsi="Arial" w:cs="Arial"/>
                <w:sz w:val="20"/>
                <w:szCs w:val="20"/>
              </w:rPr>
              <w:t>Ha</w:t>
            </w:r>
            <w:r w:rsidR="00137128">
              <w:rPr>
                <w:rFonts w:ascii="Arial" w:hAnsi="Arial" w:cs="Arial"/>
                <w:sz w:val="20"/>
                <w:szCs w:val="20"/>
              </w:rPr>
              <w:t>ve you ever</w:t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been arrested? </w:t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42447">
              <w:rPr>
                <w:rFonts w:ascii="Arial" w:hAnsi="Arial" w:cs="Arial"/>
                <w:b/>
                <w:sz w:val="20"/>
                <w:szCs w:val="20"/>
              </w:rPr>
            </w:r>
            <w:r w:rsidR="00F4244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2447">
              <w:rPr>
                <w:rFonts w:ascii="Arial" w:hAnsi="Arial" w:cs="Arial"/>
                <w:sz w:val="20"/>
                <w:szCs w:val="20"/>
              </w:rPr>
            </w:r>
            <w:r w:rsidR="00F4244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7684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 If yes, wh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en and for what </w:t>
            </w:r>
            <w:r w:rsidR="005C708F">
              <w:rPr>
                <w:rFonts w:ascii="Arial" w:hAnsi="Arial" w:cs="Arial"/>
                <w:sz w:val="20"/>
                <w:szCs w:val="20"/>
              </w:rPr>
              <w:t>charge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 ________</w:t>
            </w:r>
            <w:r w:rsidR="00137128">
              <w:rPr>
                <w:rFonts w:ascii="Arial" w:hAnsi="Arial" w:cs="Arial"/>
                <w:sz w:val="20"/>
                <w:szCs w:val="20"/>
              </w:rPr>
              <w:t>____</w:t>
            </w:r>
            <w:r w:rsidR="00584491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326FD65D" w14:textId="77777777" w:rsidR="001F631B" w:rsidRDefault="004C09A9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</w:t>
            </w:r>
            <w:r w:rsidR="003B0D1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77F780B" w14:textId="77777777" w:rsidR="00F726DC" w:rsidRDefault="00F726DC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02CF1B2" w14:textId="77777777" w:rsidR="00246D52" w:rsidRDefault="00246D52" w:rsidP="001E1853">
            <w:pPr>
              <w:pStyle w:val="ListParagraph"/>
              <w:numPr>
                <w:ilvl w:val="0"/>
                <w:numId w:val="4"/>
              </w:num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631B">
              <w:rPr>
                <w:rFonts w:ascii="Arial" w:hAnsi="Arial" w:cs="Arial"/>
                <w:sz w:val="20"/>
                <w:szCs w:val="20"/>
              </w:rPr>
              <w:t>Has Child</w:t>
            </w:r>
            <w:r w:rsidR="002B6C01">
              <w:rPr>
                <w:rFonts w:ascii="Arial" w:hAnsi="Arial" w:cs="Arial"/>
                <w:sz w:val="20"/>
                <w:szCs w:val="20"/>
              </w:rPr>
              <w:t xml:space="preserve"> Protective Services (CPS) </w:t>
            </w:r>
            <w:r w:rsidRPr="001F631B">
              <w:rPr>
                <w:rFonts w:ascii="Arial" w:hAnsi="Arial" w:cs="Arial"/>
                <w:sz w:val="20"/>
                <w:szCs w:val="20"/>
              </w:rPr>
              <w:t>been involved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your</w:t>
            </w:r>
            <w:r w:rsidRPr="001F631B">
              <w:rPr>
                <w:rFonts w:ascii="Arial" w:hAnsi="Arial" w:cs="Arial"/>
                <w:sz w:val="20"/>
                <w:szCs w:val="20"/>
              </w:rPr>
              <w:t xml:space="preserve"> family for allegations of child abuse or neglect? </w:t>
            </w:r>
            <w:r w:rsidR="00587684" w:rsidRPr="001F631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42447">
              <w:rPr>
                <w:rFonts w:ascii="Arial" w:hAnsi="Arial" w:cs="Arial"/>
                <w:b/>
                <w:sz w:val="20"/>
                <w:szCs w:val="20"/>
              </w:rPr>
            </w:r>
            <w:r w:rsidR="00F4244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7684" w:rsidRPr="001F631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631B">
              <w:rPr>
                <w:rFonts w:ascii="Arial" w:hAnsi="Arial" w:cs="Arial"/>
                <w:sz w:val="20"/>
                <w:szCs w:val="20"/>
              </w:rPr>
              <w:t>Yes</w:t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87684" w:rsidRPr="001F631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2447">
              <w:rPr>
                <w:rFonts w:ascii="Arial" w:hAnsi="Arial" w:cs="Arial"/>
                <w:sz w:val="20"/>
                <w:szCs w:val="20"/>
              </w:rPr>
            </w:r>
            <w:r w:rsidR="00F4244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7684" w:rsidRPr="001F631B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    If yes, when and what was the outcome</w:t>
            </w:r>
            <w:r w:rsidR="00AF40E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1F631B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Pr="00246D52">
              <w:rPr>
                <w:rFonts w:ascii="Arial" w:hAnsi="Arial" w:cs="Arial"/>
                <w:sz w:val="20"/>
                <w:szCs w:val="20"/>
              </w:rPr>
              <w:t>___________________</w:t>
            </w:r>
          </w:p>
          <w:p w14:paraId="1741203E" w14:textId="77777777" w:rsidR="00255C19" w:rsidRPr="00E20C61" w:rsidRDefault="00255C19" w:rsidP="00E20C6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C19" w:rsidRPr="005F2B88" w14:paraId="71AFA796" w14:textId="77777777" w:rsidTr="00255C1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0546B92" w14:textId="77777777" w:rsidR="00255C19" w:rsidRPr="00A67DDA" w:rsidRDefault="00255C19" w:rsidP="00255C1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7: INFORMATION ABOUT YOUR CURRENT BOYFRIEND, GIRLFRIEND, OR SPOUSE:</w:t>
            </w:r>
          </w:p>
        </w:tc>
      </w:tr>
      <w:tr w:rsidR="00255C19" w:rsidRPr="005F2B88" w14:paraId="57630DD4" w14:textId="77777777" w:rsidTr="00255C1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ABD26E4" w14:textId="77777777" w:rsidR="00255C19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name:                                                     Date of birth:                                      Social Security #:</w:t>
            </w:r>
          </w:p>
          <w:p w14:paraId="4589ED57" w14:textId="77777777" w:rsidR="00255C19" w:rsidRPr="00C527C7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C19" w:rsidRPr="005F2B88" w14:paraId="4773E8DE" w14:textId="77777777" w:rsidTr="00255C1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E165516" w14:textId="77777777" w:rsidR="00255C19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names used:                                        Driver’s license #/State:                    Date relationship began:</w:t>
            </w:r>
          </w:p>
          <w:p w14:paraId="09CAE305" w14:textId="77777777" w:rsidR="00255C19" w:rsidRPr="00C527C7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C19" w:rsidRPr="005F2B88" w14:paraId="2BA27337" w14:textId="77777777" w:rsidTr="00255C1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7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4B97360" w14:textId="77777777" w:rsidR="00255C19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Home phone number:                                    Cell phone number:                           Occupation:</w:t>
            </w:r>
          </w:p>
          <w:p w14:paraId="198C04D7" w14:textId="77777777" w:rsidR="00255C19" w:rsidRPr="00C527C7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C19" w:rsidRPr="005F2B88" w14:paraId="2EEE96A3" w14:textId="77777777" w:rsidTr="007E3949">
        <w:tblPrEx>
          <w:tblBorders>
            <w:bottom w:val="single" w:sz="4" w:space="0" w:color="auto"/>
          </w:tblBorders>
        </w:tblPrEx>
        <w:trPr>
          <w:trHeight w:val="75"/>
        </w:trPr>
        <w:tc>
          <w:tcPr>
            <w:tcW w:w="11088" w:type="dxa"/>
            <w:gridSpan w:val="17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1DF938" w14:textId="671EA31F" w:rsidR="00255C19" w:rsidRDefault="00255C19" w:rsidP="00255C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employer:                                         Employer’s phone #:                          Days/Hours worked:</w:t>
            </w:r>
          </w:p>
        </w:tc>
      </w:tr>
    </w:tbl>
    <w:p w14:paraId="1215B506" w14:textId="0EB87A4C" w:rsidR="00D62FBA" w:rsidRDefault="00D62FBA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563878F8" w14:textId="4F85A73F" w:rsidR="00662DEF" w:rsidRDefault="00662DEF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556DFDF8" w14:textId="77777777" w:rsidR="00662DEF" w:rsidRDefault="00662DEF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tbl>
      <w:tblPr>
        <w:tblStyle w:val="TableGrid"/>
        <w:tblW w:w="111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2"/>
      </w:tblGrid>
      <w:tr w:rsidR="00FE41DF" w14:paraId="37FD1644" w14:textId="77777777" w:rsidTr="00FE41DF">
        <w:trPr>
          <w:trHeight w:val="466"/>
        </w:trPr>
        <w:tc>
          <w:tcPr>
            <w:tcW w:w="11172" w:type="dxa"/>
            <w:tcBorders>
              <w:bottom w:val="single" w:sz="2" w:space="0" w:color="auto"/>
            </w:tcBorders>
          </w:tcPr>
          <w:p w14:paraId="65CE576E" w14:textId="77777777" w:rsidR="00FE41DF" w:rsidRDefault="00FE41DF" w:rsidP="00AF6B76">
            <w:pP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8: ADDITIONAL INFORMATION</w:t>
            </w:r>
          </w:p>
        </w:tc>
      </w:tr>
      <w:tr w:rsidR="00FE41DF" w14:paraId="68265B0D" w14:textId="77777777" w:rsidTr="00FE41DF">
        <w:trPr>
          <w:trHeight w:val="8539"/>
        </w:trPr>
        <w:tc>
          <w:tcPr>
            <w:tcW w:w="11172" w:type="dxa"/>
            <w:tcBorders>
              <w:top w:val="single" w:sz="2" w:space="0" w:color="auto"/>
              <w:bottom w:val="single" w:sz="18" w:space="0" w:color="auto"/>
            </w:tcBorders>
          </w:tcPr>
          <w:p w14:paraId="034BF97C" w14:textId="77777777" w:rsidR="00FE41DF" w:rsidRDefault="00FE41DF" w:rsidP="00AF6B76">
            <w:pPr>
              <w:spacing w:line="44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4AEC82A" w14:textId="77777777" w:rsidR="00FE41DF" w:rsidRDefault="00FE41DF" w:rsidP="00AF6B76">
            <w:pPr>
              <w:pBdr>
                <w:top w:val="single" w:sz="12" w:space="1" w:color="auto"/>
                <w:bottom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041BCFE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4FC1C90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6E0944F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0A665ED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AA11D06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1E3468C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7163AC2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AD8EC69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0EF23A03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DA82B99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379D9AB9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344574B6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79B4B39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BA1B321" w14:textId="77777777" w:rsidR="00FE41DF" w:rsidRDefault="00FE41DF" w:rsidP="00AF6B76">
            <w:pPr>
              <w:pBdr>
                <w:bottom w:val="single" w:sz="12" w:space="1" w:color="auto"/>
                <w:between w:val="single" w:sz="12" w:space="1" w:color="auto"/>
              </w:pBd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561E8A2" w14:textId="77777777" w:rsidR="00FE41DF" w:rsidRDefault="00FE41DF" w:rsidP="00AF6B76">
            <w:pPr>
              <w:spacing w:line="440" w:lineRule="exact"/>
              <w:rPr>
                <w:rFonts w:ascii="Arial" w:hAnsi="Arial" w:cs="Arial"/>
                <w:i/>
                <w:sz w:val="20"/>
                <w:szCs w:val="20"/>
              </w:rPr>
            </w:pPr>
            <w:bookmarkStart w:id="1" w:name="_GoBack"/>
            <w:bookmarkEnd w:id="1"/>
          </w:p>
        </w:tc>
      </w:tr>
    </w:tbl>
    <w:p w14:paraId="031AB8CD" w14:textId="33304CA4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5EF903F3" w14:textId="12195FFD" w:rsidR="004C15DB" w:rsidRPr="004C15DB" w:rsidRDefault="004C15DB" w:rsidP="004C15DB">
      <w:pPr>
        <w:rPr>
          <w:rFonts w:ascii="Arial" w:hAnsi="Arial" w:cs="Arial"/>
          <w:sz w:val="20"/>
          <w:szCs w:val="20"/>
        </w:rPr>
      </w:pPr>
    </w:p>
    <w:p w14:paraId="4E3D07E0" w14:textId="158DD23F" w:rsidR="004C15DB" w:rsidRPr="004C15DB" w:rsidRDefault="004C15DB" w:rsidP="004C15DB">
      <w:pPr>
        <w:tabs>
          <w:tab w:val="left" w:pos="4230"/>
        </w:tabs>
        <w:rPr>
          <w:rFonts w:ascii="Arial" w:hAnsi="Arial" w:cs="Arial"/>
          <w:sz w:val="20"/>
          <w:szCs w:val="20"/>
        </w:rPr>
      </w:pPr>
    </w:p>
    <w:sectPr w:rsidR="004C15DB" w:rsidRPr="004C15DB" w:rsidSect="001D6C44">
      <w:footerReference w:type="default" r:id="rId9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E1A33" w14:textId="77777777" w:rsidR="0073751C" w:rsidRDefault="0073751C" w:rsidP="005913C0">
      <w:pPr>
        <w:spacing w:after="0" w:line="240" w:lineRule="auto"/>
      </w:pPr>
      <w:r>
        <w:separator/>
      </w:r>
    </w:p>
  </w:endnote>
  <w:endnote w:type="continuationSeparator" w:id="0">
    <w:p w14:paraId="11D80E66" w14:textId="77777777" w:rsidR="0073751C" w:rsidRDefault="0073751C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B497" w14:textId="77777777" w:rsidR="00716F26" w:rsidRDefault="00716F26" w:rsidP="00716F26">
    <w:pPr>
      <w:jc w:val="center"/>
      <w:rPr>
        <w:rFonts w:ascii="Times New Roman" w:eastAsia="MS Mincho" w:hAnsi="Times New Roman" w:cs="Times New Roman"/>
        <w:b/>
        <w:sz w:val="18"/>
        <w:szCs w:val="18"/>
        <w:lang w:eastAsia="ja-JP"/>
      </w:rPr>
    </w:pPr>
  </w:p>
  <w:p w14:paraId="2496C6DF" w14:textId="3AF795C7" w:rsidR="00716F26" w:rsidRPr="003866FC" w:rsidRDefault="00716F26" w:rsidP="00716F26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  <w:sz w:val="16"/>
        <w:szCs w:val="16"/>
      </w:rPr>
    </w:pPr>
    <w:r w:rsidRPr="003866FC">
      <w:rPr>
        <w:rFonts w:ascii="Arial" w:hAnsi="Arial" w:cs="Arial"/>
        <w:sz w:val="16"/>
        <w:szCs w:val="16"/>
      </w:rPr>
      <w:t xml:space="preserve">MAD-FCS-011 Form Adopted for Mandatory Use Superior Court of Madera County </w:t>
    </w:r>
    <w:r w:rsidR="003866FC">
      <w:rPr>
        <w:rFonts w:ascii="Arial" w:hAnsi="Arial" w:cs="Arial"/>
        <w:sz w:val="16"/>
        <w:szCs w:val="16"/>
      </w:rPr>
      <w:t>[</w:t>
    </w:r>
    <w:r w:rsidRPr="003866FC">
      <w:rPr>
        <w:rFonts w:ascii="Arial" w:hAnsi="Arial" w:cs="Arial"/>
        <w:sz w:val="16"/>
        <w:szCs w:val="16"/>
      </w:rPr>
      <w:t xml:space="preserve">Rev. </w:t>
    </w:r>
    <w:r w:rsidR="00A31DA6" w:rsidRPr="003866FC">
      <w:rPr>
        <w:rFonts w:ascii="Arial" w:hAnsi="Arial" w:cs="Arial"/>
        <w:sz w:val="16"/>
        <w:szCs w:val="16"/>
      </w:rPr>
      <w:t>04</w:t>
    </w:r>
    <w:r w:rsidRPr="003866FC">
      <w:rPr>
        <w:rFonts w:ascii="Arial" w:hAnsi="Arial" w:cs="Arial"/>
        <w:sz w:val="16"/>
        <w:szCs w:val="16"/>
      </w:rPr>
      <w:t>/</w:t>
    </w:r>
    <w:r w:rsidR="003866FC">
      <w:rPr>
        <w:rFonts w:ascii="Arial" w:hAnsi="Arial" w:cs="Arial"/>
        <w:sz w:val="16"/>
        <w:szCs w:val="16"/>
      </w:rPr>
      <w:t>15</w:t>
    </w:r>
    <w:r w:rsidRPr="003866FC">
      <w:rPr>
        <w:rFonts w:ascii="Arial" w:hAnsi="Arial" w:cs="Arial"/>
        <w:sz w:val="16"/>
        <w:szCs w:val="16"/>
      </w:rPr>
      <w:t>/</w:t>
    </w:r>
    <w:r w:rsidR="00A31DA6" w:rsidRPr="003866FC">
      <w:rPr>
        <w:rFonts w:ascii="Arial" w:hAnsi="Arial" w:cs="Arial"/>
        <w:sz w:val="16"/>
        <w:szCs w:val="16"/>
      </w:rPr>
      <w:t>20</w:t>
    </w:r>
    <w:r w:rsidR="003866FC">
      <w:rPr>
        <w:rFonts w:ascii="Arial" w:hAnsi="Arial" w:cs="Arial"/>
        <w:sz w:val="16"/>
        <w:szCs w:val="16"/>
      </w:rPr>
      <w:t>20]</w:t>
    </w:r>
    <w:r w:rsidRPr="003866FC">
      <w:rPr>
        <w:rFonts w:ascii="Arial" w:hAnsi="Arial" w:cs="Arial"/>
        <w:sz w:val="16"/>
        <w:szCs w:val="16"/>
      </w:rPr>
      <w:t xml:space="preserve">                                                 </w:t>
    </w:r>
    <w:r w:rsidRPr="003866FC">
      <w:rPr>
        <w:rFonts w:ascii="Arial" w:hAnsi="Arial" w:cs="Arial"/>
        <w:sz w:val="16"/>
        <w:szCs w:val="16"/>
      </w:rPr>
      <w:ptab w:relativeTo="margin" w:alignment="right" w:leader="none"/>
    </w:r>
    <w:r w:rsidRPr="003866FC">
      <w:rPr>
        <w:rFonts w:ascii="Arial" w:hAnsi="Arial" w:cs="Arial"/>
        <w:sz w:val="16"/>
        <w:szCs w:val="16"/>
      </w:rPr>
      <w:t xml:space="preserve">Page </w:t>
    </w:r>
    <w:r w:rsidRPr="003866FC">
      <w:rPr>
        <w:rFonts w:ascii="Arial" w:hAnsi="Arial" w:cs="Arial"/>
        <w:sz w:val="16"/>
        <w:szCs w:val="16"/>
      </w:rPr>
      <w:fldChar w:fldCharType="begin"/>
    </w:r>
    <w:r w:rsidRPr="003866FC">
      <w:rPr>
        <w:rFonts w:ascii="Arial" w:hAnsi="Arial" w:cs="Arial"/>
        <w:sz w:val="16"/>
        <w:szCs w:val="16"/>
      </w:rPr>
      <w:instrText xml:space="preserve"> PAGE   \* MERGEFORMAT </w:instrText>
    </w:r>
    <w:r w:rsidRPr="003866FC">
      <w:rPr>
        <w:rFonts w:ascii="Arial" w:hAnsi="Arial" w:cs="Arial"/>
        <w:sz w:val="16"/>
        <w:szCs w:val="16"/>
      </w:rPr>
      <w:fldChar w:fldCharType="separate"/>
    </w:r>
    <w:r w:rsidRPr="003866FC">
      <w:rPr>
        <w:rFonts w:ascii="Arial" w:hAnsi="Arial" w:cs="Arial"/>
        <w:sz w:val="16"/>
        <w:szCs w:val="16"/>
      </w:rPr>
      <w:t>1</w:t>
    </w:r>
    <w:r w:rsidRPr="003866FC">
      <w:rPr>
        <w:rFonts w:ascii="Arial" w:hAnsi="Arial" w:cs="Arial"/>
        <w:sz w:val="16"/>
        <w:szCs w:val="16"/>
      </w:rPr>
      <w:fldChar w:fldCharType="end"/>
    </w:r>
  </w:p>
  <w:p w14:paraId="47580D76" w14:textId="77777777" w:rsidR="00716F26" w:rsidRPr="003866FC" w:rsidRDefault="00716F26" w:rsidP="00716F26">
    <w:pPr>
      <w:jc w:val="center"/>
      <w:rPr>
        <w:rFonts w:ascii="Arial" w:hAnsi="Arial" w:cs="Arial"/>
      </w:rPr>
    </w:pPr>
  </w:p>
  <w:p w14:paraId="6A6F8A2F" w14:textId="77777777" w:rsidR="00255C19" w:rsidRPr="007B10C4" w:rsidRDefault="00255C19" w:rsidP="002524E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B6A6B" w14:textId="77777777" w:rsidR="0073751C" w:rsidRDefault="0073751C" w:rsidP="005913C0">
      <w:pPr>
        <w:spacing w:after="0" w:line="240" w:lineRule="auto"/>
      </w:pPr>
      <w:r>
        <w:separator/>
      </w:r>
    </w:p>
  </w:footnote>
  <w:footnote w:type="continuationSeparator" w:id="0">
    <w:p w14:paraId="4625C5EA" w14:textId="77777777" w:rsidR="0073751C" w:rsidRDefault="0073751C" w:rsidP="00591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78E7"/>
    <w:multiLevelType w:val="hybridMultilevel"/>
    <w:tmpl w:val="FE2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714"/>
    <w:multiLevelType w:val="hybridMultilevel"/>
    <w:tmpl w:val="E5EC39B8"/>
    <w:lvl w:ilvl="0" w:tplc="AE380CBE">
      <w:start w:val="1"/>
      <w:numFmt w:val="decimal"/>
      <w:lvlText w:val="%1."/>
      <w:lvlJc w:val="left"/>
      <w:pPr>
        <w:ind w:left="99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551FB"/>
    <w:multiLevelType w:val="hybridMultilevel"/>
    <w:tmpl w:val="B25A9608"/>
    <w:lvl w:ilvl="0" w:tplc="02C4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761A5"/>
    <w:multiLevelType w:val="hybridMultilevel"/>
    <w:tmpl w:val="5AEC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01E70"/>
    <w:multiLevelType w:val="hybridMultilevel"/>
    <w:tmpl w:val="43E2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6C3B"/>
    <w:multiLevelType w:val="hybridMultilevel"/>
    <w:tmpl w:val="DCD0C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434D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9o8ypDoqFsMiMe19SfUSUcTFGv2BXhB0uBZJIzm2sbf/61+/mMUpiLJ9LOC1nD30W/Z6yWtCMQhVKDGiqFPZkg==" w:salt="LBGLSiBh3bczBkz6LsiL4g==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78"/>
    <w:rsid w:val="00006F99"/>
    <w:rsid w:val="0001213A"/>
    <w:rsid w:val="00025F2D"/>
    <w:rsid w:val="00026679"/>
    <w:rsid w:val="000267FA"/>
    <w:rsid w:val="00032AF2"/>
    <w:rsid w:val="00034C31"/>
    <w:rsid w:val="00035442"/>
    <w:rsid w:val="000413F8"/>
    <w:rsid w:val="00044556"/>
    <w:rsid w:val="000445CA"/>
    <w:rsid w:val="00044C31"/>
    <w:rsid w:val="00052C6B"/>
    <w:rsid w:val="00055B5F"/>
    <w:rsid w:val="00056BF4"/>
    <w:rsid w:val="00066474"/>
    <w:rsid w:val="00067B1B"/>
    <w:rsid w:val="00070A9B"/>
    <w:rsid w:val="00071756"/>
    <w:rsid w:val="000718BE"/>
    <w:rsid w:val="00077206"/>
    <w:rsid w:val="0007721F"/>
    <w:rsid w:val="00077880"/>
    <w:rsid w:val="000A466F"/>
    <w:rsid w:val="000A6A69"/>
    <w:rsid w:val="000A7E32"/>
    <w:rsid w:val="000B00FD"/>
    <w:rsid w:val="000B3A5B"/>
    <w:rsid w:val="000B58FA"/>
    <w:rsid w:val="000B5BE5"/>
    <w:rsid w:val="000C05A9"/>
    <w:rsid w:val="000C6136"/>
    <w:rsid w:val="000E1296"/>
    <w:rsid w:val="000E63FA"/>
    <w:rsid w:val="000E6656"/>
    <w:rsid w:val="000E7113"/>
    <w:rsid w:val="000F1361"/>
    <w:rsid w:val="000F253C"/>
    <w:rsid w:val="000F53CA"/>
    <w:rsid w:val="001141F4"/>
    <w:rsid w:val="001149EE"/>
    <w:rsid w:val="00120095"/>
    <w:rsid w:val="00123838"/>
    <w:rsid w:val="00126ABE"/>
    <w:rsid w:val="00137128"/>
    <w:rsid w:val="001372E3"/>
    <w:rsid w:val="00141300"/>
    <w:rsid w:val="001466B0"/>
    <w:rsid w:val="00146A77"/>
    <w:rsid w:val="00147C62"/>
    <w:rsid w:val="001607AA"/>
    <w:rsid w:val="00166F09"/>
    <w:rsid w:val="00176A43"/>
    <w:rsid w:val="00177BFB"/>
    <w:rsid w:val="0018785D"/>
    <w:rsid w:val="0019044E"/>
    <w:rsid w:val="001939AC"/>
    <w:rsid w:val="001A0554"/>
    <w:rsid w:val="001A0DE5"/>
    <w:rsid w:val="001A453D"/>
    <w:rsid w:val="001B3F16"/>
    <w:rsid w:val="001C1F76"/>
    <w:rsid w:val="001C2D34"/>
    <w:rsid w:val="001D6C44"/>
    <w:rsid w:val="001E1853"/>
    <w:rsid w:val="001E2C09"/>
    <w:rsid w:val="001F02E2"/>
    <w:rsid w:val="001F06D6"/>
    <w:rsid w:val="001F631B"/>
    <w:rsid w:val="001F6F78"/>
    <w:rsid w:val="00201C7E"/>
    <w:rsid w:val="00204311"/>
    <w:rsid w:val="00205762"/>
    <w:rsid w:val="00214D13"/>
    <w:rsid w:val="002151EB"/>
    <w:rsid w:val="00220F74"/>
    <w:rsid w:val="002371AC"/>
    <w:rsid w:val="00241061"/>
    <w:rsid w:val="0024122E"/>
    <w:rsid w:val="0024373F"/>
    <w:rsid w:val="002453FA"/>
    <w:rsid w:val="00246D52"/>
    <w:rsid w:val="002524E8"/>
    <w:rsid w:val="0025257A"/>
    <w:rsid w:val="00255C19"/>
    <w:rsid w:val="00256715"/>
    <w:rsid w:val="00257772"/>
    <w:rsid w:val="00257A1E"/>
    <w:rsid w:val="00261C52"/>
    <w:rsid w:val="002753F6"/>
    <w:rsid w:val="00275664"/>
    <w:rsid w:val="002759E2"/>
    <w:rsid w:val="0028789F"/>
    <w:rsid w:val="00291072"/>
    <w:rsid w:val="002B6C01"/>
    <w:rsid w:val="002B7C68"/>
    <w:rsid w:val="002C28B7"/>
    <w:rsid w:val="002D1D16"/>
    <w:rsid w:val="002D2419"/>
    <w:rsid w:val="002D311F"/>
    <w:rsid w:val="002D734F"/>
    <w:rsid w:val="002F2F31"/>
    <w:rsid w:val="002F6AF8"/>
    <w:rsid w:val="00310F2D"/>
    <w:rsid w:val="00324817"/>
    <w:rsid w:val="0032561C"/>
    <w:rsid w:val="00325821"/>
    <w:rsid w:val="00326CA3"/>
    <w:rsid w:val="00343001"/>
    <w:rsid w:val="00354E5E"/>
    <w:rsid w:val="003617C1"/>
    <w:rsid w:val="00383948"/>
    <w:rsid w:val="00384D8D"/>
    <w:rsid w:val="003866FC"/>
    <w:rsid w:val="00386AD6"/>
    <w:rsid w:val="00390D0C"/>
    <w:rsid w:val="00391A81"/>
    <w:rsid w:val="00391C5B"/>
    <w:rsid w:val="003A1381"/>
    <w:rsid w:val="003A1E39"/>
    <w:rsid w:val="003A357E"/>
    <w:rsid w:val="003B0D19"/>
    <w:rsid w:val="003B7F87"/>
    <w:rsid w:val="003C30B9"/>
    <w:rsid w:val="003C3617"/>
    <w:rsid w:val="003C3E49"/>
    <w:rsid w:val="003D0B2B"/>
    <w:rsid w:val="003D2D84"/>
    <w:rsid w:val="003D31C2"/>
    <w:rsid w:val="003D5048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16079"/>
    <w:rsid w:val="004178BB"/>
    <w:rsid w:val="00421156"/>
    <w:rsid w:val="004219A0"/>
    <w:rsid w:val="00422EE4"/>
    <w:rsid w:val="00431ED3"/>
    <w:rsid w:val="004353B4"/>
    <w:rsid w:val="00436078"/>
    <w:rsid w:val="00437966"/>
    <w:rsid w:val="0044247A"/>
    <w:rsid w:val="00443309"/>
    <w:rsid w:val="004442BA"/>
    <w:rsid w:val="004450D1"/>
    <w:rsid w:val="00445976"/>
    <w:rsid w:val="00483D23"/>
    <w:rsid w:val="004977E7"/>
    <w:rsid w:val="004A7A10"/>
    <w:rsid w:val="004B4503"/>
    <w:rsid w:val="004B64C9"/>
    <w:rsid w:val="004C09A9"/>
    <w:rsid w:val="004C15DB"/>
    <w:rsid w:val="004C16D2"/>
    <w:rsid w:val="004C5463"/>
    <w:rsid w:val="004D6860"/>
    <w:rsid w:val="004E3E95"/>
    <w:rsid w:val="004E5118"/>
    <w:rsid w:val="004E72BB"/>
    <w:rsid w:val="004F655F"/>
    <w:rsid w:val="00505403"/>
    <w:rsid w:val="005120A6"/>
    <w:rsid w:val="00521724"/>
    <w:rsid w:val="0052258D"/>
    <w:rsid w:val="00550F60"/>
    <w:rsid w:val="00551B28"/>
    <w:rsid w:val="00556CCF"/>
    <w:rsid w:val="00557F20"/>
    <w:rsid w:val="0056138F"/>
    <w:rsid w:val="005669EC"/>
    <w:rsid w:val="005713EE"/>
    <w:rsid w:val="0057600E"/>
    <w:rsid w:val="00576AE9"/>
    <w:rsid w:val="005828C8"/>
    <w:rsid w:val="00584491"/>
    <w:rsid w:val="0058527A"/>
    <w:rsid w:val="0058750B"/>
    <w:rsid w:val="00587684"/>
    <w:rsid w:val="00587E89"/>
    <w:rsid w:val="005913C0"/>
    <w:rsid w:val="00591A7F"/>
    <w:rsid w:val="00597D9A"/>
    <w:rsid w:val="005A1227"/>
    <w:rsid w:val="005A39DC"/>
    <w:rsid w:val="005A5E04"/>
    <w:rsid w:val="005A66A2"/>
    <w:rsid w:val="005B0F52"/>
    <w:rsid w:val="005B7181"/>
    <w:rsid w:val="005C48FD"/>
    <w:rsid w:val="005C4971"/>
    <w:rsid w:val="005C5A61"/>
    <w:rsid w:val="005C708F"/>
    <w:rsid w:val="005C7B32"/>
    <w:rsid w:val="005D46F9"/>
    <w:rsid w:val="005D6315"/>
    <w:rsid w:val="005D7040"/>
    <w:rsid w:val="005F2B88"/>
    <w:rsid w:val="005F5EF3"/>
    <w:rsid w:val="006023C6"/>
    <w:rsid w:val="00602F50"/>
    <w:rsid w:val="0060495A"/>
    <w:rsid w:val="0061202C"/>
    <w:rsid w:val="00616F20"/>
    <w:rsid w:val="00617D60"/>
    <w:rsid w:val="00625494"/>
    <w:rsid w:val="0063117F"/>
    <w:rsid w:val="006317BD"/>
    <w:rsid w:val="00653A51"/>
    <w:rsid w:val="006562AD"/>
    <w:rsid w:val="00662DEF"/>
    <w:rsid w:val="00664FA3"/>
    <w:rsid w:val="006669B7"/>
    <w:rsid w:val="00671914"/>
    <w:rsid w:val="00673403"/>
    <w:rsid w:val="00674E7B"/>
    <w:rsid w:val="00680E1A"/>
    <w:rsid w:val="00683952"/>
    <w:rsid w:val="00684930"/>
    <w:rsid w:val="00694E28"/>
    <w:rsid w:val="00695840"/>
    <w:rsid w:val="006A2044"/>
    <w:rsid w:val="006B616E"/>
    <w:rsid w:val="006C0C35"/>
    <w:rsid w:val="006C2D07"/>
    <w:rsid w:val="006D490B"/>
    <w:rsid w:val="006D4995"/>
    <w:rsid w:val="006E431A"/>
    <w:rsid w:val="006E43A7"/>
    <w:rsid w:val="006F01EA"/>
    <w:rsid w:val="006F067E"/>
    <w:rsid w:val="006F0B49"/>
    <w:rsid w:val="006F4749"/>
    <w:rsid w:val="006F754A"/>
    <w:rsid w:val="00701654"/>
    <w:rsid w:val="00702CE4"/>
    <w:rsid w:val="00716F26"/>
    <w:rsid w:val="0072313D"/>
    <w:rsid w:val="00735A78"/>
    <w:rsid w:val="00736D4E"/>
    <w:rsid w:val="0073751C"/>
    <w:rsid w:val="00741A59"/>
    <w:rsid w:val="00747F6A"/>
    <w:rsid w:val="00757B18"/>
    <w:rsid w:val="00760A04"/>
    <w:rsid w:val="00761378"/>
    <w:rsid w:val="00764406"/>
    <w:rsid w:val="00764B14"/>
    <w:rsid w:val="00764D6B"/>
    <w:rsid w:val="00765D98"/>
    <w:rsid w:val="00776D70"/>
    <w:rsid w:val="00780723"/>
    <w:rsid w:val="00782E12"/>
    <w:rsid w:val="007838C8"/>
    <w:rsid w:val="00785D79"/>
    <w:rsid w:val="007867C2"/>
    <w:rsid w:val="007A0C22"/>
    <w:rsid w:val="007B10C4"/>
    <w:rsid w:val="007B6E21"/>
    <w:rsid w:val="007C141E"/>
    <w:rsid w:val="007C2335"/>
    <w:rsid w:val="007C3497"/>
    <w:rsid w:val="007C46E6"/>
    <w:rsid w:val="007C49FB"/>
    <w:rsid w:val="007C7B7A"/>
    <w:rsid w:val="007D0C36"/>
    <w:rsid w:val="007D4BA1"/>
    <w:rsid w:val="007D50F5"/>
    <w:rsid w:val="007E056F"/>
    <w:rsid w:val="007E3949"/>
    <w:rsid w:val="007E5765"/>
    <w:rsid w:val="007F5282"/>
    <w:rsid w:val="0080007D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3404B"/>
    <w:rsid w:val="0083618D"/>
    <w:rsid w:val="00845570"/>
    <w:rsid w:val="00846834"/>
    <w:rsid w:val="00862A73"/>
    <w:rsid w:val="00863D05"/>
    <w:rsid w:val="008650D2"/>
    <w:rsid w:val="00866F2B"/>
    <w:rsid w:val="008715D5"/>
    <w:rsid w:val="00872DDE"/>
    <w:rsid w:val="00893FAD"/>
    <w:rsid w:val="00894973"/>
    <w:rsid w:val="008A0CBC"/>
    <w:rsid w:val="008B0CDF"/>
    <w:rsid w:val="008B2101"/>
    <w:rsid w:val="008B37F9"/>
    <w:rsid w:val="008B421E"/>
    <w:rsid w:val="008C06DB"/>
    <w:rsid w:val="008D0121"/>
    <w:rsid w:val="008D476B"/>
    <w:rsid w:val="008D4B64"/>
    <w:rsid w:val="008D5A0E"/>
    <w:rsid w:val="008E5216"/>
    <w:rsid w:val="008F0D1C"/>
    <w:rsid w:val="008F25F5"/>
    <w:rsid w:val="0090222F"/>
    <w:rsid w:val="0091362A"/>
    <w:rsid w:val="00916EB5"/>
    <w:rsid w:val="00924F46"/>
    <w:rsid w:val="00936B5E"/>
    <w:rsid w:val="00940962"/>
    <w:rsid w:val="00944C32"/>
    <w:rsid w:val="00951517"/>
    <w:rsid w:val="00965348"/>
    <w:rsid w:val="00970649"/>
    <w:rsid w:val="00970E11"/>
    <w:rsid w:val="0097202F"/>
    <w:rsid w:val="00972FC2"/>
    <w:rsid w:val="009772C7"/>
    <w:rsid w:val="00997292"/>
    <w:rsid w:val="009A136F"/>
    <w:rsid w:val="009A7189"/>
    <w:rsid w:val="009B0298"/>
    <w:rsid w:val="009B059C"/>
    <w:rsid w:val="009B16A6"/>
    <w:rsid w:val="009C30B6"/>
    <w:rsid w:val="009D2B43"/>
    <w:rsid w:val="009D44EF"/>
    <w:rsid w:val="009E2235"/>
    <w:rsid w:val="009E2520"/>
    <w:rsid w:val="009E39BC"/>
    <w:rsid w:val="009F070A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898"/>
    <w:rsid w:val="00A31DA6"/>
    <w:rsid w:val="00A41B51"/>
    <w:rsid w:val="00A4222D"/>
    <w:rsid w:val="00A50DE3"/>
    <w:rsid w:val="00A50FE5"/>
    <w:rsid w:val="00A65078"/>
    <w:rsid w:val="00A66FD1"/>
    <w:rsid w:val="00A67DDA"/>
    <w:rsid w:val="00A75C67"/>
    <w:rsid w:val="00A77812"/>
    <w:rsid w:val="00A81609"/>
    <w:rsid w:val="00A81FE2"/>
    <w:rsid w:val="00A8730F"/>
    <w:rsid w:val="00A949AB"/>
    <w:rsid w:val="00AA292A"/>
    <w:rsid w:val="00AA422E"/>
    <w:rsid w:val="00AD2401"/>
    <w:rsid w:val="00AD4430"/>
    <w:rsid w:val="00AD64DC"/>
    <w:rsid w:val="00AE1284"/>
    <w:rsid w:val="00AE1921"/>
    <w:rsid w:val="00AE64A6"/>
    <w:rsid w:val="00AF40E2"/>
    <w:rsid w:val="00AF5DCD"/>
    <w:rsid w:val="00AF65B0"/>
    <w:rsid w:val="00AF6B76"/>
    <w:rsid w:val="00AF6D9C"/>
    <w:rsid w:val="00B04467"/>
    <w:rsid w:val="00B05597"/>
    <w:rsid w:val="00B117AF"/>
    <w:rsid w:val="00B31DE0"/>
    <w:rsid w:val="00B3408B"/>
    <w:rsid w:val="00B35DE4"/>
    <w:rsid w:val="00B418F3"/>
    <w:rsid w:val="00B50C5E"/>
    <w:rsid w:val="00B50DFA"/>
    <w:rsid w:val="00B5196C"/>
    <w:rsid w:val="00B60DC5"/>
    <w:rsid w:val="00B64988"/>
    <w:rsid w:val="00B661FC"/>
    <w:rsid w:val="00B749E7"/>
    <w:rsid w:val="00B773E5"/>
    <w:rsid w:val="00B871B2"/>
    <w:rsid w:val="00B907A0"/>
    <w:rsid w:val="00B927F7"/>
    <w:rsid w:val="00B92AF2"/>
    <w:rsid w:val="00B95507"/>
    <w:rsid w:val="00B974CA"/>
    <w:rsid w:val="00B9761E"/>
    <w:rsid w:val="00BA37DD"/>
    <w:rsid w:val="00BB27F2"/>
    <w:rsid w:val="00BB5F6E"/>
    <w:rsid w:val="00BC1A5C"/>
    <w:rsid w:val="00BC23BE"/>
    <w:rsid w:val="00BD0CC2"/>
    <w:rsid w:val="00BE12E4"/>
    <w:rsid w:val="00BE13DA"/>
    <w:rsid w:val="00BE23B4"/>
    <w:rsid w:val="00BE3D4E"/>
    <w:rsid w:val="00BE4A26"/>
    <w:rsid w:val="00BF07B4"/>
    <w:rsid w:val="00C00ADF"/>
    <w:rsid w:val="00C113CF"/>
    <w:rsid w:val="00C11734"/>
    <w:rsid w:val="00C1760A"/>
    <w:rsid w:val="00C20CC6"/>
    <w:rsid w:val="00C233BB"/>
    <w:rsid w:val="00C25E33"/>
    <w:rsid w:val="00C405CA"/>
    <w:rsid w:val="00C527C7"/>
    <w:rsid w:val="00C53487"/>
    <w:rsid w:val="00C564C2"/>
    <w:rsid w:val="00C60E78"/>
    <w:rsid w:val="00C62B98"/>
    <w:rsid w:val="00C726C8"/>
    <w:rsid w:val="00C738F9"/>
    <w:rsid w:val="00C810FB"/>
    <w:rsid w:val="00C82905"/>
    <w:rsid w:val="00C90407"/>
    <w:rsid w:val="00C9051C"/>
    <w:rsid w:val="00CA422E"/>
    <w:rsid w:val="00CA6CA4"/>
    <w:rsid w:val="00CB2AEF"/>
    <w:rsid w:val="00CC1648"/>
    <w:rsid w:val="00CC69D7"/>
    <w:rsid w:val="00CD70C0"/>
    <w:rsid w:val="00CE65F6"/>
    <w:rsid w:val="00D00388"/>
    <w:rsid w:val="00D10413"/>
    <w:rsid w:val="00D106E9"/>
    <w:rsid w:val="00D17016"/>
    <w:rsid w:val="00D21BA3"/>
    <w:rsid w:val="00D302F8"/>
    <w:rsid w:val="00D30A88"/>
    <w:rsid w:val="00D36DC3"/>
    <w:rsid w:val="00D40EBA"/>
    <w:rsid w:val="00D432D9"/>
    <w:rsid w:val="00D433D0"/>
    <w:rsid w:val="00D45A3D"/>
    <w:rsid w:val="00D477E9"/>
    <w:rsid w:val="00D562DB"/>
    <w:rsid w:val="00D62FBA"/>
    <w:rsid w:val="00D633A2"/>
    <w:rsid w:val="00D755EF"/>
    <w:rsid w:val="00D76AAE"/>
    <w:rsid w:val="00D81160"/>
    <w:rsid w:val="00DA179D"/>
    <w:rsid w:val="00DA197C"/>
    <w:rsid w:val="00DB1541"/>
    <w:rsid w:val="00DB3A73"/>
    <w:rsid w:val="00DB4BC9"/>
    <w:rsid w:val="00DC08FB"/>
    <w:rsid w:val="00DC388D"/>
    <w:rsid w:val="00DC5FA9"/>
    <w:rsid w:val="00DC6847"/>
    <w:rsid w:val="00DD2333"/>
    <w:rsid w:val="00DD6192"/>
    <w:rsid w:val="00DE1498"/>
    <w:rsid w:val="00DF3CB3"/>
    <w:rsid w:val="00DF3E11"/>
    <w:rsid w:val="00DF4915"/>
    <w:rsid w:val="00E07E8A"/>
    <w:rsid w:val="00E11BDC"/>
    <w:rsid w:val="00E12398"/>
    <w:rsid w:val="00E167B1"/>
    <w:rsid w:val="00E177CD"/>
    <w:rsid w:val="00E200EE"/>
    <w:rsid w:val="00E20C61"/>
    <w:rsid w:val="00E26421"/>
    <w:rsid w:val="00E26D5D"/>
    <w:rsid w:val="00E577D8"/>
    <w:rsid w:val="00E57E60"/>
    <w:rsid w:val="00E600B6"/>
    <w:rsid w:val="00E62FEA"/>
    <w:rsid w:val="00E670FF"/>
    <w:rsid w:val="00E749A3"/>
    <w:rsid w:val="00E776F5"/>
    <w:rsid w:val="00E9674B"/>
    <w:rsid w:val="00EA589F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C67"/>
    <w:rsid w:val="00EF0925"/>
    <w:rsid w:val="00EF104E"/>
    <w:rsid w:val="00EF705D"/>
    <w:rsid w:val="00EF750B"/>
    <w:rsid w:val="00F0301F"/>
    <w:rsid w:val="00F051D6"/>
    <w:rsid w:val="00F07A3E"/>
    <w:rsid w:val="00F1017E"/>
    <w:rsid w:val="00F1278D"/>
    <w:rsid w:val="00F22820"/>
    <w:rsid w:val="00F23877"/>
    <w:rsid w:val="00F244BC"/>
    <w:rsid w:val="00F27803"/>
    <w:rsid w:val="00F316C8"/>
    <w:rsid w:val="00F42447"/>
    <w:rsid w:val="00F5535B"/>
    <w:rsid w:val="00F57933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3271"/>
    <w:rsid w:val="00F87A7D"/>
    <w:rsid w:val="00F90705"/>
    <w:rsid w:val="00F90AFA"/>
    <w:rsid w:val="00F9212B"/>
    <w:rsid w:val="00FA2CF8"/>
    <w:rsid w:val="00FA32FE"/>
    <w:rsid w:val="00FA4D63"/>
    <w:rsid w:val="00FB064C"/>
    <w:rsid w:val="00FB376B"/>
    <w:rsid w:val="00FC2F89"/>
    <w:rsid w:val="00FC7DCB"/>
    <w:rsid w:val="00FD58C9"/>
    <w:rsid w:val="00FE1ABB"/>
    <w:rsid w:val="00FE41DF"/>
    <w:rsid w:val="00FE6BCF"/>
    <w:rsid w:val="00FF1131"/>
    <w:rsid w:val="00FF241B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0B11FAF"/>
  <w15:docId w15:val="{AA97C8D3-8E93-4843-BAC0-15DF8F93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F11A1-E076-4070-81A0-7EFB6B19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806</Words>
  <Characters>4596</Characters>
  <Application>Microsoft Office Word</Application>
  <DocSecurity>8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wwilensky</dc:creator>
  <cp:lastModifiedBy>Gaeta, Miriam</cp:lastModifiedBy>
  <cp:revision>8</cp:revision>
  <cp:lastPrinted>2016-01-26T17:01:00Z</cp:lastPrinted>
  <dcterms:created xsi:type="dcterms:W3CDTF">2019-03-06T20:41:00Z</dcterms:created>
  <dcterms:modified xsi:type="dcterms:W3CDTF">2020-07-20T18:29:00Z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