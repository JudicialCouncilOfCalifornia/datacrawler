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88D0" w14:textId="3A4ACDBD" w:rsidR="00F22820" w:rsidRDefault="00C2420A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0BFDC049" wp14:editId="20C6663F">
            <wp:extent cx="838200" cy="838200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845" w14:textId="77777777" w:rsidR="0057600E" w:rsidRPr="00D46C22" w:rsidRDefault="0024373F" w:rsidP="007D4BA1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b/>
        </w:rPr>
        <w:t xml:space="preserve"> </w:t>
      </w:r>
      <w:r w:rsidRPr="00D46C22">
        <w:rPr>
          <w:rFonts w:ascii="Arial" w:hAnsi="Arial" w:cs="Arial"/>
          <w:b/>
          <w:sz w:val="20"/>
          <w:szCs w:val="20"/>
        </w:rPr>
        <w:t>STATE OF CALIFORNIA</w:t>
      </w:r>
      <w:r w:rsidRPr="00D46C22">
        <w:rPr>
          <w:rFonts w:ascii="Arial" w:hAnsi="Arial" w:cs="Arial"/>
          <w:b/>
          <w:sz w:val="20"/>
          <w:szCs w:val="20"/>
        </w:rPr>
        <w:tab/>
      </w:r>
      <w:r w:rsidRPr="00D46C22">
        <w:rPr>
          <w:rFonts w:ascii="Arial" w:hAnsi="Arial" w:cs="Arial"/>
          <w:b/>
          <w:sz w:val="20"/>
          <w:szCs w:val="20"/>
        </w:rPr>
        <w:tab/>
      </w:r>
      <w:r w:rsidRPr="00D46C22">
        <w:rPr>
          <w:rFonts w:ascii="Arial" w:hAnsi="Arial" w:cs="Arial"/>
          <w:b/>
          <w:sz w:val="20"/>
          <w:szCs w:val="20"/>
        </w:rPr>
        <w:tab/>
      </w:r>
      <w:r w:rsidRPr="00D46C22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D46C22" w14:paraId="140E244C" w14:textId="77777777" w:rsidTr="005A66A2">
        <w:trPr>
          <w:trHeight w:val="300"/>
        </w:trPr>
        <w:tc>
          <w:tcPr>
            <w:tcW w:w="6156" w:type="dxa"/>
          </w:tcPr>
          <w:p w14:paraId="030CA757" w14:textId="77777777" w:rsidR="005A66A2" w:rsidRPr="00D46C22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77C77E5" w14:textId="77777777" w:rsidR="005A66A2" w:rsidRPr="00D46C22" w:rsidRDefault="00BE3D4E" w:rsidP="00E600B6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6C22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 w:rsidRPr="00D46C22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 w:rsidRPr="00D46C22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AKE </w:t>
            </w:r>
            <w:r w:rsidR="00EB1791" w:rsidRPr="00D46C22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/ </w:t>
            </w:r>
            <w:r w:rsidR="00F726DC" w:rsidRPr="00D46C22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</w:p>
          <w:p w14:paraId="1D104405" w14:textId="3A1D39CB" w:rsidR="00325821" w:rsidRPr="00D46C22" w:rsidRDefault="00325821" w:rsidP="00052E46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14:paraId="7D933F16" w14:textId="77777777" w:rsidR="00325821" w:rsidRPr="00D46C22" w:rsidRDefault="0024373F" w:rsidP="00325821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D46C22">
        <w:rPr>
          <w:rFonts w:ascii="Arial" w:hAnsi="Arial" w:cs="Arial"/>
          <w:b/>
          <w:i/>
          <w:sz w:val="20"/>
          <w:szCs w:val="20"/>
        </w:rPr>
        <w:t xml:space="preserve"> </w:t>
      </w:r>
      <w:r w:rsidRPr="00D46C22">
        <w:rPr>
          <w:rFonts w:ascii="Arial" w:hAnsi="Arial" w:cs="Arial"/>
          <w:b/>
          <w:sz w:val="20"/>
          <w:szCs w:val="20"/>
        </w:rPr>
        <w:t>MADERA SUPERIOR COURT</w:t>
      </w:r>
      <w:r w:rsidRPr="00D46C22">
        <w:rPr>
          <w:rFonts w:ascii="Arial" w:hAnsi="Arial" w:cs="Arial"/>
          <w:b/>
          <w:sz w:val="20"/>
          <w:szCs w:val="20"/>
        </w:rPr>
        <w:tab/>
      </w:r>
    </w:p>
    <w:p w14:paraId="14E83A23" w14:textId="77777777" w:rsidR="00325821" w:rsidRPr="00D46C22" w:rsidRDefault="00325821" w:rsidP="00325821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D46C22">
        <w:rPr>
          <w:rFonts w:ascii="Arial" w:hAnsi="Arial" w:cs="Arial"/>
          <w:b/>
          <w:sz w:val="20"/>
          <w:szCs w:val="20"/>
        </w:rPr>
        <w:t xml:space="preserve"> Family Court Services</w:t>
      </w:r>
      <w:r w:rsidR="00FE1ABB" w:rsidRPr="00D46C22">
        <w:rPr>
          <w:rFonts w:ascii="Arial" w:hAnsi="Arial" w:cs="Arial"/>
          <w:b/>
          <w:sz w:val="20"/>
          <w:szCs w:val="20"/>
        </w:rPr>
        <w:tab/>
        <w:t xml:space="preserve">       </w:t>
      </w:r>
    </w:p>
    <w:p w14:paraId="2C0B1008" w14:textId="77777777" w:rsidR="007D4BA1" w:rsidRPr="00D46C22" w:rsidRDefault="00FE1ABB" w:rsidP="007D4BA1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D46C22">
        <w:rPr>
          <w:rFonts w:ascii="Arial" w:hAnsi="Arial" w:cs="Arial"/>
          <w:sz w:val="20"/>
          <w:szCs w:val="20"/>
        </w:rPr>
        <w:t xml:space="preserve"> </w:t>
      </w:r>
      <w:r w:rsidR="007F5282" w:rsidRPr="00D46C22">
        <w:rPr>
          <w:rFonts w:ascii="Arial" w:hAnsi="Arial" w:cs="Arial"/>
          <w:b/>
          <w:sz w:val="20"/>
          <w:szCs w:val="20"/>
        </w:rPr>
        <w:t>200 South G Street</w:t>
      </w:r>
      <w:r w:rsidR="007D4BA1" w:rsidRPr="00D46C22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DC5FA9" w:rsidRPr="00D46C22">
        <w:rPr>
          <w:rFonts w:ascii="Arial" w:hAnsi="Arial" w:cs="Arial"/>
          <w:sz w:val="20"/>
          <w:szCs w:val="20"/>
        </w:rPr>
        <w:t xml:space="preserve">  </w:t>
      </w:r>
      <w:r w:rsidR="00DC5FA9" w:rsidRPr="00D46C22">
        <w:rPr>
          <w:rFonts w:ascii="Arial" w:hAnsi="Arial" w:cs="Arial"/>
          <w:b/>
          <w:sz w:val="20"/>
          <w:szCs w:val="20"/>
        </w:rPr>
        <w:t xml:space="preserve"> </w:t>
      </w:r>
      <w:r w:rsidR="007B10C4" w:rsidRPr="00D46C22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</w:p>
    <w:p w14:paraId="3F72C90A" w14:textId="77777777" w:rsidR="005A66A2" w:rsidRPr="00D46C22" w:rsidRDefault="00C9051C" w:rsidP="005A66A2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D46C22">
        <w:rPr>
          <w:rFonts w:ascii="Arial" w:hAnsi="Arial" w:cs="Arial"/>
          <w:b/>
          <w:sz w:val="20"/>
          <w:szCs w:val="20"/>
        </w:rPr>
        <w:t xml:space="preserve"> </w:t>
      </w:r>
      <w:r w:rsidR="0008050C" w:rsidRPr="00D46C22">
        <w:rPr>
          <w:rFonts w:ascii="Arial" w:hAnsi="Arial" w:cs="Arial"/>
          <w:b/>
          <w:sz w:val="20"/>
          <w:szCs w:val="20"/>
        </w:rPr>
        <w:t>Madera, CA</w:t>
      </w:r>
      <w:r w:rsidR="00DC5FA9" w:rsidRPr="00D46C22">
        <w:rPr>
          <w:rFonts w:ascii="Arial" w:hAnsi="Arial" w:cs="Arial"/>
          <w:b/>
          <w:sz w:val="20"/>
          <w:szCs w:val="20"/>
        </w:rPr>
        <w:t xml:space="preserve"> 93637</w:t>
      </w:r>
      <w:r w:rsidR="00702CE4" w:rsidRPr="00D46C22">
        <w:rPr>
          <w:rFonts w:ascii="Arial" w:hAnsi="Arial" w:cs="Arial"/>
          <w:b/>
          <w:sz w:val="20"/>
          <w:szCs w:val="20"/>
        </w:rPr>
        <w:t xml:space="preserve">                                           </w:t>
      </w:r>
    </w:p>
    <w:p w14:paraId="31975F13" w14:textId="77777777" w:rsidR="00F22820" w:rsidRPr="00D46C22" w:rsidRDefault="00C9051C" w:rsidP="00F22820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D46C22">
        <w:rPr>
          <w:rFonts w:ascii="Arial" w:hAnsi="Arial" w:cs="Arial"/>
          <w:b/>
          <w:sz w:val="20"/>
          <w:szCs w:val="20"/>
        </w:rPr>
        <w:t xml:space="preserve"> </w:t>
      </w:r>
      <w:r w:rsidR="00FF241B" w:rsidRPr="00D46C22">
        <w:rPr>
          <w:rFonts w:ascii="Arial" w:hAnsi="Arial" w:cs="Arial"/>
          <w:b/>
          <w:sz w:val="20"/>
          <w:szCs w:val="20"/>
        </w:rPr>
        <w:t xml:space="preserve">PH #: (559) </w:t>
      </w:r>
      <w:r w:rsidR="007F5282" w:rsidRPr="00D46C22">
        <w:rPr>
          <w:rFonts w:ascii="Arial" w:hAnsi="Arial" w:cs="Arial"/>
          <w:b/>
          <w:sz w:val="20"/>
          <w:szCs w:val="20"/>
        </w:rPr>
        <w:t>416-5560</w:t>
      </w:r>
    </w:p>
    <w:p w14:paraId="17271899" w14:textId="77777777" w:rsidR="006F754A" w:rsidRPr="005F2B88" w:rsidRDefault="0008050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 w:rsidRPr="00D46C22">
        <w:rPr>
          <w:rFonts w:ascii="Arial" w:hAnsi="Arial" w:cs="Arial"/>
          <w:b/>
          <w:sz w:val="20"/>
          <w:szCs w:val="20"/>
        </w:rPr>
        <w:t xml:space="preserve"> </w:t>
      </w:r>
      <w:r w:rsidR="00FF241B" w:rsidRPr="00D46C22">
        <w:rPr>
          <w:rFonts w:ascii="Arial" w:hAnsi="Arial" w:cs="Arial"/>
          <w:b/>
          <w:sz w:val="20"/>
          <w:szCs w:val="20"/>
        </w:rPr>
        <w:t xml:space="preserve">FAX #: (559) </w:t>
      </w:r>
      <w:r w:rsidR="0052258D" w:rsidRPr="00D46C22">
        <w:rPr>
          <w:rFonts w:ascii="Arial" w:hAnsi="Arial" w:cs="Arial"/>
          <w:b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CASE </w:t>
      </w:r>
      <w:proofErr w:type="gramStart"/>
      <w:r w:rsidR="005A66A2" w:rsidRPr="005F2B88">
        <w:rPr>
          <w:rFonts w:ascii="Arial" w:hAnsi="Arial" w:cs="Arial"/>
          <w:b/>
          <w:sz w:val="20"/>
          <w:szCs w:val="20"/>
        </w:rPr>
        <w:t>#</w:t>
      </w:r>
      <w:r w:rsidR="00035442">
        <w:rPr>
          <w:rFonts w:ascii="Arial" w:hAnsi="Arial" w:cs="Arial"/>
          <w:b/>
          <w:sz w:val="20"/>
          <w:szCs w:val="20"/>
        </w:rPr>
        <w:t>:_</w:t>
      </w:r>
      <w:proofErr w:type="gramEnd"/>
      <w:r w:rsidR="00035442">
        <w:rPr>
          <w:rFonts w:ascii="Arial" w:hAnsi="Arial" w:cs="Arial"/>
          <w:b/>
          <w:sz w:val="20"/>
          <w:szCs w:val="20"/>
        </w:rPr>
        <w:t>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FF241B"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</w:p>
    <w:p w14:paraId="51E75E01" w14:textId="77777777"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340E1D96" w14:textId="77777777" w:rsidR="00CB50A6" w:rsidRDefault="0008050C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FCS #: _______________</w:t>
      </w:r>
    </w:p>
    <w:p w14:paraId="59E0934C" w14:textId="21F0B462" w:rsidR="003E0E5B" w:rsidRPr="00CC3456" w:rsidRDefault="00DC388D" w:rsidP="00CC3456">
      <w:pPr>
        <w:spacing w:after="0" w:line="260" w:lineRule="exact"/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b/>
          <w:sz w:val="20"/>
          <w:szCs w:val="20"/>
        </w:rPr>
        <w:t xml:space="preserve">REFERRAL: </w:t>
      </w:r>
      <w:r w:rsidR="00580D61" w:rsidRPr="005F2B88">
        <w:rPr>
          <w:rFonts w:ascii="Arial" w:hAnsi="Arial" w:cs="Arial"/>
          <w:b/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5F2B88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5F2B88">
        <w:rPr>
          <w:rFonts w:ascii="Arial" w:hAnsi="Arial" w:cs="Arial"/>
          <w:b/>
          <w:sz w:val="20"/>
          <w:szCs w:val="20"/>
        </w:rPr>
        <w:fldChar w:fldCharType="end"/>
      </w:r>
      <w:r w:rsidR="001C2D34">
        <w:rPr>
          <w:rFonts w:ascii="Arial" w:hAnsi="Arial" w:cs="Arial"/>
          <w:b/>
          <w:sz w:val="20"/>
          <w:szCs w:val="20"/>
        </w:rPr>
        <w:t xml:space="preserve"> </w:t>
      </w:r>
      <w:r w:rsidRPr="005F2B88">
        <w:rPr>
          <w:rFonts w:ascii="Arial" w:hAnsi="Arial" w:cs="Arial"/>
          <w:sz w:val="20"/>
          <w:szCs w:val="20"/>
        </w:rPr>
        <w:t>Mediation (1</w:t>
      </w:r>
      <w:r w:rsidRPr="005F2B88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free; child interviews </w:t>
      </w:r>
      <w:r w:rsidRPr="001C2D34">
        <w:rPr>
          <w:rFonts w:ascii="Arial" w:hAnsi="Arial" w:cs="Arial"/>
          <w:b/>
          <w:sz w:val="20"/>
          <w:szCs w:val="20"/>
          <w:highlight w:val="lightGray"/>
        </w:rPr>
        <w:t>$100/parent</w:t>
      </w:r>
      <w:r w:rsidRPr="001C2D34">
        <w:rPr>
          <w:rFonts w:ascii="Arial" w:hAnsi="Arial" w:cs="Arial"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 </w:t>
      </w:r>
      <w:r w:rsidR="00580D61" w:rsidRPr="005F2B88">
        <w:rPr>
          <w:rFonts w:ascii="Arial" w:hAnsi="Arial" w:cs="Arial"/>
          <w:b/>
          <w:sz w:val="20"/>
          <w:szCs w:val="2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5F2B88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5F2B88">
        <w:rPr>
          <w:rFonts w:ascii="Arial" w:hAnsi="Arial" w:cs="Arial"/>
          <w:b/>
          <w:sz w:val="20"/>
          <w:szCs w:val="20"/>
        </w:rPr>
        <w:fldChar w:fldCharType="end"/>
      </w:r>
      <w:r w:rsidRPr="005F2B88">
        <w:rPr>
          <w:rFonts w:ascii="Arial" w:hAnsi="Arial" w:cs="Arial"/>
          <w:sz w:val="20"/>
          <w:szCs w:val="20"/>
        </w:rPr>
        <w:t xml:space="preserve">Mediation </w:t>
      </w:r>
      <w:r w:rsidR="00035442">
        <w:rPr>
          <w:rFonts w:ascii="Arial" w:hAnsi="Arial" w:cs="Arial"/>
          <w:sz w:val="20"/>
          <w:szCs w:val="20"/>
        </w:rPr>
        <w:t xml:space="preserve">Re-referral </w:t>
      </w:r>
      <w:r w:rsidR="00D05BB5">
        <w:rPr>
          <w:rFonts w:ascii="Arial" w:hAnsi="Arial" w:cs="Arial"/>
          <w:sz w:val="20"/>
          <w:szCs w:val="20"/>
        </w:rPr>
        <w:t>or Review</w:t>
      </w:r>
      <w:r>
        <w:rPr>
          <w:rFonts w:ascii="Arial" w:hAnsi="Arial" w:cs="Arial"/>
          <w:sz w:val="20"/>
          <w:szCs w:val="20"/>
        </w:rPr>
        <w:t xml:space="preserve"> </w:t>
      </w:r>
      <w:r w:rsidRPr="001C2D34">
        <w:rPr>
          <w:rFonts w:ascii="Arial" w:hAnsi="Arial" w:cs="Arial"/>
          <w:b/>
          <w:sz w:val="20"/>
          <w:szCs w:val="20"/>
          <w:highlight w:val="lightGray"/>
        </w:rPr>
        <w:t>($100 per parent</w:t>
      </w:r>
      <w:r w:rsidRPr="001C2D34">
        <w:rPr>
          <w:rFonts w:ascii="Arial" w:hAnsi="Arial" w:cs="Arial"/>
          <w:sz w:val="20"/>
          <w:szCs w:val="20"/>
          <w:highlight w:val="lightGray"/>
        </w:rPr>
        <w:t>)</w:t>
      </w:r>
    </w:p>
    <w:p w14:paraId="177FABB8" w14:textId="77777777"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80"/>
        <w:gridCol w:w="448"/>
        <w:gridCol w:w="987"/>
        <w:gridCol w:w="726"/>
        <w:gridCol w:w="267"/>
        <w:gridCol w:w="543"/>
        <w:gridCol w:w="1530"/>
        <w:gridCol w:w="132"/>
        <w:gridCol w:w="1041"/>
        <w:gridCol w:w="279"/>
        <w:gridCol w:w="168"/>
        <w:gridCol w:w="630"/>
        <w:gridCol w:w="183"/>
        <w:gridCol w:w="717"/>
        <w:gridCol w:w="267"/>
        <w:gridCol w:w="15"/>
        <w:gridCol w:w="1359"/>
      </w:tblGrid>
      <w:tr w:rsidR="00324817" w:rsidRPr="005F2B88" w14:paraId="3EF0B190" w14:textId="77777777" w:rsidTr="00DC6847">
        <w:trPr>
          <w:trHeight w:val="243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7EB74E8" w14:textId="77777777"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F7550F">
              <w:rPr>
                <w:rFonts w:ascii="Arial" w:hAnsi="Arial" w:cs="Arial"/>
                <w:b/>
                <w:sz w:val="20"/>
                <w:szCs w:val="20"/>
              </w:rPr>
              <w:t>YOUR NAME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63835675" w14:textId="77777777" w:rsidTr="00FE6BCF">
        <w:trPr>
          <w:trHeight w:val="440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32D8AD84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857061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2"/>
            <w:tcBorders>
              <w:right w:val="single" w:sz="18" w:space="0" w:color="auto"/>
            </w:tcBorders>
          </w:tcPr>
          <w:p w14:paraId="43350165" w14:textId="77777777"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5CD3A099" w14:textId="77777777" w:rsidTr="00FE6BCF">
        <w:trPr>
          <w:trHeight w:val="144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4098AD61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404B23" w14:textId="77777777"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2"/>
            <w:tcBorders>
              <w:right w:val="single" w:sz="18" w:space="0" w:color="auto"/>
            </w:tcBorders>
          </w:tcPr>
          <w:p w14:paraId="098F62F2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14:paraId="7C9715FF" w14:textId="77777777" w:rsidTr="00FE6BCF">
        <w:trPr>
          <w:trHeight w:val="144"/>
        </w:trPr>
        <w:tc>
          <w:tcPr>
            <w:tcW w:w="2244" w:type="dxa"/>
            <w:gridSpan w:val="3"/>
            <w:tcBorders>
              <w:left w:val="single" w:sz="18" w:space="0" w:color="auto"/>
              <w:right w:val="single" w:sz="4" w:space="0" w:color="auto"/>
            </w:tcBorders>
          </w:tcPr>
          <w:p w14:paraId="3DC500BF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BA8032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12D4CBB8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4"/>
            <w:tcBorders>
              <w:left w:val="single" w:sz="4" w:space="0" w:color="auto"/>
              <w:right w:val="single" w:sz="8" w:space="0" w:color="auto"/>
            </w:tcBorders>
          </w:tcPr>
          <w:p w14:paraId="08980540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14:paraId="4B0E0C97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14:paraId="7505DA5D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14:paraId="15CCB6DD" w14:textId="77777777" w:rsidTr="00310F2D">
        <w:trPr>
          <w:trHeight w:val="458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33CD59" w14:textId="77777777" w:rsidR="00310F2D" w:rsidRDefault="00310F2D" w:rsidP="0074090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proofErr w:type="gramStart"/>
            <w:r w:rsidR="00CB50A6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(</w:t>
            </w:r>
            <w:proofErr w:type="gramEnd"/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IMPORTANT YOU  INCLUDE TO RECEIVE CORRESPONDENCE)</w:t>
            </w:r>
            <w:r w:rsidR="00CB50A6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`</w:t>
            </w:r>
          </w:p>
          <w:p w14:paraId="1D59B6F6" w14:textId="77777777" w:rsidR="00CB50A6" w:rsidRPr="00310F2D" w:rsidRDefault="00CB50A6" w:rsidP="007409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A2" w:rsidRPr="005F2B88" w14:paraId="53358EC5" w14:textId="77777777" w:rsidTr="00D633A2">
        <w:trPr>
          <w:trHeight w:val="323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8FF84D" w14:textId="77777777" w:rsidR="00D633A2" w:rsidRPr="00D633A2" w:rsidRDefault="007D50F5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Does the other parent know where you live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035442" w:rsidRPr="005F2B88" w14:paraId="1301F987" w14:textId="77777777" w:rsidTr="00D633A2">
        <w:trPr>
          <w:trHeight w:val="323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B2EB84" w14:textId="77777777"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="0008050C">
              <w:rPr>
                <w:rFonts w:ascii="Arial" w:hAnsi="Arial" w:cs="Arial"/>
                <w:b/>
                <w:i/>
                <w:sz w:val="20"/>
                <w:szCs w:val="20"/>
              </w:rPr>
              <w:t>*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066474" w:rsidRPr="005F2B88" w14:paraId="313C73E6" w14:textId="77777777" w:rsidTr="00066474">
        <w:trPr>
          <w:trHeight w:val="656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CE69F6" w14:textId="77777777" w:rsidR="00176A43" w:rsidRDefault="00066474" w:rsidP="00176A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8050C">
              <w:rPr>
                <w:rFonts w:ascii="Arial" w:hAnsi="Arial" w:cs="Arial"/>
                <w:b/>
                <w:sz w:val="20"/>
                <w:szCs w:val="20"/>
                <w:u w:val="double"/>
              </w:rPr>
              <w:t>NAME OF EMPLOYER</w:t>
            </w:r>
            <w:r w:rsidR="000805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251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="007F5282" w:rsidRPr="000805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F5282">
              <w:rPr>
                <w:rFonts w:ascii="Arial" w:hAnsi="Arial" w:cs="Arial"/>
                <w:sz w:val="20"/>
                <w:szCs w:val="20"/>
              </w:rPr>
              <w:t>(</w:t>
            </w:r>
            <w:r w:rsidR="007F5282" w:rsidRPr="00F07A3E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IF UNEMPLOYED, WRITE “UNEMPLOYED”</w:t>
            </w:r>
            <w:r w:rsidR="007F5282">
              <w:rPr>
                <w:rFonts w:ascii="Arial" w:hAnsi="Arial" w:cs="Arial"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2C3EBDF" w14:textId="77777777" w:rsidR="00066474" w:rsidRPr="009E2235" w:rsidRDefault="00176A43" w:rsidP="00D633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SCHEDULE EACH DAY (</w:t>
            </w:r>
            <w:r w:rsidR="00D633A2">
              <w:rPr>
                <w:rFonts w:ascii="Arial" w:hAnsi="Arial" w:cs="Arial"/>
                <w:sz w:val="20"/>
                <w:szCs w:val="20"/>
              </w:rPr>
              <w:t>start time and end time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  <w:bookmarkEnd w:id="0"/>
      <w:tr w:rsidR="008650D2" w:rsidRPr="00C25E33" w14:paraId="74837D40" w14:textId="77777777" w:rsidTr="00FE6BCF">
        <w:trPr>
          <w:trHeight w:val="548"/>
        </w:trPr>
        <w:tc>
          <w:tcPr>
            <w:tcW w:w="1616" w:type="dxa"/>
            <w:tcBorders>
              <w:left w:val="single" w:sz="18" w:space="0" w:color="auto"/>
              <w:bottom w:val="single" w:sz="4" w:space="0" w:color="auto"/>
            </w:tcBorders>
          </w:tcPr>
          <w:p w14:paraId="773706A3" w14:textId="77777777" w:rsidR="009D44EF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  <w:p w14:paraId="15068205" w14:textId="77777777" w:rsidR="00176A43" w:rsidRPr="00C527C7" w:rsidRDefault="00176A43" w:rsidP="00176A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auto"/>
            </w:tcBorders>
          </w:tcPr>
          <w:p w14:paraId="35B6B563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536" w:type="dxa"/>
            <w:gridSpan w:val="3"/>
            <w:tcBorders>
              <w:bottom w:val="single" w:sz="4" w:space="0" w:color="auto"/>
            </w:tcBorders>
          </w:tcPr>
          <w:p w14:paraId="3D5959F4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  <w:p w14:paraId="27DCA7F4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7240BF6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WEDNESDAY 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</w:tcPr>
          <w:p w14:paraId="1CEBD1C8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DDBB156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641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102EF541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FD58C9" w:rsidRPr="005F2B88" w14:paraId="5642FC35" w14:textId="77777777" w:rsidTr="00FD58C9">
        <w:trPr>
          <w:trHeight w:val="288"/>
        </w:trPr>
        <w:tc>
          <w:tcPr>
            <w:tcW w:w="11088" w:type="dxa"/>
            <w:gridSpan w:val="18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368FAC1" w14:textId="77777777" w:rsidR="00FD58C9" w:rsidRDefault="009E2235" w:rsidP="00D45A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FD58C9" w:rsidRPr="00FD58C9">
              <w:rPr>
                <w:rFonts w:ascii="Arial" w:hAnsi="Arial" w:cs="Arial"/>
              </w:rPr>
              <w:t>ho watches the chi</w:t>
            </w:r>
            <w:r>
              <w:rPr>
                <w:rFonts w:ascii="Arial" w:hAnsi="Arial" w:cs="Arial"/>
              </w:rPr>
              <w:t>ld/ren when you are unavailable? Please give their name and telephone #:</w:t>
            </w:r>
          </w:p>
          <w:p w14:paraId="1D68BDB8" w14:textId="77777777" w:rsidR="00214D13" w:rsidRPr="00FD58C9" w:rsidRDefault="00214D13" w:rsidP="00D45A3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0D2" w:rsidRPr="005F2B88" w14:paraId="3A8F2374" w14:textId="77777777" w:rsidTr="00DC6847"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D25837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OTHER PARENT’S 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14:paraId="3072F1CC" w14:textId="77777777" w:rsidTr="00FE6BCF">
        <w:trPr>
          <w:trHeight w:val="288"/>
        </w:trPr>
        <w:tc>
          <w:tcPr>
            <w:tcW w:w="3957" w:type="dxa"/>
            <w:gridSpan w:val="5"/>
            <w:tcBorders>
              <w:left w:val="single" w:sz="18" w:space="0" w:color="auto"/>
            </w:tcBorders>
          </w:tcPr>
          <w:p w14:paraId="204FDB14" w14:textId="77777777" w:rsidR="00066474" w:rsidRPr="005F2B88" w:rsidRDefault="00176A43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PARENT’S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474"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5"/>
            <w:tcBorders>
              <w:right w:val="single" w:sz="4" w:space="0" w:color="auto"/>
            </w:tcBorders>
          </w:tcPr>
          <w:p w14:paraId="3294621D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OF OTHER PARENT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184AFD5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5A21D2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ED04BE8" w14:textId="77777777"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FCE7B0" w14:textId="77777777"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2C510DB3" w14:textId="77777777"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875FCC" w14:textId="77777777"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14:paraId="7A958E69" w14:textId="77777777" w:rsidTr="00FE6BCF">
        <w:trPr>
          <w:trHeight w:val="791"/>
        </w:trPr>
        <w:tc>
          <w:tcPr>
            <w:tcW w:w="1796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44B2ED09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</w:tcPr>
          <w:p w14:paraId="1F3C4884" w14:textId="77777777"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B6A60D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3"/>
            <w:tcBorders>
              <w:bottom w:val="single" w:sz="4" w:space="0" w:color="auto"/>
              <w:right w:val="single" w:sz="18" w:space="0" w:color="auto"/>
            </w:tcBorders>
          </w:tcPr>
          <w:p w14:paraId="080D201C" w14:textId="77777777" w:rsidR="00066474" w:rsidRPr="00066474" w:rsidRDefault="00E20C6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8650D2" w:rsidRPr="005F2B88" w14:paraId="53EE6F7E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68553D8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14:paraId="72B408CB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80F6F" w14:textId="77777777"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6AB50D48" w14:textId="77777777"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ECB7C04" w14:textId="77777777" w:rsidR="00B60DC5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1F617EC5" w14:textId="77777777" w:rsidR="00066474" w:rsidRPr="00430126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Whether there is a court order or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 xml:space="preserve">verbal agreement only between you and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>other party,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please answer the following:</w:t>
            </w:r>
            <w:r w:rsidR="00176A43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14:paraId="6063F886" w14:textId="22F40227" w:rsidR="00D24251" w:rsidRPr="00CC3456" w:rsidRDefault="00970649" w:rsidP="00CC34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430126">
              <w:rPr>
                <w:rFonts w:ascii="Arial" w:hAnsi="Arial" w:cs="Arial"/>
                <w:sz w:val="18"/>
                <w:szCs w:val="18"/>
              </w:rPr>
              <w:t>is supposed to make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major decisions about the child(ren)’</w:t>
            </w:r>
            <w:r w:rsidR="00384D8D" w:rsidRPr="00430126">
              <w:rPr>
                <w:rFonts w:ascii="Arial" w:hAnsi="Arial" w:cs="Arial"/>
                <w:sz w:val="18"/>
                <w:szCs w:val="18"/>
              </w:rPr>
              <w:t>s health, education and welfare?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41F4" w:rsidRPr="00430126">
              <w:rPr>
                <w:rFonts w:ascii="Arial" w:hAnsi="Arial" w:cs="Arial"/>
                <w:sz w:val="18"/>
                <w:szCs w:val="18"/>
              </w:rPr>
              <w:t>________________</w:t>
            </w:r>
            <w:r w:rsidRPr="00430126">
              <w:rPr>
                <w:rFonts w:ascii="Arial" w:hAnsi="Arial" w:cs="Arial"/>
                <w:sz w:val="18"/>
                <w:szCs w:val="18"/>
              </w:rPr>
              <w:t>_______________________________________________</w:t>
            </w:r>
            <w:r w:rsidR="00CC3456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1FBE8E13" w14:textId="6C5D2A18" w:rsidR="00052E46" w:rsidRPr="00052E46" w:rsidRDefault="00052E46" w:rsidP="00052E46">
            <w:pPr>
              <w:tabs>
                <w:tab w:val="left" w:pos="6048"/>
              </w:tabs>
            </w:pPr>
            <w:r>
              <w:tab/>
            </w:r>
          </w:p>
          <w:p w14:paraId="76421ECB" w14:textId="77777777" w:rsidR="008650D2" w:rsidRPr="00D24251" w:rsidRDefault="00970649" w:rsidP="00D24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24251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Pr="00D24251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D24251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D24251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is the child supposed to 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>live with?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38F9"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1A44416" w14:textId="2202BE4C" w:rsidR="001466B0" w:rsidRPr="0058750B" w:rsidRDefault="00D24251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="00CC3456">
              <w:rPr>
                <w:rFonts w:ascii="Arial" w:hAnsi="Arial" w:cs="Arial"/>
                <w:sz w:val="20"/>
                <w:szCs w:val="20"/>
              </w:rPr>
              <w:t>__</w:t>
            </w:r>
            <w:r>
              <w:rPr>
                <w:rFonts w:ascii="Arial" w:hAnsi="Arial" w:cs="Arial"/>
                <w:sz w:val="20"/>
                <w:szCs w:val="20"/>
              </w:rPr>
              <w:t>_______________</w:t>
            </w:r>
          </w:p>
          <w:p w14:paraId="75D4E105" w14:textId="77777777" w:rsidR="00951517" w:rsidRPr="00430126" w:rsidRDefault="00970649" w:rsidP="00B60DC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lastRenderedPageBreak/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hen </w:t>
            </w:r>
            <w:r w:rsidRPr="00430126">
              <w:rPr>
                <w:rFonts w:ascii="Arial" w:hAnsi="Arial" w:cs="Arial"/>
                <w:sz w:val="18"/>
                <w:szCs w:val="18"/>
              </w:rPr>
              <w:t>is the c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hild/ren 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supposed to </w:t>
            </w:r>
            <w:r w:rsidR="00951517" w:rsidRPr="00430126">
              <w:rPr>
                <w:rFonts w:ascii="Arial" w:hAnsi="Arial" w:cs="Arial"/>
                <w:sz w:val="18"/>
                <w:szCs w:val="18"/>
              </w:rPr>
              <w:t>spend time with each parent?</w:t>
            </w:r>
          </w:p>
          <w:p w14:paraId="02C985A4" w14:textId="77777777" w:rsidR="008650D2" w:rsidRPr="00951517" w:rsidRDefault="00430126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24251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08188BC5" w14:textId="77777777" w:rsidR="008650D2" w:rsidRPr="002C28B7" w:rsidRDefault="00695840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1466B0">
              <w:rPr>
                <w:rFonts w:ascii="Arial" w:hAnsi="Arial" w:cs="Arial"/>
                <w:sz w:val="20"/>
                <w:szCs w:val="20"/>
              </w:rPr>
              <w:t>ant the current parenting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</w:t>
            </w:r>
            <w:r w:rsidR="001141F4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30B6B7F9" w14:textId="77777777" w:rsidR="008650D2" w:rsidRPr="002C28B7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8650D2" w:rsidRPr="002C28B7">
              <w:rPr>
                <w:rFonts w:ascii="Arial" w:hAnsi="Arial" w:cs="Arial"/>
                <w:sz w:val="20"/>
                <w:szCs w:val="20"/>
              </w:rPr>
              <w:t>ajor decisions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179D">
              <w:rPr>
                <w:rFonts w:ascii="Arial" w:hAnsi="Arial" w:cs="Arial"/>
                <w:sz w:val="20"/>
                <w:szCs w:val="20"/>
              </w:rPr>
              <w:t xml:space="preserve">(health, education and welfare) </w:t>
            </w:r>
            <w:r w:rsidR="0058750B">
              <w:rPr>
                <w:rFonts w:ascii="Arial" w:hAnsi="Arial" w:cs="Arial"/>
                <w:sz w:val="20"/>
                <w:szCs w:val="20"/>
              </w:rPr>
              <w:t>to</w:t>
            </w:r>
            <w:r w:rsidR="008650D2" w:rsidRPr="002C28B7">
              <w:rPr>
                <w:rFonts w:ascii="Arial" w:hAnsi="Arial" w:cs="Arial"/>
                <w:sz w:val="20"/>
                <w:szCs w:val="20"/>
              </w:rPr>
              <w:t>: __</w:t>
            </w:r>
            <w:r w:rsidR="008650D2">
              <w:rPr>
                <w:rFonts w:ascii="Arial" w:hAnsi="Arial" w:cs="Arial"/>
                <w:sz w:val="20"/>
                <w:szCs w:val="20"/>
              </w:rPr>
              <w:t>_______</w:t>
            </w:r>
            <w:r w:rsidR="00214D13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______</w:t>
            </w:r>
            <w:r w:rsidR="008650D2">
              <w:rPr>
                <w:rFonts w:ascii="Arial" w:hAnsi="Arial" w:cs="Arial"/>
                <w:sz w:val="20"/>
                <w:szCs w:val="20"/>
              </w:rPr>
              <w:t>__________</w:t>
            </w:r>
            <w:r w:rsidR="00DA179D">
              <w:rPr>
                <w:rFonts w:ascii="Arial" w:hAnsi="Arial" w:cs="Arial"/>
                <w:sz w:val="20"/>
                <w:szCs w:val="20"/>
              </w:rPr>
              <w:t>___</w:t>
            </w:r>
            <w:r w:rsidR="00951517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6CBC86CA" w14:textId="77777777"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who the child/ren </w:t>
            </w:r>
            <w:r w:rsidR="008650D2">
              <w:rPr>
                <w:rFonts w:ascii="Arial" w:hAnsi="Arial" w:cs="Arial"/>
                <w:sz w:val="20"/>
                <w:szCs w:val="20"/>
              </w:rPr>
              <w:t>live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with to:</w:t>
            </w:r>
            <w:r w:rsidR="008650D2"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  <w:r w:rsidR="00951517">
              <w:rPr>
                <w:rFonts w:ascii="Arial" w:hAnsi="Arial" w:cs="Arial"/>
                <w:sz w:val="20"/>
                <w:szCs w:val="20"/>
              </w:rPr>
              <w:t>____</w:t>
            </w:r>
            <w:r w:rsidR="00DA179D">
              <w:rPr>
                <w:rFonts w:ascii="Arial" w:hAnsi="Arial" w:cs="Arial"/>
                <w:sz w:val="20"/>
                <w:szCs w:val="20"/>
              </w:rPr>
              <w:t>_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78BDEF2" w14:textId="77777777" w:rsidR="001466B0" w:rsidRPr="001466B0" w:rsidRDefault="00430126" w:rsidP="001466B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BF4A6D4" w14:textId="77777777"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hen the child/ren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 each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58750B">
              <w:rPr>
                <w:rFonts w:ascii="Arial" w:hAnsi="Arial" w:cs="Arial"/>
                <w:sz w:val="20"/>
                <w:szCs w:val="20"/>
              </w:rPr>
              <w:t>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14:paraId="23B106B5" w14:textId="77777777" w:rsidR="00201C7E" w:rsidRDefault="00430126" w:rsidP="00201C7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201C7E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595B129D" w14:textId="77777777"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951517">
              <w:rPr>
                <w:rFonts w:ascii="Arial" w:hAnsi="Arial" w:cs="Arial"/>
                <w:sz w:val="20"/>
                <w:szCs w:val="20"/>
              </w:rPr>
              <w:t>you want the current parenting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FE6BCF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E5E81B" w14:textId="77777777"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00609D5" w14:textId="77777777"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759E2" w:rsidRPr="005F2B88" w14:paraId="594A0EFE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FC23A78" w14:textId="77777777" w:rsidR="002759E2" w:rsidRPr="002759E2" w:rsidRDefault="002759E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 xml:space="preserve">CHILD/REN’S INFORMATION (FILL OUT </w:t>
            </w:r>
            <w:r w:rsidR="001141F4">
              <w:rPr>
                <w:rFonts w:ascii="Arial" w:hAnsi="Arial" w:cs="Arial"/>
                <w:b/>
                <w:sz w:val="20"/>
                <w:szCs w:val="20"/>
              </w:rPr>
              <w:t xml:space="preserve">ALL INFORMATION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>AS BEST YOU CAN)</w:t>
            </w:r>
          </w:p>
        </w:tc>
      </w:tr>
      <w:tr w:rsidR="009F070A" w:rsidRPr="005F2B88" w14:paraId="22B990BD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92E1ACA" w14:textId="77777777" w:rsidR="009F070A" w:rsidRPr="002759E2" w:rsidRDefault="00430126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First)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               (Last)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C2B" w14:textId="77777777" w:rsidR="009F070A" w:rsidRPr="002759E2" w:rsidRDefault="007F528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298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4DB9" w14:textId="77777777" w:rsidR="009F070A" w:rsidRPr="002759E2" w:rsidRDefault="009F070A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070A">
              <w:rPr>
                <w:rFonts w:ascii="Arial" w:hAnsi="Arial" w:cs="Arial"/>
                <w:sz w:val="16"/>
                <w:szCs w:val="16"/>
              </w:rPr>
              <w:t>GRADES</w:t>
            </w:r>
            <w:r w:rsidR="007F5282">
              <w:rPr>
                <w:rFonts w:ascii="Arial" w:hAnsi="Arial" w:cs="Arial"/>
                <w:sz w:val="16"/>
                <w:szCs w:val="16"/>
              </w:rPr>
              <w:t xml:space="preserve"> (A’s, B’s?) / </w:t>
            </w:r>
            <w:r w:rsidRPr="009F070A">
              <w:rPr>
                <w:rFonts w:ascii="Arial" w:hAnsi="Arial" w:cs="Arial"/>
                <w:sz w:val="16"/>
                <w:szCs w:val="16"/>
              </w:rPr>
              <w:t>ATTENDANCE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39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306C59" w14:textId="77777777" w:rsidR="009F070A" w:rsidRPr="002759E2" w:rsidRDefault="009F070A" w:rsidP="009F070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CHILD HAD</w:t>
            </w:r>
            <w:r w:rsidRPr="002759E2">
              <w:rPr>
                <w:rFonts w:ascii="Arial" w:hAnsi="Arial" w:cs="Arial"/>
                <w:sz w:val="20"/>
                <w:szCs w:val="20"/>
              </w:rPr>
              <w:t xml:space="preserve"> COUNSELING?</w:t>
            </w:r>
          </w:p>
        </w:tc>
      </w:tr>
      <w:tr w:rsidR="009F070A" w:rsidRPr="005F2B88" w14:paraId="66AF5A46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F27229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5E0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B877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8A6E1E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4115BD17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27267D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7B4E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1668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4F8106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6A399CBE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03E33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6FE1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B586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80A4A9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76FD81FC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3F0B73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03A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4F06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C0800E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650D2" w:rsidRPr="005F2B88" w14:paraId="55C8E60E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7085C6" w14:textId="6C71F3B5"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>ABOUT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 THE OTHER PARENT</w:t>
            </w:r>
            <w:r w:rsidR="0030744E" w:rsidRPr="00784A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9F070A" w:rsidRPr="0030744E">
              <w:rPr>
                <w:rFonts w:ascii="Arial" w:hAnsi="Arial" w:cs="Arial"/>
                <w:b/>
                <w:sz w:val="20"/>
                <w:szCs w:val="20"/>
                <w:u w:val="double"/>
              </w:rPr>
              <w:t>DO NOT LEAVE BLANK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14:paraId="5E1BAE72" w14:textId="77777777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E7AEF" w14:textId="77777777" w:rsidR="008650D2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750B">
              <w:rPr>
                <w:rFonts w:ascii="Arial" w:hAnsi="Arial" w:cs="Arial"/>
                <w:sz w:val="20"/>
                <w:szCs w:val="20"/>
              </w:rPr>
              <w:t>What are the other parent’s strengths as a parent</w:t>
            </w:r>
            <w:r w:rsidR="00DC6847" w:rsidRPr="0058750B">
              <w:rPr>
                <w:rFonts w:ascii="Arial" w:hAnsi="Arial" w:cs="Arial"/>
                <w:sz w:val="20"/>
                <w:szCs w:val="20"/>
              </w:rPr>
              <w:t>?</w:t>
            </w:r>
            <w:r w:rsidR="0058750B" w:rsidRP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50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D2EE01D" w14:textId="77777777" w:rsidR="00584491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A58A8B4" w14:textId="77777777" w:rsidR="008650D2" w:rsidRPr="005F2B88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What are the other 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5F2B88">
              <w:rPr>
                <w:rFonts w:ascii="Arial" w:hAnsi="Arial" w:cs="Arial"/>
                <w:sz w:val="20"/>
                <w:szCs w:val="20"/>
              </w:rPr>
              <w:t>weaknesses as a parent?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</w:t>
            </w:r>
          </w:p>
          <w:p w14:paraId="764CD814" w14:textId="77777777" w:rsidR="008650D2" w:rsidRDefault="008650D2" w:rsidP="00D45A3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D0A7D89" w14:textId="77777777" w:rsidR="00E20C61" w:rsidRPr="005F2B88" w:rsidRDefault="00E20C61" w:rsidP="00D45A3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67EDDCB" w14:textId="77777777" w:rsidR="00D562DB" w:rsidRDefault="00DC6847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4D6B">
              <w:rPr>
                <w:rFonts w:ascii="Arial" w:hAnsi="Arial" w:cs="Arial"/>
                <w:sz w:val="20"/>
                <w:szCs w:val="20"/>
              </w:rPr>
              <w:t xml:space="preserve">Has the other parent 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ever </w:t>
            </w:r>
            <w:r w:rsidRPr="00764D6B">
              <w:rPr>
                <w:rFonts w:ascii="Arial" w:hAnsi="Arial" w:cs="Arial"/>
                <w:sz w:val="20"/>
                <w:szCs w:val="20"/>
              </w:rPr>
              <w:t>been in counseling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 or had substance abuse issues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? </w:t>
            </w:r>
            <w:bookmarkStart w:id="1" w:name="_GoBack"/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4D6B">
              <w:rPr>
                <w:rFonts w:ascii="Arial" w:hAnsi="Arial" w:cs="Arial"/>
                <w:sz w:val="20"/>
                <w:szCs w:val="20"/>
              </w:rPr>
              <w:t>Yes</w:t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for what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?</w:t>
            </w:r>
            <w:r w:rsidR="00D562DB" w:rsidRPr="00764D6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14:paraId="1C0F7350" w14:textId="77777777" w:rsidR="00584491" w:rsidRPr="00764D6B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7C7913E" w14:textId="77777777" w:rsidR="00F726DC" w:rsidRPr="00430126" w:rsidRDefault="00D45A3D" w:rsidP="004301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 xml:space="preserve">Has the other parent ever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>
              <w:rPr>
                <w:rFonts w:ascii="Arial" w:hAnsi="Arial" w:cs="Arial"/>
                <w:sz w:val="20"/>
                <w:szCs w:val="20"/>
              </w:rPr>
              <w:t>for what 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>
              <w:rPr>
                <w:rFonts w:ascii="Arial" w:hAnsi="Arial" w:cs="Arial"/>
                <w:sz w:val="20"/>
                <w:szCs w:val="20"/>
              </w:rPr>
              <w:t>?__</w:t>
            </w:r>
            <w:r w:rsidR="00DC6847">
              <w:rPr>
                <w:rFonts w:ascii="Arial" w:hAnsi="Arial" w:cs="Arial"/>
                <w:sz w:val="20"/>
                <w:szCs w:val="20"/>
              </w:rPr>
              <w:t>______________</w:t>
            </w:r>
            <w:r w:rsidR="00D562DB" w:rsidRP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</w:t>
            </w:r>
          </w:p>
        </w:tc>
      </w:tr>
      <w:tr w:rsidR="006C0C35" w:rsidRPr="005F2B88" w14:paraId="0C73D6D9" w14:textId="77777777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002AB9" w14:textId="77777777"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14:paraId="024BA6F3" w14:textId="77777777" w:rsidTr="00576AE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05FBED" w14:textId="77777777"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30126">
              <w:rPr>
                <w:rFonts w:ascii="Arial" w:hAnsi="Arial" w:cs="Arial"/>
                <w:sz w:val="20"/>
                <w:szCs w:val="20"/>
              </w:rPr>
              <w:t xml:space="preserve">IF YES, </w:t>
            </w:r>
            <w:r w:rsidR="004C09A9">
              <w:rPr>
                <w:rFonts w:ascii="Arial" w:hAnsi="Arial" w:cs="Arial"/>
                <w:sz w:val="20"/>
                <w:szCs w:val="20"/>
              </w:rPr>
              <w:t>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79E9CAC" w14:textId="77777777"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AED49B4" w14:textId="77777777"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4C31425A" w14:textId="77777777"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18CB46DF" w14:textId="77777777"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496A9A20" w14:textId="77777777"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A7918C" w14:textId="77777777" w:rsidR="00246D52" w:rsidRDefault="00246D52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 Protective Services (CPS) ever 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</w:r>
            <w:r w:rsidR="00CC34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456">
              <w:rPr>
                <w:rFonts w:ascii="Arial" w:hAnsi="Arial" w:cs="Arial"/>
                <w:sz w:val="20"/>
                <w:szCs w:val="20"/>
              </w:rPr>
            </w:r>
            <w:r w:rsidR="00CC345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and what was the 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</w:t>
            </w:r>
          </w:p>
          <w:p w14:paraId="41EE81A7" w14:textId="77777777" w:rsidR="00E20C61" w:rsidRDefault="00584491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4921441" w14:textId="1279EE45" w:rsidR="00CC3456" w:rsidRDefault="00CC3456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C876C1E" w14:textId="714D1100" w:rsidR="00CC3456" w:rsidRPr="00E20C61" w:rsidRDefault="00CC3456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5068E8" w14:textId="77777777"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46D561B4" w14:textId="77777777" w:rsidR="006C2D07" w:rsidRDefault="006C2D07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03120392" w14:textId="77777777" w:rsidR="00D633A2" w:rsidRPr="00D24251" w:rsidRDefault="00D24251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D633A2" w:rsidRPr="00D24251">
        <w:rPr>
          <w:rFonts w:asciiTheme="majorHAnsi" w:hAnsiTheme="majorHAnsi" w:cs="Arial"/>
          <w:b/>
          <w:sz w:val="20"/>
          <w:szCs w:val="20"/>
        </w:rPr>
        <w:t>STATE OF CALIFORNIA</w:t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D633A2" w:rsidRPr="005F2B88" w14:paraId="36BF96CE" w14:textId="77777777" w:rsidTr="00C1760A">
        <w:trPr>
          <w:trHeight w:val="300"/>
        </w:trPr>
        <w:tc>
          <w:tcPr>
            <w:tcW w:w="6156" w:type="dxa"/>
          </w:tcPr>
          <w:p w14:paraId="651FAEF6" w14:textId="77777777" w:rsidR="00D633A2" w:rsidRPr="005F2B88" w:rsidRDefault="00D633A2" w:rsidP="00C1760A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0B87F2AF" w14:textId="77777777" w:rsidR="00D633A2" w:rsidRPr="005F2B88" w:rsidRDefault="00D633A2" w:rsidP="00C1760A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</w:t>
            </w:r>
            <w:r w:rsidRPr="004A1E0C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CONFIDENTIAL DOMESTIC VIOLENCE QUESTIONNAIRE</w:t>
            </w:r>
          </w:p>
          <w:p w14:paraId="7975C97C" w14:textId="77777777" w:rsidR="00D633A2" w:rsidRPr="009519D0" w:rsidRDefault="00D24251" w:rsidP="00D24251">
            <w:pPr>
              <w:spacing w:line="280" w:lineRule="exact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19D0">
              <w:rPr>
                <w:rFonts w:ascii="Arial" w:hAnsi="Arial" w:cs="Arial"/>
                <w:i/>
                <w:sz w:val="20"/>
                <w:szCs w:val="20"/>
              </w:rPr>
              <w:t xml:space="preserve">Revised </w:t>
            </w:r>
            <w:r w:rsidR="00784A93" w:rsidRPr="009519D0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14:paraId="6F0920F1" w14:textId="77777777"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D24251">
        <w:rPr>
          <w:rFonts w:asciiTheme="majorHAnsi" w:hAnsiTheme="majorHAnsi" w:cs="Arial"/>
          <w:b/>
          <w:sz w:val="20"/>
          <w:szCs w:val="20"/>
        </w:rPr>
        <w:t>MADERA SUPERIOR COURT</w:t>
      </w:r>
      <w:r w:rsidRPr="00D24251">
        <w:rPr>
          <w:rFonts w:asciiTheme="majorHAnsi" w:hAnsiTheme="majorHAnsi" w:cs="Arial"/>
          <w:b/>
          <w:sz w:val="20"/>
          <w:szCs w:val="20"/>
        </w:rPr>
        <w:tab/>
      </w:r>
    </w:p>
    <w:p w14:paraId="4C41C206" w14:textId="77777777"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D24251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14:paraId="11BD3F6B" w14:textId="77777777"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sz w:val="20"/>
          <w:szCs w:val="20"/>
        </w:rPr>
        <w:t xml:space="preserve"> </w:t>
      </w:r>
      <w:r w:rsidR="007F5282" w:rsidRPr="00D24251">
        <w:rPr>
          <w:rFonts w:asciiTheme="majorHAnsi" w:hAnsiTheme="majorHAnsi" w:cs="Arial"/>
          <w:b/>
          <w:sz w:val="20"/>
          <w:szCs w:val="20"/>
        </w:rPr>
        <w:t>200 South G Street</w:t>
      </w:r>
    </w:p>
    <w:p w14:paraId="24369A2E" w14:textId="77777777"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b/>
          <w:sz w:val="20"/>
          <w:szCs w:val="20"/>
        </w:rPr>
        <w:t xml:space="preserve"> </w:t>
      </w:r>
      <w:r w:rsidR="00D24251">
        <w:rPr>
          <w:rFonts w:asciiTheme="majorHAnsi" w:hAnsiTheme="majorHAnsi" w:cs="Arial"/>
          <w:b/>
          <w:sz w:val="20"/>
          <w:szCs w:val="20"/>
        </w:rPr>
        <w:t>Madera, CA</w:t>
      </w:r>
      <w:r w:rsidRPr="00D24251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14:paraId="5DC593ED" w14:textId="77777777" w:rsidR="00D633A2" w:rsidRDefault="00D633A2" w:rsidP="00D633A2">
      <w:pPr>
        <w:spacing w:after="0" w:line="280" w:lineRule="exact"/>
        <w:rPr>
          <w:rFonts w:ascii="Arial" w:hAnsi="Arial" w:cs="Arial"/>
          <w:b/>
          <w:sz w:val="20"/>
          <w:szCs w:val="20"/>
        </w:rPr>
      </w:pPr>
    </w:p>
    <w:p w14:paraId="7FC8D44B" w14:textId="77777777" w:rsidR="00D633A2" w:rsidRDefault="00D633A2" w:rsidP="00D633A2">
      <w:r>
        <w:t>NAME: _____________________________________________</w:t>
      </w:r>
      <w:r>
        <w:tab/>
      </w:r>
    </w:p>
    <w:p w14:paraId="56854259" w14:textId="77777777" w:rsidR="00D633A2" w:rsidRDefault="00D633A2" w:rsidP="00D633A2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 wp14:anchorId="7EAD8544" wp14:editId="61DE6EF2">
            <wp:extent cx="923925" cy="952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F28F9" w14:textId="77777777" w:rsidR="00D633A2" w:rsidRDefault="00D633A2" w:rsidP="00D633A2">
      <w:pPr>
        <w:rPr>
          <w:rFonts w:ascii="Arial" w:eastAsia="Times New Roman" w:hAnsi="Arial" w:cs="Arial"/>
          <w:i/>
          <w:sz w:val="18"/>
          <w:szCs w:val="18"/>
        </w:rPr>
      </w:pPr>
      <w:r w:rsidRPr="00CC367A">
        <w:rPr>
          <w:rFonts w:ascii="Arial" w:hAnsi="Arial" w:cs="Arial"/>
          <w:i/>
          <w:sz w:val="18"/>
          <w:szCs w:val="18"/>
        </w:rPr>
        <w:t xml:space="preserve">Pursuant to California Code </w:t>
      </w:r>
      <w:r w:rsidR="00C1760A">
        <w:rPr>
          <w:rFonts w:ascii="Arial" w:hAnsi="Arial" w:cs="Arial"/>
          <w:i/>
          <w:sz w:val="18"/>
          <w:szCs w:val="18"/>
        </w:rPr>
        <w:t xml:space="preserve">Family Code </w:t>
      </w:r>
      <w:r w:rsidRPr="00CC367A">
        <w:rPr>
          <w:rFonts w:ascii="Arial" w:hAnsi="Arial" w:cs="Arial"/>
          <w:i/>
          <w:sz w:val="18"/>
          <w:szCs w:val="18"/>
        </w:rPr>
        <w:t>§318</w:t>
      </w:r>
      <w:r>
        <w:rPr>
          <w:rFonts w:ascii="Arial" w:hAnsi="Arial" w:cs="Arial"/>
          <w:i/>
          <w:sz w:val="18"/>
          <w:szCs w:val="18"/>
        </w:rPr>
        <w:t>1, i</w:t>
      </w:r>
      <w:r w:rsidRPr="00CC367A">
        <w:rPr>
          <w:rFonts w:ascii="Arial" w:eastAsia="Times New Roman" w:hAnsi="Arial" w:cs="Arial"/>
          <w:i/>
          <w:sz w:val="18"/>
          <w:szCs w:val="18"/>
        </w:rPr>
        <w:t>f a party alleging domestic violence in a written</w:t>
      </w:r>
      <w:r>
        <w:rPr>
          <w:rFonts w:ascii="Arial" w:eastAsia="Times New Roman" w:hAnsi="Arial" w:cs="Arial"/>
          <w:i/>
          <w:sz w:val="18"/>
          <w:szCs w:val="18"/>
        </w:rPr>
        <w:t xml:space="preserve"> </w:t>
      </w:r>
      <w:r w:rsidRPr="00CC367A">
        <w:rPr>
          <w:rFonts w:ascii="Arial" w:eastAsia="Times New Roman" w:hAnsi="Arial" w:cs="Arial"/>
          <w:i/>
          <w:sz w:val="18"/>
          <w:szCs w:val="18"/>
        </w:rPr>
        <w:t>declaration under penalty of perjury or a party protected by a protective order so requests, the mediator will meet with the parties separately and at separate times.</w:t>
      </w:r>
    </w:p>
    <w:p w14:paraId="64E3ADB9" w14:textId="77777777" w:rsidR="007F5282" w:rsidRPr="007F5282" w:rsidRDefault="007F5282" w:rsidP="00D633A2">
      <w:pPr>
        <w:rPr>
          <w:u w:val="single"/>
        </w:rPr>
      </w:pPr>
      <w:r w:rsidRPr="007F5282">
        <w:rPr>
          <w:rFonts w:ascii="Arial" w:hAnsi="Arial" w:cs="Arial"/>
          <w:b/>
          <w:i/>
          <w:sz w:val="20"/>
          <w:szCs w:val="20"/>
          <w:u w:val="single"/>
        </w:rPr>
        <w:t>THESE QUESTIONS APPLY TO YOU AND THE OTHER PARENT ONLY:</w:t>
      </w:r>
    </w:p>
    <w:p w14:paraId="0D8C872C" w14:textId="77777777" w:rsidR="00C1760A" w:rsidRDefault="00C1760A" w:rsidP="00EF104E">
      <w:pPr>
        <w:pStyle w:val="ListParagraph"/>
        <w:numPr>
          <w:ilvl w:val="0"/>
          <w:numId w:val="7"/>
        </w:numPr>
        <w:spacing w:line="36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did you and the other parent separate? _</w:t>
      </w:r>
      <w:r w:rsidR="0030744E">
        <w:rPr>
          <w:rFonts w:ascii="Arial" w:hAnsi="Arial" w:cs="Arial"/>
          <w:sz w:val="20"/>
          <w:szCs w:val="20"/>
        </w:rPr>
        <w:t>______________________</w:t>
      </w:r>
    </w:p>
    <w:p w14:paraId="632A6B37" w14:textId="77777777" w:rsidR="001141F4" w:rsidRPr="00354E5E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 there ever been domestic violence involving you and the other parent?  </w:t>
      </w:r>
      <w:r w:rsidR="00580D61" w:rsidRPr="007B4379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b/>
          <w:sz w:val="20"/>
          <w:szCs w:val="20"/>
        </w:rPr>
        <w:fldChar w:fldCharType="end"/>
      </w:r>
      <w:r w:rsidRPr="007B4379">
        <w:rPr>
          <w:rFonts w:ascii="Arial" w:hAnsi="Arial" w:cs="Arial"/>
          <w:b/>
          <w:sz w:val="20"/>
          <w:szCs w:val="20"/>
        </w:rPr>
        <w:t xml:space="preserve"> </w:t>
      </w:r>
      <w:r w:rsidRPr="007B4379">
        <w:rPr>
          <w:rFonts w:ascii="Arial" w:hAnsi="Arial" w:cs="Arial"/>
          <w:sz w:val="20"/>
          <w:szCs w:val="20"/>
        </w:rPr>
        <w:t xml:space="preserve">Yes </w:t>
      </w:r>
      <w:r w:rsidR="00580D61" w:rsidRPr="007B4379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sz w:val="20"/>
          <w:szCs w:val="20"/>
        </w:rPr>
        <w:fldChar w:fldCharType="end"/>
      </w:r>
      <w:r w:rsidRPr="007B4379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</w:t>
      </w:r>
      <w:r w:rsidR="00354E5E">
        <w:rPr>
          <w:rFonts w:ascii="Arial" w:hAnsi="Arial" w:cs="Arial"/>
          <w:sz w:val="20"/>
          <w:szCs w:val="20"/>
        </w:rPr>
        <w:t xml:space="preserve">  </w:t>
      </w:r>
      <w:r w:rsidR="0030744E">
        <w:rPr>
          <w:rFonts w:ascii="Arial" w:hAnsi="Arial" w:cs="Arial"/>
          <w:sz w:val="20"/>
          <w:szCs w:val="20"/>
        </w:rPr>
        <w:t>IF YES</w:t>
      </w:r>
      <w:r w:rsidR="00354E5E" w:rsidRPr="00354E5E">
        <w:rPr>
          <w:rFonts w:ascii="Arial" w:hAnsi="Arial" w:cs="Arial"/>
          <w:sz w:val="20"/>
          <w:szCs w:val="20"/>
        </w:rPr>
        <w:t>, w</w:t>
      </w:r>
      <w:r w:rsidRPr="00354E5E">
        <w:rPr>
          <w:rFonts w:ascii="Arial" w:hAnsi="Arial" w:cs="Arial"/>
          <w:sz w:val="20"/>
          <w:szCs w:val="20"/>
        </w:rPr>
        <w:t xml:space="preserve">hen did the domestic violence occur?  </w:t>
      </w:r>
      <w:r w:rsidR="00580D61" w:rsidRPr="00354E5E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b/>
          <w:sz w:val="20"/>
          <w:szCs w:val="20"/>
        </w:rPr>
        <w:fldChar w:fldCharType="end"/>
      </w:r>
      <w:r w:rsidRPr="00354E5E">
        <w:rPr>
          <w:rFonts w:ascii="Arial" w:hAnsi="Arial" w:cs="Arial"/>
          <w:b/>
          <w:sz w:val="20"/>
          <w:szCs w:val="20"/>
        </w:rPr>
        <w:t xml:space="preserve"> </w:t>
      </w:r>
      <w:r w:rsidRPr="00354E5E">
        <w:rPr>
          <w:rFonts w:ascii="Arial" w:hAnsi="Arial" w:cs="Arial"/>
          <w:sz w:val="20"/>
          <w:szCs w:val="20"/>
        </w:rPr>
        <w:t>Within the past year</w:t>
      </w:r>
      <w:r w:rsidRPr="00354E5E">
        <w:rPr>
          <w:rFonts w:ascii="Arial" w:hAnsi="Arial" w:cs="Arial"/>
          <w:b/>
          <w:sz w:val="20"/>
          <w:szCs w:val="20"/>
        </w:rPr>
        <w:t xml:space="preserve">   </w:t>
      </w:r>
      <w:r w:rsidR="00580D61" w:rsidRPr="00354E5E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sz w:val="20"/>
          <w:szCs w:val="20"/>
        </w:rPr>
        <w:fldChar w:fldCharType="end"/>
      </w:r>
      <w:r w:rsidRPr="00354E5E">
        <w:rPr>
          <w:rFonts w:ascii="Arial" w:hAnsi="Arial" w:cs="Arial"/>
          <w:sz w:val="20"/>
          <w:szCs w:val="20"/>
        </w:rPr>
        <w:t xml:space="preserve"> 1 to 5 years ago    </w:t>
      </w:r>
      <w:r w:rsidR="00580D61" w:rsidRPr="00354E5E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b/>
          <w:sz w:val="20"/>
          <w:szCs w:val="20"/>
        </w:rPr>
        <w:fldChar w:fldCharType="end"/>
      </w:r>
      <w:r w:rsidRPr="00354E5E">
        <w:rPr>
          <w:rFonts w:ascii="Arial" w:hAnsi="Arial" w:cs="Arial"/>
          <w:sz w:val="20"/>
          <w:szCs w:val="20"/>
        </w:rPr>
        <w:t xml:space="preserve"> More than 5 years ago</w:t>
      </w:r>
    </w:p>
    <w:p w14:paraId="6D5FFAB7" w14:textId="77777777" w:rsidR="001141F4" w:rsidRPr="00354E5E" w:rsidRDefault="001141F4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354E5E">
        <w:rPr>
          <w:rFonts w:ascii="Arial" w:hAnsi="Arial" w:cs="Arial"/>
          <w:sz w:val="20"/>
          <w:szCs w:val="20"/>
        </w:rPr>
        <w:t>If there has been domestic violence o</w:t>
      </w:r>
      <w:r w:rsidR="00354E5E">
        <w:rPr>
          <w:rFonts w:ascii="Arial" w:hAnsi="Arial" w:cs="Arial"/>
          <w:sz w:val="20"/>
          <w:szCs w:val="20"/>
        </w:rPr>
        <w:t>ver the past year, have</w:t>
      </w:r>
      <w:r w:rsidR="00D633A2" w:rsidRPr="00354E5E">
        <w:rPr>
          <w:rFonts w:ascii="Arial" w:hAnsi="Arial" w:cs="Arial"/>
          <w:sz w:val="20"/>
          <w:szCs w:val="20"/>
        </w:rPr>
        <w:t xml:space="preserve"> the frequency of incidents</w:t>
      </w:r>
      <w:r w:rsidR="0030744E">
        <w:rPr>
          <w:rFonts w:ascii="Arial" w:hAnsi="Arial" w:cs="Arial"/>
          <w:sz w:val="20"/>
          <w:szCs w:val="20"/>
        </w:rPr>
        <w:t>:</w:t>
      </w:r>
      <w:r w:rsidRPr="00354E5E">
        <w:rPr>
          <w:rFonts w:ascii="Arial" w:hAnsi="Arial" w:cs="Arial"/>
          <w:sz w:val="20"/>
          <w:szCs w:val="20"/>
        </w:rPr>
        <w:t xml:space="preserve">  </w:t>
      </w:r>
    </w:p>
    <w:p w14:paraId="1622213D" w14:textId="77777777" w:rsidR="00D633A2" w:rsidRPr="004E68A4" w:rsidRDefault="001141F4" w:rsidP="00EF104E">
      <w:pPr>
        <w:pStyle w:val="ListParagraph"/>
        <w:spacing w:line="400" w:lineRule="exact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580D61" w:rsidRPr="001141F4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1141F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1141F4">
        <w:rPr>
          <w:rFonts w:ascii="Arial" w:hAnsi="Arial" w:cs="Arial"/>
          <w:sz w:val="20"/>
          <w:szCs w:val="20"/>
        </w:rPr>
        <w:fldChar w:fldCharType="end"/>
      </w:r>
      <w:r w:rsidR="00D633A2" w:rsidRPr="001141F4">
        <w:rPr>
          <w:rFonts w:ascii="Arial" w:hAnsi="Arial" w:cs="Arial"/>
          <w:sz w:val="20"/>
          <w:szCs w:val="20"/>
        </w:rPr>
        <w:t xml:space="preserve"> </w:t>
      </w:r>
      <w:r w:rsidR="00354E5E" w:rsidRPr="000B4DDC">
        <w:rPr>
          <w:rFonts w:ascii="Arial" w:hAnsi="Arial" w:cs="Arial"/>
          <w:sz w:val="20"/>
          <w:szCs w:val="20"/>
        </w:rPr>
        <w:t>Decreased</w:t>
      </w:r>
      <w:r w:rsidR="00354E5E" w:rsidRPr="000B4DDC">
        <w:rPr>
          <w:rFonts w:ascii="Arial" w:hAnsi="Arial" w:cs="Arial"/>
          <w:b/>
          <w:sz w:val="20"/>
          <w:szCs w:val="20"/>
        </w:rPr>
        <w:t xml:space="preserve">  </w:t>
      </w:r>
      <w:r w:rsidR="00354E5E">
        <w:rPr>
          <w:rFonts w:ascii="Arial" w:hAnsi="Arial" w:cs="Arial"/>
          <w:b/>
          <w:sz w:val="20"/>
          <w:szCs w:val="20"/>
        </w:rPr>
        <w:t xml:space="preserve">  </w:t>
      </w:r>
      <w:r w:rsidR="00580D61" w:rsidRPr="000B4DD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54E5E" w:rsidRPr="000B4DD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0B4DDC">
        <w:rPr>
          <w:rFonts w:ascii="Arial" w:hAnsi="Arial" w:cs="Arial"/>
          <w:b/>
          <w:sz w:val="20"/>
          <w:szCs w:val="20"/>
        </w:rPr>
        <w:fldChar w:fldCharType="end"/>
      </w:r>
      <w:r w:rsidR="00354E5E" w:rsidRPr="000B4DDC">
        <w:rPr>
          <w:rFonts w:ascii="Arial" w:hAnsi="Arial" w:cs="Arial"/>
          <w:sz w:val="20"/>
          <w:szCs w:val="20"/>
        </w:rPr>
        <w:t xml:space="preserve"> Increased </w:t>
      </w:r>
      <w:r w:rsidR="00354E5E">
        <w:rPr>
          <w:rFonts w:ascii="Arial" w:hAnsi="Arial" w:cs="Arial"/>
          <w:sz w:val="20"/>
          <w:szCs w:val="20"/>
        </w:rPr>
        <w:t xml:space="preserve">      </w:t>
      </w:r>
      <w:r w:rsidR="00580D61" w:rsidRPr="000B4DD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54E5E" w:rsidRPr="000B4DD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0B4DDC">
        <w:rPr>
          <w:rFonts w:ascii="Arial" w:hAnsi="Arial" w:cs="Arial"/>
          <w:b/>
          <w:sz w:val="20"/>
          <w:szCs w:val="20"/>
        </w:rPr>
        <w:fldChar w:fldCharType="end"/>
      </w:r>
      <w:r w:rsidR="00354E5E" w:rsidRPr="000B4DDC">
        <w:rPr>
          <w:rFonts w:ascii="Arial" w:hAnsi="Arial" w:cs="Arial"/>
          <w:b/>
          <w:sz w:val="20"/>
          <w:szCs w:val="20"/>
        </w:rPr>
        <w:t xml:space="preserve"> </w:t>
      </w:r>
      <w:r w:rsidR="00354E5E" w:rsidRPr="000B4DDC">
        <w:rPr>
          <w:rFonts w:ascii="Arial" w:hAnsi="Arial" w:cs="Arial"/>
          <w:sz w:val="20"/>
          <w:szCs w:val="20"/>
        </w:rPr>
        <w:t>Remained the same</w:t>
      </w:r>
    </w:p>
    <w:p w14:paraId="3661E439" w14:textId="77777777"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there a </w:t>
      </w:r>
      <w:r>
        <w:rPr>
          <w:rFonts w:ascii="Arial" w:hAnsi="Arial" w:cs="Arial"/>
          <w:sz w:val="20"/>
          <w:szCs w:val="20"/>
          <w:u w:val="single"/>
        </w:rPr>
        <w:t>current</w:t>
      </w:r>
      <w:r>
        <w:rPr>
          <w:rFonts w:ascii="Arial" w:hAnsi="Arial" w:cs="Arial"/>
          <w:sz w:val="20"/>
          <w:szCs w:val="20"/>
        </w:rPr>
        <w:t xml:space="preserve"> protective order</w:t>
      </w:r>
      <w:r w:rsidR="00C1760A">
        <w:rPr>
          <w:rFonts w:ascii="Arial" w:hAnsi="Arial" w:cs="Arial"/>
          <w:sz w:val="20"/>
          <w:szCs w:val="20"/>
        </w:rPr>
        <w:t xml:space="preserve"> or restraining order</w:t>
      </w:r>
      <w:r>
        <w:rPr>
          <w:rFonts w:ascii="Arial" w:hAnsi="Arial" w:cs="Arial"/>
          <w:sz w:val="20"/>
          <w:szCs w:val="20"/>
        </w:rPr>
        <w:t xml:space="preserve">?  </w:t>
      </w:r>
      <w:r w:rsidR="00580D61" w:rsidRPr="007B4379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b/>
          <w:sz w:val="20"/>
          <w:szCs w:val="20"/>
        </w:rPr>
        <w:fldChar w:fldCharType="end"/>
      </w:r>
      <w:r w:rsidRPr="007B4379">
        <w:rPr>
          <w:rFonts w:ascii="Arial" w:hAnsi="Arial" w:cs="Arial"/>
          <w:b/>
          <w:sz w:val="20"/>
          <w:szCs w:val="20"/>
        </w:rPr>
        <w:t xml:space="preserve"> </w:t>
      </w:r>
      <w:r w:rsidRPr="007B4379">
        <w:rPr>
          <w:rFonts w:ascii="Arial" w:hAnsi="Arial" w:cs="Arial"/>
          <w:sz w:val="20"/>
          <w:szCs w:val="20"/>
        </w:rPr>
        <w:t xml:space="preserve">Yes </w:t>
      </w:r>
      <w:r w:rsidR="00580D61" w:rsidRPr="007B4379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sz w:val="20"/>
          <w:szCs w:val="20"/>
        </w:rPr>
        <w:fldChar w:fldCharType="end"/>
      </w:r>
      <w:r w:rsidRPr="007B4379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   </w:t>
      </w:r>
    </w:p>
    <w:p w14:paraId="647D27FC" w14:textId="77777777" w:rsidR="00D633A2" w:rsidRDefault="0030744E" w:rsidP="00EF104E">
      <w:pPr>
        <w:pStyle w:val="ListParagraph"/>
        <w:numPr>
          <w:ilvl w:val="1"/>
          <w:numId w:val="7"/>
        </w:numPr>
        <w:spacing w:line="4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YES</w:t>
      </w:r>
      <w:r w:rsidR="00D633A2">
        <w:rPr>
          <w:rFonts w:ascii="Arial" w:hAnsi="Arial" w:cs="Arial"/>
          <w:sz w:val="20"/>
          <w:szCs w:val="20"/>
        </w:rPr>
        <w:t>, what k</w:t>
      </w:r>
      <w:r w:rsidR="00D633A2" w:rsidRPr="005728FC">
        <w:rPr>
          <w:rFonts w:ascii="Arial" w:hAnsi="Arial" w:cs="Arial"/>
          <w:sz w:val="20"/>
          <w:szCs w:val="20"/>
        </w:rPr>
        <w:t xml:space="preserve">ind? </w:t>
      </w:r>
      <w:r w:rsidR="00354E5E">
        <w:rPr>
          <w:rFonts w:ascii="Arial" w:hAnsi="Arial" w:cs="Arial"/>
          <w:sz w:val="20"/>
          <w:szCs w:val="20"/>
        </w:rPr>
        <w:t xml:space="preserve">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Criminal</w:t>
      </w:r>
      <w:r w:rsidR="00354E5E">
        <w:rPr>
          <w:rFonts w:ascii="Arial" w:hAnsi="Arial" w:cs="Arial"/>
          <w:sz w:val="20"/>
          <w:szCs w:val="20"/>
        </w:rPr>
        <w:t xml:space="preserve"> </w:t>
      </w:r>
      <w:r w:rsidR="00D633A2">
        <w:rPr>
          <w:rFonts w:ascii="Arial" w:hAnsi="Arial" w:cs="Arial"/>
          <w:sz w:val="20"/>
          <w:szCs w:val="20"/>
        </w:rPr>
        <w:t xml:space="preserve">    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Stay away  </w:t>
      </w:r>
      <w:r w:rsidR="00D633A2">
        <w:rPr>
          <w:rFonts w:ascii="Arial" w:hAnsi="Arial" w:cs="Arial"/>
          <w:sz w:val="20"/>
          <w:szCs w:val="20"/>
        </w:rPr>
        <w:t xml:space="preserve">    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Peaceful Contact</w:t>
      </w:r>
      <w:r w:rsidR="00D633A2">
        <w:rPr>
          <w:rFonts w:ascii="Arial" w:hAnsi="Arial" w:cs="Arial"/>
          <w:sz w:val="20"/>
          <w:szCs w:val="20"/>
        </w:rPr>
        <w:t xml:space="preserve"> Allowed</w:t>
      </w:r>
    </w:p>
    <w:p w14:paraId="3073E11D" w14:textId="77777777" w:rsidR="00D633A2" w:rsidRDefault="00D633A2" w:rsidP="00EF104E">
      <w:pPr>
        <w:pStyle w:val="ListParagraph"/>
        <w:numPr>
          <w:ilvl w:val="1"/>
          <w:numId w:val="7"/>
        </w:numPr>
        <w:spacing w:line="4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does the protective order </w:t>
      </w:r>
      <w:r w:rsidR="00C1760A">
        <w:rPr>
          <w:rFonts w:ascii="Arial" w:hAnsi="Arial" w:cs="Arial"/>
          <w:sz w:val="20"/>
          <w:szCs w:val="20"/>
        </w:rPr>
        <w:t xml:space="preserve">or restraining order </w:t>
      </w:r>
      <w:r>
        <w:rPr>
          <w:rFonts w:ascii="Arial" w:hAnsi="Arial" w:cs="Arial"/>
          <w:sz w:val="20"/>
          <w:szCs w:val="20"/>
        </w:rPr>
        <w:t>expire? ________________</w:t>
      </w:r>
      <w:r w:rsidR="00C1760A">
        <w:rPr>
          <w:rFonts w:ascii="Arial" w:hAnsi="Arial" w:cs="Arial"/>
          <w:sz w:val="20"/>
          <w:szCs w:val="20"/>
        </w:rPr>
        <w:t>___________________</w:t>
      </w:r>
    </w:p>
    <w:p w14:paraId="688FE4F5" w14:textId="77777777"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Pr="0074146E">
        <w:rPr>
          <w:rFonts w:ascii="Arial" w:hAnsi="Arial" w:cs="Arial"/>
          <w:sz w:val="20"/>
          <w:szCs w:val="20"/>
        </w:rPr>
        <w:t>there</w:t>
      </w:r>
      <w:r w:rsidRPr="00C36C34">
        <w:rPr>
          <w:rFonts w:ascii="Arial" w:hAnsi="Arial" w:cs="Arial"/>
          <w:sz w:val="20"/>
          <w:szCs w:val="20"/>
        </w:rPr>
        <w:t xml:space="preserve"> has been domestic violence, has the other parent done or threatened to d</w:t>
      </w:r>
      <w:r>
        <w:rPr>
          <w:rFonts w:ascii="Arial" w:hAnsi="Arial" w:cs="Arial"/>
          <w:sz w:val="20"/>
          <w:szCs w:val="20"/>
        </w:rPr>
        <w:t>o any of the following to you:</w:t>
      </w:r>
    </w:p>
    <w:p w14:paraId="734F7985" w14:textId="77777777" w:rsidR="00D633A2" w:rsidRPr="00C9584A" w:rsidRDefault="00D633A2" w:rsidP="00EF104E">
      <w:pPr>
        <w:pStyle w:val="ListParagraph"/>
        <w:spacing w:line="400" w:lineRule="exact"/>
        <w:ind w:left="576"/>
        <w:rPr>
          <w:rFonts w:ascii="Arial" w:hAnsi="Arial" w:cs="Arial"/>
          <w:sz w:val="20"/>
          <w:szCs w:val="20"/>
        </w:rPr>
      </w:pPr>
      <w:r w:rsidRPr="00C9584A">
        <w:rPr>
          <w:rFonts w:ascii="Arial" w:hAnsi="Arial" w:cs="Arial"/>
          <w:sz w:val="20"/>
          <w:szCs w:val="20"/>
        </w:rPr>
        <w:t>Pushing, shoving, grabbing or restraining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Slapping you with an open hand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                       Hitting with a closed hand or fist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Pulling your hair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                                       Physically dragging or throwing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Biting or kicking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Hitting you in the head, face or elsewhere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</w:t>
      </w:r>
      <w:r>
        <w:rPr>
          <w:rFonts w:ascii="Arial" w:hAnsi="Arial" w:cs="Arial"/>
          <w:sz w:val="20"/>
          <w:szCs w:val="20"/>
        </w:rPr>
        <w:t>U</w:t>
      </w:r>
      <w:r w:rsidRPr="00C9584A">
        <w:rPr>
          <w:rFonts w:ascii="Arial" w:hAnsi="Arial" w:cs="Arial"/>
          <w:sz w:val="20"/>
          <w:szCs w:val="20"/>
        </w:rPr>
        <w:t>sing an object to hit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Choking, strangulati</w:t>
      </w:r>
      <w:r>
        <w:rPr>
          <w:rFonts w:ascii="Arial" w:hAnsi="Arial" w:cs="Arial"/>
          <w:sz w:val="20"/>
          <w:szCs w:val="20"/>
        </w:rPr>
        <w:t>ng</w:t>
      </w:r>
      <w:r w:rsidRPr="00C9584A">
        <w:rPr>
          <w:rFonts w:ascii="Arial" w:hAnsi="Arial" w:cs="Arial"/>
          <w:sz w:val="20"/>
          <w:szCs w:val="20"/>
        </w:rPr>
        <w:t xml:space="preserve"> or smothering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>No    Disabling or withholding your phone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</w:t>
      </w:r>
    </w:p>
    <w:p w14:paraId="4AF5E072" w14:textId="77777777"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 xml:space="preserve">Following you or having </w:t>
      </w:r>
      <w:r>
        <w:rPr>
          <w:rFonts w:ascii="Arial" w:hAnsi="Arial" w:cs="Arial"/>
          <w:sz w:val="20"/>
          <w:szCs w:val="20"/>
        </w:rPr>
        <w:t>someone else do so?</w:t>
      </w:r>
      <w:r w:rsidRPr="00C36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No    </w:t>
      </w:r>
      <w:r w:rsidRPr="00C36C34">
        <w:rPr>
          <w:rFonts w:ascii="Arial" w:hAnsi="Arial" w:cs="Arial"/>
          <w:sz w:val="20"/>
          <w:szCs w:val="20"/>
        </w:rPr>
        <w:t xml:space="preserve">Were any weapons ever involved?  </w:t>
      </w:r>
      <w:r>
        <w:rPr>
          <w:rFonts w:ascii="Arial" w:hAnsi="Arial" w:cs="Arial"/>
          <w:sz w:val="20"/>
          <w:szCs w:val="20"/>
        </w:rPr>
        <w:t xml:space="preserve">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>No</w:t>
      </w:r>
    </w:p>
    <w:p w14:paraId="55B05C71" w14:textId="77777777"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36C34">
        <w:rPr>
          <w:rFonts w:ascii="Arial" w:hAnsi="Arial" w:cs="Arial"/>
          <w:sz w:val="20"/>
          <w:szCs w:val="20"/>
        </w:rPr>
        <w:t>emand</w:t>
      </w:r>
      <w:r>
        <w:rPr>
          <w:rFonts w:ascii="Arial" w:hAnsi="Arial" w:cs="Arial"/>
          <w:sz w:val="20"/>
          <w:szCs w:val="20"/>
        </w:rPr>
        <w:t>ing</w:t>
      </w:r>
      <w:r w:rsidRPr="00C36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knowledge of your whereabouts?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   Are there any police </w:t>
      </w:r>
      <w:r w:rsidRPr="00C36C34">
        <w:rPr>
          <w:rFonts w:ascii="Arial" w:hAnsi="Arial" w:cs="Arial"/>
          <w:sz w:val="20"/>
          <w:szCs w:val="20"/>
        </w:rPr>
        <w:t xml:space="preserve">reports?  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No</w:t>
      </w:r>
    </w:p>
    <w:p w14:paraId="69D72B86" w14:textId="77777777"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>Keeping you away from family or friends</w:t>
      </w:r>
      <w:r>
        <w:rPr>
          <w:rFonts w:ascii="Arial" w:hAnsi="Arial" w:cs="Arial"/>
          <w:sz w:val="20"/>
          <w:szCs w:val="20"/>
        </w:rPr>
        <w:t xml:space="preserve">?      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   </w:t>
      </w:r>
      <w:r>
        <w:rPr>
          <w:rFonts w:ascii="Arial" w:hAnsi="Arial" w:cs="Arial"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 xml:space="preserve">Disabling </w:t>
      </w:r>
      <w:r>
        <w:rPr>
          <w:rFonts w:ascii="Arial" w:hAnsi="Arial" w:cs="Arial"/>
          <w:sz w:val="20"/>
          <w:szCs w:val="20"/>
        </w:rPr>
        <w:t>your car; withholding keys?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>No</w:t>
      </w:r>
      <w:r w:rsidRPr="00C36C34">
        <w:rPr>
          <w:rFonts w:ascii="Arial" w:hAnsi="Arial" w:cs="Arial"/>
          <w:sz w:val="20"/>
          <w:szCs w:val="20"/>
        </w:rPr>
        <w:t xml:space="preserve">    </w:t>
      </w:r>
    </w:p>
    <w:p w14:paraId="7EAD90AA" w14:textId="77777777" w:rsidR="00D633A2" w:rsidRPr="004A1E0C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4A1E0C">
        <w:rPr>
          <w:rFonts w:ascii="Arial" w:hAnsi="Arial" w:cs="Arial"/>
          <w:sz w:val="20"/>
          <w:szCs w:val="20"/>
        </w:rPr>
        <w:t>Were the children present for any domestic violen</w:t>
      </w:r>
      <w:r>
        <w:rPr>
          <w:rFonts w:ascii="Arial" w:hAnsi="Arial" w:cs="Arial"/>
          <w:sz w:val="20"/>
          <w:szCs w:val="20"/>
        </w:rPr>
        <w:t>ce in</w:t>
      </w:r>
      <w:r w:rsidRPr="004A1E0C">
        <w:rPr>
          <w:rFonts w:ascii="Arial" w:hAnsi="Arial" w:cs="Arial"/>
          <w:sz w:val="20"/>
          <w:szCs w:val="20"/>
        </w:rPr>
        <w:t xml:space="preserve">cident?          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No  </w:t>
      </w:r>
    </w:p>
    <w:p w14:paraId="6393B38E" w14:textId="77777777"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 xml:space="preserve">Did you ever seek medical attention because of domestic violence?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 </w:t>
      </w:r>
    </w:p>
    <w:p w14:paraId="345C3AB5" w14:textId="77777777"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there any police </w:t>
      </w:r>
      <w:r w:rsidRPr="00C36C34">
        <w:rPr>
          <w:rFonts w:ascii="Arial" w:hAnsi="Arial" w:cs="Arial"/>
          <w:sz w:val="20"/>
          <w:szCs w:val="20"/>
        </w:rPr>
        <w:t>reports</w:t>
      </w:r>
      <w:r>
        <w:rPr>
          <w:rFonts w:ascii="Arial" w:hAnsi="Arial" w:cs="Arial"/>
          <w:sz w:val="20"/>
          <w:szCs w:val="20"/>
        </w:rPr>
        <w:t xml:space="preserve"> regarding domestic violence between you and the other parent</w:t>
      </w:r>
      <w:r w:rsidRPr="00C36C34">
        <w:rPr>
          <w:rFonts w:ascii="Arial" w:hAnsi="Arial" w:cs="Arial"/>
          <w:sz w:val="20"/>
          <w:szCs w:val="20"/>
        </w:rPr>
        <w:t xml:space="preserve">?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No </w:t>
      </w:r>
    </w:p>
    <w:p w14:paraId="51450FB7" w14:textId="77777777"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 other parent ever threatened to harm the child/ren?</w:t>
      </w:r>
      <w:r w:rsidRPr="00DE1AF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14:paraId="6178B0C7" w14:textId="77777777" w:rsidR="00D633A2" w:rsidRPr="005728FC" w:rsidRDefault="00354E5E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 Court ever ordered the other parent to complete a batterer’s treatment program?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b/>
          <w:sz w:val="20"/>
          <w:szCs w:val="20"/>
        </w:rPr>
        <w:t xml:space="preserve"> </w:t>
      </w:r>
      <w:r w:rsidR="00D633A2" w:rsidRPr="004A1E0C">
        <w:rPr>
          <w:rFonts w:ascii="Arial" w:hAnsi="Arial" w:cs="Arial"/>
          <w:sz w:val="20"/>
          <w:szCs w:val="20"/>
        </w:rPr>
        <w:t>Yes</w:t>
      </w:r>
      <w:r w:rsidR="00D633A2">
        <w:rPr>
          <w:rFonts w:ascii="Arial" w:hAnsi="Arial" w:cs="Arial"/>
          <w:b/>
          <w:sz w:val="20"/>
          <w:szCs w:val="20"/>
        </w:rPr>
        <w:t xml:space="preserve">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sz w:val="20"/>
          <w:szCs w:val="20"/>
        </w:rPr>
        <w:t xml:space="preserve"> N</w:t>
      </w:r>
      <w:r w:rsidR="00D633A2">
        <w:rPr>
          <w:rFonts w:ascii="Arial" w:hAnsi="Arial" w:cs="Arial"/>
          <w:sz w:val="20"/>
          <w:szCs w:val="20"/>
        </w:rPr>
        <w:t xml:space="preserve">o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sz w:val="20"/>
          <w:szCs w:val="20"/>
        </w:rPr>
        <w:t xml:space="preserve"> </w:t>
      </w:r>
      <w:r w:rsidR="00D633A2">
        <w:rPr>
          <w:rFonts w:ascii="Arial" w:hAnsi="Arial" w:cs="Arial"/>
          <w:sz w:val="20"/>
          <w:szCs w:val="20"/>
        </w:rPr>
        <w:t>Do</w:t>
      </w:r>
      <w:r w:rsidR="00220F74">
        <w:rPr>
          <w:rFonts w:ascii="Arial" w:hAnsi="Arial" w:cs="Arial"/>
          <w:sz w:val="20"/>
          <w:szCs w:val="20"/>
        </w:rPr>
        <w:t>n’t</w:t>
      </w:r>
      <w:r w:rsidR="00D633A2">
        <w:rPr>
          <w:rFonts w:ascii="Arial" w:hAnsi="Arial" w:cs="Arial"/>
          <w:sz w:val="20"/>
          <w:szCs w:val="20"/>
        </w:rPr>
        <w:t xml:space="preserve"> know</w:t>
      </w:r>
    </w:p>
    <w:p w14:paraId="6E229F34" w14:textId="77777777" w:rsidR="00D633A2" w:rsidRPr="00BC1A5C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you been “warned” by the other parent not to say certain things during mediation?</w:t>
      </w:r>
      <w:r w:rsidRPr="00147C6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14:paraId="414270B9" w14:textId="77777777" w:rsidR="00C1760A" w:rsidRDefault="00C1760A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you afraid of the other parent for any reason?</w:t>
      </w:r>
      <w:r w:rsidRPr="00C1760A">
        <w:rPr>
          <w:rFonts w:ascii="Arial" w:hAnsi="Arial" w:cs="Arial"/>
          <w:b/>
          <w:sz w:val="20"/>
          <w:szCs w:val="20"/>
        </w:rPr>
        <w:t xml:space="preserve">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14:paraId="2CEB332A" w14:textId="77777777" w:rsidR="00D633A2" w:rsidRDefault="00C1760A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you concerned there will be future incidents of domestic violence</w:t>
      </w:r>
      <w:r w:rsidR="005713EE">
        <w:rPr>
          <w:rFonts w:ascii="Arial" w:hAnsi="Arial" w:cs="Arial"/>
          <w:sz w:val="20"/>
          <w:szCs w:val="20"/>
        </w:rPr>
        <w:t xml:space="preserve"> with the other parent</w:t>
      </w:r>
      <w:r w:rsidR="00D633A2" w:rsidRPr="00C36C34">
        <w:rPr>
          <w:rFonts w:ascii="Arial" w:hAnsi="Arial" w:cs="Arial"/>
          <w:sz w:val="20"/>
          <w:szCs w:val="20"/>
        </w:rPr>
        <w:t>?</w:t>
      </w:r>
      <w:r w:rsidR="00D633A2">
        <w:rPr>
          <w:rFonts w:ascii="Arial" w:hAnsi="Arial" w:cs="Arial"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b/>
          <w:sz w:val="20"/>
          <w:szCs w:val="20"/>
        </w:rPr>
      </w:r>
      <w:r w:rsidR="00CC3456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="00D633A2" w:rsidRPr="00C36C34">
        <w:rPr>
          <w:rFonts w:ascii="Arial" w:hAnsi="Arial" w:cs="Arial"/>
          <w:b/>
          <w:sz w:val="20"/>
          <w:szCs w:val="20"/>
        </w:rPr>
        <w:t xml:space="preserve"> </w:t>
      </w:r>
      <w:r w:rsidR="00D633A2" w:rsidRPr="00C36C34">
        <w:rPr>
          <w:rFonts w:ascii="Arial" w:hAnsi="Arial" w:cs="Arial"/>
          <w:sz w:val="20"/>
          <w:szCs w:val="20"/>
        </w:rPr>
        <w:t>Yes</w:t>
      </w:r>
      <w:r w:rsidR="00D633A2"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CC3456">
        <w:rPr>
          <w:rFonts w:ascii="Arial" w:hAnsi="Arial" w:cs="Arial"/>
          <w:sz w:val="20"/>
          <w:szCs w:val="20"/>
        </w:rPr>
      </w:r>
      <w:r w:rsidR="00CC3456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="00D633A2" w:rsidRPr="00C36C34">
        <w:rPr>
          <w:rFonts w:ascii="Arial" w:hAnsi="Arial" w:cs="Arial"/>
          <w:sz w:val="20"/>
          <w:szCs w:val="20"/>
        </w:rPr>
        <w:t xml:space="preserve"> No </w:t>
      </w:r>
    </w:p>
    <w:p w14:paraId="56169073" w14:textId="77777777" w:rsidR="00F87A7D" w:rsidRPr="00AF6B76" w:rsidRDefault="00D633A2" w:rsidP="00AF6B76">
      <w:pPr>
        <w:spacing w:line="440" w:lineRule="exact"/>
        <w:rPr>
          <w:rFonts w:ascii="Arial" w:hAnsi="Arial" w:cs="Arial"/>
          <w:i/>
          <w:sz w:val="20"/>
          <w:szCs w:val="20"/>
        </w:rPr>
      </w:pPr>
      <w:r w:rsidRPr="00AF6B76">
        <w:rPr>
          <w:rFonts w:ascii="Arial" w:hAnsi="Arial" w:cs="Arial"/>
          <w:i/>
          <w:sz w:val="20"/>
          <w:szCs w:val="20"/>
        </w:rPr>
        <w:t xml:space="preserve">I declare under penalty of perjury that the answers to the questions above are correct to the best of my knowledge. </w:t>
      </w:r>
      <w:r w:rsidRPr="00AF6B76">
        <w:rPr>
          <w:rFonts w:ascii="Arial" w:hAnsi="Arial" w:cs="Arial"/>
          <w:sz w:val="20"/>
          <w:szCs w:val="20"/>
        </w:rPr>
        <w:t xml:space="preserve">Signature: _______________________________________         Date: _____________________________________    </w:t>
      </w:r>
    </w:p>
    <w:sectPr w:rsidR="00F87A7D" w:rsidRPr="00AF6B76" w:rsidSect="001D6C44">
      <w:footerReference w:type="default" r:id="rId10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0811" w14:textId="77777777" w:rsidR="00E74542" w:rsidRDefault="00E74542" w:rsidP="005913C0">
      <w:pPr>
        <w:spacing w:after="0" w:line="240" w:lineRule="auto"/>
      </w:pPr>
      <w:r>
        <w:separator/>
      </w:r>
    </w:p>
  </w:endnote>
  <w:endnote w:type="continuationSeparator" w:id="0">
    <w:p w14:paraId="723F5867" w14:textId="77777777" w:rsidR="00E74542" w:rsidRDefault="00E74542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47D41" w14:textId="13CC90DB" w:rsidR="00D24251" w:rsidRPr="00D46C22" w:rsidRDefault="00F741F2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D46C22">
      <w:rPr>
        <w:rFonts w:ascii="Arial" w:hAnsi="Arial" w:cs="Arial"/>
        <w:sz w:val="16"/>
        <w:szCs w:val="16"/>
      </w:rPr>
      <w:t xml:space="preserve">MAD-FCS-008 </w:t>
    </w:r>
    <w:r w:rsidR="00D24251" w:rsidRPr="00D46C22">
      <w:rPr>
        <w:rFonts w:ascii="Arial" w:hAnsi="Arial" w:cs="Arial"/>
        <w:sz w:val="16"/>
        <w:szCs w:val="16"/>
      </w:rPr>
      <w:t xml:space="preserve">Form Adopted for Mandatory Use Superior Court of Madera County </w:t>
    </w:r>
    <w:r w:rsidR="00D46C22">
      <w:rPr>
        <w:rFonts w:ascii="Arial" w:hAnsi="Arial" w:cs="Arial"/>
        <w:sz w:val="16"/>
        <w:szCs w:val="16"/>
      </w:rPr>
      <w:t>[</w:t>
    </w:r>
    <w:r w:rsidR="00D24251" w:rsidRPr="00D46C22">
      <w:rPr>
        <w:rFonts w:ascii="Arial" w:hAnsi="Arial" w:cs="Arial"/>
        <w:sz w:val="16"/>
        <w:szCs w:val="16"/>
      </w:rPr>
      <w:t xml:space="preserve">Rev. </w:t>
    </w:r>
    <w:r w:rsidR="00CC3456">
      <w:rPr>
        <w:rFonts w:ascii="Arial" w:hAnsi="Arial" w:cs="Arial"/>
        <w:sz w:val="16"/>
        <w:szCs w:val="16"/>
      </w:rPr>
      <w:t>10</w:t>
    </w:r>
    <w:r w:rsidR="00784A93" w:rsidRPr="00D46C22">
      <w:rPr>
        <w:rFonts w:ascii="Arial" w:hAnsi="Arial" w:cs="Arial"/>
        <w:sz w:val="16"/>
        <w:szCs w:val="16"/>
      </w:rPr>
      <w:t>/</w:t>
    </w:r>
    <w:r w:rsidR="00CC3456">
      <w:rPr>
        <w:rFonts w:ascii="Arial" w:hAnsi="Arial" w:cs="Arial"/>
        <w:sz w:val="16"/>
        <w:szCs w:val="16"/>
      </w:rPr>
      <w:t>09</w:t>
    </w:r>
    <w:r w:rsidR="00784A93" w:rsidRPr="00D46C22">
      <w:rPr>
        <w:rFonts w:ascii="Arial" w:hAnsi="Arial" w:cs="Arial"/>
        <w:sz w:val="16"/>
        <w:szCs w:val="16"/>
      </w:rPr>
      <w:t>/</w:t>
    </w:r>
    <w:r w:rsidR="00052E46" w:rsidRPr="00D46C22">
      <w:rPr>
        <w:rFonts w:ascii="Arial" w:hAnsi="Arial" w:cs="Arial"/>
        <w:sz w:val="16"/>
        <w:szCs w:val="16"/>
      </w:rPr>
      <w:t>20</w:t>
    </w:r>
    <w:r w:rsidR="00D46C22">
      <w:rPr>
        <w:rFonts w:ascii="Arial" w:hAnsi="Arial" w:cs="Arial"/>
        <w:sz w:val="16"/>
        <w:szCs w:val="16"/>
      </w:rPr>
      <w:t>20]</w:t>
    </w:r>
    <w:r w:rsidR="0030744E" w:rsidRPr="00D46C22">
      <w:rPr>
        <w:rFonts w:ascii="Arial" w:hAnsi="Arial" w:cs="Arial"/>
        <w:sz w:val="16"/>
        <w:szCs w:val="16"/>
      </w:rPr>
      <w:t xml:space="preserve">                                                                </w:t>
    </w:r>
    <w:r w:rsidR="00D24251" w:rsidRPr="00D46C22">
      <w:rPr>
        <w:rFonts w:ascii="Arial" w:hAnsi="Arial" w:cs="Arial"/>
        <w:sz w:val="16"/>
        <w:szCs w:val="16"/>
      </w:rPr>
      <w:ptab w:relativeTo="margin" w:alignment="right" w:leader="none"/>
    </w:r>
    <w:r w:rsidR="00D24251" w:rsidRPr="00D46C22">
      <w:rPr>
        <w:rFonts w:ascii="Arial" w:hAnsi="Arial" w:cs="Arial"/>
        <w:sz w:val="16"/>
        <w:szCs w:val="16"/>
      </w:rPr>
      <w:t xml:space="preserve">Page </w:t>
    </w:r>
    <w:r w:rsidR="00D05BB5" w:rsidRPr="00D46C22">
      <w:rPr>
        <w:rFonts w:ascii="Arial" w:hAnsi="Arial" w:cs="Arial"/>
        <w:noProof/>
        <w:sz w:val="16"/>
        <w:szCs w:val="16"/>
      </w:rPr>
      <w:fldChar w:fldCharType="begin"/>
    </w:r>
    <w:r w:rsidR="00D05BB5" w:rsidRPr="00D46C22">
      <w:rPr>
        <w:rFonts w:ascii="Arial" w:hAnsi="Arial" w:cs="Arial"/>
        <w:noProof/>
        <w:sz w:val="16"/>
        <w:szCs w:val="16"/>
      </w:rPr>
      <w:instrText xml:space="preserve"> PAGE   \* MERGEFORMAT </w:instrText>
    </w:r>
    <w:r w:rsidR="00D05BB5" w:rsidRPr="00D46C22">
      <w:rPr>
        <w:rFonts w:ascii="Arial" w:hAnsi="Arial" w:cs="Arial"/>
        <w:noProof/>
        <w:sz w:val="16"/>
        <w:szCs w:val="16"/>
      </w:rPr>
      <w:fldChar w:fldCharType="separate"/>
    </w:r>
    <w:r w:rsidR="007A40B5" w:rsidRPr="00D46C22">
      <w:rPr>
        <w:rFonts w:ascii="Arial" w:hAnsi="Arial" w:cs="Arial"/>
        <w:noProof/>
        <w:sz w:val="16"/>
        <w:szCs w:val="16"/>
      </w:rPr>
      <w:t>2</w:t>
    </w:r>
    <w:r w:rsidR="00D05BB5" w:rsidRPr="00D46C22">
      <w:rPr>
        <w:rFonts w:ascii="Arial" w:hAnsi="Arial" w:cs="Arial"/>
        <w:noProof/>
        <w:sz w:val="16"/>
        <w:szCs w:val="16"/>
      </w:rPr>
      <w:fldChar w:fldCharType="end"/>
    </w:r>
  </w:p>
  <w:p w14:paraId="35060D6B" w14:textId="77777777" w:rsidR="00FE6BCF" w:rsidRPr="007B10C4" w:rsidRDefault="00FE6BCF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33D3" w14:textId="77777777" w:rsidR="00E74542" w:rsidRDefault="00E74542" w:rsidP="005913C0">
      <w:pPr>
        <w:spacing w:after="0" w:line="240" w:lineRule="auto"/>
      </w:pPr>
      <w:r>
        <w:separator/>
      </w:r>
    </w:p>
  </w:footnote>
  <w:footnote w:type="continuationSeparator" w:id="0">
    <w:p w14:paraId="215C959D" w14:textId="77777777" w:rsidR="00E74542" w:rsidRDefault="00E74542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WMYsat4TwyNF4YE3LvMHTUOpBZDKy5NibbkczCaTKmdVQLD5YrseNi7bWZpdSg0FugQUNMQRcClKOEGmk8Cqw==" w:salt="oXA6Wr3ZMQhRkv3NbXZhSg==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5F2D"/>
    <w:rsid w:val="00026679"/>
    <w:rsid w:val="000267FA"/>
    <w:rsid w:val="00032AF2"/>
    <w:rsid w:val="00034C31"/>
    <w:rsid w:val="00035442"/>
    <w:rsid w:val="000413F8"/>
    <w:rsid w:val="00044556"/>
    <w:rsid w:val="000445CA"/>
    <w:rsid w:val="00044C31"/>
    <w:rsid w:val="00052C6B"/>
    <w:rsid w:val="00052E46"/>
    <w:rsid w:val="00055B5F"/>
    <w:rsid w:val="00056BF4"/>
    <w:rsid w:val="00066474"/>
    <w:rsid w:val="00070A9B"/>
    <w:rsid w:val="00071756"/>
    <w:rsid w:val="000718BE"/>
    <w:rsid w:val="00077206"/>
    <w:rsid w:val="0007721F"/>
    <w:rsid w:val="00077880"/>
    <w:rsid w:val="00077CCE"/>
    <w:rsid w:val="0008050C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0F5EE4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54953"/>
    <w:rsid w:val="00166F09"/>
    <w:rsid w:val="00176A43"/>
    <w:rsid w:val="00177BFB"/>
    <w:rsid w:val="0018785D"/>
    <w:rsid w:val="0019044E"/>
    <w:rsid w:val="001939AC"/>
    <w:rsid w:val="00194EC7"/>
    <w:rsid w:val="001A0554"/>
    <w:rsid w:val="001A0DE5"/>
    <w:rsid w:val="001A453D"/>
    <w:rsid w:val="001A6250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E26"/>
    <w:rsid w:val="001F6F78"/>
    <w:rsid w:val="00201C7E"/>
    <w:rsid w:val="00204311"/>
    <w:rsid w:val="00205762"/>
    <w:rsid w:val="00214D13"/>
    <w:rsid w:val="002151EB"/>
    <w:rsid w:val="00216C09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B281B"/>
    <w:rsid w:val="002B7C68"/>
    <w:rsid w:val="002C28B7"/>
    <w:rsid w:val="002D2419"/>
    <w:rsid w:val="002D311F"/>
    <w:rsid w:val="002D734F"/>
    <w:rsid w:val="002F2F31"/>
    <w:rsid w:val="002F6AF8"/>
    <w:rsid w:val="0030744E"/>
    <w:rsid w:val="00310F2D"/>
    <w:rsid w:val="00324817"/>
    <w:rsid w:val="0032561C"/>
    <w:rsid w:val="00325821"/>
    <w:rsid w:val="00326CA3"/>
    <w:rsid w:val="00343001"/>
    <w:rsid w:val="00354E5E"/>
    <w:rsid w:val="003617C1"/>
    <w:rsid w:val="00383948"/>
    <w:rsid w:val="00384D8D"/>
    <w:rsid w:val="00386AD6"/>
    <w:rsid w:val="00390D0C"/>
    <w:rsid w:val="00391A81"/>
    <w:rsid w:val="00391C5B"/>
    <w:rsid w:val="00395BD9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07F88"/>
    <w:rsid w:val="00416079"/>
    <w:rsid w:val="004178BB"/>
    <w:rsid w:val="004219A0"/>
    <w:rsid w:val="00422EE4"/>
    <w:rsid w:val="00430126"/>
    <w:rsid w:val="00431ED3"/>
    <w:rsid w:val="004323B0"/>
    <w:rsid w:val="004353B4"/>
    <w:rsid w:val="00436078"/>
    <w:rsid w:val="00437966"/>
    <w:rsid w:val="0044247A"/>
    <w:rsid w:val="00443309"/>
    <w:rsid w:val="004442BA"/>
    <w:rsid w:val="004450D1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E95"/>
    <w:rsid w:val="004E5118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0D61"/>
    <w:rsid w:val="005828C8"/>
    <w:rsid w:val="00584491"/>
    <w:rsid w:val="0058527A"/>
    <w:rsid w:val="0058750B"/>
    <w:rsid w:val="00587E89"/>
    <w:rsid w:val="005913C0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D0D76"/>
    <w:rsid w:val="005D46F9"/>
    <w:rsid w:val="005D6315"/>
    <w:rsid w:val="005D7040"/>
    <w:rsid w:val="005F2B88"/>
    <w:rsid w:val="005F5EF3"/>
    <w:rsid w:val="006023C6"/>
    <w:rsid w:val="00602F50"/>
    <w:rsid w:val="0060495A"/>
    <w:rsid w:val="0061202C"/>
    <w:rsid w:val="00617D60"/>
    <w:rsid w:val="0063117F"/>
    <w:rsid w:val="006562AD"/>
    <w:rsid w:val="00664FA3"/>
    <w:rsid w:val="006669B7"/>
    <w:rsid w:val="00671914"/>
    <w:rsid w:val="00673403"/>
    <w:rsid w:val="00674E7B"/>
    <w:rsid w:val="0068157D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36D4E"/>
    <w:rsid w:val="0074090F"/>
    <w:rsid w:val="00741A59"/>
    <w:rsid w:val="00747F6A"/>
    <w:rsid w:val="00757B18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4A93"/>
    <w:rsid w:val="00785D79"/>
    <w:rsid w:val="007867C2"/>
    <w:rsid w:val="007A0C22"/>
    <w:rsid w:val="007A40B5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50F5"/>
    <w:rsid w:val="007E056F"/>
    <w:rsid w:val="007E3136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23E64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C6B0D"/>
    <w:rsid w:val="008D0121"/>
    <w:rsid w:val="008D476B"/>
    <w:rsid w:val="008D4B64"/>
    <w:rsid w:val="008D5A0E"/>
    <w:rsid w:val="008E5216"/>
    <w:rsid w:val="008F25F5"/>
    <w:rsid w:val="0090222F"/>
    <w:rsid w:val="0091362A"/>
    <w:rsid w:val="00916EB5"/>
    <w:rsid w:val="00924F46"/>
    <w:rsid w:val="00936B5E"/>
    <w:rsid w:val="00940962"/>
    <w:rsid w:val="00951517"/>
    <w:rsid w:val="009519D0"/>
    <w:rsid w:val="00965348"/>
    <w:rsid w:val="00967141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50DE3"/>
    <w:rsid w:val="00A50FE5"/>
    <w:rsid w:val="00A66FD1"/>
    <w:rsid w:val="00A67DDA"/>
    <w:rsid w:val="00A75C67"/>
    <w:rsid w:val="00A77812"/>
    <w:rsid w:val="00A81609"/>
    <w:rsid w:val="00A81FE2"/>
    <w:rsid w:val="00A8730F"/>
    <w:rsid w:val="00A949AB"/>
    <w:rsid w:val="00AA292A"/>
    <w:rsid w:val="00AA422E"/>
    <w:rsid w:val="00AD2401"/>
    <w:rsid w:val="00AD4430"/>
    <w:rsid w:val="00AD64DC"/>
    <w:rsid w:val="00AE1921"/>
    <w:rsid w:val="00AE64A6"/>
    <w:rsid w:val="00AF40E2"/>
    <w:rsid w:val="00AF5DCD"/>
    <w:rsid w:val="00AF65B0"/>
    <w:rsid w:val="00AF6B76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907A0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D466C"/>
    <w:rsid w:val="00BE12E4"/>
    <w:rsid w:val="00BE13DA"/>
    <w:rsid w:val="00BE23B4"/>
    <w:rsid w:val="00BE3D4E"/>
    <w:rsid w:val="00BE4A26"/>
    <w:rsid w:val="00BF07B4"/>
    <w:rsid w:val="00BF655A"/>
    <w:rsid w:val="00C00ADF"/>
    <w:rsid w:val="00C113CF"/>
    <w:rsid w:val="00C11734"/>
    <w:rsid w:val="00C1760A"/>
    <w:rsid w:val="00C20CC6"/>
    <w:rsid w:val="00C233BB"/>
    <w:rsid w:val="00C2420A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422E"/>
    <w:rsid w:val="00CA6CA4"/>
    <w:rsid w:val="00CB2AEF"/>
    <w:rsid w:val="00CB50A6"/>
    <w:rsid w:val="00CC1648"/>
    <w:rsid w:val="00CC3456"/>
    <w:rsid w:val="00CC69D7"/>
    <w:rsid w:val="00CC763A"/>
    <w:rsid w:val="00CD70C0"/>
    <w:rsid w:val="00CE65F6"/>
    <w:rsid w:val="00D00388"/>
    <w:rsid w:val="00D02EA5"/>
    <w:rsid w:val="00D05BB5"/>
    <w:rsid w:val="00D10413"/>
    <w:rsid w:val="00D17016"/>
    <w:rsid w:val="00D21BA3"/>
    <w:rsid w:val="00D24251"/>
    <w:rsid w:val="00D302F8"/>
    <w:rsid w:val="00D30A88"/>
    <w:rsid w:val="00D36DC3"/>
    <w:rsid w:val="00D40EBA"/>
    <w:rsid w:val="00D432D9"/>
    <w:rsid w:val="00D433D0"/>
    <w:rsid w:val="00D45A3D"/>
    <w:rsid w:val="00D46C22"/>
    <w:rsid w:val="00D477E9"/>
    <w:rsid w:val="00D562DB"/>
    <w:rsid w:val="00D62FBA"/>
    <w:rsid w:val="00D633A2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50ED"/>
    <w:rsid w:val="00DD6192"/>
    <w:rsid w:val="00DE1498"/>
    <w:rsid w:val="00DF3CB3"/>
    <w:rsid w:val="00DF3E11"/>
    <w:rsid w:val="00DF4915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542"/>
    <w:rsid w:val="00E749A3"/>
    <w:rsid w:val="00E776F5"/>
    <w:rsid w:val="00E9674B"/>
    <w:rsid w:val="00EA589F"/>
    <w:rsid w:val="00EB00F9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5535B"/>
    <w:rsid w:val="00F57933"/>
    <w:rsid w:val="00F61ABC"/>
    <w:rsid w:val="00F627AB"/>
    <w:rsid w:val="00F63FD7"/>
    <w:rsid w:val="00F64AB0"/>
    <w:rsid w:val="00F701B8"/>
    <w:rsid w:val="00F726DC"/>
    <w:rsid w:val="00F741F2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6BCF"/>
    <w:rsid w:val="00FF1131"/>
    <w:rsid w:val="00FF1448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C1F127C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DC206-1C8C-4A26-94E2-0DE19813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10</cp:revision>
  <cp:lastPrinted>2018-07-03T20:36:00Z</cp:lastPrinted>
  <dcterms:created xsi:type="dcterms:W3CDTF">2019-03-06T20:41:00Z</dcterms:created>
  <dcterms:modified xsi:type="dcterms:W3CDTF">2020-10-09T21:40:00Z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