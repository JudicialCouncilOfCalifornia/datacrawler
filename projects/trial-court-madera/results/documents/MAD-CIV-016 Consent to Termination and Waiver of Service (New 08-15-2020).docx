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3"/>
        <w:gridCol w:w="3587"/>
      </w:tblGrid>
      <w:tr w:rsidR="001568F6" w:rsidRPr="00F94390" w14:paraId="5EBAEA2A" w14:textId="77777777" w:rsidTr="00442840">
        <w:tc>
          <w:tcPr>
            <w:tcW w:w="7203" w:type="dxa"/>
            <w:tcBorders>
              <w:bottom w:val="single" w:sz="4" w:space="0" w:color="auto"/>
              <w:right w:val="single" w:sz="4" w:space="0" w:color="auto"/>
            </w:tcBorders>
          </w:tcPr>
          <w:p w14:paraId="56196827" w14:textId="77777777" w:rsidR="001568F6" w:rsidRPr="00F94390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F94390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F94390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F94390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F94390" w14:paraId="2D03D91F" w14:textId="77777777" w:rsidTr="00050299">
              <w:tc>
                <w:tcPr>
                  <w:tcW w:w="7113" w:type="dxa"/>
                </w:tcPr>
                <w:p w14:paraId="27BD877F" w14:textId="77777777" w:rsidR="00544C1B" w:rsidRPr="00F94390" w:rsidRDefault="000D3D37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bookmarkEnd w:id="1"/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F94390" w14:paraId="1D809224" w14:textId="77777777" w:rsidTr="00050299">
              <w:tc>
                <w:tcPr>
                  <w:tcW w:w="7113" w:type="dxa"/>
                </w:tcPr>
                <w:p w14:paraId="07AD46C4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44C1B" w:rsidRPr="00F94390" w14:paraId="24A26C04" w14:textId="77777777" w:rsidTr="00050299">
              <w:tc>
                <w:tcPr>
                  <w:tcW w:w="7113" w:type="dxa"/>
                </w:tcPr>
                <w:p w14:paraId="687326BF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RPr="00F94390" w14:paraId="2F2763BB" w14:textId="77777777" w:rsidTr="00050299">
              <w:tc>
                <w:tcPr>
                  <w:tcW w:w="7113" w:type="dxa"/>
                </w:tcPr>
                <w:p w14:paraId="0616AE3F" w14:textId="77777777" w:rsidR="00050299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4"/>
                </w:p>
              </w:tc>
            </w:tr>
          </w:tbl>
          <w:p w14:paraId="1529C34B" w14:textId="77777777" w:rsidR="00050299" w:rsidRPr="00F94390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F94390" w14:paraId="4D4E745A" w14:textId="77777777" w:rsidTr="00050299">
              <w:tc>
                <w:tcPr>
                  <w:tcW w:w="2839" w:type="dxa"/>
                  <w:vAlign w:val="center"/>
                </w:tcPr>
                <w:p w14:paraId="7E35DD39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374D0C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379A8D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F94390" w14:paraId="40159DCA" w14:textId="77777777" w:rsidTr="00050299">
              <w:tc>
                <w:tcPr>
                  <w:tcW w:w="2839" w:type="dxa"/>
                  <w:vAlign w:val="center"/>
                </w:tcPr>
                <w:p w14:paraId="55D28865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8C77385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6A76D36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F94390" w14:paraId="4BD8786B" w14:textId="77777777" w:rsidTr="00050299">
              <w:tc>
                <w:tcPr>
                  <w:tcW w:w="2839" w:type="dxa"/>
                  <w:vAlign w:val="center"/>
                </w:tcPr>
                <w:p w14:paraId="18531AD0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7385B87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581C2C33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4A907D2F" w14:textId="77777777" w:rsidR="001568F6" w:rsidRPr="00F94390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1F4586" w14:textId="77777777" w:rsidR="001568F6" w:rsidRPr="00F94390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94390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B46465" w:rsidRPr="00F94390" w14:paraId="7EEFBA10" w14:textId="77777777" w:rsidTr="00C62E67">
        <w:tc>
          <w:tcPr>
            <w:tcW w:w="720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70AFAD9" w14:textId="77777777" w:rsidR="00B46465" w:rsidRPr="00C94161" w:rsidRDefault="00B46465" w:rsidP="00B464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4161">
              <w:rPr>
                <w:rFonts w:ascii="Arial" w:hAnsi="Arial" w:cs="Arial"/>
                <w:b/>
                <w:bCs/>
                <w:sz w:val="20"/>
                <w:szCs w:val="20"/>
              </w:rPr>
              <w:t>SUPEROR COURT OF CALIFORNIA, COUNTY OF MADERA</w:t>
            </w:r>
          </w:p>
          <w:p w14:paraId="2B4651A4" w14:textId="77777777" w:rsidR="00B46465" w:rsidRPr="003B4DDA" w:rsidRDefault="00B46465" w:rsidP="00B4646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DDA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43B6CF41" w14:textId="77777777" w:rsidR="00B46465" w:rsidRPr="003B4DDA" w:rsidRDefault="00B46465" w:rsidP="00B46465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DDA">
              <w:rPr>
                <w:rFonts w:ascii="Arial" w:hAnsi="Arial" w:cs="Arial"/>
                <w:sz w:val="20"/>
                <w:szCs w:val="20"/>
              </w:rPr>
              <w:t>Madera C</w:t>
            </w:r>
            <w:r>
              <w:rPr>
                <w:rFonts w:ascii="Arial" w:hAnsi="Arial" w:cs="Arial"/>
                <w:sz w:val="20"/>
                <w:szCs w:val="20"/>
              </w:rPr>
              <w:t xml:space="preserve">alifornia </w:t>
            </w:r>
            <w:r w:rsidRPr="003B4DDA">
              <w:rPr>
                <w:rFonts w:ascii="Arial" w:hAnsi="Arial" w:cs="Arial"/>
                <w:sz w:val="20"/>
                <w:szCs w:val="20"/>
              </w:rPr>
              <w:t>93637</w:t>
            </w:r>
          </w:p>
          <w:p w14:paraId="65DF4C5E" w14:textId="5739BFD0" w:rsidR="00B46465" w:rsidRPr="00F94390" w:rsidRDefault="00B46465" w:rsidP="00B464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4DDA">
              <w:rPr>
                <w:rFonts w:ascii="Arial" w:hAnsi="Arial" w:cs="Arial"/>
                <w:sz w:val="20"/>
                <w:szCs w:val="20"/>
              </w:rPr>
              <w:t>Civil Division</w:t>
            </w:r>
          </w:p>
        </w:tc>
        <w:tc>
          <w:tcPr>
            <w:tcW w:w="358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2818C4A" w14:textId="77777777" w:rsidR="00B46465" w:rsidRPr="00F94390" w:rsidRDefault="00B46465" w:rsidP="00442840">
            <w:pPr>
              <w:rPr>
                <w:rFonts w:ascii="Arial" w:hAnsi="Arial" w:cs="Arial"/>
              </w:rPr>
            </w:pPr>
          </w:p>
        </w:tc>
      </w:tr>
      <w:tr w:rsidR="001568F6" w:rsidRPr="00F94390" w14:paraId="324794C6" w14:textId="77777777" w:rsidTr="00442840">
        <w:tc>
          <w:tcPr>
            <w:tcW w:w="7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9909" w14:textId="77777777" w:rsidR="00B46465" w:rsidRDefault="00B46465" w:rsidP="00B46465">
            <w:pPr>
              <w:rPr>
                <w:rFonts w:ascii="Arial" w:hAnsi="Arial" w:cs="Arial"/>
                <w:sz w:val="16"/>
                <w:szCs w:val="16"/>
              </w:rPr>
            </w:pPr>
            <w:r w:rsidRPr="003A3E44">
              <w:rPr>
                <w:rFonts w:ascii="Arial" w:hAnsi="Arial" w:cs="Arial"/>
                <w:sz w:val="16"/>
                <w:szCs w:val="16"/>
              </w:rPr>
              <w:t xml:space="preserve">GUARDIANSHIP OF (Name): </w:t>
            </w:r>
            <w:r w:rsidRPr="003A3E4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A3E4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3A3E44">
              <w:rPr>
                <w:rFonts w:ascii="Arial" w:hAnsi="Arial" w:cs="Arial"/>
                <w:sz w:val="16"/>
                <w:szCs w:val="16"/>
              </w:rPr>
            </w:r>
            <w:r w:rsidRPr="003A3E4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t> </w:t>
            </w:r>
            <w:r w:rsidRPr="003A3E4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0A2DB3A8" w14:textId="77777777" w:rsidR="00B46465" w:rsidRDefault="00B46465" w:rsidP="00B4646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10A098" w14:textId="1651EF27" w:rsidR="001568F6" w:rsidRPr="00F94390" w:rsidRDefault="00B46465" w:rsidP="00B46465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6"/>
                <w:szCs w:val="16"/>
              </w:rPr>
              <w:t>Minor(s)</w:t>
            </w:r>
          </w:p>
        </w:tc>
        <w:tc>
          <w:tcPr>
            <w:tcW w:w="3587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EDCFBF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7CBBED8D" w14:textId="77777777" w:rsidTr="00442840">
        <w:trPr>
          <w:trHeight w:val="512"/>
        </w:trPr>
        <w:tc>
          <w:tcPr>
            <w:tcW w:w="7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B2CA" w14:textId="77777777" w:rsidR="007107BD" w:rsidRPr="007324A9" w:rsidRDefault="007107BD" w:rsidP="004F357B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31E62C8" w14:textId="1A01350A" w:rsidR="00B56A3A" w:rsidRPr="007324A9" w:rsidRDefault="00FE4F7E" w:rsidP="001C761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7324A9">
              <w:rPr>
                <w:rFonts w:ascii="Arial" w:hAnsi="Arial" w:cs="Arial"/>
                <w:b/>
                <w:color w:val="000000"/>
              </w:rPr>
              <w:t xml:space="preserve">CONSENT TO TERMINATION </w:t>
            </w:r>
            <w:r w:rsidR="001C7611" w:rsidRPr="007324A9">
              <w:rPr>
                <w:rFonts w:ascii="Arial" w:hAnsi="Arial" w:cs="Arial"/>
                <w:b/>
                <w:color w:val="000000"/>
              </w:rPr>
              <w:t xml:space="preserve">OF GUARDIANSHIP </w:t>
            </w:r>
            <w:r w:rsidRPr="007324A9">
              <w:rPr>
                <w:rFonts w:ascii="Arial" w:hAnsi="Arial" w:cs="Arial"/>
                <w:b/>
                <w:color w:val="000000"/>
              </w:rPr>
              <w:t>AND WAIVER OF</w:t>
            </w:r>
            <w:r w:rsidR="001C7611" w:rsidRPr="007324A9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7324A9">
              <w:rPr>
                <w:rFonts w:ascii="Arial" w:hAnsi="Arial" w:cs="Arial"/>
                <w:b/>
                <w:color w:val="000000"/>
              </w:rPr>
              <w:t xml:space="preserve">SERVICE </w:t>
            </w:r>
            <w:r w:rsidR="00E511FC">
              <w:rPr>
                <w:rFonts w:ascii="Arial" w:hAnsi="Arial" w:cs="Arial"/>
                <w:b/>
                <w:color w:val="000000"/>
              </w:rPr>
              <w:t xml:space="preserve">OF PETITION </w:t>
            </w:r>
            <w:r w:rsidRPr="007324A9">
              <w:rPr>
                <w:rFonts w:ascii="Arial" w:hAnsi="Arial" w:cs="Arial"/>
                <w:b/>
                <w:color w:val="000000"/>
              </w:rPr>
              <w:t>AND NOTICE OF HEARING</w:t>
            </w:r>
          </w:p>
          <w:p w14:paraId="7F234738" w14:textId="2CE4730C" w:rsidR="00FE4F7E" w:rsidRPr="00F94390" w:rsidRDefault="00FE4F7E" w:rsidP="004F357B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020A4" w14:textId="77777777" w:rsidR="001568F6" w:rsidRPr="00F94390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F94390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73A0D944" w14:textId="77777777" w:rsidR="00165582" w:rsidRPr="00F94390" w:rsidRDefault="000D3D37">
            <w:pPr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F94390">
              <w:rPr>
                <w:rFonts w:ascii="Arial" w:hAnsi="Arial" w:cs="Arial"/>
              </w:rPr>
              <w:instrText xml:space="preserve"> FORMTEXT </w:instrText>
            </w:r>
            <w:r w:rsidRPr="00F94390">
              <w:rPr>
                <w:rFonts w:ascii="Arial" w:hAnsi="Arial" w:cs="Arial"/>
              </w:rPr>
            </w:r>
            <w:r w:rsidRPr="00F94390">
              <w:rPr>
                <w:rFonts w:ascii="Arial" w:hAnsi="Arial" w:cs="Arial"/>
              </w:rPr>
              <w:fldChar w:fldCharType="separate"/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Pr="00F94390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14:paraId="50953122" w14:textId="77777777" w:rsidR="00E1444D" w:rsidRPr="00F94390" w:rsidRDefault="00E1444D">
      <w:pPr>
        <w:rPr>
          <w:rFonts w:ascii="Arial" w:hAnsi="Arial" w:cs="Arial"/>
          <w:sz w:val="6"/>
          <w:szCs w:val="6"/>
        </w:rPr>
      </w:pPr>
    </w:p>
    <w:p w14:paraId="068AC962" w14:textId="77777777" w:rsidR="009F0BF1" w:rsidRPr="00F94390" w:rsidRDefault="009F0BF1" w:rsidP="00183410">
      <w:pPr>
        <w:rPr>
          <w:rFonts w:ascii="Arial" w:hAnsi="Arial" w:cs="Arial"/>
          <w:sz w:val="20"/>
          <w:szCs w:val="20"/>
        </w:rPr>
      </w:pPr>
    </w:p>
    <w:p w14:paraId="5A389A2C" w14:textId="20A27BAB" w:rsidR="007107BD" w:rsidRDefault="007107BD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  <w:r w:rsidRPr="007107BD">
        <w:rPr>
          <w:rFonts w:cs="Arial"/>
          <w:sz w:val="24"/>
          <w:szCs w:val="24"/>
        </w:rPr>
        <w:t>I, the undersigned, consent to the termination of the guardianship of the</w:t>
      </w:r>
      <w:r w:rsidR="00827C3C">
        <w:rPr>
          <w:rFonts w:cs="Arial"/>
          <w:sz w:val="24"/>
          <w:szCs w:val="24"/>
        </w:rPr>
        <w:t xml:space="preserve"> person of the</w:t>
      </w:r>
      <w:r w:rsidRPr="007107BD">
        <w:rPr>
          <w:rFonts w:cs="Arial"/>
          <w:sz w:val="24"/>
          <w:szCs w:val="24"/>
        </w:rPr>
        <w:t xml:space="preserve"> minor and waive service of a copy of, and notice of the hear</w:t>
      </w:r>
      <w:r>
        <w:rPr>
          <w:rFonts w:cs="Arial"/>
          <w:sz w:val="24"/>
          <w:szCs w:val="24"/>
        </w:rPr>
        <w:t>ing on, the petition for termination of guardianship</w:t>
      </w:r>
      <w:r w:rsidR="00E651F8">
        <w:rPr>
          <w:rFonts w:cs="Arial"/>
          <w:sz w:val="24"/>
          <w:szCs w:val="24"/>
        </w:rPr>
        <w:t>, filed on (date)</w:t>
      </w:r>
      <w:r w:rsidR="00470647">
        <w:rPr>
          <w:rFonts w:cs="Arial"/>
          <w:sz w:val="24"/>
          <w:szCs w:val="24"/>
        </w:rPr>
        <w:t xml:space="preserve"> </w:t>
      </w:r>
      <w:r w:rsidR="00E635B0"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r w:rsidR="00E635B0"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="00E635B0" w:rsidRPr="007324A9">
        <w:rPr>
          <w:rFonts w:cs="Arial"/>
          <w:sz w:val="24"/>
          <w:szCs w:val="24"/>
          <w:u w:val="single"/>
        </w:rPr>
      </w:r>
      <w:r w:rsidR="00E635B0" w:rsidRPr="007324A9">
        <w:rPr>
          <w:rFonts w:cs="Arial"/>
          <w:sz w:val="24"/>
          <w:szCs w:val="24"/>
          <w:u w:val="single"/>
        </w:rPr>
        <w:fldChar w:fldCharType="separate"/>
      </w:r>
      <w:r w:rsidR="005A3AFE" w:rsidRPr="007324A9">
        <w:rPr>
          <w:rFonts w:cs="Arial"/>
          <w:sz w:val="24"/>
          <w:szCs w:val="24"/>
          <w:u w:val="single"/>
        </w:rPr>
        <w:t> </w:t>
      </w:r>
      <w:r w:rsidR="005A3AFE" w:rsidRPr="007324A9">
        <w:rPr>
          <w:rFonts w:cs="Arial"/>
          <w:sz w:val="24"/>
          <w:szCs w:val="24"/>
          <w:u w:val="single"/>
        </w:rPr>
        <w:t> </w:t>
      </w:r>
      <w:r w:rsidR="005A3AFE" w:rsidRPr="007324A9">
        <w:rPr>
          <w:rFonts w:cs="Arial"/>
          <w:sz w:val="24"/>
          <w:szCs w:val="24"/>
          <w:u w:val="single"/>
        </w:rPr>
        <w:t> </w:t>
      </w:r>
      <w:r w:rsidR="005A3AFE" w:rsidRPr="007324A9">
        <w:rPr>
          <w:rFonts w:cs="Arial"/>
          <w:sz w:val="24"/>
          <w:szCs w:val="24"/>
          <w:u w:val="single"/>
        </w:rPr>
        <w:t> </w:t>
      </w:r>
      <w:r w:rsidR="005A3AFE" w:rsidRPr="007324A9">
        <w:rPr>
          <w:rFonts w:cs="Arial"/>
          <w:sz w:val="24"/>
          <w:szCs w:val="24"/>
          <w:u w:val="single"/>
        </w:rPr>
        <w:t> </w:t>
      </w:r>
      <w:r w:rsidR="00E635B0" w:rsidRPr="007324A9">
        <w:rPr>
          <w:rFonts w:cs="Arial"/>
          <w:sz w:val="24"/>
          <w:szCs w:val="24"/>
          <w:u w:val="single"/>
        </w:rPr>
        <w:fldChar w:fldCharType="end"/>
      </w:r>
      <w:r>
        <w:rPr>
          <w:rFonts w:cs="Arial"/>
          <w:sz w:val="24"/>
          <w:szCs w:val="24"/>
        </w:rPr>
        <w:t xml:space="preserve">. </w:t>
      </w:r>
    </w:p>
    <w:p w14:paraId="7E2B20AF" w14:textId="77777777" w:rsidR="009A17A1" w:rsidRPr="007107BD" w:rsidRDefault="009A17A1" w:rsidP="00486076">
      <w:pPr>
        <w:pStyle w:val="para2"/>
        <w:widowControl/>
        <w:spacing w:line="360" w:lineRule="auto"/>
        <w:ind w:firstLine="0"/>
        <w:rPr>
          <w:rFonts w:cs="Arial"/>
          <w:sz w:val="24"/>
          <w:szCs w:val="24"/>
        </w:rPr>
      </w:pPr>
    </w:p>
    <w:p w14:paraId="74BFED38" w14:textId="487F7847" w:rsidR="00486076" w:rsidRPr="007107BD" w:rsidRDefault="00486076" w:rsidP="00486076">
      <w:pPr>
        <w:pStyle w:val="para2"/>
        <w:widowControl/>
        <w:spacing w:line="360" w:lineRule="auto"/>
        <w:ind w:firstLine="0"/>
        <w:rPr>
          <w:rFonts w:cs="Arial"/>
          <w:color w:val="000000"/>
          <w:sz w:val="24"/>
          <w:szCs w:val="24"/>
        </w:rPr>
      </w:pPr>
      <w:r w:rsidRPr="007107BD">
        <w:rPr>
          <w:rFonts w:cs="Arial"/>
          <w:color w:val="000000"/>
          <w:sz w:val="24"/>
          <w:szCs w:val="24"/>
        </w:rPr>
        <w:t>I declare under penalty of perjury under the laws of the State of California that the foregoing is true and correct.</w:t>
      </w:r>
    </w:p>
    <w:p w14:paraId="46D164AA" w14:textId="086CCFD6" w:rsidR="007324A9" w:rsidRDefault="00486076" w:rsidP="007324A9">
      <w:pPr>
        <w:pStyle w:val="para2"/>
        <w:widowControl/>
        <w:ind w:firstLine="0"/>
        <w:rPr>
          <w:rFonts w:cs="Arial"/>
          <w:sz w:val="22"/>
          <w:szCs w:val="22"/>
        </w:rPr>
      </w:pPr>
      <w:r w:rsidRPr="007107BD">
        <w:rPr>
          <w:rFonts w:cs="Arial"/>
          <w:color w:val="000000"/>
          <w:sz w:val="24"/>
          <w:szCs w:val="24"/>
        </w:rPr>
        <w:br/>
        <w:t xml:space="preserve">Dated: </w:t>
      </w:r>
      <w:bookmarkStart w:id="6" w:name="_Hlk11061690"/>
      <w:r w:rsidR="009A17A1" w:rsidRPr="007324A9">
        <w:rPr>
          <w:rFonts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7" w:name="Text9"/>
      <w:r w:rsidR="009A17A1" w:rsidRPr="007324A9">
        <w:rPr>
          <w:rFonts w:cs="Arial"/>
          <w:sz w:val="24"/>
          <w:szCs w:val="24"/>
          <w:u w:val="single"/>
        </w:rPr>
        <w:instrText xml:space="preserve"> FORMTEXT </w:instrText>
      </w:r>
      <w:r w:rsidR="009A17A1" w:rsidRPr="007324A9">
        <w:rPr>
          <w:rFonts w:cs="Arial"/>
          <w:sz w:val="24"/>
          <w:szCs w:val="24"/>
          <w:u w:val="single"/>
        </w:rPr>
      </w:r>
      <w:r w:rsidR="009A17A1" w:rsidRPr="007324A9">
        <w:rPr>
          <w:rFonts w:cs="Arial"/>
          <w:sz w:val="24"/>
          <w:szCs w:val="24"/>
          <w:u w:val="single"/>
        </w:rPr>
        <w:fldChar w:fldCharType="separate"/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7324A9">
        <w:rPr>
          <w:rFonts w:cs="Arial"/>
          <w:sz w:val="24"/>
          <w:szCs w:val="24"/>
          <w:u w:val="single"/>
        </w:rPr>
        <w:t> </w:t>
      </w:r>
      <w:r w:rsidR="009A17A1" w:rsidRPr="007324A9">
        <w:rPr>
          <w:rFonts w:cs="Arial"/>
          <w:sz w:val="24"/>
          <w:szCs w:val="24"/>
          <w:u w:val="single"/>
        </w:rPr>
        <w:fldChar w:fldCharType="end"/>
      </w:r>
      <w:bookmarkEnd w:id="7"/>
      <w:bookmarkEnd w:id="6"/>
      <w:r w:rsidR="00E511FC">
        <w:rPr>
          <w:rFonts w:cs="Arial"/>
          <w:sz w:val="24"/>
          <w:szCs w:val="24"/>
          <w:u w:val="single"/>
        </w:rPr>
        <w:t xml:space="preserve">                    </w:t>
      </w:r>
      <w:r w:rsidR="009A17A1" w:rsidRPr="009A17A1">
        <w:rPr>
          <w:rFonts w:cs="Arial"/>
          <w:sz w:val="22"/>
          <w:szCs w:val="22"/>
        </w:rPr>
        <w:tab/>
      </w:r>
      <w:r w:rsidR="005A3AFE">
        <w:rPr>
          <w:rFonts w:cs="Arial"/>
          <w:sz w:val="22"/>
          <w:szCs w:val="22"/>
        </w:rPr>
        <w:t xml:space="preserve">    </w:t>
      </w:r>
    </w:p>
    <w:p w14:paraId="73E87DE9" w14:textId="77777777" w:rsidR="007324A9" w:rsidRDefault="007324A9" w:rsidP="007324A9">
      <w:pPr>
        <w:pStyle w:val="para2"/>
        <w:widowControl/>
        <w:ind w:firstLine="0"/>
        <w:rPr>
          <w:rFonts w:cs="Arial"/>
          <w:sz w:val="22"/>
          <w:szCs w:val="22"/>
        </w:rPr>
      </w:pPr>
    </w:p>
    <w:p w14:paraId="7D366AD7" w14:textId="77777777" w:rsidR="007324A9" w:rsidRDefault="007324A9" w:rsidP="007324A9">
      <w:pPr>
        <w:pStyle w:val="para2"/>
        <w:widowControl/>
        <w:ind w:firstLine="0"/>
        <w:rPr>
          <w:rFonts w:cs="Arial"/>
          <w:sz w:val="22"/>
          <w:szCs w:val="22"/>
        </w:rPr>
      </w:pPr>
    </w:p>
    <w:p w14:paraId="417B29C3" w14:textId="77777777" w:rsidR="007324A9" w:rsidRDefault="007324A9" w:rsidP="007324A9">
      <w:pPr>
        <w:pStyle w:val="para2"/>
        <w:widowControl/>
        <w:ind w:firstLine="0"/>
        <w:rPr>
          <w:rFonts w:cs="Arial"/>
          <w:sz w:val="22"/>
          <w:szCs w:val="22"/>
        </w:rPr>
      </w:pPr>
    </w:p>
    <w:p w14:paraId="01FC63C6" w14:textId="42C0E11E" w:rsidR="003A3C10" w:rsidRPr="007324A9" w:rsidRDefault="00486076" w:rsidP="007324A9">
      <w:pPr>
        <w:pStyle w:val="para2"/>
        <w:widowControl/>
        <w:ind w:firstLine="0"/>
        <w:rPr>
          <w:rFonts w:cs="Arial"/>
          <w:sz w:val="22"/>
          <w:szCs w:val="22"/>
        </w:rPr>
      </w:pPr>
      <w:r w:rsidRPr="007324A9">
        <w:rPr>
          <w:rFonts w:cs="Arial"/>
          <w:color w:val="000000"/>
          <w:sz w:val="24"/>
          <w:szCs w:val="24"/>
        </w:rPr>
        <w:t>_______</w:t>
      </w:r>
      <w:r w:rsidR="00CF4373" w:rsidRPr="007324A9">
        <w:rPr>
          <w:rFonts w:cs="Arial"/>
          <w:color w:val="000000"/>
          <w:sz w:val="24"/>
          <w:szCs w:val="24"/>
        </w:rPr>
        <w:t>__</w:t>
      </w:r>
      <w:r w:rsidRPr="007324A9">
        <w:rPr>
          <w:rFonts w:cs="Arial"/>
          <w:color w:val="000000"/>
          <w:sz w:val="24"/>
          <w:szCs w:val="24"/>
        </w:rPr>
        <w:t>___</w:t>
      </w:r>
      <w:r w:rsidR="007324A9">
        <w:rPr>
          <w:rFonts w:cs="Arial"/>
          <w:color w:val="000000"/>
          <w:sz w:val="24"/>
          <w:szCs w:val="24"/>
        </w:rPr>
        <w:t>___</w:t>
      </w:r>
      <w:r w:rsidRPr="007324A9">
        <w:rPr>
          <w:rFonts w:cs="Arial"/>
          <w:color w:val="000000"/>
          <w:sz w:val="24"/>
          <w:szCs w:val="24"/>
        </w:rPr>
        <w:t>___</w:t>
      </w:r>
      <w:r w:rsidR="00C57F22" w:rsidRPr="007324A9">
        <w:rPr>
          <w:rFonts w:cs="Arial"/>
          <w:color w:val="000000"/>
          <w:sz w:val="24"/>
          <w:szCs w:val="24"/>
        </w:rPr>
        <w:t>__</w:t>
      </w:r>
      <w:r w:rsidRPr="007324A9">
        <w:rPr>
          <w:rFonts w:cs="Arial"/>
          <w:color w:val="000000"/>
          <w:sz w:val="24"/>
          <w:szCs w:val="24"/>
        </w:rPr>
        <w:t>_</w:t>
      </w:r>
      <w:r w:rsidR="00EB65A2" w:rsidRPr="007324A9">
        <w:rPr>
          <w:rFonts w:cs="Arial"/>
          <w:color w:val="000000"/>
          <w:sz w:val="24"/>
          <w:szCs w:val="24"/>
        </w:rPr>
        <w:tab/>
      </w:r>
      <w:r w:rsidR="00C57F22" w:rsidRPr="007324A9">
        <w:rPr>
          <w:rFonts w:cs="Arial"/>
          <w:color w:val="000000"/>
          <w:sz w:val="24"/>
          <w:szCs w:val="24"/>
        </w:rPr>
        <w:t xml:space="preserve"> </w:t>
      </w:r>
      <w:r w:rsidR="007324A9">
        <w:rPr>
          <w:rFonts w:cs="Arial"/>
          <w:color w:val="000000"/>
          <w:sz w:val="24"/>
          <w:szCs w:val="24"/>
        </w:rPr>
        <w:tab/>
      </w:r>
      <w:r w:rsidR="00EB65A2" w:rsidRPr="007324A9">
        <w:rPr>
          <w:rFonts w:cs="Arial"/>
          <w:color w:val="000000"/>
          <w:sz w:val="24"/>
          <w:szCs w:val="24"/>
        </w:rPr>
        <w:t>___________</w:t>
      </w:r>
      <w:r w:rsidR="007107BD" w:rsidRPr="007324A9">
        <w:rPr>
          <w:rFonts w:cs="Arial"/>
          <w:color w:val="000000"/>
          <w:sz w:val="24"/>
          <w:szCs w:val="24"/>
        </w:rPr>
        <w:t>____________________</w:t>
      </w:r>
      <w:r w:rsidR="00E635B0" w:rsidRPr="007324A9">
        <w:rPr>
          <w:rFonts w:cs="Arial"/>
          <w:color w:val="000000"/>
          <w:sz w:val="24"/>
          <w:szCs w:val="24"/>
        </w:rPr>
        <w:t>__</w:t>
      </w:r>
      <w:r w:rsidR="007107BD" w:rsidRPr="007324A9">
        <w:rPr>
          <w:rFonts w:cs="Arial"/>
          <w:color w:val="000000"/>
          <w:sz w:val="24"/>
          <w:szCs w:val="24"/>
        </w:rPr>
        <w:t>_</w:t>
      </w:r>
      <w:r w:rsidR="007324A9">
        <w:rPr>
          <w:rFonts w:cs="Arial"/>
          <w:color w:val="000000"/>
          <w:sz w:val="24"/>
          <w:szCs w:val="24"/>
        </w:rPr>
        <w:t>_______</w:t>
      </w:r>
      <w:r w:rsidR="00EB65A2" w:rsidRPr="007324A9">
        <w:rPr>
          <w:rFonts w:cs="Arial"/>
          <w:color w:val="000000"/>
          <w:sz w:val="24"/>
          <w:szCs w:val="24"/>
        </w:rPr>
        <w:t>__</w:t>
      </w:r>
    </w:p>
    <w:p w14:paraId="4A8C6218" w14:textId="1282BFD5" w:rsidR="00071BF8" w:rsidRPr="007324A9" w:rsidRDefault="007107BD" w:rsidP="003A3C10">
      <w:pPr>
        <w:pStyle w:val="para2"/>
        <w:widowControl/>
        <w:ind w:firstLine="0"/>
        <w:rPr>
          <w:rFonts w:cs="Arial"/>
          <w:color w:val="000000"/>
          <w:sz w:val="24"/>
          <w:szCs w:val="24"/>
        </w:rPr>
      </w:pPr>
      <w:r w:rsidRPr="007324A9">
        <w:rPr>
          <w:rFonts w:cs="Arial"/>
          <w:color w:val="000000"/>
          <w:sz w:val="24"/>
          <w:szCs w:val="24"/>
        </w:rPr>
        <w:t>Type or print name</w:t>
      </w:r>
      <w:r w:rsidR="007324A9">
        <w:rPr>
          <w:rFonts w:cs="Arial"/>
          <w:color w:val="000000"/>
          <w:sz w:val="24"/>
          <w:szCs w:val="24"/>
        </w:rPr>
        <w:tab/>
      </w:r>
      <w:r w:rsidR="007324A9">
        <w:rPr>
          <w:rFonts w:cs="Arial"/>
          <w:color w:val="000000"/>
          <w:sz w:val="24"/>
          <w:szCs w:val="24"/>
        </w:rPr>
        <w:tab/>
      </w:r>
      <w:r w:rsidR="007324A9">
        <w:rPr>
          <w:rFonts w:cs="Arial"/>
          <w:color w:val="000000"/>
          <w:sz w:val="24"/>
          <w:szCs w:val="24"/>
        </w:rPr>
        <w:tab/>
      </w:r>
      <w:r w:rsidR="00EB65A2" w:rsidRPr="007324A9">
        <w:rPr>
          <w:rFonts w:cs="Arial"/>
          <w:color w:val="000000"/>
          <w:sz w:val="24"/>
          <w:szCs w:val="24"/>
        </w:rPr>
        <w:t>Sign</w:t>
      </w:r>
      <w:r w:rsidRPr="007324A9">
        <w:rPr>
          <w:rFonts w:cs="Arial"/>
          <w:color w:val="000000"/>
          <w:sz w:val="24"/>
          <w:szCs w:val="24"/>
        </w:rPr>
        <w:t xml:space="preserve">ature of </w:t>
      </w: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"/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8B40BA">
        <w:rPr>
          <w:rFonts w:cs="Arial"/>
          <w:bCs/>
          <w:sz w:val="24"/>
          <w:szCs w:val="24"/>
        </w:rPr>
      </w:r>
      <w:r w:rsidR="008B40BA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bookmarkEnd w:id="8"/>
      <w:r w:rsidRPr="007324A9">
        <w:rPr>
          <w:rFonts w:cs="Arial"/>
          <w:bCs/>
          <w:sz w:val="24"/>
          <w:szCs w:val="24"/>
        </w:rPr>
        <w:t xml:space="preserve">Minor </w:t>
      </w: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8B40BA">
        <w:rPr>
          <w:rFonts w:cs="Arial"/>
          <w:bCs/>
          <w:sz w:val="24"/>
          <w:szCs w:val="24"/>
        </w:rPr>
      </w:r>
      <w:r w:rsidR="008B40BA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 w:rsidRPr="007324A9">
        <w:rPr>
          <w:rFonts w:cs="Arial"/>
          <w:bCs/>
          <w:sz w:val="24"/>
          <w:szCs w:val="24"/>
        </w:rPr>
        <w:t xml:space="preserve">Guardian </w:t>
      </w: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8B40BA">
        <w:rPr>
          <w:rFonts w:cs="Arial"/>
          <w:bCs/>
          <w:sz w:val="24"/>
          <w:szCs w:val="24"/>
        </w:rPr>
      </w:r>
      <w:r w:rsidR="008B40BA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 w:rsidRPr="007324A9">
        <w:rPr>
          <w:rFonts w:cs="Arial"/>
          <w:bCs/>
          <w:sz w:val="24"/>
          <w:szCs w:val="24"/>
        </w:rPr>
        <w:t xml:space="preserve">Parent </w:t>
      </w:r>
      <w:r w:rsidRPr="007324A9">
        <w:rPr>
          <w:rFonts w:cs="Arial"/>
          <w:b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324A9">
        <w:rPr>
          <w:rFonts w:cs="Arial"/>
          <w:bCs/>
          <w:sz w:val="24"/>
          <w:szCs w:val="24"/>
        </w:rPr>
        <w:instrText xml:space="preserve"> FORMCHECKBOX </w:instrText>
      </w:r>
      <w:r w:rsidR="008B40BA">
        <w:rPr>
          <w:rFonts w:cs="Arial"/>
          <w:bCs/>
          <w:sz w:val="24"/>
          <w:szCs w:val="24"/>
        </w:rPr>
      </w:r>
      <w:r w:rsidR="008B40BA">
        <w:rPr>
          <w:rFonts w:cs="Arial"/>
          <w:bCs/>
          <w:sz w:val="24"/>
          <w:szCs w:val="24"/>
        </w:rPr>
        <w:fldChar w:fldCharType="separate"/>
      </w:r>
      <w:r w:rsidRPr="007324A9">
        <w:rPr>
          <w:rFonts w:cs="Arial"/>
          <w:bCs/>
          <w:sz w:val="24"/>
          <w:szCs w:val="24"/>
        </w:rPr>
        <w:fldChar w:fldCharType="end"/>
      </w:r>
      <w:r w:rsidRPr="007324A9">
        <w:rPr>
          <w:rFonts w:cs="Arial"/>
          <w:bCs/>
          <w:sz w:val="24"/>
          <w:szCs w:val="24"/>
        </w:rPr>
        <w:t xml:space="preserve"> Other</w:t>
      </w:r>
      <w:r w:rsidR="007324A9">
        <w:rPr>
          <w:rFonts w:cs="Arial"/>
          <w:bCs/>
          <w:sz w:val="24"/>
          <w:szCs w:val="24"/>
        </w:rPr>
        <w:t>: _________</w:t>
      </w:r>
    </w:p>
    <w:p w14:paraId="783D9981" w14:textId="6E36E1E5" w:rsidR="00470647" w:rsidRPr="00470647" w:rsidRDefault="00470647" w:rsidP="00470647"/>
    <w:p w14:paraId="4A850E18" w14:textId="6D7A8AF4" w:rsidR="00470647" w:rsidRPr="00470647" w:rsidRDefault="00470647" w:rsidP="00470647"/>
    <w:p w14:paraId="1131A37C" w14:textId="385994CE" w:rsidR="00470647" w:rsidRPr="00470647" w:rsidRDefault="00470647" w:rsidP="00470647"/>
    <w:p w14:paraId="5FAE649F" w14:textId="40571409" w:rsidR="00470647" w:rsidRPr="00470647" w:rsidRDefault="00470647" w:rsidP="00470647"/>
    <w:p w14:paraId="67A862CD" w14:textId="41E341E4" w:rsidR="00470647" w:rsidRPr="00470647" w:rsidRDefault="00470647" w:rsidP="00470647"/>
    <w:p w14:paraId="4663A57D" w14:textId="77D08832" w:rsidR="00470647" w:rsidRPr="00470647" w:rsidRDefault="00470647" w:rsidP="00470647"/>
    <w:p w14:paraId="1605D390" w14:textId="7891F647" w:rsidR="00470647" w:rsidRPr="00470647" w:rsidRDefault="00470647" w:rsidP="00470647"/>
    <w:p w14:paraId="12A20020" w14:textId="6BEB88B0" w:rsidR="00470647" w:rsidRPr="00470647" w:rsidRDefault="00470647" w:rsidP="00470647"/>
    <w:p w14:paraId="45E7C990" w14:textId="682C7C71" w:rsidR="00470647" w:rsidRPr="00470647" w:rsidRDefault="00470647" w:rsidP="00470647"/>
    <w:p w14:paraId="0DAEE0CF" w14:textId="08F30BF1" w:rsidR="00470647" w:rsidRPr="00470647" w:rsidRDefault="00470647" w:rsidP="00470647"/>
    <w:p w14:paraId="6F1DCC81" w14:textId="653B544B" w:rsidR="00470647" w:rsidRPr="00470647" w:rsidRDefault="00470647" w:rsidP="00470647"/>
    <w:p w14:paraId="301D9C96" w14:textId="7B0CEA13" w:rsidR="00470647" w:rsidRPr="00470647" w:rsidRDefault="00470647" w:rsidP="00470647"/>
    <w:p w14:paraId="397CD4F6" w14:textId="0502B72A" w:rsidR="00470647" w:rsidRPr="00470647" w:rsidRDefault="00470647" w:rsidP="00470647"/>
    <w:p w14:paraId="053ABCEF" w14:textId="77777777" w:rsidR="001C7611" w:rsidRPr="001C7611" w:rsidRDefault="001C7611" w:rsidP="001C7611"/>
    <w:sectPr w:rsidR="001C7611" w:rsidRPr="001C7611" w:rsidSect="00B46465">
      <w:headerReference w:type="default" r:id="rId9"/>
      <w:footerReference w:type="default" r:id="rId10"/>
      <w:pgSz w:w="12240" w:h="15840"/>
      <w:pgMar w:top="28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1695" w14:textId="77777777" w:rsidR="00121FD8" w:rsidRDefault="00121FD8" w:rsidP="00F35905">
      <w:r>
        <w:separator/>
      </w:r>
    </w:p>
  </w:endnote>
  <w:endnote w:type="continuationSeparator" w:id="0">
    <w:p w14:paraId="51E88D51" w14:textId="77777777" w:rsidR="00121FD8" w:rsidRDefault="00121FD8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75738F37" w14:textId="77777777" w:rsidR="006D624F" w:rsidRPr="00F94390" w:rsidRDefault="006D624F">
            <w:pPr>
              <w:pStyle w:val="Footer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0"/>
              <w:gridCol w:w="5130"/>
              <w:gridCol w:w="2250"/>
            </w:tblGrid>
            <w:tr w:rsidR="006D624F" w:rsidRPr="00F94390" w14:paraId="6F4E53CE" w14:textId="77777777" w:rsidTr="00E511FC">
              <w:trPr>
                <w:trHeight w:val="533"/>
              </w:trPr>
              <w:tc>
                <w:tcPr>
                  <w:tcW w:w="3420" w:type="dxa"/>
                </w:tcPr>
                <w:p w14:paraId="25C4F5D1" w14:textId="77777777" w:rsidR="00B46465" w:rsidRDefault="00B46465" w:rsidP="00B46465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bookmarkStart w:id="9" w:name="_Hlk536803556"/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Form Adopted for Optional Use </w:t>
                  </w:r>
                </w:p>
                <w:p w14:paraId="10170F3F" w14:textId="77777777" w:rsidR="00B46465" w:rsidRDefault="00B46465" w:rsidP="00B46465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Local Form </w:t>
                  </w:r>
                </w:p>
                <w:p w14:paraId="55CE70FE" w14:textId="46FE7766" w:rsidR="00F94390" w:rsidRPr="00F94390" w:rsidRDefault="00B46465" w:rsidP="00B46465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MAD-CIV-0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16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[</w:t>
                  </w:r>
                  <w:r w:rsidR="008B40BA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New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8</w:t>
                  </w:r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/15/</w:t>
                  </w:r>
                  <w:bookmarkEnd w:id="9"/>
                  <w:r w:rsidRPr="00D7000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2020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5130" w:type="dxa"/>
                </w:tcPr>
                <w:p w14:paraId="3C5AC43B" w14:textId="379D1543" w:rsidR="00470647" w:rsidRPr="00470647" w:rsidRDefault="00470647" w:rsidP="00470647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</w:pPr>
                  <w:r w:rsidRPr="00470647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CONSENT TO TERMINATION </w:t>
                  </w:r>
                  <w:r w:rsidR="001C7611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OF GUARDIANSHIP </w:t>
                  </w:r>
                  <w:r w:rsidRPr="00470647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AND WAIVER OF SERVICE </w:t>
                  </w:r>
                  <w:r w:rsidR="00E511FC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OF PETITION </w:t>
                  </w:r>
                  <w:r w:rsidRPr="00470647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>AND NOTICE OF HEARING</w:t>
                  </w:r>
                </w:p>
                <w:p w14:paraId="6BD19949" w14:textId="1383A4ED" w:rsidR="006D624F" w:rsidRPr="00F94390" w:rsidRDefault="006D624F" w:rsidP="00351679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-2094753250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-209475324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62F27DA1" w14:textId="77777777" w:rsidR="006D624F" w:rsidRPr="00F94390" w:rsidRDefault="006D624F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0BCA69ED" w14:textId="77777777" w:rsidR="006D624F" w:rsidRPr="00F94390" w:rsidRDefault="006D624F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AF1F435" w14:textId="77777777" w:rsidR="006D624F" w:rsidRPr="001E4CB2" w:rsidRDefault="008B40BA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1F325E29" w14:textId="77777777" w:rsidR="006D624F" w:rsidRDefault="006D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9620" w14:textId="77777777" w:rsidR="00121FD8" w:rsidRDefault="00121FD8" w:rsidP="00F35905">
      <w:r>
        <w:separator/>
      </w:r>
    </w:p>
  </w:footnote>
  <w:footnote w:type="continuationSeparator" w:id="0">
    <w:p w14:paraId="50B8112C" w14:textId="77777777" w:rsidR="00121FD8" w:rsidRDefault="00121FD8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69D15" w14:textId="717BC46B" w:rsidR="00B46465" w:rsidRPr="00B46465" w:rsidRDefault="00B46465" w:rsidP="00B46465">
    <w:pPr>
      <w:pStyle w:val="Header"/>
      <w:jc w:val="right"/>
      <w:rPr>
        <w:b/>
      </w:rPr>
    </w:pPr>
    <w:r w:rsidRPr="00B46465">
      <w:rPr>
        <w:rFonts w:ascii="Arial" w:hAnsi="Arial" w:cs="Arial"/>
        <w:b/>
        <w:sz w:val="14"/>
        <w:szCs w:val="14"/>
      </w:rPr>
      <w:t>MAD-CIV-016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2261CE"/>
    <w:multiLevelType w:val="hybridMultilevel"/>
    <w:tmpl w:val="B956CB9A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B7F8F"/>
    <w:multiLevelType w:val="hybridMultilevel"/>
    <w:tmpl w:val="9EE67BC2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2439"/>
    <w:multiLevelType w:val="hybridMultilevel"/>
    <w:tmpl w:val="D2FCC266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2194B"/>
    <w:multiLevelType w:val="hybridMultilevel"/>
    <w:tmpl w:val="B06223C4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E586C"/>
    <w:multiLevelType w:val="hybridMultilevel"/>
    <w:tmpl w:val="E5C67040"/>
    <w:lvl w:ilvl="0" w:tplc="C4D22DF2">
      <w:start w:val="1"/>
      <w:numFmt w:val="decimal"/>
      <w:lvlText w:val="%1."/>
      <w:lvlJc w:val="left"/>
      <w:pPr>
        <w:ind w:left="1650" w:hanging="93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xdCKByMtrQ/vfNZrT0iuu3iBl/cvkS2IsIs2xxtvwbHu2bENhMTxrZfufP5RKrAmNSIDQvwApWMVQpIElJjgA==" w:salt="HXJTOt5J9AhFqeaZundud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15E1A"/>
    <w:rsid w:val="000275B0"/>
    <w:rsid w:val="00035D13"/>
    <w:rsid w:val="00042B22"/>
    <w:rsid w:val="00047856"/>
    <w:rsid w:val="00050299"/>
    <w:rsid w:val="00052506"/>
    <w:rsid w:val="000662D0"/>
    <w:rsid w:val="00071BF8"/>
    <w:rsid w:val="00076512"/>
    <w:rsid w:val="00086E57"/>
    <w:rsid w:val="000D18EF"/>
    <w:rsid w:val="000D1F30"/>
    <w:rsid w:val="000D3D37"/>
    <w:rsid w:val="000D5824"/>
    <w:rsid w:val="000E4A6E"/>
    <w:rsid w:val="000F215B"/>
    <w:rsid w:val="001001A0"/>
    <w:rsid w:val="00121FD8"/>
    <w:rsid w:val="00136266"/>
    <w:rsid w:val="001414DC"/>
    <w:rsid w:val="00143ABD"/>
    <w:rsid w:val="001568F6"/>
    <w:rsid w:val="00160F09"/>
    <w:rsid w:val="00162CCB"/>
    <w:rsid w:val="00165582"/>
    <w:rsid w:val="00183410"/>
    <w:rsid w:val="001855EC"/>
    <w:rsid w:val="00185BA4"/>
    <w:rsid w:val="001A23E7"/>
    <w:rsid w:val="001B79B3"/>
    <w:rsid w:val="001C7611"/>
    <w:rsid w:val="001D433D"/>
    <w:rsid w:val="001E4CB2"/>
    <w:rsid w:val="001F252B"/>
    <w:rsid w:val="00224E48"/>
    <w:rsid w:val="00255E04"/>
    <w:rsid w:val="00273E3F"/>
    <w:rsid w:val="00280112"/>
    <w:rsid w:val="00286D23"/>
    <w:rsid w:val="002870C3"/>
    <w:rsid w:val="002A1B44"/>
    <w:rsid w:val="002D02E4"/>
    <w:rsid w:val="002E0CB0"/>
    <w:rsid w:val="002F7DC2"/>
    <w:rsid w:val="00340BF5"/>
    <w:rsid w:val="0034295C"/>
    <w:rsid w:val="00342F3A"/>
    <w:rsid w:val="00347B04"/>
    <w:rsid w:val="00351679"/>
    <w:rsid w:val="0035250F"/>
    <w:rsid w:val="00354833"/>
    <w:rsid w:val="00354D40"/>
    <w:rsid w:val="00357C3F"/>
    <w:rsid w:val="00360C4A"/>
    <w:rsid w:val="00380186"/>
    <w:rsid w:val="00381D88"/>
    <w:rsid w:val="00394AA8"/>
    <w:rsid w:val="003950D3"/>
    <w:rsid w:val="0039565A"/>
    <w:rsid w:val="003A3C10"/>
    <w:rsid w:val="003B6411"/>
    <w:rsid w:val="003E2CDB"/>
    <w:rsid w:val="00416B61"/>
    <w:rsid w:val="0042208E"/>
    <w:rsid w:val="00423672"/>
    <w:rsid w:val="0042741D"/>
    <w:rsid w:val="00427DA0"/>
    <w:rsid w:val="00432332"/>
    <w:rsid w:val="00442840"/>
    <w:rsid w:val="004619C8"/>
    <w:rsid w:val="00464DD5"/>
    <w:rsid w:val="00470647"/>
    <w:rsid w:val="00472B18"/>
    <w:rsid w:val="004802B6"/>
    <w:rsid w:val="00486076"/>
    <w:rsid w:val="00487747"/>
    <w:rsid w:val="0049166A"/>
    <w:rsid w:val="004A0D5F"/>
    <w:rsid w:val="004B39C3"/>
    <w:rsid w:val="004E3491"/>
    <w:rsid w:val="004F357B"/>
    <w:rsid w:val="004F7C71"/>
    <w:rsid w:val="0050106D"/>
    <w:rsid w:val="00534A74"/>
    <w:rsid w:val="005376B3"/>
    <w:rsid w:val="00544C1B"/>
    <w:rsid w:val="00563221"/>
    <w:rsid w:val="005736A4"/>
    <w:rsid w:val="00575CE6"/>
    <w:rsid w:val="00583C5B"/>
    <w:rsid w:val="005918BE"/>
    <w:rsid w:val="005A29CD"/>
    <w:rsid w:val="005A3AFE"/>
    <w:rsid w:val="005A4B6E"/>
    <w:rsid w:val="005E037B"/>
    <w:rsid w:val="005F06A4"/>
    <w:rsid w:val="005F46E9"/>
    <w:rsid w:val="00611008"/>
    <w:rsid w:val="006545C8"/>
    <w:rsid w:val="006778FC"/>
    <w:rsid w:val="00692716"/>
    <w:rsid w:val="00693F24"/>
    <w:rsid w:val="006B1131"/>
    <w:rsid w:val="006B40CA"/>
    <w:rsid w:val="006B5F36"/>
    <w:rsid w:val="006C26F3"/>
    <w:rsid w:val="006C323F"/>
    <w:rsid w:val="006D624F"/>
    <w:rsid w:val="006F50A9"/>
    <w:rsid w:val="007107BD"/>
    <w:rsid w:val="007324A9"/>
    <w:rsid w:val="00747E5E"/>
    <w:rsid w:val="007553B5"/>
    <w:rsid w:val="007606D7"/>
    <w:rsid w:val="007715B7"/>
    <w:rsid w:val="00782851"/>
    <w:rsid w:val="00783A86"/>
    <w:rsid w:val="00784C75"/>
    <w:rsid w:val="00791B9A"/>
    <w:rsid w:val="007920E8"/>
    <w:rsid w:val="007927B9"/>
    <w:rsid w:val="00794658"/>
    <w:rsid w:val="007A6A54"/>
    <w:rsid w:val="007C0D3B"/>
    <w:rsid w:val="007F1FDD"/>
    <w:rsid w:val="007F2DA9"/>
    <w:rsid w:val="007F69C0"/>
    <w:rsid w:val="00803F13"/>
    <w:rsid w:val="008104F5"/>
    <w:rsid w:val="00816BEB"/>
    <w:rsid w:val="00827C3C"/>
    <w:rsid w:val="00834243"/>
    <w:rsid w:val="008465D2"/>
    <w:rsid w:val="008546CA"/>
    <w:rsid w:val="00855F50"/>
    <w:rsid w:val="008759C3"/>
    <w:rsid w:val="00875E12"/>
    <w:rsid w:val="0089643A"/>
    <w:rsid w:val="008A2772"/>
    <w:rsid w:val="008A43AF"/>
    <w:rsid w:val="008B27AF"/>
    <w:rsid w:val="008B40BA"/>
    <w:rsid w:val="008C0F8A"/>
    <w:rsid w:val="008C6F37"/>
    <w:rsid w:val="008D27B2"/>
    <w:rsid w:val="009216D1"/>
    <w:rsid w:val="00951D9F"/>
    <w:rsid w:val="009700AC"/>
    <w:rsid w:val="009875BD"/>
    <w:rsid w:val="00996406"/>
    <w:rsid w:val="009A17A1"/>
    <w:rsid w:val="009E4D73"/>
    <w:rsid w:val="009F0BF1"/>
    <w:rsid w:val="00A03022"/>
    <w:rsid w:val="00A12D95"/>
    <w:rsid w:val="00A15801"/>
    <w:rsid w:val="00A1732C"/>
    <w:rsid w:val="00A23F27"/>
    <w:rsid w:val="00A47F03"/>
    <w:rsid w:val="00A54F93"/>
    <w:rsid w:val="00A74F47"/>
    <w:rsid w:val="00A965BB"/>
    <w:rsid w:val="00A96E0C"/>
    <w:rsid w:val="00AA111F"/>
    <w:rsid w:val="00AA1C79"/>
    <w:rsid w:val="00AB0EF2"/>
    <w:rsid w:val="00AE0C75"/>
    <w:rsid w:val="00AE19BA"/>
    <w:rsid w:val="00B015E9"/>
    <w:rsid w:val="00B04D7D"/>
    <w:rsid w:val="00B11365"/>
    <w:rsid w:val="00B3012D"/>
    <w:rsid w:val="00B359B9"/>
    <w:rsid w:val="00B37FBC"/>
    <w:rsid w:val="00B444F7"/>
    <w:rsid w:val="00B44ECD"/>
    <w:rsid w:val="00B46465"/>
    <w:rsid w:val="00B56A3A"/>
    <w:rsid w:val="00B911CE"/>
    <w:rsid w:val="00B9689B"/>
    <w:rsid w:val="00B976CD"/>
    <w:rsid w:val="00BC4188"/>
    <w:rsid w:val="00C1382C"/>
    <w:rsid w:val="00C265AB"/>
    <w:rsid w:val="00C4552A"/>
    <w:rsid w:val="00C52127"/>
    <w:rsid w:val="00C57F22"/>
    <w:rsid w:val="00C67C63"/>
    <w:rsid w:val="00C71933"/>
    <w:rsid w:val="00C72CAE"/>
    <w:rsid w:val="00C75B65"/>
    <w:rsid w:val="00C86BF6"/>
    <w:rsid w:val="00C86D5D"/>
    <w:rsid w:val="00CF0A35"/>
    <w:rsid w:val="00CF2E97"/>
    <w:rsid w:val="00CF4373"/>
    <w:rsid w:val="00D1100D"/>
    <w:rsid w:val="00D14B46"/>
    <w:rsid w:val="00D15A97"/>
    <w:rsid w:val="00D166A1"/>
    <w:rsid w:val="00D17CE5"/>
    <w:rsid w:val="00D30620"/>
    <w:rsid w:val="00D72902"/>
    <w:rsid w:val="00D76C72"/>
    <w:rsid w:val="00DB4AA1"/>
    <w:rsid w:val="00DC24EB"/>
    <w:rsid w:val="00DC761B"/>
    <w:rsid w:val="00DC7ACA"/>
    <w:rsid w:val="00DD2E42"/>
    <w:rsid w:val="00DE208E"/>
    <w:rsid w:val="00DE3FA1"/>
    <w:rsid w:val="00E13D81"/>
    <w:rsid w:val="00E1444D"/>
    <w:rsid w:val="00E321E8"/>
    <w:rsid w:val="00E37585"/>
    <w:rsid w:val="00E4559A"/>
    <w:rsid w:val="00E4695C"/>
    <w:rsid w:val="00E511FC"/>
    <w:rsid w:val="00E53D10"/>
    <w:rsid w:val="00E635B0"/>
    <w:rsid w:val="00E63802"/>
    <w:rsid w:val="00E651F8"/>
    <w:rsid w:val="00E7598D"/>
    <w:rsid w:val="00E83EC8"/>
    <w:rsid w:val="00E86EF8"/>
    <w:rsid w:val="00EB3C88"/>
    <w:rsid w:val="00EB5D13"/>
    <w:rsid w:val="00EB65A2"/>
    <w:rsid w:val="00EC7619"/>
    <w:rsid w:val="00EF2663"/>
    <w:rsid w:val="00F115D3"/>
    <w:rsid w:val="00F24D69"/>
    <w:rsid w:val="00F35905"/>
    <w:rsid w:val="00F46C7B"/>
    <w:rsid w:val="00F62B51"/>
    <w:rsid w:val="00F64691"/>
    <w:rsid w:val="00F646EF"/>
    <w:rsid w:val="00F660C1"/>
    <w:rsid w:val="00F94390"/>
    <w:rsid w:val="00FA670F"/>
    <w:rsid w:val="00FB13FB"/>
    <w:rsid w:val="00FB1DBF"/>
    <w:rsid w:val="00FD040F"/>
    <w:rsid w:val="00FE4F7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83587E6"/>
  <w15:docId w15:val="{378FF66A-36C8-464C-93E3-45673858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48607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block1">
    <w:name w:val="block1"/>
    <w:rsid w:val="00486076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3B6F7D1-D871-4983-B652-C0849490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9</cp:revision>
  <cp:lastPrinted>2019-06-11T21:56:00Z</cp:lastPrinted>
  <dcterms:created xsi:type="dcterms:W3CDTF">2019-06-10T17:59:00Z</dcterms:created>
  <dcterms:modified xsi:type="dcterms:W3CDTF">2020-08-27T23:42:00Z</dcterms:modified>
</cp:coreProperties>
</file>