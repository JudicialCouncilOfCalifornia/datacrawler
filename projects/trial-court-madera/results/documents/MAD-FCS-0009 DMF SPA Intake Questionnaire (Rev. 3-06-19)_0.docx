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20" w:rsidRDefault="005A3B5C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tab/>
      </w:r>
    </w:p>
    <w:p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B87A6E" w:rsidRDefault="00B87A6E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>
            <wp:extent cx="923925" cy="1066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A553ED">
        <w:rPr>
          <w:rFonts w:asciiTheme="majorHAnsi" w:hAnsiTheme="majorHAnsi" w:cs="Arial"/>
          <w:b/>
          <w:sz w:val="20"/>
          <w:szCs w:val="20"/>
        </w:rPr>
        <w:t>STATE OF CALIFORNIA</w:t>
      </w:r>
      <w:r w:rsidRPr="00A553ED">
        <w:rPr>
          <w:rFonts w:asciiTheme="majorHAnsi" w:hAnsiTheme="majorHAnsi" w:cs="Arial"/>
          <w:b/>
          <w:sz w:val="20"/>
          <w:szCs w:val="20"/>
        </w:rPr>
        <w:tab/>
      </w:r>
      <w:r w:rsidRPr="00A553ED">
        <w:rPr>
          <w:rFonts w:asciiTheme="majorHAnsi" w:hAnsiTheme="majorHAnsi" w:cs="Arial"/>
          <w:b/>
          <w:sz w:val="20"/>
          <w:szCs w:val="20"/>
        </w:rPr>
        <w:tab/>
      </w:r>
      <w:r w:rsidRPr="00A553ED">
        <w:rPr>
          <w:rFonts w:asciiTheme="majorHAnsi" w:hAnsiTheme="majorHAnsi" w:cs="Arial"/>
          <w:b/>
          <w:sz w:val="20"/>
          <w:szCs w:val="20"/>
        </w:rPr>
        <w:tab/>
      </w:r>
      <w:r w:rsidRPr="00A553ED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408"/>
      </w:tblGrid>
      <w:tr w:rsidR="00B87A6E" w:rsidRPr="005F2B88" w:rsidTr="00B87A6E">
        <w:trPr>
          <w:trHeight w:val="300"/>
        </w:trPr>
        <w:tc>
          <w:tcPr>
            <w:tcW w:w="6408" w:type="dxa"/>
          </w:tcPr>
          <w:p w:rsidR="009A3F3A" w:rsidRDefault="00D07257" w:rsidP="00DE454B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DECLARE MINOR FREE/</w:t>
            </w:r>
            <w:r w:rsidR="009C336D">
              <w:rPr>
                <w:rFonts w:ascii="Arial" w:hAnsi="Arial" w:cs="Arial"/>
                <w:b/>
                <w:i/>
                <w:sz w:val="24"/>
                <w:szCs w:val="24"/>
              </w:rPr>
              <w:t>STEP-PARENT ADOPTION</w:t>
            </w:r>
          </w:p>
          <w:p w:rsidR="00DE454B" w:rsidRDefault="00B87A6E" w:rsidP="00DE454B">
            <w:pPr>
              <w:tabs>
                <w:tab w:val="left" w:pos="2340"/>
              </w:tabs>
              <w:spacing w:line="280" w:lineRule="exact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349AB">
              <w:rPr>
                <w:rFonts w:ascii="Arial" w:hAnsi="Arial" w:cs="Arial"/>
                <w:b/>
                <w:i/>
                <w:sz w:val="24"/>
                <w:szCs w:val="24"/>
              </w:rPr>
              <w:t>INVESTIGATION INTAK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E</w:t>
            </w:r>
            <w:r w:rsidR="009A3F3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/</w:t>
            </w:r>
            <w:r w:rsidR="009A3F3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QUESTIONNAIRE</w:t>
            </w:r>
          </w:p>
          <w:p w:rsidR="00B87A6E" w:rsidRPr="00267436" w:rsidRDefault="00B87A6E" w:rsidP="00DE454B">
            <w:pPr>
              <w:tabs>
                <w:tab w:val="left" w:pos="2340"/>
              </w:tabs>
              <w:spacing w:line="28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</w:t>
            </w:r>
            <w:r w:rsidR="00B84DAD" w:rsidRPr="00267436">
              <w:rPr>
                <w:rFonts w:ascii="Arial" w:hAnsi="Arial" w:cs="Arial"/>
                <w:i/>
                <w:sz w:val="20"/>
                <w:szCs w:val="20"/>
              </w:rPr>
              <w:t xml:space="preserve">Revised </w:t>
            </w:r>
            <w:r w:rsidR="00267436" w:rsidRPr="00267436">
              <w:rPr>
                <w:rFonts w:ascii="Arial" w:hAnsi="Arial" w:cs="Arial"/>
                <w:i/>
                <w:sz w:val="20"/>
                <w:szCs w:val="20"/>
              </w:rPr>
              <w:t>February 2019</w:t>
            </w:r>
          </w:p>
        </w:tc>
      </w:tr>
    </w:tbl>
    <w:p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A553ED">
        <w:rPr>
          <w:rFonts w:asciiTheme="majorHAnsi" w:hAnsiTheme="majorHAnsi" w:cs="Arial"/>
          <w:b/>
          <w:sz w:val="20"/>
          <w:szCs w:val="20"/>
        </w:rPr>
        <w:t>MADERA SUPERIOR COURT</w:t>
      </w:r>
      <w:r w:rsidRPr="00A553ED">
        <w:rPr>
          <w:rFonts w:asciiTheme="majorHAnsi" w:hAnsiTheme="majorHAnsi" w:cs="Arial"/>
          <w:b/>
          <w:sz w:val="20"/>
          <w:szCs w:val="20"/>
        </w:rPr>
        <w:tab/>
      </w:r>
    </w:p>
    <w:p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A553ED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Pr="00A553ED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A553ED">
        <w:rPr>
          <w:rFonts w:asciiTheme="majorHAnsi" w:hAnsiTheme="majorHAnsi" w:cs="Arial"/>
          <w:sz w:val="20"/>
          <w:szCs w:val="20"/>
        </w:rPr>
        <w:t xml:space="preserve"> </w:t>
      </w:r>
      <w:r w:rsidR="002114CE" w:rsidRPr="00A553ED">
        <w:rPr>
          <w:rFonts w:asciiTheme="majorHAnsi" w:hAnsiTheme="majorHAnsi" w:cs="Arial"/>
          <w:b/>
          <w:sz w:val="20"/>
          <w:szCs w:val="20"/>
        </w:rPr>
        <w:t>200 South G Street</w:t>
      </w:r>
    </w:p>
    <w:p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A553ED">
        <w:rPr>
          <w:rFonts w:asciiTheme="majorHAnsi" w:hAnsiTheme="majorHAnsi" w:cs="Arial"/>
          <w:b/>
          <w:sz w:val="20"/>
          <w:szCs w:val="20"/>
        </w:rPr>
        <w:t xml:space="preserve"> </w:t>
      </w:r>
      <w:r w:rsidR="00A553ED">
        <w:rPr>
          <w:rFonts w:asciiTheme="majorHAnsi" w:hAnsiTheme="majorHAnsi" w:cs="Arial"/>
          <w:b/>
          <w:sz w:val="20"/>
          <w:szCs w:val="20"/>
        </w:rPr>
        <w:t>Madera, CA</w:t>
      </w:r>
      <w:r w:rsidRPr="00A553ED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:rsidR="00EA0D2D" w:rsidRPr="00A553ED" w:rsidRDefault="00B87A6E" w:rsidP="005B1DD5">
      <w:pPr>
        <w:spacing w:after="0" w:line="280" w:lineRule="exact"/>
        <w:rPr>
          <w:rFonts w:asciiTheme="majorHAnsi" w:hAnsiTheme="majorHAnsi" w:cs="Arial"/>
          <w:sz w:val="16"/>
          <w:szCs w:val="16"/>
        </w:rPr>
      </w:pPr>
      <w:r w:rsidRPr="00A553ED">
        <w:rPr>
          <w:rFonts w:asciiTheme="majorHAnsi" w:hAnsiTheme="majorHAnsi" w:cs="Arial"/>
          <w:b/>
          <w:sz w:val="20"/>
          <w:szCs w:val="20"/>
        </w:rPr>
        <w:t xml:space="preserve"> PH #:</w:t>
      </w:r>
      <w:r w:rsidR="00A553ED">
        <w:rPr>
          <w:rFonts w:asciiTheme="majorHAnsi" w:hAnsiTheme="majorHAnsi" w:cs="Arial"/>
          <w:b/>
          <w:sz w:val="20"/>
          <w:szCs w:val="20"/>
        </w:rPr>
        <w:t xml:space="preserve">  (559) </w:t>
      </w:r>
      <w:r w:rsidR="002114CE" w:rsidRPr="00A553ED">
        <w:rPr>
          <w:rFonts w:asciiTheme="majorHAnsi" w:hAnsiTheme="majorHAnsi" w:cs="Arial"/>
          <w:b/>
          <w:sz w:val="20"/>
          <w:szCs w:val="20"/>
        </w:rPr>
        <w:t>416-5560</w:t>
      </w:r>
      <w:r w:rsidR="00EA0D2D" w:rsidRPr="00A553ED">
        <w:rPr>
          <w:rFonts w:asciiTheme="majorHAnsi" w:hAnsiTheme="majorHAnsi" w:cs="Arial"/>
          <w:b/>
          <w:sz w:val="20"/>
          <w:szCs w:val="20"/>
        </w:rPr>
        <w:t xml:space="preserve">            </w:t>
      </w:r>
      <w:r w:rsidR="009A3F3A" w:rsidRPr="00A553ED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</w:t>
      </w:r>
    </w:p>
    <w:p w:rsidR="00B87A6E" w:rsidRPr="005B1DD5" w:rsidRDefault="00A553ED" w:rsidP="00EA0D2D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FAX #:(559)</w:t>
      </w:r>
      <w:r w:rsidR="00B87A6E" w:rsidRPr="00A553ED">
        <w:rPr>
          <w:rFonts w:asciiTheme="majorHAnsi" w:hAnsiTheme="majorHAnsi" w:cs="Arial"/>
          <w:b/>
          <w:sz w:val="20"/>
          <w:szCs w:val="20"/>
        </w:rPr>
        <w:t>673-8216</w:t>
      </w:r>
      <w:r w:rsidR="00B84DAD">
        <w:rPr>
          <w:rFonts w:ascii="Arial" w:hAnsi="Arial" w:cs="Arial"/>
          <w:b/>
          <w:sz w:val="20"/>
          <w:szCs w:val="20"/>
        </w:rPr>
        <w:t xml:space="preserve">     CASE</w:t>
      </w:r>
      <w:r w:rsidR="00B87A6E" w:rsidRPr="005F2B88">
        <w:rPr>
          <w:rFonts w:ascii="Arial" w:hAnsi="Arial" w:cs="Arial"/>
          <w:b/>
          <w:sz w:val="20"/>
          <w:szCs w:val="20"/>
        </w:rPr>
        <w:t>#</w:t>
      </w:r>
      <w:r w:rsidR="00B84DAD">
        <w:rPr>
          <w:rFonts w:ascii="Arial" w:hAnsi="Arial" w:cs="Arial"/>
          <w:b/>
          <w:sz w:val="20"/>
          <w:szCs w:val="20"/>
        </w:rPr>
        <w:t>:</w:t>
      </w:r>
      <w:r w:rsidR="00B87A6E" w:rsidRPr="005F2B88">
        <w:rPr>
          <w:rFonts w:ascii="Arial" w:hAnsi="Arial" w:cs="Arial"/>
          <w:b/>
          <w:sz w:val="20"/>
          <w:szCs w:val="20"/>
        </w:rPr>
        <w:t xml:space="preserve"> __</w:t>
      </w:r>
      <w:r w:rsidR="00EA0D2D">
        <w:rPr>
          <w:rFonts w:ascii="Arial" w:hAnsi="Arial" w:cs="Arial"/>
          <w:b/>
          <w:sz w:val="20"/>
          <w:szCs w:val="20"/>
        </w:rPr>
        <w:t>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9E6E3C">
        <w:rPr>
          <w:rFonts w:ascii="Arial" w:hAnsi="Arial" w:cs="Arial"/>
          <w:b/>
          <w:sz w:val="20"/>
          <w:szCs w:val="20"/>
        </w:rPr>
        <w:t>___</w:t>
      </w:r>
      <w:r w:rsidR="00B87A6E">
        <w:rPr>
          <w:rFonts w:ascii="Arial" w:hAnsi="Arial" w:cs="Arial"/>
          <w:b/>
          <w:sz w:val="20"/>
          <w:szCs w:val="20"/>
        </w:rPr>
        <w:t>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B84DAD">
        <w:rPr>
          <w:rFonts w:ascii="Arial" w:hAnsi="Arial" w:cs="Arial"/>
          <w:b/>
          <w:sz w:val="20"/>
          <w:szCs w:val="20"/>
        </w:rPr>
        <w:t>_____ FCS</w:t>
      </w:r>
      <w:r w:rsidR="005B1DD5">
        <w:rPr>
          <w:rFonts w:ascii="Arial" w:hAnsi="Arial" w:cs="Arial"/>
          <w:b/>
          <w:sz w:val="20"/>
          <w:szCs w:val="20"/>
        </w:rPr>
        <w:t>#</w:t>
      </w:r>
      <w:r w:rsidR="00B84DAD">
        <w:rPr>
          <w:rFonts w:ascii="Arial" w:hAnsi="Arial" w:cs="Arial"/>
          <w:b/>
          <w:sz w:val="20"/>
          <w:szCs w:val="20"/>
        </w:rPr>
        <w:t>:</w:t>
      </w:r>
      <w:r w:rsidR="005B1DD5">
        <w:rPr>
          <w:rFonts w:ascii="Arial" w:hAnsi="Arial" w:cs="Arial"/>
          <w:b/>
          <w:sz w:val="20"/>
          <w:szCs w:val="20"/>
        </w:rPr>
        <w:t>_</w:t>
      </w:r>
      <w:r w:rsidR="00EA0D2D">
        <w:rPr>
          <w:rFonts w:ascii="Arial" w:hAnsi="Arial" w:cs="Arial"/>
          <w:b/>
          <w:sz w:val="20"/>
          <w:szCs w:val="20"/>
        </w:rPr>
        <w:t>__</w:t>
      </w:r>
      <w:r w:rsidR="005B1DD5">
        <w:rPr>
          <w:rFonts w:ascii="Arial" w:hAnsi="Arial" w:cs="Arial"/>
          <w:b/>
          <w:sz w:val="20"/>
          <w:szCs w:val="20"/>
        </w:rPr>
        <w:t>____</w:t>
      </w:r>
      <w:r w:rsidR="009E6E3C">
        <w:rPr>
          <w:rFonts w:ascii="Arial" w:hAnsi="Arial" w:cs="Arial"/>
          <w:b/>
          <w:sz w:val="20"/>
          <w:szCs w:val="20"/>
        </w:rPr>
        <w:t>_</w:t>
      </w:r>
      <w:r w:rsidR="00B84DAD">
        <w:rPr>
          <w:rFonts w:ascii="Arial" w:hAnsi="Arial" w:cs="Arial"/>
          <w:b/>
          <w:sz w:val="20"/>
          <w:szCs w:val="20"/>
        </w:rPr>
        <w:t xml:space="preserve"> </w:t>
      </w:r>
      <w:r w:rsidR="00B87A6E" w:rsidRPr="005F2B88">
        <w:rPr>
          <w:rFonts w:ascii="Arial" w:hAnsi="Arial" w:cs="Arial"/>
          <w:b/>
          <w:sz w:val="20"/>
          <w:szCs w:val="20"/>
        </w:rPr>
        <w:t>COURT DATE:</w:t>
      </w:r>
      <w:r w:rsidR="00B87A6E">
        <w:rPr>
          <w:rFonts w:ascii="Arial" w:hAnsi="Arial" w:cs="Arial"/>
          <w:b/>
          <w:sz w:val="20"/>
          <w:szCs w:val="20"/>
        </w:rPr>
        <w:t xml:space="preserve"> </w:t>
      </w:r>
      <w:r w:rsidR="009E6E3C">
        <w:rPr>
          <w:rFonts w:ascii="Arial" w:hAnsi="Arial" w:cs="Arial"/>
          <w:b/>
          <w:sz w:val="20"/>
          <w:szCs w:val="20"/>
        </w:rPr>
        <w:t>________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5B1DD5">
        <w:rPr>
          <w:rFonts w:ascii="Arial" w:hAnsi="Arial" w:cs="Arial"/>
          <w:b/>
          <w:sz w:val="20"/>
          <w:szCs w:val="20"/>
        </w:rPr>
        <w:t>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9E6E3C">
        <w:rPr>
          <w:rFonts w:ascii="Arial" w:hAnsi="Arial" w:cs="Arial"/>
          <w:b/>
          <w:sz w:val="20"/>
          <w:szCs w:val="20"/>
        </w:rPr>
        <w:t xml:space="preserve">         </w:t>
      </w:r>
    </w:p>
    <w:p w:rsidR="00B87A6E" w:rsidRDefault="00B87A6E" w:rsidP="00492C4E">
      <w:pPr>
        <w:spacing w:after="0" w:line="8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:rsidR="009C336D" w:rsidRDefault="00EA0D2D" w:rsidP="009C336D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C6227">
        <w:rPr>
          <w:rFonts w:ascii="Arial" w:hAnsi="Arial" w:cs="Arial"/>
          <w:b/>
          <w:sz w:val="20"/>
          <w:szCs w:val="20"/>
        </w:rPr>
        <w:t xml:space="preserve">TYPE OF </w:t>
      </w:r>
      <w:r w:rsidR="009C336D">
        <w:rPr>
          <w:rFonts w:ascii="Arial" w:hAnsi="Arial" w:cs="Arial"/>
          <w:b/>
          <w:sz w:val="20"/>
          <w:szCs w:val="20"/>
        </w:rPr>
        <w:t>PETITION</w:t>
      </w:r>
      <w:r w:rsidRPr="00CC6227">
        <w:rPr>
          <w:rFonts w:ascii="Arial" w:hAnsi="Arial" w:cs="Arial"/>
          <w:b/>
          <w:sz w:val="20"/>
          <w:szCs w:val="20"/>
        </w:rPr>
        <w:t>:</w:t>
      </w:r>
      <w:r w:rsidR="009C336D">
        <w:rPr>
          <w:rFonts w:ascii="Arial" w:hAnsi="Arial" w:cs="Arial"/>
          <w:b/>
          <w:sz w:val="20"/>
          <w:szCs w:val="20"/>
        </w:rPr>
        <w:t xml:space="preserve"> </w:t>
      </w:r>
      <w:r w:rsidR="009C336D">
        <w:rPr>
          <w:rFonts w:ascii="Arial" w:hAnsi="Arial" w:cs="Arial"/>
          <w:b/>
          <w:sz w:val="20"/>
          <w:szCs w:val="20"/>
        </w:rPr>
        <w:tab/>
      </w:r>
      <w:bookmarkStart w:id="0" w:name="_GoBack"/>
      <w:r w:rsidR="00D87F73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8B6A6C">
        <w:rPr>
          <w:rFonts w:ascii="Arial" w:hAnsi="Arial" w:cs="Arial"/>
          <w:b/>
          <w:sz w:val="20"/>
          <w:szCs w:val="20"/>
        </w:rPr>
      </w:r>
      <w:r w:rsidR="008B6A6C">
        <w:rPr>
          <w:rFonts w:ascii="Arial" w:hAnsi="Arial" w:cs="Arial"/>
          <w:b/>
          <w:sz w:val="20"/>
          <w:szCs w:val="20"/>
        </w:rPr>
        <w:fldChar w:fldCharType="separate"/>
      </w:r>
      <w:r w:rsidR="00D87F73" w:rsidRPr="00CC6227">
        <w:rPr>
          <w:rFonts w:ascii="Arial" w:hAnsi="Arial" w:cs="Arial"/>
          <w:b/>
          <w:sz w:val="20"/>
          <w:szCs w:val="20"/>
        </w:rPr>
        <w:fldChar w:fldCharType="end"/>
      </w:r>
      <w:bookmarkEnd w:id="0"/>
      <w:r w:rsidR="009C336D">
        <w:rPr>
          <w:rFonts w:ascii="Arial" w:hAnsi="Arial" w:cs="Arial"/>
          <w:b/>
          <w:sz w:val="20"/>
          <w:szCs w:val="20"/>
        </w:rPr>
        <w:t xml:space="preserve"> STEP-PARENT ADOPTION ($300)</w:t>
      </w:r>
      <w:r w:rsidRPr="00CC6227">
        <w:rPr>
          <w:rFonts w:ascii="Arial" w:hAnsi="Arial" w:cs="Arial"/>
          <w:b/>
          <w:sz w:val="20"/>
          <w:szCs w:val="20"/>
        </w:rPr>
        <w:t xml:space="preserve"> </w:t>
      </w:r>
      <w:r w:rsidR="00D87F73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8B6A6C">
        <w:rPr>
          <w:rFonts w:ascii="Arial" w:hAnsi="Arial" w:cs="Arial"/>
          <w:b/>
          <w:sz w:val="20"/>
          <w:szCs w:val="20"/>
        </w:rPr>
      </w:r>
      <w:r w:rsidR="008B6A6C">
        <w:rPr>
          <w:rFonts w:ascii="Arial" w:hAnsi="Arial" w:cs="Arial"/>
          <w:b/>
          <w:sz w:val="20"/>
          <w:szCs w:val="20"/>
        </w:rPr>
        <w:fldChar w:fldCharType="separate"/>
      </w:r>
      <w:r w:rsidR="00D87F73" w:rsidRPr="00CC6227">
        <w:rPr>
          <w:rFonts w:ascii="Arial" w:hAnsi="Arial" w:cs="Arial"/>
          <w:b/>
          <w:sz w:val="20"/>
          <w:szCs w:val="20"/>
        </w:rPr>
        <w:fldChar w:fldCharType="end"/>
      </w:r>
      <w:r w:rsidR="009C336D">
        <w:rPr>
          <w:rFonts w:ascii="Arial" w:hAnsi="Arial" w:cs="Arial"/>
          <w:b/>
          <w:sz w:val="20"/>
          <w:szCs w:val="20"/>
        </w:rPr>
        <w:t xml:space="preserve"> DECLARE MINOR FREE ($300) </w:t>
      </w:r>
      <w:r w:rsidR="00CC6227">
        <w:rPr>
          <w:rFonts w:ascii="Arial" w:hAnsi="Arial" w:cs="Arial"/>
          <w:b/>
          <w:sz w:val="20"/>
          <w:szCs w:val="20"/>
        </w:rPr>
        <w:t xml:space="preserve"> </w:t>
      </w:r>
    </w:p>
    <w:p w:rsidR="00CC6227" w:rsidRPr="00CC6227" w:rsidRDefault="00D87F73" w:rsidP="009C336D">
      <w:pPr>
        <w:spacing w:after="0" w:line="360" w:lineRule="auto"/>
        <w:ind w:left="1440" w:firstLine="720"/>
        <w:jc w:val="both"/>
        <w:rPr>
          <w:rFonts w:ascii="Arial" w:hAnsi="Arial" w:cs="Arial"/>
          <w:b/>
          <w:sz w:val="20"/>
          <w:szCs w:val="20"/>
        </w:rPr>
      </w:pPr>
      <w:r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8B6A6C">
        <w:rPr>
          <w:rFonts w:ascii="Arial" w:hAnsi="Arial" w:cs="Arial"/>
          <w:b/>
          <w:sz w:val="20"/>
          <w:szCs w:val="20"/>
        </w:rPr>
      </w:r>
      <w:r w:rsidR="008B6A6C">
        <w:rPr>
          <w:rFonts w:ascii="Arial" w:hAnsi="Arial" w:cs="Arial"/>
          <w:b/>
          <w:sz w:val="20"/>
          <w:szCs w:val="20"/>
        </w:rPr>
        <w:fldChar w:fldCharType="separate"/>
      </w:r>
      <w:r w:rsidRPr="00CC6227">
        <w:rPr>
          <w:rFonts w:ascii="Arial" w:hAnsi="Arial" w:cs="Arial"/>
          <w:b/>
          <w:sz w:val="20"/>
          <w:szCs w:val="20"/>
        </w:rPr>
        <w:fldChar w:fldCharType="end"/>
      </w:r>
      <w:r w:rsidR="009C336D">
        <w:rPr>
          <w:rFonts w:ascii="Arial" w:hAnsi="Arial" w:cs="Arial"/>
          <w:b/>
          <w:sz w:val="20"/>
          <w:szCs w:val="20"/>
        </w:rPr>
        <w:t xml:space="preserve"> DUAL STEP-PARENT ADOPTION/DECLARE MINOR FREE ($450)</w:t>
      </w:r>
    </w:p>
    <w:p w:rsidR="00CC6227" w:rsidRDefault="00CC6227" w:rsidP="00B86232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:rsidR="00B87A6E" w:rsidRPr="009A3F3A" w:rsidRDefault="00A553ED" w:rsidP="00B87A6E">
      <w:pPr>
        <w:spacing w:after="0" w:line="260" w:lineRule="exact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0"/>
          <w:szCs w:val="20"/>
          <w:highlight w:val="lightGray"/>
          <w:u w:val="single"/>
        </w:rPr>
        <w:t xml:space="preserve">**** 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IS DUE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 xml:space="preserve">FROM 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</w:rPr>
        <w:t xml:space="preserve">THE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>PETITIONER ON THE DAY OF THE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B87A6E" w:rsidRPr="00A553ED">
        <w:rPr>
          <w:rFonts w:ascii="Arial" w:hAnsi="Arial" w:cs="Arial"/>
          <w:b/>
          <w:sz w:val="20"/>
          <w:szCs w:val="20"/>
          <w:highlight w:val="lightGray"/>
          <w:shd w:val="clear" w:color="auto" w:fill="A6A6A6" w:themeFill="background1" w:themeFillShade="A6"/>
        </w:rPr>
        <w:t>APPOINTME</w:t>
      </w:r>
      <w:r w:rsidRPr="00A553ED">
        <w:rPr>
          <w:rFonts w:ascii="Arial" w:hAnsi="Arial" w:cs="Arial"/>
          <w:b/>
          <w:sz w:val="20"/>
          <w:szCs w:val="20"/>
          <w:highlight w:val="lightGray"/>
          <w:shd w:val="clear" w:color="auto" w:fill="A6A6A6" w:themeFill="background1" w:themeFillShade="A6"/>
        </w:rPr>
        <w:t>N</w:t>
      </w:r>
      <w:r w:rsidRPr="00A553ED">
        <w:rPr>
          <w:rFonts w:ascii="Arial" w:hAnsi="Arial" w:cs="Arial"/>
          <w:b/>
          <w:sz w:val="20"/>
          <w:szCs w:val="20"/>
          <w:shd w:val="clear" w:color="auto" w:fill="A6A6A6" w:themeFill="background1" w:themeFillShade="A6"/>
        </w:rPr>
        <w:t>T ***</w:t>
      </w:r>
      <w:r w:rsidR="009A3F3A">
        <w:rPr>
          <w:rFonts w:ascii="Arial" w:hAnsi="Arial" w:cs="Arial"/>
          <w:b/>
          <w:sz w:val="20"/>
          <w:szCs w:val="20"/>
        </w:rPr>
        <w:t xml:space="preserve">         </w:t>
      </w:r>
      <w:r w:rsidR="00B84DAD">
        <w:rPr>
          <w:rFonts w:ascii="Arial" w:hAnsi="Arial" w:cs="Arial"/>
          <w:i/>
          <w:sz w:val="16"/>
          <w:szCs w:val="16"/>
        </w:rPr>
        <w:t xml:space="preserve"> </w:t>
      </w:r>
    </w:p>
    <w:p w:rsidR="00B87A6E" w:rsidRDefault="00B87A6E" w:rsidP="00492C4E">
      <w:pPr>
        <w:spacing w:after="0" w:line="2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0" w:type="auto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412"/>
        <w:gridCol w:w="410"/>
        <w:gridCol w:w="410"/>
        <w:gridCol w:w="409"/>
        <w:gridCol w:w="478"/>
        <w:gridCol w:w="522"/>
        <w:gridCol w:w="555"/>
        <w:gridCol w:w="559"/>
        <w:gridCol w:w="496"/>
        <w:gridCol w:w="488"/>
        <w:gridCol w:w="461"/>
        <w:gridCol w:w="490"/>
        <w:gridCol w:w="484"/>
        <w:gridCol w:w="574"/>
        <w:gridCol w:w="125"/>
        <w:gridCol w:w="2371"/>
      </w:tblGrid>
      <w:tr w:rsidR="00B87A6E" w:rsidRPr="00E86C98" w:rsidTr="00604543">
        <w:trPr>
          <w:trHeight w:val="222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87A6E" w:rsidRPr="00E86C98" w:rsidRDefault="00101DF1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1: PETITIONER’S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604543" w:rsidRPr="00E86C98" w:rsidTr="00604543">
        <w:trPr>
          <w:trHeight w:val="548"/>
        </w:trPr>
        <w:tc>
          <w:tcPr>
            <w:tcW w:w="0" w:type="auto"/>
            <w:gridSpan w:val="5"/>
            <w:tcBorders>
              <w:left w:val="single" w:sz="18" w:space="0" w:color="auto"/>
            </w:tcBorders>
          </w:tcPr>
          <w:p w:rsidR="002A4D45" w:rsidRPr="00E86C98" w:rsidRDefault="002A4D45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N</w:t>
            </w:r>
            <w:r w:rsidR="005B1DD5"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  <w:r w:rsidR="001F352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A4D45" w:rsidRPr="00E86C98" w:rsidRDefault="002A4D45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6"/>
          </w:tcPr>
          <w:p w:rsidR="002A4D45" w:rsidRPr="00B84DAD" w:rsidRDefault="00B84DAD" w:rsidP="00B84DAD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RELATIONSHIPTO 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CHILD:</w:t>
            </w:r>
          </w:p>
        </w:tc>
        <w:tc>
          <w:tcPr>
            <w:tcW w:w="0" w:type="auto"/>
            <w:gridSpan w:val="4"/>
          </w:tcPr>
          <w:p w:rsidR="002A4D45" w:rsidRPr="00B84DAD" w:rsidRDefault="002A4D45" w:rsidP="002A4D45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MAIDEN NAME</w:t>
            </w:r>
            <w:r w:rsidR="001F352C"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A4D45" w:rsidRPr="00E86C98" w:rsidRDefault="002A4D45" w:rsidP="00B87A6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right w:val="single" w:sz="18" w:space="0" w:color="auto"/>
            </w:tcBorders>
          </w:tcPr>
          <w:p w:rsidR="002A4D45" w:rsidRPr="00B84DAD" w:rsidRDefault="002A4D45" w:rsidP="008C7CF9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 xml:space="preserve">OTHER NAMES </w:t>
            </w:r>
            <w:r w:rsidR="00E702F7">
              <w:rPr>
                <w:rFonts w:ascii="Arial" w:hAnsi="Arial" w:cs="Arial"/>
                <w:sz w:val="16"/>
                <w:szCs w:val="16"/>
              </w:rPr>
              <w:t>KNOWN BY:</w:t>
            </w:r>
          </w:p>
        </w:tc>
      </w:tr>
      <w:tr w:rsidR="00604543" w:rsidRPr="00E86C98" w:rsidTr="00604543">
        <w:trPr>
          <w:trHeight w:val="575"/>
        </w:trPr>
        <w:tc>
          <w:tcPr>
            <w:tcW w:w="0" w:type="auto"/>
            <w:tcBorders>
              <w:left w:val="single" w:sz="18" w:space="0" w:color="auto"/>
            </w:tcBorders>
          </w:tcPr>
          <w:p w:rsidR="00B87A6E" w:rsidRPr="00E86C98" w:rsidRDefault="00B84DAD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 OF </w:t>
            </w:r>
            <w:r w:rsidR="00B87A6E" w:rsidRPr="00B84DAD">
              <w:rPr>
                <w:rFonts w:ascii="Arial" w:hAnsi="Arial" w:cs="Arial"/>
                <w:sz w:val="16"/>
                <w:szCs w:val="16"/>
              </w:rPr>
              <w:t>BIRTH</w:t>
            </w:r>
            <w:r w:rsidR="00101DF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</w:tcPr>
          <w:p w:rsidR="00B87A6E" w:rsidRPr="00B84DAD" w:rsidRDefault="00B87A6E" w:rsidP="00E702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12"/>
            <w:tcBorders>
              <w:right w:val="single" w:sz="18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5"/>
            <w:tcBorders>
              <w:left w:val="single" w:sz="18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TEL.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</w:tcPr>
          <w:p w:rsidR="00B87A6E" w:rsidRPr="00B84DAD" w:rsidRDefault="00A93CD5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  <w:tc>
          <w:tcPr>
            <w:tcW w:w="0" w:type="auto"/>
            <w:gridSpan w:val="8"/>
            <w:tcBorders>
              <w:left w:val="single" w:sz="4" w:space="0" w:color="auto"/>
              <w:right w:val="single" w:sz="18" w:space="0" w:color="auto"/>
            </w:tcBorders>
          </w:tcPr>
          <w:p w:rsidR="00604543" w:rsidRDefault="00A93CD5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HAS THE NON-CUSTODIAL PARENT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DAD">
              <w:rPr>
                <w:rFonts w:ascii="Arial" w:hAnsi="Arial" w:cs="Arial"/>
                <w:sz w:val="16"/>
                <w:szCs w:val="16"/>
              </w:rPr>
              <w:t>BEEN SERVED?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B87A6E" w:rsidRPr="00E86C98" w:rsidRDefault="00D87F73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3CD5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A93CD5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93CD5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A93CD5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A93CD5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3CD5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93CD5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604543" w:rsidRPr="00E86C98" w:rsidTr="00604543">
        <w:trPr>
          <w:trHeight w:val="656"/>
        </w:trPr>
        <w:tc>
          <w:tcPr>
            <w:tcW w:w="0" w:type="auto"/>
            <w:gridSpan w:val="5"/>
            <w:tcBorders>
              <w:left w:val="single" w:sz="18" w:space="0" w:color="auto"/>
              <w:right w:val="single" w:sz="8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STREET ADDRES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left w:val="single" w:sz="8" w:space="0" w:color="auto"/>
              <w:right w:val="single" w:sz="4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SOCIAL SECURITY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tcBorders>
              <w:left w:val="single" w:sz="4" w:space="0" w:color="auto"/>
              <w:right w:val="single" w:sz="18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DRIVER’S LICENSE # / STATE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:rsidTr="00604543">
        <w:trPr>
          <w:trHeight w:val="548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CITY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STATE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ZIP CODE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18" w:space="0" w:color="auto"/>
            </w:tcBorders>
          </w:tcPr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B84DAD"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B87A6E" w:rsidRPr="00B84DAD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  <w:r w:rsidRPr="00B84DAD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:rsidTr="00604543">
        <w:trPr>
          <w:trHeight w:val="222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NATURAL FATHER’S I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NFORMATION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6"/>
            <w:tcBorders>
              <w:left w:val="single" w:sz="18" w:space="0" w:color="auto"/>
            </w:tcBorders>
          </w:tcPr>
          <w:p w:rsidR="00EA0D2D" w:rsidRPr="005B1DD5" w:rsidRDefault="00EA0D2D" w:rsidP="005B1DD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10"/>
          </w:tcPr>
          <w:p w:rsidR="00B84DAD" w:rsidRDefault="00EA0D2D" w:rsidP="00B862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</w:t>
            </w:r>
            <w:r w:rsidR="00B86232" w:rsidRPr="00B84DAD">
              <w:rPr>
                <w:rFonts w:ascii="Arial" w:hAnsi="Arial" w:cs="Arial"/>
                <w:sz w:val="16"/>
                <w:szCs w:val="16"/>
              </w:rPr>
              <w:t xml:space="preserve">O YOU CONSENT TO THE ADOPTION/DECLARE </w:t>
            </w:r>
          </w:p>
          <w:p w:rsidR="00EA0D2D" w:rsidRPr="00EA0D2D" w:rsidRDefault="00B86232" w:rsidP="00B862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THE MINOR FREE</w:t>
            </w:r>
            <w:r w:rsidR="00492C4E" w:rsidRPr="00B84DAD">
              <w:rPr>
                <w:rFonts w:ascii="Arial" w:hAnsi="Arial" w:cs="Arial"/>
                <w:sz w:val="16"/>
                <w:szCs w:val="16"/>
              </w:rPr>
              <w:t xml:space="preserve"> PETITION</w:t>
            </w:r>
            <w:r w:rsidR="00EA0D2D" w:rsidRPr="00B84DAD">
              <w:rPr>
                <w:rFonts w:ascii="Arial" w:hAnsi="Arial" w:cs="Arial"/>
                <w:sz w:val="16"/>
                <w:szCs w:val="16"/>
              </w:rPr>
              <w:t>?</w:t>
            </w:r>
            <w:r w:rsidR="00B84D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EA0D2D" w:rsidRPr="00B84DAD" w:rsidRDefault="00E702F7" w:rsidP="00E702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NAMES</w:t>
            </w:r>
            <w:r w:rsidR="00EA0D2D" w:rsidRPr="00B84DAD">
              <w:rPr>
                <w:rFonts w:ascii="Arial" w:hAnsi="Arial" w:cs="Arial"/>
                <w:sz w:val="16"/>
                <w:szCs w:val="16"/>
              </w:rPr>
              <w:t xml:space="preserve"> KNOWN BY: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2"/>
            <w:tcBorders>
              <w:left w:val="single" w:sz="18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0" w:type="auto"/>
            <w:gridSpan w:val="4"/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0" w:type="auto"/>
            <w:gridSpan w:val="11"/>
            <w:tcBorders>
              <w:right w:val="single" w:sz="18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6"/>
            <w:tcBorders>
              <w:left w:val="single" w:sz="18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HOME TEL.#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</w:tcPr>
          <w:p w:rsidR="00101DF1" w:rsidRPr="00B84DAD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CELL TEL.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#</w:t>
            </w:r>
            <w:r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6"/>
            <w:tcBorders>
              <w:left w:val="single" w:sz="18" w:space="0" w:color="auto"/>
              <w:right w:val="single" w:sz="8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left w:val="single" w:sz="8" w:space="0" w:color="auto"/>
              <w:right w:val="single" w:sz="4" w:space="0" w:color="auto"/>
            </w:tcBorders>
          </w:tcPr>
          <w:p w:rsidR="00101DF1" w:rsidRPr="00B84DAD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CITY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STATE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ZIP CODE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B84DAD"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  <w:r w:rsidRPr="00B84DAD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:rsidTr="00604543">
        <w:trPr>
          <w:trHeight w:val="222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01DF1" w:rsidRPr="00E86C98" w:rsidRDefault="005B1DD5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3</w:t>
            </w:r>
            <w:r w:rsidR="00101DF1"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01DF1">
              <w:rPr>
                <w:rFonts w:ascii="Arial" w:hAnsi="Arial" w:cs="Arial"/>
                <w:b/>
                <w:sz w:val="20"/>
                <w:szCs w:val="20"/>
              </w:rPr>
              <w:t>NATURAL MOTHER’S INFORMATION: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7"/>
            <w:tcBorders>
              <w:left w:val="single" w:sz="18" w:space="0" w:color="auto"/>
            </w:tcBorders>
          </w:tcPr>
          <w:p w:rsidR="005B1DD5" w:rsidRPr="008C7CF9" w:rsidRDefault="005B1DD5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N</w:t>
            </w:r>
            <w:r w:rsidR="009E6E3C" w:rsidRPr="008C7CF9">
              <w:rPr>
                <w:rFonts w:ascii="Arial" w:hAnsi="Arial" w:cs="Arial"/>
                <w:sz w:val="16"/>
                <w:szCs w:val="16"/>
              </w:rPr>
              <w:t>AME (Last, First, Middle</w:t>
            </w:r>
            <w:r w:rsidRPr="008C7CF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B1DD5" w:rsidRPr="008C7CF9" w:rsidRDefault="005B1DD5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9"/>
          </w:tcPr>
          <w:p w:rsidR="00B84DAD" w:rsidRPr="008C7CF9" w:rsidRDefault="00B86232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 xml:space="preserve">DO YOU CONSENT TO THE ADOPTION/DECLARE </w:t>
            </w:r>
          </w:p>
          <w:p w:rsidR="005B1DD5" w:rsidRPr="008C7CF9" w:rsidRDefault="00B86232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THE MINOR FREE</w:t>
            </w:r>
            <w:r w:rsidR="00492C4E" w:rsidRPr="008C7CF9">
              <w:rPr>
                <w:rFonts w:ascii="Arial" w:hAnsi="Arial" w:cs="Arial"/>
                <w:sz w:val="16"/>
                <w:szCs w:val="16"/>
              </w:rPr>
              <w:t xml:space="preserve"> PETITION</w:t>
            </w:r>
            <w:r w:rsidRPr="008C7CF9">
              <w:rPr>
                <w:rFonts w:ascii="Arial" w:hAnsi="Arial" w:cs="Arial"/>
                <w:sz w:val="16"/>
                <w:szCs w:val="16"/>
              </w:rPr>
              <w:t xml:space="preserve">?   </w:t>
            </w:r>
            <w:r w:rsidR="00D87F73" w:rsidRPr="008C7CF9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CF9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6"/>
                <w:szCs w:val="16"/>
              </w:rPr>
            </w:r>
            <w:r w:rsidR="008B6A6C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D87F73" w:rsidRPr="008C7CF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CF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C7CF9">
              <w:rPr>
                <w:rFonts w:ascii="Arial" w:hAnsi="Arial" w:cs="Arial"/>
                <w:sz w:val="16"/>
                <w:szCs w:val="16"/>
              </w:rPr>
              <w:t>Yes</w:t>
            </w:r>
            <w:r w:rsidRPr="008C7CF9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="00D87F73" w:rsidRPr="008C7CF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CF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6"/>
                <w:szCs w:val="16"/>
              </w:rPr>
            </w:r>
            <w:r w:rsidR="008B6A6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87F73" w:rsidRPr="008C7CF9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8C7CF9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5B1DD5" w:rsidRPr="008C7CF9" w:rsidRDefault="005B1DD5" w:rsidP="00E702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604543" w:rsidRPr="00E86C98" w:rsidTr="00604543">
        <w:trPr>
          <w:trHeight w:val="504"/>
        </w:trPr>
        <w:tc>
          <w:tcPr>
            <w:tcW w:w="2212" w:type="dxa"/>
            <w:gridSpan w:val="3"/>
            <w:tcBorders>
              <w:left w:val="single" w:sz="18" w:space="0" w:color="auto"/>
            </w:tcBorders>
          </w:tcPr>
          <w:p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DATE OF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BIRTH:</w:t>
            </w:r>
          </w:p>
        </w:tc>
        <w:tc>
          <w:tcPr>
            <w:tcW w:w="1698" w:type="dxa"/>
            <w:gridSpan w:val="4"/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0" w:type="auto"/>
            <w:gridSpan w:val="10"/>
            <w:tcBorders>
              <w:right w:val="single" w:sz="18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7"/>
            <w:tcBorders>
              <w:left w:val="single" w:sz="18" w:space="0" w:color="auto"/>
            </w:tcBorders>
          </w:tcPr>
          <w:p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HOME TEL.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#</w:t>
            </w:r>
            <w:r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right w:val="single" w:sz="4" w:space="0" w:color="auto"/>
            </w:tcBorders>
          </w:tcPr>
          <w:p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CELL TEL.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#</w:t>
            </w:r>
            <w:r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  <w:right w:val="single" w:sz="18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604543" w:rsidRPr="00E86C98" w:rsidTr="00A553ED">
        <w:trPr>
          <w:trHeight w:val="504"/>
        </w:trPr>
        <w:tc>
          <w:tcPr>
            <w:tcW w:w="0" w:type="auto"/>
            <w:gridSpan w:val="7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#</w:t>
            </w:r>
            <w:r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604543" w:rsidRPr="00E86C98" w:rsidTr="00A553ED">
        <w:trPr>
          <w:trHeight w:val="504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CITY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STATE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ZIP CODE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  <w:right w:val="single" w:sz="18" w:space="0" w:color="auto"/>
            </w:tcBorders>
          </w:tcPr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8C7CF9"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  <w:r w:rsidRPr="008C7CF9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EA0D2D" w:rsidRPr="00E86C98" w:rsidTr="00A553ED">
        <w:trPr>
          <w:trHeight w:val="222"/>
        </w:trPr>
        <w:tc>
          <w:tcPr>
            <w:tcW w:w="0" w:type="auto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DAD" w:rsidRDefault="00B84DA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4DAD" w:rsidRDefault="00B84DA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02F7" w:rsidRDefault="00E702F7" w:rsidP="00F815C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815C1" w:rsidRDefault="00F815C1" w:rsidP="00F815C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4DAD" w:rsidRPr="00E86C98" w:rsidRDefault="00E702F7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2F7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lastRenderedPageBreak/>
              <w:t>SECTION 4: OBJECTING WITNESS INFORMATION</w:t>
            </w:r>
          </w:p>
        </w:tc>
      </w:tr>
      <w:tr w:rsidR="00604543" w:rsidRPr="00E86C98" w:rsidTr="00A553ED">
        <w:trPr>
          <w:trHeight w:val="504"/>
        </w:trPr>
        <w:tc>
          <w:tcPr>
            <w:tcW w:w="0" w:type="auto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C7CF9" w:rsidRPr="00E702F7" w:rsidRDefault="008C7CF9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lastRenderedPageBreak/>
              <w:t>NAME (Last, First, Middle)</w:t>
            </w:r>
          </w:p>
          <w:p w:rsidR="008C7CF9" w:rsidRPr="00E702F7" w:rsidRDefault="008C7CF9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C7CF9" w:rsidRPr="00E702F7" w:rsidRDefault="008C7CF9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RELATIONSHIP TO CHILD: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C7CF9" w:rsidRPr="00E702F7" w:rsidRDefault="008C7CF9" w:rsidP="00EA0D2D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MAIDEN NAME:</w:t>
            </w:r>
          </w:p>
          <w:p w:rsidR="008C7CF9" w:rsidRPr="00E702F7" w:rsidRDefault="008C7CF9" w:rsidP="008C7CF9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4"/>
            <w:tcBorders>
              <w:top w:val="single" w:sz="4" w:space="0" w:color="auto"/>
              <w:left w:val="single" w:sz="18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right w:val="single" w:sz="18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8"/>
            <w:tcBorders>
              <w:left w:val="single" w:sz="18" w:space="0" w:color="auto"/>
            </w:tcBorders>
          </w:tcPr>
          <w:p w:rsidR="00EA0D2D" w:rsidRPr="00E702F7" w:rsidRDefault="00E702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 TEL.</w:t>
            </w:r>
            <w:r w:rsidR="00EA0D2D" w:rsidRPr="00E702F7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1" w:type="dxa"/>
            <w:gridSpan w:val="6"/>
            <w:tcBorders>
              <w:right w:val="single" w:sz="4" w:space="0" w:color="auto"/>
            </w:tcBorders>
          </w:tcPr>
          <w:p w:rsidR="00EA0D2D" w:rsidRPr="00E702F7" w:rsidRDefault="00E702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CELL TEL.</w:t>
            </w:r>
            <w:r w:rsidR="00EA0D2D" w:rsidRPr="00E702F7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158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gridSpan w:val="8"/>
            <w:tcBorders>
              <w:left w:val="single" w:sz="18" w:space="0" w:color="auto"/>
              <w:right w:val="single" w:sz="8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  <w:gridSpan w:val="6"/>
            <w:tcBorders>
              <w:left w:val="single" w:sz="8" w:space="0" w:color="auto"/>
              <w:right w:val="single" w:sz="4" w:space="0" w:color="auto"/>
            </w:tcBorders>
          </w:tcPr>
          <w:p w:rsidR="00EA0D2D" w:rsidRPr="00E702F7" w:rsidRDefault="00E702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EA0D2D" w:rsidRPr="00E702F7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58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604543" w:rsidRPr="00E86C98" w:rsidTr="00604543">
        <w:trPr>
          <w:trHeight w:val="504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CITY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STATE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  <w:gridSpan w:val="6"/>
            <w:tcBorders>
              <w:bottom w:val="single" w:sz="4" w:space="0" w:color="auto"/>
            </w:tcBorders>
          </w:tcPr>
          <w:p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ZIP CODE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158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EA0D2D" w:rsidRPr="00604543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E702F7">
              <w:rPr>
                <w:rFonts w:ascii="Arial" w:hAnsi="Arial" w:cs="Arial"/>
                <w:sz w:val="16"/>
                <w:szCs w:val="16"/>
              </w:rPr>
              <w:t>?</w:t>
            </w:r>
            <w:r w:rsidR="00604543">
              <w:rPr>
                <w:rFonts w:ascii="Arial" w:hAnsi="Arial" w:cs="Arial"/>
                <w:sz w:val="16"/>
                <w:szCs w:val="16"/>
              </w:rPr>
              <w:t xml:space="preserve"> YEARS:_____ </w:t>
            </w:r>
            <w:r w:rsidRPr="00E702F7">
              <w:rPr>
                <w:rFonts w:ascii="Arial" w:hAnsi="Arial" w:cs="Arial"/>
                <w:sz w:val="16"/>
                <w:szCs w:val="16"/>
              </w:rPr>
              <w:t>MONTHS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  <w:r w:rsidRPr="00E702F7">
              <w:rPr>
                <w:rFonts w:ascii="Arial" w:hAnsi="Arial" w:cs="Arial"/>
                <w:sz w:val="16"/>
                <w:szCs w:val="16"/>
              </w:rPr>
              <w:t>_____</w:t>
            </w:r>
          </w:p>
        </w:tc>
      </w:tr>
      <w:tr w:rsidR="00EA0D2D" w:rsidRPr="00E86C98" w:rsidTr="00604543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EA0D2D" w:rsidRPr="00E86C98" w:rsidTr="00604543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0" w:type="auto"/>
            <w:gridSpan w:val="1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A0D2D" w:rsidRDefault="00EA0D2D" w:rsidP="00EA0D2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Reasons for or against the </w:t>
            </w:r>
            <w:r w:rsidR="00492C4E">
              <w:rPr>
                <w:rFonts w:ascii="Arial" w:hAnsi="Arial" w:cs="Arial"/>
                <w:sz w:val="20"/>
                <w:szCs w:val="20"/>
              </w:rPr>
              <w:t>Adoption and/or Declare the Minor Free P</w:t>
            </w:r>
            <w:r>
              <w:rPr>
                <w:rFonts w:ascii="Arial" w:hAnsi="Arial" w:cs="Arial"/>
                <w:sz w:val="20"/>
                <w:szCs w:val="20"/>
              </w:rPr>
              <w:t>etition:</w:t>
            </w:r>
          </w:p>
          <w:p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CC6227">
              <w:rPr>
                <w:rFonts w:ascii="Arial" w:hAnsi="Arial" w:cs="Arial"/>
                <w:sz w:val="20"/>
                <w:szCs w:val="20"/>
                <w:u w:val="single"/>
              </w:rPr>
              <w:t>Petitioners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F352C">
              <w:rPr>
                <w:rFonts w:ascii="Arial" w:hAnsi="Arial" w:cs="Arial"/>
                <w:sz w:val="20"/>
                <w:szCs w:val="20"/>
              </w:rPr>
              <w:t>W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hat are 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most important reasons why you </w:t>
            </w:r>
            <w:r w:rsidR="00492C4E">
              <w:rPr>
                <w:rFonts w:ascii="Arial" w:hAnsi="Arial" w:cs="Arial"/>
                <w:sz w:val="20"/>
                <w:szCs w:val="20"/>
              </w:rPr>
              <w:t>wish to adopt the child and/or have the child declared free from parental control of a biological parent?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do</w:t>
            </w:r>
            <w:r w:rsidR="001F352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not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object</w:t>
            </w: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="00CC6227">
              <w:rPr>
                <w:rFonts w:ascii="Arial" w:hAnsi="Arial" w:cs="Arial"/>
                <w:sz w:val="20"/>
                <w:szCs w:val="20"/>
                <w:u w:val="single"/>
              </w:rPr>
              <w:t xml:space="preserve"> for </w:t>
            </w:r>
            <w:r w:rsidR="00492C4E">
              <w:rPr>
                <w:rFonts w:ascii="Arial" w:hAnsi="Arial" w:cs="Arial"/>
                <w:sz w:val="20"/>
                <w:szCs w:val="20"/>
                <w:u w:val="single"/>
              </w:rPr>
              <w:t>adoption and/or declare minor free</w:t>
            </w:r>
            <w:r>
              <w:rPr>
                <w:rFonts w:ascii="Arial" w:hAnsi="Arial" w:cs="Arial"/>
                <w:sz w:val="20"/>
                <w:szCs w:val="20"/>
              </w:rPr>
              <w:t>: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</w:t>
            </w:r>
            <w:r w:rsidR="00CC6227">
              <w:rPr>
                <w:rFonts w:ascii="Arial" w:hAnsi="Arial" w:cs="Arial"/>
                <w:sz w:val="20"/>
                <w:szCs w:val="20"/>
              </w:rPr>
              <w:t xml:space="preserve">ons why </w:t>
            </w:r>
            <w:r w:rsidR="00492C4E">
              <w:rPr>
                <w:rFonts w:ascii="Arial" w:hAnsi="Arial" w:cs="Arial"/>
                <w:sz w:val="20"/>
                <w:szCs w:val="20"/>
              </w:rPr>
              <w:t xml:space="preserve">the petition to adopt and/or declare </w:t>
            </w:r>
            <w:r w:rsidR="009A3F3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492C4E">
              <w:rPr>
                <w:rFonts w:ascii="Arial" w:hAnsi="Arial" w:cs="Arial"/>
                <w:sz w:val="20"/>
                <w:szCs w:val="20"/>
              </w:rPr>
              <w:t xml:space="preserve">minor free </w:t>
            </w:r>
            <w:r w:rsidR="00CC6227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9E6E3C">
              <w:rPr>
                <w:rFonts w:ascii="Arial" w:hAnsi="Arial" w:cs="Arial"/>
                <w:sz w:val="20"/>
                <w:szCs w:val="20"/>
              </w:rPr>
              <w:t>granted</w:t>
            </w:r>
            <w:r w:rsidR="00492C4E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EA0D2D" w:rsidRPr="00CC6227" w:rsidRDefault="00EA0D2D" w:rsidP="00CC622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object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Pr="00EA0D2D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reasons why </w:t>
            </w:r>
            <w:r w:rsidR="00492C4E">
              <w:rPr>
                <w:rFonts w:ascii="Arial" w:hAnsi="Arial" w:cs="Arial"/>
                <w:sz w:val="20"/>
                <w:szCs w:val="20"/>
              </w:rPr>
              <w:t xml:space="preserve">the petition to adopt and/or declare the minor free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="00CC6227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492C4E">
              <w:rPr>
                <w:rFonts w:ascii="Arial" w:hAnsi="Arial" w:cs="Arial"/>
                <w:sz w:val="20"/>
                <w:szCs w:val="20"/>
              </w:rPr>
              <w:t>granted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4548A2" w:rsidRDefault="00492C4E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court order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?  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:rsidR="00EA0D2D" w:rsidRPr="00E86C98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Whether there is a </w:t>
            </w:r>
            <w:r w:rsidR="00492C4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current court order in place </w:t>
            </w:r>
            <w:r w:rsidRPr="00A84287">
              <w:rPr>
                <w:rFonts w:ascii="Arial" w:hAnsi="Arial" w:cs="Arial"/>
                <w:b/>
                <w:sz w:val="20"/>
                <w:szCs w:val="20"/>
                <w:u w:val="single"/>
              </w:rPr>
              <w:t>or not,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please answer the following</w:t>
            </w:r>
            <w:r>
              <w:rPr>
                <w:rFonts w:ascii="Arial" w:hAnsi="Arial" w:cs="Arial"/>
                <w:sz w:val="20"/>
                <w:szCs w:val="20"/>
              </w:rPr>
              <w:t xml:space="preserve"> questions regarding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:        </w:t>
            </w:r>
          </w:p>
          <w:p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this time, who makes </w:t>
            </w:r>
            <w:r w:rsidR="001F352C">
              <w:rPr>
                <w:rFonts w:ascii="Arial" w:hAnsi="Arial" w:cs="Arial"/>
                <w:sz w:val="20"/>
                <w:szCs w:val="20"/>
              </w:rPr>
              <w:t>decisions about the child/</w:t>
            </w:r>
            <w:r w:rsidRPr="00E86C98">
              <w:rPr>
                <w:rFonts w:ascii="Arial" w:hAnsi="Arial" w:cs="Arial"/>
                <w:sz w:val="20"/>
                <w:szCs w:val="20"/>
              </w:rPr>
              <w:t>ren’s health, education and welfare?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</w:t>
            </w:r>
          </w:p>
          <w:p w:rsidR="00EA0D2D" w:rsidRPr="00A84287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time,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="001F352C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child</w:t>
            </w:r>
            <w:r w:rsidR="001F352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ren live </w:t>
            </w:r>
            <w:r w:rsidRPr="00E86C98">
              <w:rPr>
                <w:rFonts w:ascii="Arial" w:hAnsi="Arial" w:cs="Arial"/>
                <w:sz w:val="20"/>
                <w:szCs w:val="20"/>
              </w:rPr>
              <w:t>with?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>
              <w:rPr>
                <w:rFonts w:ascii="Arial" w:hAnsi="Arial" w:cs="Arial"/>
                <w:sz w:val="20"/>
                <w:szCs w:val="20"/>
              </w:rPr>
              <w:t xml:space="preserve">do the children </w:t>
            </w:r>
            <w:r w:rsidRPr="00E86C98">
              <w:rPr>
                <w:rFonts w:ascii="Arial" w:hAnsi="Arial" w:cs="Arial"/>
                <w:sz w:val="20"/>
                <w:szCs w:val="20"/>
              </w:rPr>
              <w:t>spend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</w:t>
            </w:r>
          </w:p>
          <w:p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has been your involvement regarding the care of the child/ren? ____________________________________</w:t>
            </w:r>
          </w:p>
          <w:p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B86CB3" w:rsidRDefault="00CC6227" w:rsidP="00B86CB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:rsidR="002D0CA4" w:rsidRDefault="002D0CA4" w:rsidP="00CC6227">
      <w:pPr>
        <w:spacing w:line="20" w:lineRule="exact"/>
        <w:rPr>
          <w:rFonts w:ascii="Arial" w:hAnsi="Arial" w:cs="Arial"/>
        </w:rPr>
      </w:pPr>
    </w:p>
    <w:p w:rsidR="00F20935" w:rsidRDefault="00F20935" w:rsidP="00AF4456">
      <w:pPr>
        <w:spacing w:line="20" w:lineRule="exact"/>
        <w:jc w:val="center"/>
        <w:rPr>
          <w:rFonts w:ascii="Arial" w:hAnsi="Arial" w:cs="Arial"/>
        </w:rPr>
      </w:pPr>
    </w:p>
    <w:p w:rsidR="008C7CF9" w:rsidRDefault="00AF4456" w:rsidP="00AF4456">
      <w:pPr>
        <w:spacing w:line="20" w:lineRule="exact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8C7CF9" w:rsidRDefault="008C7CF9" w:rsidP="00CC6227">
      <w:pPr>
        <w:spacing w:line="20" w:lineRule="exact"/>
        <w:rPr>
          <w:rFonts w:ascii="Arial" w:hAnsi="Arial" w:cs="Arial"/>
        </w:rPr>
      </w:pPr>
    </w:p>
    <w:p w:rsidR="008C7CF9" w:rsidRDefault="008C7CF9" w:rsidP="00AF4456">
      <w:pPr>
        <w:spacing w:line="20" w:lineRule="exact"/>
        <w:jc w:val="center"/>
        <w:rPr>
          <w:rFonts w:ascii="Arial" w:hAnsi="Arial" w:cs="Arial"/>
        </w:rPr>
      </w:pPr>
    </w:p>
    <w:tbl>
      <w:tblPr>
        <w:tblStyle w:val="TableGrid"/>
        <w:tblW w:w="1109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620"/>
        <w:gridCol w:w="1016"/>
        <w:gridCol w:w="1217"/>
        <w:gridCol w:w="1329"/>
        <w:gridCol w:w="2305"/>
        <w:gridCol w:w="1243"/>
        <w:gridCol w:w="2362"/>
      </w:tblGrid>
      <w:tr w:rsidR="002D0CA4" w:rsidRPr="00E86C98" w:rsidTr="00AD00E9">
        <w:tc>
          <w:tcPr>
            <w:tcW w:w="1109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E86C98" w:rsidRDefault="002D0CA4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CONTACT WITH THE COURTS AND OTHER STATE AGENCIES</w:t>
            </w:r>
          </w:p>
        </w:tc>
      </w:tr>
      <w:tr w:rsidR="002D0CA4" w:rsidRPr="00E86C98" w:rsidTr="008C7CF9">
        <w:trPr>
          <w:trHeight w:val="413"/>
        </w:trPr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2D0CA4" w:rsidP="002B50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CRIMINAL COURT</w:t>
            </w:r>
            <w:r w:rsidR="002B505A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List all </w:t>
            </w:r>
            <w:r w:rsidR="00D12035">
              <w:rPr>
                <w:rFonts w:ascii="Arial" w:hAnsi="Arial" w:cs="Arial"/>
                <w:b/>
                <w:sz w:val="20"/>
                <w:szCs w:val="20"/>
                <w:u w:val="single"/>
              </w:rPr>
              <w:t>YOUR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rrests in the last 10 years: </w:t>
            </w:r>
          </w:p>
        </w:tc>
      </w:tr>
      <w:tr w:rsidR="002D0CA4" w:rsidRPr="00E86C98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2D0CA4" w:rsidP="008C7CF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Date of Arrest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6C98">
              <w:rPr>
                <w:rFonts w:ascii="Arial" w:hAnsi="Arial" w:cs="Arial"/>
                <w:sz w:val="20"/>
                <w:szCs w:val="20"/>
              </w:rPr>
              <w:t>Ch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arge(s):                           </w:t>
            </w:r>
            <w:r w:rsidRPr="00E86C98">
              <w:rPr>
                <w:rFonts w:ascii="Arial" w:hAnsi="Arial" w:cs="Arial"/>
                <w:sz w:val="20"/>
                <w:szCs w:val="20"/>
              </w:rPr>
              <w:t>Law Enforcement Agency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          Outcome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E86C98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8C7CF9" w:rsidRPr="00E86C98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C7CF9" w:rsidRPr="00E86C98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7148C" w:rsidRPr="00E86C98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42250B" w:rsidRPr="00E86C98" w:rsidRDefault="0042250B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="00305A19" w:rsidRPr="00305A19">
              <w:rPr>
                <w:rFonts w:ascii="Arial" w:hAnsi="Arial" w:cs="Arial"/>
                <w:b/>
                <w:sz w:val="20"/>
                <w:szCs w:val="20"/>
              </w:rPr>
              <w:t>YOU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court ordered to attend:</w:t>
            </w:r>
          </w:p>
          <w:p w:rsidR="0042250B" w:rsidRPr="00E86C98" w:rsidRDefault="00D87F73" w:rsidP="00E86C98">
            <w:pPr>
              <w:spacing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Batterer’s Intervention Program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Drug Treatment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Anger Management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>Counseling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Are you currently on Probation or Parole?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IF YES, please state the name, location and telephone number of your probation/parole officer: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your home have criminal arrests or convictions?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name of the person, </w:t>
            </w:r>
            <w:r w:rsidRPr="00E86C98">
              <w:rPr>
                <w:rFonts w:ascii="Arial" w:hAnsi="Arial" w:cs="Arial"/>
                <w:sz w:val="20"/>
                <w:szCs w:val="20"/>
              </w:rPr>
              <w:t>dates of the a</w:t>
            </w:r>
            <w:r w:rsidR="00B7148C">
              <w:rPr>
                <w:rFonts w:ascii="Arial" w:hAnsi="Arial" w:cs="Arial"/>
                <w:sz w:val="20"/>
                <w:szCs w:val="20"/>
              </w:rPr>
              <w:t>rrests, charges and outcomes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2D0CA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</w:t>
            </w:r>
            <w:r w:rsidR="00CC6227">
              <w:rPr>
                <w:rFonts w:ascii="Arial" w:hAnsi="Arial" w:cs="Arial"/>
                <w:sz w:val="20"/>
                <w:szCs w:val="20"/>
              </w:rPr>
              <w:t>ve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D12035" w:rsidRPr="00D1203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 w:rsidR="00D1203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2035">
              <w:rPr>
                <w:rFonts w:ascii="Arial" w:hAnsi="Arial" w:cs="Arial"/>
                <w:sz w:val="20"/>
                <w:szCs w:val="20"/>
              </w:rPr>
              <w:t>parent</w:t>
            </w:r>
            <w:r w:rsidR="00CC6227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arrested?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dates of the </w:t>
            </w:r>
            <w:r w:rsidR="00B7148C">
              <w:rPr>
                <w:rFonts w:ascii="Arial" w:hAnsi="Arial" w:cs="Arial"/>
                <w:sz w:val="20"/>
                <w:szCs w:val="20"/>
              </w:rPr>
              <w:t>arrests, charges and outcome</w:t>
            </w:r>
            <w:r w:rsidRPr="00E86C98">
              <w:rPr>
                <w:rFonts w:ascii="Arial" w:hAnsi="Arial" w:cs="Arial"/>
                <w:sz w:val="20"/>
                <w:szCs w:val="20"/>
              </w:rPr>
              <w:t>s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>_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7F7498" w:rsidRPr="00E86C98" w:rsidRDefault="002D0CA4" w:rsidP="007F7498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7F7498"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the other parent’s home have criminal arrests or convictions?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:rsidR="007F7498" w:rsidRDefault="007F7498" w:rsidP="007F7498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7F7498" w:rsidRPr="00E86C98" w:rsidRDefault="007F7498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E86C98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2D0CA4" w:rsidRPr="008C7CF9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7CF9">
              <w:rPr>
                <w:rFonts w:ascii="Arial" w:hAnsi="Arial" w:cs="Arial"/>
                <w:b/>
                <w:sz w:val="20"/>
                <w:szCs w:val="20"/>
              </w:rPr>
              <w:t>CHIL</w:t>
            </w:r>
            <w:r w:rsidR="00D12035" w:rsidRPr="008C7CF9">
              <w:rPr>
                <w:rFonts w:ascii="Arial" w:hAnsi="Arial" w:cs="Arial"/>
                <w:b/>
                <w:sz w:val="20"/>
                <w:szCs w:val="20"/>
              </w:rPr>
              <w:t>D PROTECTIVE SERVICES</w:t>
            </w:r>
          </w:p>
          <w:p w:rsidR="001F352C" w:rsidRDefault="002D0CA4" w:rsidP="00795B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Has Child Protective Services ever received a referral on you, the other parent</w:t>
            </w:r>
            <w:r w:rsidR="001F352C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or your children? </w:t>
            </w:r>
          </w:p>
          <w:p w:rsidR="002D0CA4" w:rsidRPr="00E86C98" w:rsidRDefault="00D87F73" w:rsidP="001F352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IF YES, please answer the following questions:</w:t>
            </w:r>
          </w:p>
        </w:tc>
      </w:tr>
      <w:tr w:rsidR="002D0CA4" w:rsidRPr="00E86C98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1F352C" w:rsidP="001F352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Child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: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Date Investigated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Concerns/Allegations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Outcome of Investigation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1F352C" w:rsidRPr="00E86C98" w:rsidTr="001F352C">
        <w:tc>
          <w:tcPr>
            <w:tcW w:w="1620" w:type="dxa"/>
            <w:tcBorders>
              <w:left w:val="single" w:sz="18" w:space="0" w:color="auto"/>
              <w:righ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gridSpan w:val="2"/>
            <w:tcBorders>
              <w:lef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352C" w:rsidRPr="00E86C98" w:rsidTr="001F352C">
        <w:tc>
          <w:tcPr>
            <w:tcW w:w="1620" w:type="dxa"/>
            <w:tcBorders>
              <w:left w:val="single" w:sz="18" w:space="0" w:color="auto"/>
              <w:righ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gridSpan w:val="2"/>
            <w:tcBorders>
              <w:lef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352C" w:rsidRPr="00E86C98" w:rsidTr="001F352C">
        <w:tc>
          <w:tcPr>
            <w:tcW w:w="1620" w:type="dxa"/>
            <w:tcBorders>
              <w:left w:val="single" w:sz="18" w:space="0" w:color="auto"/>
              <w:righ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gridSpan w:val="2"/>
            <w:tcBorders>
              <w:lef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6CB3" w:rsidRPr="00E86C98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B86CB3" w:rsidRPr="00A67DDA" w:rsidRDefault="00B86CB3" w:rsidP="00B86C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7: INFORMATION ABOUT YOUR CURRENT BOYFRIEND, GIRLFRIEND, OR SPOUSE:</w:t>
            </w:r>
          </w:p>
        </w:tc>
      </w:tr>
      <w:tr w:rsidR="00B86CB3" w:rsidRPr="00E86C98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FULL NAME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: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D</w:t>
            </w:r>
            <w:r w:rsidRPr="00F22FF4">
              <w:rPr>
                <w:rFonts w:ascii="Arial" w:hAnsi="Arial" w:cs="Arial"/>
                <w:sz w:val="16"/>
                <w:szCs w:val="16"/>
              </w:rPr>
              <w:t>ATE OF BIRTH: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Pr="00F22FF4">
              <w:rPr>
                <w:rFonts w:ascii="Arial" w:hAnsi="Arial" w:cs="Arial"/>
                <w:sz w:val="16"/>
                <w:szCs w:val="16"/>
              </w:rPr>
              <w:t>SOCIAL SECURITY#:</w:t>
            </w:r>
          </w:p>
          <w:p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6CB3" w:rsidRPr="00E86C98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OTHER NAMES USED: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DRIVER’S LIC.#/STATE: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r w:rsidR="00604543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sz w:val="16"/>
                <w:szCs w:val="16"/>
              </w:rPr>
              <w:t>DATE RELATIONSHIP BEGAN:</w:t>
            </w:r>
          </w:p>
          <w:p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6CB3" w:rsidRPr="00E86C98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 PH#: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CELL PH#:                                </w:t>
            </w:r>
            <w:r w:rsidR="00604543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r>
              <w:rPr>
                <w:rFonts w:ascii="Arial" w:hAnsi="Arial" w:cs="Arial"/>
                <w:sz w:val="16"/>
                <w:szCs w:val="16"/>
              </w:rPr>
              <w:t>OCCUPATION:</w:t>
            </w:r>
          </w:p>
          <w:p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6CB3" w:rsidRPr="00E86C98" w:rsidTr="00B86CB3">
        <w:tc>
          <w:tcPr>
            <w:tcW w:w="11092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 EMPLOYER: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EMPLOYER’S PH#: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DAYS/HOURS WORK:</w:t>
            </w:r>
          </w:p>
          <w:p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224"/>
        <w:gridCol w:w="316"/>
        <w:gridCol w:w="60"/>
        <w:gridCol w:w="1046"/>
        <w:gridCol w:w="257"/>
        <w:gridCol w:w="1247"/>
        <w:gridCol w:w="176"/>
        <w:gridCol w:w="68"/>
        <w:gridCol w:w="380"/>
        <w:gridCol w:w="1148"/>
        <w:gridCol w:w="254"/>
        <w:gridCol w:w="1342"/>
        <w:gridCol w:w="93"/>
        <w:gridCol w:w="150"/>
        <w:gridCol w:w="822"/>
        <w:gridCol w:w="428"/>
        <w:gridCol w:w="14"/>
        <w:gridCol w:w="1785"/>
      </w:tblGrid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B7148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:rsidR="002D0CA4" w:rsidRPr="00D12035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4548A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D87F73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Default="002D0CA4" w:rsidP="002D4974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  <w:r w:rsidR="009D6D13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9D6D13" w:rsidRPr="001F5012" w:rsidRDefault="009D6D13" w:rsidP="009D6D13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:rsidTr="002D4974">
        <w:trPr>
          <w:trHeight w:val="479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2D4974" w:rsidRDefault="002D0CA4" w:rsidP="002D4974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2D4974">
              <w:rPr>
                <w:rFonts w:ascii="Arial" w:hAnsi="Arial" w:cs="Arial"/>
                <w:sz w:val="20"/>
                <w:szCs w:val="20"/>
              </w:rPr>
              <w:t>How long have you been with your current employer?  Years</w:t>
            </w:r>
            <w:r w:rsidR="00F22FF4" w:rsidRPr="002D4974">
              <w:rPr>
                <w:rFonts w:ascii="Arial" w:hAnsi="Arial" w:cs="Arial"/>
                <w:sz w:val="20"/>
                <w:szCs w:val="20"/>
              </w:rPr>
              <w:t xml:space="preserve">:_______  </w:t>
            </w:r>
            <w:r w:rsidRPr="002D4974">
              <w:rPr>
                <w:rFonts w:ascii="Arial" w:hAnsi="Arial" w:cs="Arial"/>
                <w:sz w:val="20"/>
                <w:szCs w:val="20"/>
              </w:rPr>
              <w:t>Months</w:t>
            </w:r>
            <w:r w:rsidR="00F22FF4" w:rsidRPr="002D4974">
              <w:rPr>
                <w:rFonts w:ascii="Arial" w:hAnsi="Arial" w:cs="Arial"/>
                <w:sz w:val="20"/>
                <w:szCs w:val="20"/>
              </w:rPr>
              <w:t>:_______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4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  <w:gridSpan w:val="2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3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2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5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3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2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F22FF4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Dates of empl</w:t>
            </w:r>
            <w:r w:rsidR="00F22FF4">
              <w:rPr>
                <w:rFonts w:ascii="Arial" w:hAnsi="Arial" w:cs="Arial"/>
                <w:sz w:val="16"/>
                <w:szCs w:val="16"/>
              </w:rPr>
              <w:t>oyment: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0B16C9" w:rsidRPr="00F22FF4">
              <w:rPr>
                <w:rFonts w:ascii="Arial" w:hAnsi="Arial" w:cs="Arial"/>
                <w:sz w:val="16"/>
                <w:szCs w:val="16"/>
              </w:rPr>
              <w:t>Name of e</w:t>
            </w:r>
            <w:r w:rsidRPr="00F22FF4">
              <w:rPr>
                <w:rFonts w:ascii="Arial" w:hAnsi="Arial" w:cs="Arial"/>
                <w:sz w:val="16"/>
                <w:szCs w:val="16"/>
              </w:rPr>
              <w:t>mployer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Pr="00F22FF4">
              <w:rPr>
                <w:rFonts w:ascii="Arial" w:hAnsi="Arial" w:cs="Arial"/>
                <w:sz w:val="16"/>
                <w:szCs w:val="16"/>
              </w:rPr>
              <w:t>Telephone #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F22FF4">
              <w:rPr>
                <w:rFonts w:ascii="Arial" w:hAnsi="Arial" w:cs="Arial"/>
                <w:sz w:val="16"/>
                <w:szCs w:val="16"/>
              </w:rPr>
              <w:t>Occupation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22FF4">
              <w:rPr>
                <w:rFonts w:ascii="Arial" w:hAnsi="Arial" w:cs="Arial"/>
                <w:sz w:val="16"/>
                <w:szCs w:val="16"/>
              </w:rPr>
              <w:t>Reason for leaving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:rsidTr="002D4974">
        <w:trPr>
          <w:trHeight w:val="191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CA4" w:rsidRDefault="002D0CA4" w:rsidP="00F22FF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Who takes care of the c</w:t>
            </w:r>
            <w:r>
              <w:rPr>
                <w:rFonts w:ascii="Arial" w:hAnsi="Arial" w:cs="Arial"/>
                <w:sz w:val="20"/>
                <w:szCs w:val="20"/>
              </w:rPr>
              <w:t>hild(ren) while you are unavailable?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Please provide their names and telephone #’s:</w:t>
            </w:r>
          </w:p>
          <w:p w:rsidR="009D6D13" w:rsidRDefault="009D6D13" w:rsidP="00F22F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  <w:p w:rsidR="009D6D13" w:rsidRPr="002D4974" w:rsidRDefault="009D6D13" w:rsidP="002D497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9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596EB9" w:rsidRDefault="00596EB9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6EB9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D87F73" w:rsidRPr="00596EB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596EB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D87F73" w:rsidRPr="00596EB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596EB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F22FF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IF YES, please list in chronological order (by year) the therapists, counselors, clerg</w:t>
            </w:r>
            <w:r w:rsidR="00B7148C" w:rsidRPr="00F22FF4">
              <w:rPr>
                <w:rFonts w:ascii="Arial" w:hAnsi="Arial" w:cs="Arial"/>
                <w:sz w:val="16"/>
                <w:szCs w:val="16"/>
              </w:rPr>
              <w:t>y and/or marital counselors who you gone to</w:t>
            </w:r>
            <w:r w:rsidRPr="00F22FF4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2D0CA4" w:rsidRPr="00C527C7" w:rsidRDefault="002D0CA4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50" w:type="dxa"/>
            <w:gridSpan w:val="6"/>
          </w:tcPr>
          <w:p w:rsidR="002D0CA4" w:rsidRPr="00C527C7" w:rsidRDefault="000B16C9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611" w:type="dxa"/>
            <w:gridSpan w:val="8"/>
          </w:tcPr>
          <w:p w:rsidR="002D0CA4" w:rsidRPr="00C527C7" w:rsidRDefault="000B16C9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9D6D13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604543" w:rsidRDefault="002D0CA4" w:rsidP="009D6D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04543">
              <w:rPr>
                <w:rFonts w:ascii="Arial" w:hAnsi="Arial" w:cs="Arial"/>
                <w:sz w:val="18"/>
                <w:szCs w:val="18"/>
              </w:rPr>
              <w:t xml:space="preserve">Have you ever been hospitalized for psychiatric treatment?    </w:t>
            </w:r>
            <w:r w:rsidR="00D87F73" w:rsidRPr="0060454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54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60454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60454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04543">
              <w:rPr>
                <w:rFonts w:ascii="Arial" w:hAnsi="Arial" w:cs="Arial"/>
                <w:sz w:val="18"/>
                <w:szCs w:val="18"/>
              </w:rPr>
              <w:t>Yes</w:t>
            </w:r>
            <w:r w:rsidRPr="00604543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D87F73" w:rsidRPr="0060454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54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60454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604543">
              <w:rPr>
                <w:rFonts w:ascii="Arial" w:hAnsi="Arial" w:cs="Arial"/>
                <w:sz w:val="18"/>
                <w:szCs w:val="18"/>
              </w:rPr>
              <w:t xml:space="preserve"> No</w:t>
            </w:r>
            <w:r w:rsidR="009D6D13" w:rsidRPr="00604543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:rsidR="002D0CA4" w:rsidRPr="00604543" w:rsidRDefault="002D0CA4" w:rsidP="00604543">
            <w:pPr>
              <w:pStyle w:val="ListParagraph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04543">
              <w:rPr>
                <w:rFonts w:ascii="Arial" w:hAnsi="Arial" w:cs="Arial"/>
                <w:sz w:val="18"/>
                <w:szCs w:val="18"/>
              </w:rPr>
              <w:t xml:space="preserve">IF YES, please list hospitals or clinics attended </w:t>
            </w:r>
            <w:r w:rsidR="00B7148C" w:rsidRPr="00604543">
              <w:rPr>
                <w:rFonts w:ascii="Arial" w:hAnsi="Arial" w:cs="Arial"/>
                <w:sz w:val="18"/>
                <w:szCs w:val="18"/>
              </w:rPr>
              <w:t>a</w:t>
            </w:r>
            <w:r w:rsidRPr="00604543">
              <w:rPr>
                <w:rFonts w:ascii="Arial" w:hAnsi="Arial" w:cs="Arial"/>
                <w:sz w:val="18"/>
                <w:szCs w:val="18"/>
              </w:rPr>
              <w:t>nd the dates of treatment:</w:t>
            </w:r>
          </w:p>
        </w:tc>
      </w:tr>
      <w:tr w:rsidR="002D0CA4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2D0CA4" w:rsidRPr="00C527C7" w:rsidRDefault="001F352C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 </w:t>
            </w:r>
          </w:p>
        </w:tc>
        <w:tc>
          <w:tcPr>
            <w:tcW w:w="3150" w:type="dxa"/>
            <w:gridSpan w:val="6"/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Hospital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3611" w:type="dxa"/>
            <w:gridSpan w:val="8"/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604543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4543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F20935">
        <w:trPr>
          <w:trHeight w:val="15"/>
        </w:trPr>
        <w:tc>
          <w:tcPr>
            <w:tcW w:w="1278" w:type="dxa"/>
            <w:tcBorders>
              <w:left w:val="single" w:sz="18" w:space="0" w:color="auto"/>
              <w:bottom w:val="nil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  <w:tcBorders>
              <w:bottom w:val="nil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  <w:tcBorders>
              <w:bottom w:val="nil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bottom w:val="nil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4974">
        <w:trPr>
          <w:trHeight w:val="1155"/>
        </w:trPr>
        <w:tc>
          <w:tcPr>
            <w:tcW w:w="11088" w:type="dxa"/>
            <w:gridSpan w:val="19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(for example, for depression, anxiety, etc.)</w:t>
            </w:r>
          </w:p>
          <w:p w:rsidR="002D0CA4" w:rsidRPr="002D4974" w:rsidRDefault="002D0CA4" w:rsidP="002D497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the names of all medications and the name, telephone number and the complete mailing address of the physicia</w:t>
            </w:r>
            <w:r w:rsidR="00A43D49">
              <w:rPr>
                <w:rFonts w:ascii="Arial" w:hAnsi="Arial" w:cs="Arial"/>
                <w:sz w:val="20"/>
                <w:szCs w:val="20"/>
              </w:rPr>
              <w:t>n who prescribed the medication: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1F352C" w:rsidRDefault="002D0CA4" w:rsidP="00EA0D2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B1DD5">
              <w:rPr>
                <w:rFonts w:ascii="Arial" w:hAnsi="Arial" w:cs="Arial"/>
                <w:sz w:val="20"/>
                <w:szCs w:val="20"/>
              </w:rPr>
              <w:t xml:space="preserve">Has the other parent 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5B1DD5" w:rsidRPr="005B1DD5">
              <w:rPr>
                <w:rFonts w:ascii="Arial" w:hAnsi="Arial" w:cs="Arial"/>
                <w:sz w:val="20"/>
                <w:szCs w:val="20"/>
              </w:rPr>
              <w:t xml:space="preserve">petitioner </w:t>
            </w:r>
            <w:r w:rsidRPr="005B1DD5">
              <w:rPr>
                <w:rFonts w:ascii="Arial" w:hAnsi="Arial" w:cs="Arial"/>
                <w:sz w:val="20"/>
                <w:szCs w:val="20"/>
              </w:rPr>
              <w:t xml:space="preserve">ever been in counseling/therapy or hospitalized for psychiatric treatment? </w:t>
            </w:r>
          </w:p>
          <w:p w:rsidR="002D0CA4" w:rsidRPr="00071D1E" w:rsidRDefault="00D87F73" w:rsidP="001F352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B1DD5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B1D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B1DD5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5B1DD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t>IF YES, please list the therapist, agency or hospital that provided the services and the dates of treatment: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  <w:r w:rsidR="002D0CA4">
              <w:rPr>
                <w:rFonts w:ascii="Arial" w:hAnsi="Arial" w:cs="Arial"/>
                <w:sz w:val="20"/>
                <w:szCs w:val="20"/>
              </w:rPr>
              <w:t>______________________________</w:t>
            </w:r>
            <w:r w:rsidR="00071D1E">
              <w:rPr>
                <w:rFonts w:ascii="Arial" w:hAnsi="Arial" w:cs="Arial"/>
                <w:sz w:val="20"/>
                <w:szCs w:val="20"/>
              </w:rPr>
              <w:t>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4974" w:rsidRDefault="002D4974" w:rsidP="002D497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lastRenderedPageBreak/>
              <w:t xml:space="preserve">Has the other parent 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or petitioner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ever taken psychiatric medication?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Default="002D0CA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who prescribed the medication: </w:t>
            </w:r>
            <w:r w:rsidR="00D716D4">
              <w:rPr>
                <w:rFonts w:ascii="Arial" w:hAnsi="Arial" w:cs="Arial"/>
                <w:sz w:val="20"/>
                <w:szCs w:val="20"/>
              </w:rPr>
              <w:t>_______</w:t>
            </w:r>
            <w:r w:rsidRPr="00D716D4"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:rsidR="00D716D4" w:rsidRPr="00D716D4" w:rsidRDefault="00D716D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1F5012" w:rsidP="002B505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2D0CA4" w:rsidRPr="00C527C7" w:rsidRDefault="00A43D49" w:rsidP="002D0CA4">
            <w:pPr>
              <w:pStyle w:val="ListParagraph"/>
              <w:spacing w:line="360" w:lineRule="auto"/>
              <w:ind w:left="1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, please check all applicable treatment:</w:t>
            </w:r>
          </w:p>
          <w:p w:rsidR="009D6D13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:rsidR="002D0CA4" w:rsidRPr="00C527C7" w:rsidRDefault="002D0CA4" w:rsidP="001F352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a box was checked, please list in chronological order, the therapi</w:t>
            </w:r>
            <w:r>
              <w:rPr>
                <w:rFonts w:ascii="Arial" w:hAnsi="Arial" w:cs="Arial"/>
                <w:sz w:val="20"/>
                <w:szCs w:val="20"/>
              </w:rPr>
              <w:t>st/agency/hospital utilized: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A43D49" w:rsidP="00A43D4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Therapist/Hospital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0B16C9"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Telephone#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C527C7" w:rsidTr="00AD00E9">
        <w:trPr>
          <w:trHeight w:val="15"/>
        </w:trPr>
        <w:tc>
          <w:tcPr>
            <w:tcW w:w="1878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AD00E9">
        <w:trPr>
          <w:trHeight w:val="15"/>
        </w:trPr>
        <w:tc>
          <w:tcPr>
            <w:tcW w:w="1878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0B16C9" w:rsidP="000B16C9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 u</w:t>
            </w:r>
            <w:r w:rsidR="002D0CA4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0B16C9" w:rsidP="000B16C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43D4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</w:rPr>
              <w:t>How o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A43D4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>Age of first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795B2A" w:rsidRPr="00C527C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0F253C" w:rsidRDefault="000B16C9" w:rsidP="001F352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 drug u</w:t>
            </w:r>
            <w:r w:rsidR="002D0CA4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4"/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</w:t>
            </w:r>
            <w:r w:rsidR="002D0CA4">
              <w:rPr>
                <w:rFonts w:ascii="Arial" w:hAnsi="Arial" w:cs="Arial"/>
                <w:sz w:val="20"/>
                <w:szCs w:val="20"/>
              </w:rPr>
              <w:t>octor: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</w:t>
            </w:r>
            <w:r w:rsidR="002D0CA4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</w:tr>
      <w:tr w:rsidR="00CA0C2B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F20935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1F352C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352C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352C">
              <w:rPr>
                <w:rFonts w:ascii="Arial" w:hAnsi="Arial" w:cs="Arial"/>
                <w:sz w:val="20"/>
                <w:szCs w:val="20"/>
              </w:rPr>
              <w:t>Yes</w:t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5012" w:rsidRPr="001F35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F352C">
              <w:rPr>
                <w:rFonts w:ascii="Arial" w:hAnsi="Arial" w:cs="Arial"/>
                <w:sz w:val="20"/>
                <w:szCs w:val="20"/>
              </w:rPr>
              <w:t>Expiration Date:__</w:t>
            </w:r>
            <w:r w:rsidR="001F352C" w:rsidRPr="001F352C">
              <w:rPr>
                <w:rFonts w:ascii="Arial" w:hAnsi="Arial" w:cs="Arial"/>
                <w:sz w:val="20"/>
                <w:szCs w:val="20"/>
              </w:rPr>
              <w:t>_</w:t>
            </w:r>
            <w:r w:rsidRPr="001F352C">
              <w:rPr>
                <w:rFonts w:ascii="Arial" w:hAnsi="Arial" w:cs="Arial"/>
                <w:sz w:val="20"/>
                <w:szCs w:val="20"/>
              </w:rPr>
              <w:t>_____</w:t>
            </w:r>
            <w:r w:rsidR="000B16C9" w:rsidRPr="001F352C">
              <w:rPr>
                <w:rFonts w:ascii="Arial" w:hAnsi="Arial" w:cs="Arial"/>
                <w:sz w:val="20"/>
                <w:szCs w:val="20"/>
              </w:rPr>
              <w:t>______</w:t>
            </w:r>
            <w:r w:rsidRPr="001F352C">
              <w:rPr>
                <w:rFonts w:ascii="Arial" w:hAnsi="Arial" w:cs="Arial"/>
                <w:sz w:val="20"/>
                <w:szCs w:val="20"/>
              </w:rPr>
              <w:t>_________</w:t>
            </w:r>
          </w:p>
          <w:p w:rsidR="002D0CA4" w:rsidRPr="001F352C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352C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352C">
              <w:rPr>
                <w:rFonts w:ascii="Arial" w:hAnsi="Arial" w:cs="Arial"/>
                <w:sz w:val="20"/>
                <w:szCs w:val="20"/>
              </w:rPr>
              <w:t>Yes</w:t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2D0CA4" w:rsidRPr="00C527C7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drug use ever been an issue</w:t>
            </w:r>
            <w:r w:rsidR="00EE4344"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been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Pr="00C527C7">
              <w:rPr>
                <w:rFonts w:ascii="Arial" w:hAnsi="Arial" w:cs="Arial"/>
                <w:sz w:val="20"/>
                <w:szCs w:val="20"/>
              </w:rPr>
              <w:t>order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for drug testing?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20"/>
                <w:szCs w:val="20"/>
              </w:rPr>
            </w:r>
            <w:r w:rsidR="008B6A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4344">
              <w:rPr>
                <w:rFonts w:ascii="Arial" w:hAnsi="Arial" w:cs="Arial"/>
                <w:sz w:val="20"/>
                <w:szCs w:val="20"/>
              </w:rPr>
              <w:t xml:space="preserve"> No   IF YES, w</w:t>
            </w:r>
            <w:r w:rsidRPr="00C527C7">
              <w:rPr>
                <w:rFonts w:ascii="Arial" w:hAnsi="Arial" w:cs="Arial"/>
                <w:sz w:val="20"/>
                <w:szCs w:val="20"/>
              </w:rPr>
              <w:t>hen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0B16C9">
              <w:rPr>
                <w:rFonts w:ascii="Arial" w:hAnsi="Arial" w:cs="Arial"/>
                <w:sz w:val="20"/>
                <w:szCs w:val="20"/>
              </w:rPr>
              <w:t>______</w:t>
            </w:r>
            <w:r w:rsidR="00B7148C">
              <w:rPr>
                <w:rFonts w:ascii="Arial" w:hAnsi="Arial" w:cs="Arial"/>
                <w:sz w:val="20"/>
                <w:szCs w:val="20"/>
              </w:rPr>
              <w:t>______</w:t>
            </w:r>
            <w:r w:rsidR="00A43D49">
              <w:rPr>
                <w:rFonts w:ascii="Arial" w:hAnsi="Arial" w:cs="Arial"/>
                <w:sz w:val="20"/>
                <w:szCs w:val="20"/>
              </w:rPr>
              <w:t>______</w:t>
            </w:r>
          </w:p>
          <w:p w:rsidR="002D0CA4" w:rsidRDefault="000B16C9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2D0CA4">
              <w:rPr>
                <w:rFonts w:ascii="Arial" w:hAnsi="Arial" w:cs="Arial"/>
                <w:sz w:val="20"/>
                <w:szCs w:val="20"/>
              </w:rPr>
              <w:t>ere the results of the drug test</w:t>
            </w:r>
            <w:r w:rsidR="001F352C">
              <w:rPr>
                <w:rFonts w:ascii="Arial" w:hAnsi="Arial" w:cs="Arial"/>
                <w:sz w:val="20"/>
                <w:szCs w:val="20"/>
              </w:rPr>
              <w:t>(</w:t>
            </w:r>
            <w:r w:rsidR="002D0CA4">
              <w:rPr>
                <w:rFonts w:ascii="Arial" w:hAnsi="Arial" w:cs="Arial"/>
                <w:sz w:val="20"/>
                <w:szCs w:val="20"/>
              </w:rPr>
              <w:t>s</w:t>
            </w:r>
            <w:r w:rsidR="001F352C">
              <w:rPr>
                <w:rFonts w:ascii="Arial" w:hAnsi="Arial" w:cs="Arial"/>
                <w:sz w:val="20"/>
                <w:szCs w:val="20"/>
              </w:rPr>
              <w:t>)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 positive? For what drugs? </w:t>
            </w:r>
            <w:r w:rsidR="001F352C">
              <w:rPr>
                <w:rFonts w:ascii="Arial" w:hAnsi="Arial" w:cs="Arial"/>
                <w:sz w:val="20"/>
                <w:szCs w:val="20"/>
              </w:rPr>
              <w:t>_</w:t>
            </w:r>
            <w:r w:rsidR="002D0CA4">
              <w:rPr>
                <w:rFonts w:ascii="Arial" w:hAnsi="Arial" w:cs="Arial"/>
                <w:sz w:val="20"/>
                <w:szCs w:val="20"/>
              </w:rPr>
              <w:t>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="002D0CA4">
              <w:rPr>
                <w:rFonts w:ascii="Arial" w:hAnsi="Arial" w:cs="Arial"/>
                <w:sz w:val="20"/>
                <w:szCs w:val="20"/>
              </w:rPr>
              <w:t>___</w:t>
            </w:r>
            <w:r w:rsidR="00A43D49">
              <w:rPr>
                <w:rFonts w:ascii="Arial" w:hAnsi="Arial" w:cs="Arial"/>
                <w:sz w:val="20"/>
                <w:szCs w:val="20"/>
              </w:rPr>
              <w:t>_____</w:t>
            </w:r>
          </w:p>
          <w:p w:rsidR="009D6D13" w:rsidRPr="005F5EF3" w:rsidRDefault="009D6D13" w:rsidP="009D6D13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</w:p>
        </w:tc>
      </w:tr>
    </w:tbl>
    <w:tbl>
      <w:tblPr>
        <w:tblStyle w:val="TableGrid"/>
        <w:tblW w:w="11088" w:type="dxa"/>
        <w:tblInd w:w="-72" w:type="dxa"/>
        <w:tblLook w:val="04A0" w:firstRow="1" w:lastRow="0" w:firstColumn="1" w:lastColumn="0" w:noHBand="0" w:noVBand="1"/>
      </w:tblPr>
      <w:tblGrid>
        <w:gridCol w:w="5413"/>
        <w:gridCol w:w="5675"/>
      </w:tblGrid>
      <w:tr w:rsidR="00071D1E" w:rsidRPr="00E86C98" w:rsidTr="00FD29D4">
        <w:trPr>
          <w:trHeight w:val="3075"/>
        </w:trPr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1D1E" w:rsidRDefault="00544EDF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11: PLEASE LIST THE NAMES AND BIRTHDATES OF ALL ADULTS LIVING IN THE HOME:</w:t>
            </w:r>
          </w:p>
          <w:p w:rsidR="00544EDF" w:rsidRPr="00E86C98" w:rsidRDefault="00544EDF" w:rsidP="00FD2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544EDF" w:rsidRPr="00E86C98" w:rsidTr="00741C4F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D4974" w:rsidRDefault="002D4974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4974" w:rsidRDefault="002D4974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4974" w:rsidRDefault="002D4974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4EDF" w:rsidRPr="00CB169B" w:rsidRDefault="00544EDF" w:rsidP="00544E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12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CHILD(REN)’S INFORMATION:</w:t>
            </w:r>
          </w:p>
        </w:tc>
      </w:tr>
      <w:tr w:rsidR="00071D1E" w:rsidRPr="00E86C98" w:rsidTr="000E7669">
        <w:tc>
          <w:tcPr>
            <w:tcW w:w="54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lastRenderedPageBreak/>
              <w:t>NAME OF CHILD #1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</w:t>
            </w:r>
          </w:p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Age: 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School/Daycare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Pediatrician’s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#: _______________________</w:t>
            </w:r>
          </w:p>
          <w:p w:rsid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</w:p>
          <w:p w:rsidR="00071D1E" w:rsidRPr="00A43D49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BB6916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304D73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A43D49">
              <w:rPr>
                <w:rFonts w:ascii="Arial" w:hAnsi="Arial" w:cs="Arial"/>
                <w:sz w:val="18"/>
                <w:szCs w:val="18"/>
              </w:rPr>
              <w:t>IF YES</w:t>
            </w:r>
            <w:r w:rsidR="00304D73" w:rsidRPr="00A43D49">
              <w:rPr>
                <w:rFonts w:ascii="Arial" w:hAnsi="Arial" w:cs="Arial"/>
                <w:sz w:val="18"/>
                <w:szCs w:val="18"/>
              </w:rPr>
              <w:t>, what is the issue? __________________</w:t>
            </w:r>
          </w:p>
          <w:p w:rsidR="00304D73" w:rsidRPr="00A43D49" w:rsidRDefault="00304D73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  ______________________________________</w:t>
            </w:r>
          </w:p>
          <w:p w:rsid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Is this child presently in indiv</w:t>
            </w:r>
            <w:r>
              <w:rPr>
                <w:rFonts w:ascii="Arial" w:hAnsi="Arial" w:cs="Arial"/>
                <w:sz w:val="18"/>
                <w:szCs w:val="18"/>
              </w:rPr>
              <w:t>idual counseling or children</w:t>
            </w:r>
          </w:p>
          <w:p w:rsidR="00071D1E" w:rsidRP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of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</w:t>
            </w:r>
            <w:r w:rsidR="00A93CD5" w:rsidRPr="00A43D49">
              <w:rPr>
                <w:rFonts w:ascii="Arial" w:hAnsi="Arial" w:cs="Arial"/>
                <w:sz w:val="18"/>
                <w:szCs w:val="18"/>
              </w:rPr>
              <w:t>_</w:t>
            </w:r>
            <w:r w:rsidRPr="00A43D49">
              <w:rPr>
                <w:rFonts w:ascii="Arial" w:hAnsi="Arial" w:cs="Arial"/>
                <w:sz w:val="18"/>
                <w:szCs w:val="18"/>
              </w:rPr>
              <w:t>__ _________________________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____________________</w:t>
            </w:r>
          </w:p>
          <w:p w:rsidR="00A93CD5" w:rsidRPr="00E86C98" w:rsidRDefault="00A93CD5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t>NAME OF CHILD #2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__________________________________</w:t>
            </w:r>
          </w:p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Age: 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School/Daycare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Pediatrician’s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#: _______________________</w:t>
            </w:r>
          </w:p>
          <w:p w:rsidR="00A43D49" w:rsidRDefault="00A43D49" w:rsidP="00071D1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BB6916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304D73" w:rsidRPr="00A43D49" w:rsidRDefault="00304D73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 IF YES</w:t>
            </w:r>
            <w:r w:rsidRPr="00A43D49">
              <w:rPr>
                <w:rFonts w:ascii="Arial" w:hAnsi="Arial" w:cs="Arial"/>
                <w:sz w:val="18"/>
                <w:szCs w:val="18"/>
              </w:rPr>
              <w:t>, what is the issue? ______________________</w:t>
            </w:r>
          </w:p>
          <w:p w:rsidR="00304D73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304D73" w:rsidRPr="00A43D49">
              <w:rPr>
                <w:rFonts w:ascii="Arial" w:hAnsi="Arial" w:cs="Arial"/>
                <w:sz w:val="18"/>
                <w:szCs w:val="18"/>
              </w:rPr>
              <w:t>__________________________________________</w:t>
            </w:r>
          </w:p>
          <w:p w:rsid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Is this child presently in indiv</w:t>
            </w:r>
            <w:r>
              <w:rPr>
                <w:rFonts w:ascii="Arial" w:hAnsi="Arial" w:cs="Arial"/>
                <w:sz w:val="18"/>
                <w:szCs w:val="18"/>
              </w:rPr>
              <w:t>idual counseling or children</w:t>
            </w:r>
          </w:p>
          <w:p w:rsidR="00071D1E" w:rsidRP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of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_________________________</w:t>
            </w:r>
            <w:r w:rsidR="00A93CD5" w:rsidRPr="00A43D49">
              <w:rPr>
                <w:rFonts w:ascii="Arial" w:hAnsi="Arial" w:cs="Arial"/>
                <w:sz w:val="18"/>
                <w:szCs w:val="18"/>
              </w:rPr>
              <w:t>_</w:t>
            </w:r>
            <w:r w:rsidRPr="00A43D49">
              <w:rPr>
                <w:rFonts w:ascii="Arial" w:hAnsi="Arial" w:cs="Arial"/>
                <w:sz w:val="18"/>
                <w:szCs w:val="18"/>
              </w:rPr>
              <w:t xml:space="preserve"> ____________________________________________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_____</w:t>
            </w:r>
          </w:p>
          <w:p w:rsidR="00A93CD5" w:rsidRPr="00A43D49" w:rsidRDefault="00A93CD5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_________________________________________________</w:t>
            </w:r>
          </w:p>
        </w:tc>
      </w:tr>
      <w:tr w:rsidR="00071D1E" w:rsidRPr="00E86C98" w:rsidTr="000E7669">
        <w:tc>
          <w:tcPr>
            <w:tcW w:w="5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6916" w:rsidRPr="00A43D49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CHILD #3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</w:t>
            </w:r>
          </w:p>
          <w:p w:rsidR="00071D1E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_________Age: ______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Telephone #______________________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Telephone #: _______________________</w:t>
            </w:r>
          </w:p>
          <w:p w:rsidR="00BB6916" w:rsidRDefault="00BB6916" w:rsidP="00071D1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B6916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741C4F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IF YES,</w:t>
            </w:r>
            <w:r w:rsidR="00741C4F" w:rsidRPr="00A43D49">
              <w:rPr>
                <w:rFonts w:ascii="Arial" w:hAnsi="Arial" w:cs="Arial"/>
                <w:sz w:val="18"/>
                <w:szCs w:val="18"/>
              </w:rPr>
              <w:t xml:space="preserve"> what is the issue? _________________</w:t>
            </w:r>
          </w:p>
          <w:p w:rsidR="00741C4F" w:rsidRPr="00A43D49" w:rsidRDefault="00741C4F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            ______________________________________</w:t>
            </w:r>
          </w:p>
          <w:p w:rsidR="00BB6916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6916">
              <w:rPr>
                <w:rFonts w:ascii="Arial" w:hAnsi="Arial" w:cs="Arial"/>
                <w:sz w:val="18"/>
                <w:szCs w:val="18"/>
              </w:rPr>
              <w:t>Is this child presently in indi</w:t>
            </w:r>
            <w:r w:rsidR="00BB6916">
              <w:rPr>
                <w:rFonts w:ascii="Arial" w:hAnsi="Arial" w:cs="Arial"/>
                <w:sz w:val="18"/>
                <w:szCs w:val="18"/>
              </w:rPr>
              <w:t>vidual counseling or children</w:t>
            </w:r>
          </w:p>
          <w:p w:rsidR="00071D1E" w:rsidRP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132268" w:rsidRPr="00A43D49" w:rsidRDefault="00071D1E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______________________</w:t>
            </w:r>
          </w:p>
          <w:p w:rsidR="00A93CD5" w:rsidRPr="00A43D49" w:rsidRDefault="00FD29D4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</w:tc>
        <w:tc>
          <w:tcPr>
            <w:tcW w:w="559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B6916" w:rsidRPr="00A43D49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CHILD #4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</w:t>
            </w:r>
          </w:p>
          <w:p w:rsidR="00071D1E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_________Age: ______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Telephone #______________________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Telephone #: _______________________</w:t>
            </w:r>
          </w:p>
          <w:p w:rsidR="00BB6916" w:rsidRDefault="00BB6916" w:rsidP="00071D1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</w:p>
          <w:p w:rsidR="00071D1E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741C4F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IF YES,</w:t>
            </w:r>
            <w:r w:rsidR="00741C4F" w:rsidRPr="00A43D49">
              <w:rPr>
                <w:rFonts w:ascii="Arial" w:hAnsi="Arial" w:cs="Arial"/>
                <w:sz w:val="18"/>
                <w:szCs w:val="18"/>
              </w:rPr>
              <w:t xml:space="preserve"> what is the issue? _____________________</w:t>
            </w:r>
          </w:p>
          <w:p w:rsidR="00741C4F" w:rsidRPr="00A43D49" w:rsidRDefault="00741C4F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            __________________________________________</w:t>
            </w:r>
          </w:p>
          <w:p w:rsidR="00BB6916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6916">
              <w:rPr>
                <w:rFonts w:ascii="Arial" w:hAnsi="Arial" w:cs="Arial"/>
                <w:sz w:val="18"/>
                <w:szCs w:val="18"/>
              </w:rPr>
              <w:t xml:space="preserve">Is this child presently in individual counseling or children </w:t>
            </w:r>
          </w:p>
          <w:p w:rsidR="00071D1E" w:rsidRPr="00BB6916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6916">
              <w:rPr>
                <w:rFonts w:ascii="Arial" w:hAnsi="Arial" w:cs="Arial"/>
                <w:sz w:val="18"/>
                <w:szCs w:val="18"/>
              </w:rPr>
              <w:t xml:space="preserve">of 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</w:r>
            <w:r w:rsidR="008B6A6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B6A6C">
              <w:rPr>
                <w:rFonts w:ascii="Arial" w:hAnsi="Arial" w:cs="Arial"/>
                <w:sz w:val="18"/>
                <w:szCs w:val="18"/>
              </w:rPr>
            </w:r>
            <w:r w:rsidR="008B6A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:rsidR="00132268" w:rsidRPr="00A43D49" w:rsidRDefault="00071D1E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__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</w:t>
            </w:r>
            <w:r w:rsidR="00D716D4" w:rsidRPr="00A43D49">
              <w:rPr>
                <w:rFonts w:ascii="Arial" w:hAnsi="Arial" w:cs="Arial"/>
                <w:sz w:val="18"/>
                <w:szCs w:val="18"/>
              </w:rPr>
              <w:t>_____</w:t>
            </w:r>
          </w:p>
          <w:p w:rsidR="00A93CD5" w:rsidRPr="00A43D49" w:rsidRDefault="00FD29D4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_________________________________________________</w:t>
            </w:r>
          </w:p>
        </w:tc>
      </w:tr>
      <w:tr w:rsidR="004548A2" w:rsidRPr="00070A9B" w:rsidTr="000E7669">
        <w:tc>
          <w:tcPr>
            <w:tcW w:w="11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935" w:rsidRDefault="00F20935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3D49" w:rsidRDefault="00A43D49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3D49" w:rsidRDefault="00A43D49" w:rsidP="00AF445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3D49" w:rsidRDefault="00A43D49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3D49" w:rsidRDefault="00A43D49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548A2" w:rsidRPr="00AF5DCD" w:rsidRDefault="00B86CB3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E7669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lastRenderedPageBreak/>
              <w:t>SECTION 1</w:t>
            </w:r>
            <w:r w:rsidR="00544EDF" w:rsidRPr="000E7669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t>3</w:t>
            </w:r>
            <w:r w:rsidR="004548A2" w:rsidRPr="000E7669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t>: YOUR RELATIONSHIP WITH EACH CHILD</w:t>
            </w:r>
          </w:p>
        </w:tc>
      </w:tr>
      <w:tr w:rsidR="004548A2" w:rsidRPr="00070A9B" w:rsidTr="000E7669">
        <w:tc>
          <w:tcPr>
            <w:tcW w:w="11088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B16C9" w:rsidRDefault="000B6AE0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Please describe each child (check off </w:t>
            </w:r>
            <w:r w:rsidR="00BB6916">
              <w:rPr>
                <w:rFonts w:ascii="Arial" w:hAnsi="Arial" w:cs="Arial"/>
                <w:sz w:val="20"/>
                <w:szCs w:val="20"/>
              </w:rPr>
              <w:t xml:space="preserve">all of </w:t>
            </w:r>
            <w:r>
              <w:rPr>
                <w:rFonts w:ascii="Arial" w:hAnsi="Arial" w:cs="Arial"/>
                <w:sz w:val="20"/>
                <w:szCs w:val="20"/>
              </w:rPr>
              <w:t>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B16C9" w:rsidRPr="00187142" w:rsidRDefault="00187142" w:rsidP="00187142">
            <w:pPr>
              <w:spacing w:line="480" w:lineRule="auto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:rsidR="000B16C9" w:rsidRPr="00187142" w:rsidRDefault="00187142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a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:rsidR="000B16C9" w:rsidRPr="00187142" w:rsidRDefault="000B16C9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r</w:t>
            </w:r>
            <w:r w:rsidRPr="00187142"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14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87142"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:rsidR="00E22256" w:rsidRDefault="000B6AE0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16C9">
              <w:rPr>
                <w:rFonts w:ascii="Arial" w:hAnsi="Arial" w:cs="Arial"/>
                <w:sz w:val="20"/>
                <w:szCs w:val="20"/>
              </w:rPr>
              <w:t>at pr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0B16C9">
              <w:rPr>
                <w:rFonts w:ascii="Arial" w:hAnsi="Arial" w:cs="Arial"/>
                <w:sz w:val="20"/>
                <w:szCs w:val="20"/>
              </w:rPr>
              <w:t>unpredictable times</w:t>
            </w:r>
          </w:p>
          <w:p w:rsidR="00E22256" w:rsidRPr="00187142" w:rsidRDefault="000B6AE0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remains calm</w:t>
            </w:r>
          </w:p>
          <w:p w:rsidR="00E22256" w:rsidRPr="00187142" w:rsidRDefault="00187142" w:rsidP="00187142">
            <w:pPr>
              <w:spacing w:line="480" w:lineRule="auto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p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:rsidR="00E22256" w:rsidRPr="00187142" w:rsidRDefault="00187142" w:rsidP="00187142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ii.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a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ppr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:rsidR="000B6AE0" w:rsidRPr="00187142" w:rsidRDefault="00187142" w:rsidP="00187142">
            <w:pPr>
              <w:spacing w:line="480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iii.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hen faced with obstacles </w:t>
            </w:r>
            <w:r w:rsidR="000B6AE0" w:rsidRPr="00187142">
              <w:rPr>
                <w:rFonts w:ascii="Arial" w:hAnsi="Arial" w:cs="Arial"/>
                <w:i/>
                <w:sz w:val="16"/>
                <w:szCs w:val="16"/>
              </w:rPr>
              <w:t>(fo</w:t>
            </w:r>
            <w:r w:rsidR="00E22256" w:rsidRPr="00187142">
              <w:rPr>
                <w:rFonts w:ascii="Arial" w:hAnsi="Arial" w:cs="Arial"/>
                <w:i/>
                <w:sz w:val="16"/>
                <w:szCs w:val="16"/>
              </w:rPr>
              <w:t>r ex</w:t>
            </w:r>
            <w:r w:rsidR="006469DC" w:rsidRPr="00187142">
              <w:rPr>
                <w:rFonts w:ascii="Arial" w:hAnsi="Arial" w:cs="Arial"/>
                <w:i/>
                <w:sz w:val="16"/>
                <w:szCs w:val="16"/>
              </w:rPr>
              <w:t>ample</w:t>
            </w:r>
            <w:r w:rsidR="00E22256" w:rsidRPr="00187142">
              <w:rPr>
                <w:rFonts w:ascii="Arial" w:hAnsi="Arial" w:cs="Arial"/>
                <w:i/>
                <w:sz w:val="16"/>
                <w:szCs w:val="16"/>
              </w:rPr>
              <w:t>: putting together a puzzle</w:t>
            </w:r>
            <w:r w:rsidR="006469DC" w:rsidRPr="00187142">
              <w:rPr>
                <w:rFonts w:ascii="Arial" w:hAnsi="Arial" w:cs="Arial"/>
                <w:i/>
                <w:sz w:val="16"/>
                <w:szCs w:val="16"/>
              </w:rPr>
              <w:t>)</w:t>
            </w:r>
            <w:r>
              <w:rPr>
                <w:rFonts w:ascii="Arial" w:hAnsi="Arial" w:cs="Arial"/>
                <w:i/>
                <w:sz w:val="20"/>
                <w:szCs w:val="20"/>
              </w:rPr>
              <w:t>:</w:t>
            </w:r>
            <w:r w:rsidR="00E22256" w:rsidRPr="0018714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child i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s patient</w:t>
            </w:r>
            <w:r w:rsidR="006469DC" w:rsidRPr="0018714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child gives up easily</w:t>
            </w:r>
          </w:p>
          <w:p w:rsidR="000B6AE0" w:rsidRPr="00187142" w:rsidRDefault="00187142" w:rsidP="00187142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iiii.</w:t>
            </w:r>
            <w:r w:rsidR="006469DC" w:rsidRPr="00187142">
              <w:rPr>
                <w:rFonts w:ascii="Arial" w:hAnsi="Arial" w:cs="Arial"/>
                <w:sz w:val="20"/>
                <w:szCs w:val="20"/>
              </w:rPr>
              <w:t>Mood i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n general</w:t>
            </w:r>
            <w:r w:rsidR="006469DC" w:rsidRPr="00187142">
              <w:rPr>
                <w:rFonts w:ascii="Arial" w:hAnsi="Arial" w:cs="Arial"/>
                <w:sz w:val="20"/>
                <w:szCs w:val="20"/>
              </w:rPr>
              <w:t>: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 w:rsidRPr="00187142">
              <w:rPr>
                <w:rFonts w:ascii="Arial" w:hAnsi="Arial" w:cs="Arial"/>
                <w:sz w:val="20"/>
                <w:szCs w:val="20"/>
              </w:rPr>
              <w:t>happy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</w:r>
            <w:r w:rsidR="008B6A6C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0C2B" w:rsidRPr="00187142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focuses on the negative</w:t>
            </w:r>
          </w:p>
          <w:p w:rsidR="004548A2" w:rsidRPr="00187142" w:rsidRDefault="00E22256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>What does each child do well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?</w:t>
            </w:r>
            <w:r w:rsid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_</w:t>
            </w:r>
            <w:r w:rsidRPr="00187142">
              <w:rPr>
                <w:rFonts w:ascii="Arial" w:hAnsi="Arial" w:cs="Arial"/>
                <w:sz w:val="20"/>
                <w:szCs w:val="20"/>
              </w:rPr>
              <w:t>_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0B6AE0" w:rsidRDefault="000B6AE0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>
              <w:rPr>
                <w:rFonts w:ascii="Arial" w:hAnsi="Arial" w:cs="Arial"/>
                <w:sz w:val="20"/>
                <w:szCs w:val="20"/>
              </w:rPr>
              <w:t>problems does each child have (</w:t>
            </w:r>
            <w:r>
              <w:rPr>
                <w:rFonts w:ascii="Arial" w:hAnsi="Arial" w:cs="Arial"/>
                <w:sz w:val="20"/>
                <w:szCs w:val="20"/>
              </w:rPr>
              <w:t>Social, emotional, intellectual)?____</w:t>
            </w:r>
            <w:r w:rsidR="004E314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:rsidR="00E22256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B6AE0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22256" w:rsidRPr="00782E12" w:rsidRDefault="00E22256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B6AE0" w:rsidRDefault="000B6AE0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have you done to try to help each child with these problems? _____________________________________</w:t>
            </w:r>
          </w:p>
          <w:p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782E12" w:rsidRDefault="004548A2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Describe special interests and/or activities that you and each child share:</w:t>
            </w:r>
            <w:r w:rsidR="00BE7AA2">
              <w:rPr>
                <w:rFonts w:ascii="Arial" w:hAnsi="Arial" w:cs="Arial"/>
                <w:sz w:val="20"/>
                <w:szCs w:val="20"/>
              </w:rPr>
              <w:t xml:space="preserve"> 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596EB9" w:rsidRDefault="00023983" w:rsidP="0049703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:rsidTr="004548A2">
        <w:tc>
          <w:tcPr>
            <w:tcW w:w="11088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8A2" w:rsidRPr="00782E12" w:rsidRDefault="004548A2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What kind of discipline works with each child?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:rsidR="004548A2" w:rsidRPr="00B86CB3" w:rsidRDefault="004548A2" w:rsidP="00B86CB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</w:tc>
      </w:tr>
      <w:tr w:rsidR="004548A2" w:rsidRPr="00A50DE3" w:rsidTr="004548A2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548A2" w:rsidRPr="00A50DE3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B86CB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44EDF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: YOUR FAMILY BACKGROUND AND OTHER INFORMATION</w:t>
            </w:r>
          </w:p>
        </w:tc>
      </w:tr>
      <w:tr w:rsidR="004548A2" w:rsidRPr="00A50DE3" w:rsidTr="00B86CB3">
        <w:tc>
          <w:tcPr>
            <w:tcW w:w="1108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:rsidR="00390690" w:rsidRPr="00A50DE3" w:rsidRDefault="0039069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lived with you growing up? What role did they play in your life?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187142" w:rsidRPr="00A50DE3" w:rsidRDefault="0018714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What was the quality of your parents’ relationship with each other growing up?  What is it like now?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E3145" w:rsidRDefault="004548A2" w:rsidP="00F104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497031" w:rsidRPr="004F3F34" w:rsidRDefault="00F1042A" w:rsidP="004F3F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B86CB3" w:rsidRPr="00A50DE3" w:rsidTr="00F20935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86CB3" w:rsidRDefault="00B86CB3" w:rsidP="00B86C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1</w:t>
            </w:r>
            <w:r w:rsidR="00544EDF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: IS THERE ANYTHING ELSE YOU WOULD LIKE THE FAMILY COURT SERVICES INVESTIGATOR TO KNOW? __________________________________________________________________________________________</w:t>
            </w:r>
          </w:p>
          <w:p w:rsidR="00B86CB3" w:rsidRPr="00B86CB3" w:rsidRDefault="00B86CB3" w:rsidP="006B62F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A93CD5" w:rsidRDefault="00A93CD5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6469DC" w:rsidRDefault="006469DC" w:rsidP="006469DC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>NAME OF CHILD #1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:rsidTr="006469DC">
        <w:tc>
          <w:tcPr>
            <w:tcW w:w="11016" w:type="dxa"/>
          </w:tcPr>
          <w:p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6469DC" w:rsidRDefault="006469DC" w:rsidP="00A553ED">
      <w:pPr>
        <w:spacing w:line="360" w:lineRule="auto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553ED" w:rsidRPr="006469DC" w:rsidTr="006469DC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56234">
              <w:rPr>
                <w:rFonts w:ascii="Arial" w:hAnsi="Arial" w:cs="Arial"/>
                <w:b/>
                <w:sz w:val="20"/>
                <w:szCs w:val="20"/>
              </w:rPr>
              <w:lastRenderedPageBreak/>
              <w:t>NAME OF CHILD #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5623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556234">
              <w:rPr>
                <w:rFonts w:ascii="Arial" w:hAnsi="Arial" w:cs="Arial"/>
                <w:b/>
                <w:i/>
                <w:sz w:val="20"/>
                <w:szCs w:val="20"/>
              </w:rPr>
              <w:t>___________________________________</w:t>
            </w:r>
          </w:p>
        </w:tc>
      </w:tr>
      <w:tr w:rsidR="00A553ED" w:rsidRPr="006469DC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00"/>
            </w:tblGrid>
            <w:tr w:rsidR="00A553ED" w:rsidRPr="00556234" w:rsidTr="00A553ED">
              <w:tc>
                <w:tcPr>
                  <w:tcW w:w="110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A553ED">
              <w:tc>
                <w:tcPr>
                  <w:tcW w:w="11016" w:type="dxa"/>
                  <w:tcBorders>
                    <w:top w:val="single" w:sz="4" w:space="0" w:color="auto"/>
                  </w:tcBorders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A553ED" w:rsidRDefault="00A553ED"/>
        </w:tc>
      </w:tr>
      <w:tr w:rsidR="00A553ED" w:rsidRPr="006469DC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553ED" w:rsidRDefault="00A553ED" w:rsidP="001871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56234">
              <w:rPr>
                <w:rFonts w:ascii="Arial" w:hAnsi="Arial" w:cs="Arial"/>
                <w:b/>
                <w:sz w:val="20"/>
                <w:szCs w:val="20"/>
              </w:rPr>
              <w:lastRenderedPageBreak/>
              <w:t>NAME OF CHILD #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55623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556234">
              <w:rPr>
                <w:rFonts w:ascii="Arial" w:hAnsi="Arial" w:cs="Arial"/>
                <w:b/>
                <w:i/>
                <w:sz w:val="20"/>
                <w:szCs w:val="20"/>
              </w:rPr>
              <w:t>___________________________________</w:t>
            </w:r>
          </w:p>
        </w:tc>
      </w:tr>
      <w:tr w:rsidR="00A553ED" w:rsidRPr="006469DC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90"/>
            </w:tblGrid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:rsidTr="00187142">
              <w:tc>
                <w:tcPr>
                  <w:tcW w:w="11016" w:type="dxa"/>
                </w:tcPr>
                <w:p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A553ED" w:rsidRDefault="00A553ED"/>
        </w:tc>
      </w:tr>
      <w:tr w:rsidR="00A553ED" w:rsidRPr="006469DC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553ED" w:rsidRDefault="00A553ED" w:rsidP="001871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56234">
              <w:rPr>
                <w:rFonts w:ascii="Arial" w:hAnsi="Arial" w:cs="Arial"/>
                <w:b/>
                <w:sz w:val="20"/>
                <w:szCs w:val="20"/>
              </w:rPr>
              <w:lastRenderedPageBreak/>
              <w:t>NAME OF CHILD #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55623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556234">
              <w:rPr>
                <w:rFonts w:ascii="Arial" w:hAnsi="Arial" w:cs="Arial"/>
                <w:b/>
                <w:i/>
                <w:sz w:val="20"/>
                <w:szCs w:val="20"/>
              </w:rPr>
              <w:t>___________________________________</w:t>
            </w: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:rsidTr="00A553ED">
        <w:tc>
          <w:tcPr>
            <w:tcW w:w="11016" w:type="dxa"/>
          </w:tcPr>
          <w:p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6469DC" w:rsidRDefault="006469DC" w:rsidP="00A553ED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6469DC" w:rsidSect="00B862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A01" w:rsidRDefault="00BF3A01" w:rsidP="005913C0">
      <w:pPr>
        <w:spacing w:after="0" w:line="240" w:lineRule="auto"/>
      </w:pPr>
      <w:r>
        <w:separator/>
      </w:r>
    </w:p>
  </w:endnote>
  <w:endnote w:type="continuationSeparator" w:id="0">
    <w:p w:rsidR="00BF3A01" w:rsidRDefault="00BF3A01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A6C" w:rsidRDefault="008B6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5D4" w:rsidRPr="00D07257" w:rsidRDefault="008B6A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MAD-FCS-0009 </w:t>
    </w:r>
    <w:r w:rsidR="007375D4">
      <w:rPr>
        <w:rFonts w:asciiTheme="majorHAnsi" w:hAnsiTheme="majorHAnsi"/>
        <w:sz w:val="16"/>
        <w:szCs w:val="16"/>
      </w:rPr>
      <w:t xml:space="preserve">Form Adopted for Mandatory Use Superior Court of Madera County </w:t>
    </w:r>
    <w:r>
      <w:rPr>
        <w:rFonts w:asciiTheme="majorHAnsi" w:hAnsiTheme="majorHAnsi"/>
        <w:sz w:val="16"/>
        <w:szCs w:val="16"/>
      </w:rPr>
      <w:t>(</w:t>
    </w:r>
    <w:r w:rsidR="007375D4">
      <w:rPr>
        <w:rFonts w:asciiTheme="majorHAnsi" w:hAnsiTheme="majorHAnsi"/>
        <w:sz w:val="16"/>
        <w:szCs w:val="16"/>
      </w:rPr>
      <w:t xml:space="preserve">Rev. </w:t>
    </w:r>
    <w:r w:rsidR="00027874">
      <w:rPr>
        <w:rFonts w:asciiTheme="majorHAnsi" w:hAnsiTheme="majorHAnsi"/>
        <w:sz w:val="16"/>
        <w:szCs w:val="16"/>
      </w:rPr>
      <w:t>3</w:t>
    </w:r>
    <w:r w:rsidR="00267436">
      <w:rPr>
        <w:rFonts w:asciiTheme="majorHAnsi" w:hAnsiTheme="majorHAnsi"/>
        <w:sz w:val="16"/>
        <w:szCs w:val="16"/>
      </w:rPr>
      <w:t>/</w:t>
    </w:r>
    <w:r w:rsidR="00027874">
      <w:rPr>
        <w:rFonts w:asciiTheme="majorHAnsi" w:hAnsiTheme="majorHAnsi"/>
        <w:sz w:val="16"/>
        <w:szCs w:val="16"/>
      </w:rPr>
      <w:t>06</w:t>
    </w:r>
    <w:r w:rsidR="00267436">
      <w:rPr>
        <w:rFonts w:asciiTheme="majorHAnsi" w:hAnsiTheme="majorHAnsi"/>
        <w:sz w:val="16"/>
        <w:szCs w:val="16"/>
      </w:rPr>
      <w:t>/19</w:t>
    </w:r>
    <w:r>
      <w:rPr>
        <w:rFonts w:asciiTheme="majorHAnsi" w:hAnsiTheme="majorHAnsi"/>
        <w:sz w:val="16"/>
        <w:szCs w:val="16"/>
      </w:rPr>
      <w:t>)</w:t>
    </w:r>
    <w:r w:rsidR="007375D4">
      <w:rPr>
        <w:rFonts w:asciiTheme="majorHAnsi" w:hAnsiTheme="majorHAnsi"/>
        <w:sz w:val="16"/>
        <w:szCs w:val="16"/>
      </w:rPr>
      <w:t xml:space="preserve">                                </w:t>
    </w:r>
    <w:r w:rsidR="007375D4" w:rsidRPr="00D07257">
      <w:rPr>
        <w:rFonts w:asciiTheme="majorHAnsi" w:hAnsiTheme="majorHAnsi"/>
        <w:sz w:val="16"/>
        <w:szCs w:val="16"/>
      </w:rPr>
      <w:ptab w:relativeTo="margin" w:alignment="right" w:leader="none"/>
    </w:r>
    <w:r w:rsidR="007375D4" w:rsidRPr="00D07257">
      <w:rPr>
        <w:rFonts w:asciiTheme="majorHAnsi" w:hAnsiTheme="majorHAnsi"/>
        <w:sz w:val="16"/>
        <w:szCs w:val="16"/>
      </w:rPr>
      <w:t xml:space="preserve">Page </w:t>
    </w:r>
    <w:r w:rsidR="00D87F73" w:rsidRPr="00D07257">
      <w:rPr>
        <w:rFonts w:asciiTheme="majorHAnsi" w:hAnsiTheme="majorHAnsi"/>
        <w:sz w:val="16"/>
        <w:szCs w:val="16"/>
      </w:rPr>
      <w:fldChar w:fldCharType="begin"/>
    </w:r>
    <w:r w:rsidR="007375D4" w:rsidRPr="00D07257">
      <w:rPr>
        <w:rFonts w:asciiTheme="majorHAnsi" w:hAnsiTheme="majorHAnsi"/>
        <w:sz w:val="16"/>
        <w:szCs w:val="16"/>
      </w:rPr>
      <w:instrText xml:space="preserve"> PAGE   \* MERGEFORMAT </w:instrText>
    </w:r>
    <w:r w:rsidR="00D87F73" w:rsidRPr="00D07257">
      <w:rPr>
        <w:rFonts w:asciiTheme="majorHAnsi" w:hAnsiTheme="majorHAnsi"/>
        <w:sz w:val="16"/>
        <w:szCs w:val="16"/>
      </w:rPr>
      <w:fldChar w:fldCharType="separate"/>
    </w:r>
    <w:r w:rsidR="00C527B6">
      <w:rPr>
        <w:rFonts w:asciiTheme="majorHAnsi" w:hAnsiTheme="majorHAnsi"/>
        <w:noProof/>
        <w:sz w:val="16"/>
        <w:szCs w:val="16"/>
      </w:rPr>
      <w:t>4</w:t>
    </w:r>
    <w:r w:rsidR="00D87F73" w:rsidRPr="00D07257">
      <w:rPr>
        <w:rFonts w:asciiTheme="majorHAnsi" w:hAnsiTheme="majorHAnsi"/>
        <w:sz w:val="16"/>
        <w:szCs w:val="16"/>
      </w:rPr>
      <w:fldChar w:fldCharType="end"/>
    </w:r>
  </w:p>
  <w:p w:rsidR="007375D4" w:rsidRPr="007B10C4" w:rsidRDefault="007375D4" w:rsidP="002524E8">
    <w:pPr>
      <w:pStyle w:val="Footer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A6C" w:rsidRDefault="008B6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A01" w:rsidRDefault="00BF3A01" w:rsidP="005913C0">
      <w:pPr>
        <w:spacing w:after="0" w:line="240" w:lineRule="auto"/>
      </w:pPr>
      <w:r>
        <w:separator/>
      </w:r>
    </w:p>
  </w:footnote>
  <w:footnote w:type="continuationSeparator" w:id="0">
    <w:p w:rsidR="00BF3A01" w:rsidRDefault="00BF3A01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A6C" w:rsidRDefault="008B6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A6C" w:rsidRDefault="008B6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A6C" w:rsidRDefault="008B6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4B37"/>
    <w:multiLevelType w:val="hybridMultilevel"/>
    <w:tmpl w:val="6E0055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22277"/>
    <w:multiLevelType w:val="hybridMultilevel"/>
    <w:tmpl w:val="77E865B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05AFD"/>
    <w:multiLevelType w:val="hybridMultilevel"/>
    <w:tmpl w:val="A3906A86"/>
    <w:lvl w:ilvl="0" w:tplc="616CE076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402A7"/>
    <w:multiLevelType w:val="hybridMultilevel"/>
    <w:tmpl w:val="7B6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B0560"/>
    <w:multiLevelType w:val="hybridMultilevel"/>
    <w:tmpl w:val="2EC4919E"/>
    <w:lvl w:ilvl="0" w:tplc="ED461E76">
      <w:start w:val="1"/>
      <w:numFmt w:val="upp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94AEB"/>
    <w:multiLevelType w:val="hybridMultilevel"/>
    <w:tmpl w:val="B7C6C29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475AF"/>
    <w:multiLevelType w:val="hybridMultilevel"/>
    <w:tmpl w:val="FF88BCBA"/>
    <w:lvl w:ilvl="0" w:tplc="14D0B03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66C3B"/>
    <w:multiLevelType w:val="hybridMultilevel"/>
    <w:tmpl w:val="DCD0C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A257A"/>
    <w:multiLevelType w:val="hybridMultilevel"/>
    <w:tmpl w:val="51524210"/>
    <w:lvl w:ilvl="0" w:tplc="600E648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23AB4"/>
    <w:multiLevelType w:val="hybridMultilevel"/>
    <w:tmpl w:val="D644A312"/>
    <w:lvl w:ilvl="0" w:tplc="F30A795C">
      <w:start w:val="2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6DE45550">
      <w:start w:val="1"/>
      <w:numFmt w:val="lowerRoman"/>
      <w:lvlText w:val="%3."/>
      <w:lvlJc w:val="right"/>
      <w:pPr>
        <w:ind w:left="2250" w:hanging="180"/>
      </w:pPr>
      <w:rPr>
        <w:rFonts w:ascii="Arial" w:eastAsiaTheme="minorHAnsi" w:hAnsi="Arial" w:cs="Arial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2"/>
  </w:num>
  <w:num w:numId="7">
    <w:abstractNumId w:val="13"/>
  </w:num>
  <w:num w:numId="8">
    <w:abstractNumId w:val="3"/>
  </w:num>
  <w:num w:numId="9">
    <w:abstractNumId w:val="8"/>
  </w:num>
  <w:num w:numId="10">
    <w:abstractNumId w:val="1"/>
  </w:num>
  <w:num w:numId="11">
    <w:abstractNumId w:val="16"/>
  </w:num>
  <w:num w:numId="12">
    <w:abstractNumId w:val="11"/>
  </w:num>
  <w:num w:numId="13">
    <w:abstractNumId w:val="20"/>
  </w:num>
  <w:num w:numId="14">
    <w:abstractNumId w:val="19"/>
  </w:num>
  <w:num w:numId="15">
    <w:abstractNumId w:val="0"/>
  </w:num>
  <w:num w:numId="16">
    <w:abstractNumId w:val="17"/>
  </w:num>
  <w:num w:numId="17">
    <w:abstractNumId w:val="6"/>
  </w:num>
  <w:num w:numId="18">
    <w:abstractNumId w:val="14"/>
  </w:num>
  <w:num w:numId="19">
    <w:abstractNumId w:val="21"/>
  </w:num>
  <w:num w:numId="20">
    <w:abstractNumId w:val="18"/>
  </w:num>
  <w:num w:numId="21">
    <w:abstractNumId w:val="10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23983"/>
    <w:rsid w:val="00025F2D"/>
    <w:rsid w:val="00026679"/>
    <w:rsid w:val="000267FA"/>
    <w:rsid w:val="00027874"/>
    <w:rsid w:val="00032AF2"/>
    <w:rsid w:val="00034C31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1D1E"/>
    <w:rsid w:val="00077206"/>
    <w:rsid w:val="0007721F"/>
    <w:rsid w:val="00077880"/>
    <w:rsid w:val="000A466F"/>
    <w:rsid w:val="000A6A69"/>
    <w:rsid w:val="000A7E32"/>
    <w:rsid w:val="000B00FD"/>
    <w:rsid w:val="000B16C9"/>
    <w:rsid w:val="000B58FA"/>
    <w:rsid w:val="000B5BE5"/>
    <w:rsid w:val="000B6AE0"/>
    <w:rsid w:val="000C05A9"/>
    <w:rsid w:val="000C6136"/>
    <w:rsid w:val="000E1296"/>
    <w:rsid w:val="000E63FA"/>
    <w:rsid w:val="000E7113"/>
    <w:rsid w:val="000E7669"/>
    <w:rsid w:val="000F0ED9"/>
    <w:rsid w:val="000F1361"/>
    <w:rsid w:val="000F253C"/>
    <w:rsid w:val="000F53CA"/>
    <w:rsid w:val="00101DF1"/>
    <w:rsid w:val="001141F4"/>
    <w:rsid w:val="001149EE"/>
    <w:rsid w:val="00123838"/>
    <w:rsid w:val="00126ABE"/>
    <w:rsid w:val="00131B00"/>
    <w:rsid w:val="00132268"/>
    <w:rsid w:val="00137128"/>
    <w:rsid w:val="001372E3"/>
    <w:rsid w:val="00141300"/>
    <w:rsid w:val="001466B0"/>
    <w:rsid w:val="00146A77"/>
    <w:rsid w:val="00147C62"/>
    <w:rsid w:val="00166F09"/>
    <w:rsid w:val="00176A43"/>
    <w:rsid w:val="00177BFB"/>
    <w:rsid w:val="00187142"/>
    <w:rsid w:val="00187561"/>
    <w:rsid w:val="0018785D"/>
    <w:rsid w:val="0019044E"/>
    <w:rsid w:val="001939AC"/>
    <w:rsid w:val="001A0554"/>
    <w:rsid w:val="001A0DE5"/>
    <w:rsid w:val="001A453D"/>
    <w:rsid w:val="001B3F16"/>
    <w:rsid w:val="001C0F02"/>
    <w:rsid w:val="001C1F76"/>
    <w:rsid w:val="001C2D34"/>
    <w:rsid w:val="001D6C44"/>
    <w:rsid w:val="001E1853"/>
    <w:rsid w:val="001E2C09"/>
    <w:rsid w:val="001F02E2"/>
    <w:rsid w:val="001F06D6"/>
    <w:rsid w:val="001F09CD"/>
    <w:rsid w:val="001F22B3"/>
    <w:rsid w:val="001F352C"/>
    <w:rsid w:val="001F5012"/>
    <w:rsid w:val="001F631B"/>
    <w:rsid w:val="001F6F78"/>
    <w:rsid w:val="00201C7E"/>
    <w:rsid w:val="00204311"/>
    <w:rsid w:val="00205762"/>
    <w:rsid w:val="002114CE"/>
    <w:rsid w:val="00214D13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67436"/>
    <w:rsid w:val="002753F6"/>
    <w:rsid w:val="00275664"/>
    <w:rsid w:val="002759E2"/>
    <w:rsid w:val="0028789F"/>
    <w:rsid w:val="00291072"/>
    <w:rsid w:val="002A4D45"/>
    <w:rsid w:val="002B505A"/>
    <w:rsid w:val="002B7C68"/>
    <w:rsid w:val="002C28B7"/>
    <w:rsid w:val="002D0CA4"/>
    <w:rsid w:val="002D2419"/>
    <w:rsid w:val="002D311F"/>
    <w:rsid w:val="002D4974"/>
    <w:rsid w:val="002D734F"/>
    <w:rsid w:val="002F2F31"/>
    <w:rsid w:val="002F3E2E"/>
    <w:rsid w:val="002F6AF8"/>
    <w:rsid w:val="00304D73"/>
    <w:rsid w:val="00305A19"/>
    <w:rsid w:val="00324817"/>
    <w:rsid w:val="0032561C"/>
    <w:rsid w:val="00325821"/>
    <w:rsid w:val="00326CA3"/>
    <w:rsid w:val="003349AB"/>
    <w:rsid w:val="00343001"/>
    <w:rsid w:val="00345809"/>
    <w:rsid w:val="00354E5E"/>
    <w:rsid w:val="003617C1"/>
    <w:rsid w:val="00383948"/>
    <w:rsid w:val="00384D8D"/>
    <w:rsid w:val="00386AD6"/>
    <w:rsid w:val="00390690"/>
    <w:rsid w:val="00390D0C"/>
    <w:rsid w:val="00391C5B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6275C"/>
    <w:rsid w:val="00463188"/>
    <w:rsid w:val="00483D23"/>
    <w:rsid w:val="00492C4E"/>
    <w:rsid w:val="00497031"/>
    <w:rsid w:val="004977E7"/>
    <w:rsid w:val="00497805"/>
    <w:rsid w:val="004A7A10"/>
    <w:rsid w:val="004B4503"/>
    <w:rsid w:val="004B64C9"/>
    <w:rsid w:val="004C09A9"/>
    <w:rsid w:val="004C16D2"/>
    <w:rsid w:val="004C5463"/>
    <w:rsid w:val="004D6860"/>
    <w:rsid w:val="004E3145"/>
    <w:rsid w:val="004E3E95"/>
    <w:rsid w:val="004E5118"/>
    <w:rsid w:val="004F3F34"/>
    <w:rsid w:val="004F655F"/>
    <w:rsid w:val="00505403"/>
    <w:rsid w:val="0050612C"/>
    <w:rsid w:val="005120A6"/>
    <w:rsid w:val="00521724"/>
    <w:rsid w:val="0052258D"/>
    <w:rsid w:val="00525A73"/>
    <w:rsid w:val="005428B8"/>
    <w:rsid w:val="00544EDF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39D"/>
    <w:rsid w:val="005A39DC"/>
    <w:rsid w:val="005A3B5C"/>
    <w:rsid w:val="005A5E04"/>
    <w:rsid w:val="005A66A2"/>
    <w:rsid w:val="005B0F52"/>
    <w:rsid w:val="005B1DD5"/>
    <w:rsid w:val="005B7181"/>
    <w:rsid w:val="005C48FD"/>
    <w:rsid w:val="005C4971"/>
    <w:rsid w:val="005C5A61"/>
    <w:rsid w:val="005C708F"/>
    <w:rsid w:val="005D46F9"/>
    <w:rsid w:val="005D6315"/>
    <w:rsid w:val="005D7040"/>
    <w:rsid w:val="005F2B88"/>
    <w:rsid w:val="005F5EF3"/>
    <w:rsid w:val="006023C6"/>
    <w:rsid w:val="00602F50"/>
    <w:rsid w:val="00604543"/>
    <w:rsid w:val="0060495A"/>
    <w:rsid w:val="0061202C"/>
    <w:rsid w:val="00617D60"/>
    <w:rsid w:val="00622CFB"/>
    <w:rsid w:val="0063117F"/>
    <w:rsid w:val="006430FC"/>
    <w:rsid w:val="006469DC"/>
    <w:rsid w:val="006562AD"/>
    <w:rsid w:val="00664FA3"/>
    <w:rsid w:val="006669B7"/>
    <w:rsid w:val="00671914"/>
    <w:rsid w:val="00673403"/>
    <w:rsid w:val="00674E7B"/>
    <w:rsid w:val="00683952"/>
    <w:rsid w:val="00684930"/>
    <w:rsid w:val="00694E28"/>
    <w:rsid w:val="00695840"/>
    <w:rsid w:val="006A2044"/>
    <w:rsid w:val="006B616E"/>
    <w:rsid w:val="006B62F0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053C5"/>
    <w:rsid w:val="00717D53"/>
    <w:rsid w:val="00717FFC"/>
    <w:rsid w:val="00736D4E"/>
    <w:rsid w:val="007375D4"/>
    <w:rsid w:val="00741A59"/>
    <w:rsid w:val="00741C4F"/>
    <w:rsid w:val="00747F6A"/>
    <w:rsid w:val="00757B1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95B2A"/>
    <w:rsid w:val="007A0C22"/>
    <w:rsid w:val="007B10C4"/>
    <w:rsid w:val="007B6E21"/>
    <w:rsid w:val="007C141E"/>
    <w:rsid w:val="007C2335"/>
    <w:rsid w:val="007C3497"/>
    <w:rsid w:val="007C46E6"/>
    <w:rsid w:val="007C5DA2"/>
    <w:rsid w:val="007C7B7A"/>
    <w:rsid w:val="007D0C36"/>
    <w:rsid w:val="007D4BA1"/>
    <w:rsid w:val="007E056F"/>
    <w:rsid w:val="007E5765"/>
    <w:rsid w:val="007F16B8"/>
    <w:rsid w:val="007F7498"/>
    <w:rsid w:val="0080007D"/>
    <w:rsid w:val="00806D9F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479F8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B6A6C"/>
    <w:rsid w:val="008C06DB"/>
    <w:rsid w:val="008C7CF9"/>
    <w:rsid w:val="008D0121"/>
    <w:rsid w:val="008D476B"/>
    <w:rsid w:val="008D4B64"/>
    <w:rsid w:val="008D5A0E"/>
    <w:rsid w:val="008E255E"/>
    <w:rsid w:val="008E3251"/>
    <w:rsid w:val="008F25F5"/>
    <w:rsid w:val="0090222F"/>
    <w:rsid w:val="0091362A"/>
    <w:rsid w:val="00916EB5"/>
    <w:rsid w:val="00924F46"/>
    <w:rsid w:val="00933088"/>
    <w:rsid w:val="00936B5E"/>
    <w:rsid w:val="00940962"/>
    <w:rsid w:val="00951517"/>
    <w:rsid w:val="00954F0D"/>
    <w:rsid w:val="00965348"/>
    <w:rsid w:val="00970649"/>
    <w:rsid w:val="00970E11"/>
    <w:rsid w:val="0097202F"/>
    <w:rsid w:val="00972FC2"/>
    <w:rsid w:val="009772C7"/>
    <w:rsid w:val="00997292"/>
    <w:rsid w:val="009A136F"/>
    <w:rsid w:val="009A3F3A"/>
    <w:rsid w:val="009A58DA"/>
    <w:rsid w:val="009A7189"/>
    <w:rsid w:val="009B0298"/>
    <w:rsid w:val="009B059C"/>
    <w:rsid w:val="009B16A6"/>
    <w:rsid w:val="009C30B6"/>
    <w:rsid w:val="009C336D"/>
    <w:rsid w:val="009D2B43"/>
    <w:rsid w:val="009D44EF"/>
    <w:rsid w:val="009D6D13"/>
    <w:rsid w:val="009E2235"/>
    <w:rsid w:val="009E2520"/>
    <w:rsid w:val="009E39BC"/>
    <w:rsid w:val="009E6E3C"/>
    <w:rsid w:val="009F0C8C"/>
    <w:rsid w:val="009F6633"/>
    <w:rsid w:val="009F7BB0"/>
    <w:rsid w:val="00A04A44"/>
    <w:rsid w:val="00A059B1"/>
    <w:rsid w:val="00A103F9"/>
    <w:rsid w:val="00A15A11"/>
    <w:rsid w:val="00A20334"/>
    <w:rsid w:val="00A21588"/>
    <w:rsid w:val="00A22E51"/>
    <w:rsid w:val="00A22FD3"/>
    <w:rsid w:val="00A26898"/>
    <w:rsid w:val="00A4006D"/>
    <w:rsid w:val="00A4008C"/>
    <w:rsid w:val="00A41B51"/>
    <w:rsid w:val="00A4222D"/>
    <w:rsid w:val="00A433B9"/>
    <w:rsid w:val="00A43D49"/>
    <w:rsid w:val="00A445F1"/>
    <w:rsid w:val="00A50DE3"/>
    <w:rsid w:val="00A50FE5"/>
    <w:rsid w:val="00A553ED"/>
    <w:rsid w:val="00A66FD1"/>
    <w:rsid w:val="00A67DDA"/>
    <w:rsid w:val="00A75C67"/>
    <w:rsid w:val="00A77812"/>
    <w:rsid w:val="00A81609"/>
    <w:rsid w:val="00A81FE2"/>
    <w:rsid w:val="00A84287"/>
    <w:rsid w:val="00A8730F"/>
    <w:rsid w:val="00A93CD5"/>
    <w:rsid w:val="00A949AB"/>
    <w:rsid w:val="00AA292A"/>
    <w:rsid w:val="00AA422E"/>
    <w:rsid w:val="00AA521F"/>
    <w:rsid w:val="00AC22D2"/>
    <w:rsid w:val="00AD00E9"/>
    <w:rsid w:val="00AD2401"/>
    <w:rsid w:val="00AD38B2"/>
    <w:rsid w:val="00AD4430"/>
    <w:rsid w:val="00AE1921"/>
    <w:rsid w:val="00AE55D4"/>
    <w:rsid w:val="00AE64A6"/>
    <w:rsid w:val="00AF40E2"/>
    <w:rsid w:val="00AF4456"/>
    <w:rsid w:val="00AF5DCD"/>
    <w:rsid w:val="00AF65B0"/>
    <w:rsid w:val="00AF6D9C"/>
    <w:rsid w:val="00B0446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230C"/>
    <w:rsid w:val="00B84DAD"/>
    <w:rsid w:val="00B86232"/>
    <w:rsid w:val="00B86CB3"/>
    <w:rsid w:val="00B87A6E"/>
    <w:rsid w:val="00B907A0"/>
    <w:rsid w:val="00B95507"/>
    <w:rsid w:val="00B974CA"/>
    <w:rsid w:val="00B9761E"/>
    <w:rsid w:val="00BA37DD"/>
    <w:rsid w:val="00BA5EE6"/>
    <w:rsid w:val="00BB27F2"/>
    <w:rsid w:val="00BB5F6E"/>
    <w:rsid w:val="00BB6916"/>
    <w:rsid w:val="00BC1A5C"/>
    <w:rsid w:val="00BC22D6"/>
    <w:rsid w:val="00BC23BE"/>
    <w:rsid w:val="00BC7B5B"/>
    <w:rsid w:val="00BD0CC2"/>
    <w:rsid w:val="00BE12E4"/>
    <w:rsid w:val="00BE13DA"/>
    <w:rsid w:val="00BE23B4"/>
    <w:rsid w:val="00BE3D4E"/>
    <w:rsid w:val="00BE4A26"/>
    <w:rsid w:val="00BE7AA2"/>
    <w:rsid w:val="00BF07B4"/>
    <w:rsid w:val="00BF3A01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7B6"/>
    <w:rsid w:val="00C527C7"/>
    <w:rsid w:val="00C53487"/>
    <w:rsid w:val="00C55380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0C2B"/>
    <w:rsid w:val="00CA422E"/>
    <w:rsid w:val="00CA6CA4"/>
    <w:rsid w:val="00CB2AEF"/>
    <w:rsid w:val="00CC1648"/>
    <w:rsid w:val="00CC25EC"/>
    <w:rsid w:val="00CC6227"/>
    <w:rsid w:val="00CC69D7"/>
    <w:rsid w:val="00CD70C0"/>
    <w:rsid w:val="00CE65F6"/>
    <w:rsid w:val="00D00388"/>
    <w:rsid w:val="00D07257"/>
    <w:rsid w:val="00D10413"/>
    <w:rsid w:val="00D12035"/>
    <w:rsid w:val="00D21BA3"/>
    <w:rsid w:val="00D302F8"/>
    <w:rsid w:val="00D30A88"/>
    <w:rsid w:val="00D36DC3"/>
    <w:rsid w:val="00D40EBA"/>
    <w:rsid w:val="00D432D9"/>
    <w:rsid w:val="00D433D0"/>
    <w:rsid w:val="00D45A3D"/>
    <w:rsid w:val="00D477E9"/>
    <w:rsid w:val="00D54A2D"/>
    <w:rsid w:val="00D562DB"/>
    <w:rsid w:val="00D62FBA"/>
    <w:rsid w:val="00D633A2"/>
    <w:rsid w:val="00D716D4"/>
    <w:rsid w:val="00D76AAE"/>
    <w:rsid w:val="00D81160"/>
    <w:rsid w:val="00D87F73"/>
    <w:rsid w:val="00DA179D"/>
    <w:rsid w:val="00DB1541"/>
    <w:rsid w:val="00DB3A73"/>
    <w:rsid w:val="00DB4BC9"/>
    <w:rsid w:val="00DC08FB"/>
    <w:rsid w:val="00DC388D"/>
    <w:rsid w:val="00DC5FA9"/>
    <w:rsid w:val="00DC6847"/>
    <w:rsid w:val="00DD0C97"/>
    <w:rsid w:val="00DD2333"/>
    <w:rsid w:val="00DD6192"/>
    <w:rsid w:val="00DD7B22"/>
    <w:rsid w:val="00DE1498"/>
    <w:rsid w:val="00DE454B"/>
    <w:rsid w:val="00DF3CB3"/>
    <w:rsid w:val="00DF3E11"/>
    <w:rsid w:val="00DF4915"/>
    <w:rsid w:val="00E04C22"/>
    <w:rsid w:val="00E11BDC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02F7"/>
    <w:rsid w:val="00E749A3"/>
    <w:rsid w:val="00E776F5"/>
    <w:rsid w:val="00E86C98"/>
    <w:rsid w:val="00E93148"/>
    <w:rsid w:val="00E9674B"/>
    <w:rsid w:val="00EA0B7F"/>
    <w:rsid w:val="00EA0D2D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344"/>
    <w:rsid w:val="00EE4C67"/>
    <w:rsid w:val="00EF0925"/>
    <w:rsid w:val="00EF104E"/>
    <w:rsid w:val="00EF705D"/>
    <w:rsid w:val="00EF750B"/>
    <w:rsid w:val="00F0301F"/>
    <w:rsid w:val="00F051D6"/>
    <w:rsid w:val="00F1017E"/>
    <w:rsid w:val="00F1042A"/>
    <w:rsid w:val="00F1149C"/>
    <w:rsid w:val="00F1278D"/>
    <w:rsid w:val="00F20935"/>
    <w:rsid w:val="00F22820"/>
    <w:rsid w:val="00F22FF4"/>
    <w:rsid w:val="00F23877"/>
    <w:rsid w:val="00F244BC"/>
    <w:rsid w:val="00F27803"/>
    <w:rsid w:val="00F316C8"/>
    <w:rsid w:val="00F5451E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15C1"/>
    <w:rsid w:val="00F83271"/>
    <w:rsid w:val="00F87A7D"/>
    <w:rsid w:val="00F90705"/>
    <w:rsid w:val="00F90AFA"/>
    <w:rsid w:val="00F9212B"/>
    <w:rsid w:val="00F97DFC"/>
    <w:rsid w:val="00FA2CF8"/>
    <w:rsid w:val="00FA32FE"/>
    <w:rsid w:val="00FA4D63"/>
    <w:rsid w:val="00FB064C"/>
    <w:rsid w:val="00FB376B"/>
    <w:rsid w:val="00FC2F89"/>
    <w:rsid w:val="00FC7DCB"/>
    <w:rsid w:val="00FD29D4"/>
    <w:rsid w:val="00FD58C9"/>
    <w:rsid w:val="00FE1578"/>
    <w:rsid w:val="00FE1ABB"/>
    <w:rsid w:val="00FF1131"/>
    <w:rsid w:val="00FF4386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95437B"/>
  <w15:docId w15:val="{997C350D-B280-429B-8081-145DB4B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6B620-2581-436F-8700-277C1790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4014</Words>
  <Characters>22881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4</cp:revision>
  <cp:lastPrinted>2018-07-09T23:31:00Z</cp:lastPrinted>
  <dcterms:created xsi:type="dcterms:W3CDTF">2019-03-06T20:39:00Z</dcterms:created>
  <dcterms:modified xsi:type="dcterms:W3CDTF">2019-03-19T16:49:00Z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