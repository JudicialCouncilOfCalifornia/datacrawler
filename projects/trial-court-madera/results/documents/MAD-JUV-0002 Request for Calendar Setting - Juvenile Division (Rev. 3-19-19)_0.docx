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165582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Default="001568F6" w:rsidP="004B39C3">
            <w:pPr>
              <w:rPr>
                <w:sz w:val="14"/>
                <w:szCs w:val="14"/>
              </w:rPr>
            </w:pPr>
            <w:r w:rsidRPr="008A468E">
              <w:rPr>
                <w:sz w:val="14"/>
                <w:szCs w:val="14"/>
              </w:rPr>
              <w:t xml:space="preserve">ATTORNEY OR PARTY WITHOUT ATTORNEY </w:t>
            </w:r>
            <w:r w:rsidRPr="008A468E">
              <w:rPr>
                <w:i/>
                <w:sz w:val="14"/>
                <w:szCs w:val="14"/>
              </w:rPr>
              <w:t>(Name, State Bar number, and address)</w:t>
            </w:r>
            <w:r w:rsidRPr="008A468E">
              <w:rPr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Tr="00050299">
              <w:tc>
                <w:tcPr>
                  <w:tcW w:w="7113" w:type="dxa"/>
                </w:tcPr>
                <w:p w:rsidR="00544C1B" w:rsidRDefault="003861D8" w:rsidP="004236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bookmarkEnd w:id="1"/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3861D8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3861D8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Tr="00050299">
              <w:tc>
                <w:tcPr>
                  <w:tcW w:w="7113" w:type="dxa"/>
                </w:tcPr>
                <w:p w:rsidR="00050299" w:rsidRDefault="003861D8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4"/>
                </w:p>
              </w:tc>
            </w:tr>
          </w:tbl>
          <w:p w:rsidR="00050299" w:rsidRDefault="00050299" w:rsidP="004B39C3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TELEPHONE NO: </w:t>
                  </w:r>
                  <w:r w:rsidR="003861D8">
                    <w:rPr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3861D8">
                    <w:rPr>
                      <w:sz w:val="14"/>
                      <w:szCs w:val="14"/>
                    </w:rPr>
                  </w:r>
                  <w:r w:rsidR="003861D8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3861D8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FAX NO. (Optional):</w:t>
                  </w:r>
                  <w:r w:rsidR="003861D8">
                    <w:rPr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3861D8">
                    <w:rPr>
                      <w:sz w:val="14"/>
                      <w:szCs w:val="14"/>
                    </w:rPr>
                  </w:r>
                  <w:r w:rsidR="003861D8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3861D8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E-MAIL ADDRESS </w:t>
                  </w:r>
                  <w:r w:rsidRPr="003B1A0A">
                    <w:rPr>
                      <w:i/>
                      <w:sz w:val="14"/>
                      <w:szCs w:val="14"/>
                    </w:rPr>
                    <w:t>(Optional)</w:t>
                  </w:r>
                  <w:r>
                    <w:rPr>
                      <w:sz w:val="14"/>
                      <w:szCs w:val="14"/>
                    </w:rPr>
                    <w:t>:</w:t>
                  </w:r>
                  <w:r w:rsidR="003861D8">
                    <w:rPr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3861D8">
                    <w:rPr>
                      <w:sz w:val="14"/>
                      <w:szCs w:val="14"/>
                    </w:rPr>
                  </w:r>
                  <w:r w:rsidR="003861D8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3861D8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ATTORNEY FOR </w:t>
                  </w:r>
                  <w:r w:rsidRPr="003B1A0A">
                    <w:rPr>
                      <w:i/>
                      <w:sz w:val="14"/>
                      <w:szCs w:val="14"/>
                    </w:rPr>
                    <w:t>(Name)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 w:rsidR="003861D8">
                    <w:rPr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3861D8">
                    <w:rPr>
                      <w:sz w:val="14"/>
                      <w:szCs w:val="14"/>
                    </w:rPr>
                  </w:r>
                  <w:r w:rsidR="003861D8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3861D8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568F6" w:rsidRPr="00F35905" w:rsidRDefault="001568F6" w:rsidP="00C72CAE">
            <w:pPr>
              <w:rPr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1A38DC" w:rsidRDefault="001568F6" w:rsidP="004B39C3">
            <w:pPr>
              <w:jc w:val="center"/>
              <w:rPr>
                <w:i/>
                <w:sz w:val="14"/>
                <w:szCs w:val="14"/>
              </w:rPr>
            </w:pPr>
            <w:r w:rsidRPr="001A38DC">
              <w:rPr>
                <w:i/>
                <w:sz w:val="14"/>
                <w:szCs w:val="14"/>
              </w:rPr>
              <w:t>FOR COURT USE ONLY</w:t>
            </w:r>
          </w:p>
        </w:tc>
      </w:tr>
      <w:tr w:rsidR="001568F6" w:rsidTr="00165582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Default="001568F6">
            <w:r w:rsidRPr="008A468E">
              <w:rPr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165582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 w:rsidRPr="008A468E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MAILING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AND ZIP CODE:</w:t>
            </w:r>
          </w:p>
          <w:p w:rsidR="001568F6" w:rsidRDefault="001568F6" w:rsidP="001568F6">
            <w:pPr>
              <w:jc w:val="right"/>
            </w:pPr>
            <w:r>
              <w:rPr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8F6" w:rsidRDefault="000662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Madera, CA 93637</w:t>
            </w:r>
          </w:p>
          <w:p w:rsidR="00273E3F" w:rsidRPr="00F35905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Juvenile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165582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143ABD" w:rsidRDefault="00143ABD">
            <w:pPr>
              <w:rPr>
                <w:sz w:val="8"/>
                <w:szCs w:val="8"/>
              </w:rPr>
            </w:pPr>
          </w:p>
          <w:p w:rsidR="001568F6" w:rsidRPr="00165582" w:rsidRDefault="001568F6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 xml:space="preserve">PLAINTIFF/PETITIONER: </w:t>
            </w:r>
            <w:r w:rsidR="003861D8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273E3F">
              <w:rPr>
                <w:sz w:val="18"/>
                <w:szCs w:val="18"/>
              </w:rPr>
              <w:instrText xml:space="preserve"> FORMTEXT </w:instrText>
            </w:r>
            <w:r w:rsidR="003861D8">
              <w:rPr>
                <w:sz w:val="18"/>
                <w:szCs w:val="18"/>
              </w:rPr>
            </w:r>
            <w:r w:rsidR="003861D8">
              <w:rPr>
                <w:sz w:val="18"/>
                <w:szCs w:val="18"/>
              </w:rPr>
              <w:fldChar w:fldCharType="separate"/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3861D8">
              <w:rPr>
                <w:sz w:val="18"/>
                <w:szCs w:val="18"/>
              </w:rPr>
              <w:fldChar w:fldCharType="end"/>
            </w:r>
            <w:bookmarkEnd w:id="5"/>
          </w:p>
          <w:p w:rsidR="001568F6" w:rsidRPr="00165582" w:rsidRDefault="001568F6">
            <w:pPr>
              <w:rPr>
                <w:sz w:val="18"/>
                <w:szCs w:val="18"/>
              </w:rPr>
            </w:pPr>
          </w:p>
          <w:p w:rsidR="001568F6" w:rsidRPr="00165582" w:rsidRDefault="001568F6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DEFENDANT/RESPONDENT:</w:t>
            </w:r>
            <w:r w:rsidR="00273E3F">
              <w:rPr>
                <w:sz w:val="18"/>
                <w:szCs w:val="18"/>
              </w:rPr>
              <w:t xml:space="preserve"> </w:t>
            </w:r>
            <w:r w:rsidR="003861D8">
              <w:rPr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273E3F">
              <w:rPr>
                <w:sz w:val="18"/>
                <w:szCs w:val="18"/>
              </w:rPr>
              <w:instrText xml:space="preserve"> FORMTEXT </w:instrText>
            </w:r>
            <w:r w:rsidR="003861D8">
              <w:rPr>
                <w:sz w:val="18"/>
                <w:szCs w:val="18"/>
              </w:rPr>
            </w:r>
            <w:r w:rsidR="003861D8">
              <w:rPr>
                <w:sz w:val="18"/>
                <w:szCs w:val="18"/>
              </w:rPr>
              <w:fldChar w:fldCharType="separate"/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3861D8">
              <w:rPr>
                <w:sz w:val="18"/>
                <w:szCs w:val="18"/>
              </w:rPr>
              <w:fldChar w:fldCharType="end"/>
            </w:r>
            <w:bookmarkEnd w:id="6"/>
          </w:p>
          <w:p w:rsidR="001568F6" w:rsidRPr="00143ABD" w:rsidRDefault="001568F6">
            <w:pPr>
              <w:rPr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Default="001568F6"/>
        </w:tc>
      </w:tr>
      <w:tr w:rsidR="001568F6" w:rsidTr="00165582">
        <w:trPr>
          <w:trHeight w:val="629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6" w:rsidRDefault="001568F6" w:rsidP="00165582">
            <w:pPr>
              <w:jc w:val="center"/>
              <w:rPr>
                <w:b/>
                <w:sz w:val="20"/>
                <w:szCs w:val="20"/>
              </w:rPr>
            </w:pPr>
            <w:r w:rsidRPr="00165582">
              <w:rPr>
                <w:b/>
                <w:sz w:val="20"/>
                <w:szCs w:val="20"/>
              </w:rPr>
              <w:t>REQUEST FOR CALENDAR SETTING</w:t>
            </w:r>
          </w:p>
          <w:p w:rsidR="00B56A3A" w:rsidRPr="00B56A3A" w:rsidRDefault="00B56A3A" w:rsidP="00165582">
            <w:pPr>
              <w:jc w:val="center"/>
              <w:rPr>
                <w:i/>
                <w:sz w:val="16"/>
                <w:szCs w:val="16"/>
              </w:rPr>
            </w:pPr>
            <w:r w:rsidRPr="00B56A3A">
              <w:rPr>
                <w:b/>
                <w:i/>
                <w:sz w:val="16"/>
                <w:szCs w:val="16"/>
              </w:rPr>
              <w:t>(JUVENILE)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165582" w:rsidRDefault="00165582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CASE NUMBER:</w:t>
            </w:r>
          </w:p>
          <w:p w:rsidR="00165582" w:rsidRDefault="003861D8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 w:rsidR="00273E3F">
              <w:instrText xml:space="preserve"> FORMTEXT </w:instrText>
            </w:r>
            <w:r>
              <w:fldChar w:fldCharType="separate"/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:rsidR="00E1444D" w:rsidRPr="00CF0A35" w:rsidRDefault="00E1444D">
      <w:pPr>
        <w:rPr>
          <w:sz w:val="6"/>
          <w:szCs w:val="6"/>
        </w:rPr>
      </w:pPr>
    </w:p>
    <w:p w:rsidR="00F35905" w:rsidRPr="00F35905" w:rsidRDefault="007F69C0" w:rsidP="00F35905">
      <w:pPr>
        <w:rPr>
          <w:sz w:val="18"/>
          <w:szCs w:val="18"/>
        </w:rPr>
      </w:pPr>
      <w:r>
        <w:rPr>
          <w:sz w:val="18"/>
          <w:szCs w:val="18"/>
        </w:rPr>
        <w:t xml:space="preserve">1.  </w:t>
      </w:r>
      <w:r w:rsidR="00F35905" w:rsidRPr="00F35905">
        <w:rPr>
          <w:sz w:val="18"/>
          <w:szCs w:val="18"/>
        </w:rPr>
        <w:t xml:space="preserve">I </w:t>
      </w:r>
      <w:r w:rsidR="00C67C63">
        <w:rPr>
          <w:sz w:val="18"/>
          <w:szCs w:val="18"/>
        </w:rPr>
        <w:t>request that this case be placed on calendar for the following reason:</w:t>
      </w:r>
      <w:r w:rsidR="00F35905" w:rsidRPr="00F35905">
        <w:rPr>
          <w:sz w:val="18"/>
          <w:szCs w:val="18"/>
        </w:rPr>
        <w:t xml:space="preserve"> </w:t>
      </w:r>
    </w:p>
    <w:p w:rsidR="00F35905" w:rsidRPr="00143ABD" w:rsidRDefault="00F35905" w:rsidP="00F35905">
      <w:pPr>
        <w:rPr>
          <w:sz w:val="8"/>
          <w:szCs w:val="8"/>
        </w:rPr>
      </w:pPr>
    </w:p>
    <w:p w:rsidR="00F35905" w:rsidRPr="00F35905" w:rsidRDefault="003861D8" w:rsidP="00F35905">
      <w:pPr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="007F69C0">
        <w:rPr>
          <w:sz w:val="18"/>
          <w:szCs w:val="18"/>
        </w:rPr>
        <w:instrText xml:space="preserve"> FORMCHECKBOX </w:instrText>
      </w:r>
      <w:r w:rsidR="009D6B44">
        <w:rPr>
          <w:sz w:val="18"/>
          <w:szCs w:val="18"/>
        </w:rPr>
      </w:r>
      <w:r w:rsidR="009D6B44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bookmarkEnd w:id="8"/>
      <w:r w:rsidR="007F69C0">
        <w:rPr>
          <w:sz w:val="18"/>
          <w:szCs w:val="18"/>
        </w:rPr>
        <w:t xml:space="preserve"> </w:t>
      </w:r>
      <w:r w:rsidR="004802B6">
        <w:rPr>
          <w:sz w:val="18"/>
          <w:szCs w:val="18"/>
        </w:rPr>
        <w:t>Modification</w:t>
      </w:r>
      <w:r w:rsidR="00F35905" w:rsidRPr="00F35905">
        <w:rPr>
          <w:sz w:val="18"/>
          <w:szCs w:val="18"/>
        </w:rPr>
        <w:t xml:space="preserve"> </w:t>
      </w:r>
    </w:p>
    <w:p w:rsidR="00F35905" w:rsidRPr="00F35905" w:rsidRDefault="003861D8" w:rsidP="00F35905">
      <w:pPr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"/>
      <w:r w:rsidR="007F69C0">
        <w:rPr>
          <w:sz w:val="18"/>
          <w:szCs w:val="18"/>
        </w:rPr>
        <w:instrText xml:space="preserve"> FORMCHECKBOX </w:instrText>
      </w:r>
      <w:r w:rsidR="009D6B44">
        <w:rPr>
          <w:sz w:val="18"/>
          <w:szCs w:val="18"/>
        </w:rPr>
      </w:r>
      <w:r w:rsidR="009D6B44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bookmarkEnd w:id="9"/>
      <w:r w:rsidR="007F69C0">
        <w:rPr>
          <w:sz w:val="18"/>
          <w:szCs w:val="18"/>
        </w:rPr>
        <w:t xml:space="preserve"> </w:t>
      </w:r>
      <w:r w:rsidR="00F35905" w:rsidRPr="00F35905">
        <w:rPr>
          <w:sz w:val="18"/>
          <w:szCs w:val="18"/>
        </w:rPr>
        <w:t>O</w:t>
      </w:r>
      <w:r w:rsidR="00875E12">
        <w:rPr>
          <w:sz w:val="18"/>
          <w:szCs w:val="18"/>
        </w:rPr>
        <w:t>ther</w:t>
      </w:r>
      <w:r w:rsidR="00F35905" w:rsidRPr="00F35905">
        <w:rPr>
          <w:sz w:val="18"/>
          <w:szCs w:val="18"/>
        </w:rPr>
        <w:t xml:space="preserve">: </w:t>
      </w:r>
      <w:r w:rsidRPr="00FD040F">
        <w:rPr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="00FD040F" w:rsidRPr="00FD040F">
        <w:rPr>
          <w:sz w:val="18"/>
          <w:szCs w:val="18"/>
          <w:u w:val="single"/>
        </w:rPr>
        <w:instrText xml:space="preserve"> FORMTEXT </w:instrText>
      </w:r>
      <w:r w:rsidRPr="00FD040F">
        <w:rPr>
          <w:sz w:val="18"/>
          <w:szCs w:val="18"/>
          <w:u w:val="single"/>
        </w:rPr>
      </w:r>
      <w:r w:rsidRPr="00FD040F">
        <w:rPr>
          <w:sz w:val="18"/>
          <w:szCs w:val="18"/>
          <w:u w:val="single"/>
        </w:rPr>
        <w:fldChar w:fldCharType="separate"/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Pr="00FD040F">
        <w:rPr>
          <w:sz w:val="18"/>
          <w:szCs w:val="18"/>
          <w:u w:val="single"/>
        </w:rPr>
        <w:fldChar w:fldCharType="end"/>
      </w:r>
      <w:bookmarkEnd w:id="10"/>
    </w:p>
    <w:p w:rsidR="00F35905" w:rsidRPr="00E86EF8" w:rsidRDefault="00F35905" w:rsidP="00F35905">
      <w:pPr>
        <w:rPr>
          <w:sz w:val="6"/>
          <w:szCs w:val="6"/>
        </w:rPr>
      </w:pPr>
    </w:p>
    <w:p w:rsidR="00F35905" w:rsidRDefault="007F69C0" w:rsidP="00F35905">
      <w:p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2.  </w:t>
      </w:r>
      <w:r w:rsidR="00F646EF">
        <w:rPr>
          <w:sz w:val="18"/>
          <w:szCs w:val="18"/>
        </w:rPr>
        <w:t>Estimated time for hearing</w:t>
      </w:r>
      <w:r w:rsidR="00F35905" w:rsidRPr="00F35905">
        <w:rPr>
          <w:sz w:val="18"/>
          <w:szCs w:val="18"/>
        </w:rPr>
        <w:t xml:space="preserve">: </w:t>
      </w:r>
      <w:r w:rsidR="003861D8" w:rsidRPr="00FD040F">
        <w:rPr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1" w:name="Text2"/>
      <w:r w:rsidR="00FD040F" w:rsidRPr="00FD040F">
        <w:rPr>
          <w:sz w:val="18"/>
          <w:szCs w:val="18"/>
          <w:u w:val="single"/>
        </w:rPr>
        <w:instrText xml:space="preserve"> FORMTEXT </w:instrText>
      </w:r>
      <w:r w:rsidR="003861D8" w:rsidRPr="00FD040F">
        <w:rPr>
          <w:sz w:val="18"/>
          <w:szCs w:val="18"/>
          <w:u w:val="single"/>
        </w:rPr>
      </w:r>
      <w:r w:rsidR="003861D8" w:rsidRPr="00FD040F">
        <w:rPr>
          <w:sz w:val="18"/>
          <w:szCs w:val="18"/>
          <w:u w:val="single"/>
        </w:rPr>
        <w:fldChar w:fldCharType="separate"/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3861D8" w:rsidRPr="00FD040F">
        <w:rPr>
          <w:sz w:val="18"/>
          <w:szCs w:val="18"/>
          <w:u w:val="single"/>
        </w:rPr>
        <w:fldChar w:fldCharType="end"/>
      </w:r>
      <w:bookmarkEnd w:id="11"/>
    </w:p>
    <w:p w:rsidR="00F24D69" w:rsidRPr="00143ABD" w:rsidRDefault="00F24D69" w:rsidP="00F35905">
      <w:pPr>
        <w:rPr>
          <w:sz w:val="8"/>
          <w:szCs w:val="8"/>
          <w:u w:val="single"/>
        </w:rPr>
      </w:pPr>
    </w:p>
    <w:p w:rsidR="00F24D69" w:rsidRPr="00F24D69" w:rsidRDefault="00F24D69" w:rsidP="00F35905">
      <w:pPr>
        <w:rPr>
          <w:sz w:val="18"/>
          <w:szCs w:val="18"/>
        </w:rPr>
      </w:pPr>
      <w:r>
        <w:rPr>
          <w:sz w:val="18"/>
          <w:szCs w:val="18"/>
        </w:rPr>
        <w:t xml:space="preserve">3.  Requested Hearing Date: </w:t>
      </w:r>
      <w:r w:rsidR="003861D8" w:rsidRPr="00F24D69">
        <w:rPr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2" w:name="Text16"/>
      <w:r w:rsidRPr="00F24D69">
        <w:rPr>
          <w:sz w:val="18"/>
          <w:szCs w:val="18"/>
          <w:u w:val="single"/>
        </w:rPr>
        <w:instrText xml:space="preserve"> FORMTEXT </w:instrText>
      </w:r>
      <w:r w:rsidR="003861D8" w:rsidRPr="00F24D69">
        <w:rPr>
          <w:sz w:val="18"/>
          <w:szCs w:val="18"/>
          <w:u w:val="single"/>
        </w:rPr>
      </w:r>
      <w:r w:rsidR="003861D8" w:rsidRPr="00F24D69">
        <w:rPr>
          <w:sz w:val="18"/>
          <w:szCs w:val="18"/>
          <w:u w:val="single"/>
        </w:rPr>
        <w:fldChar w:fldCharType="separate"/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="003861D8" w:rsidRPr="00F24D69">
        <w:rPr>
          <w:sz w:val="18"/>
          <w:szCs w:val="18"/>
          <w:u w:val="single"/>
        </w:rPr>
        <w:fldChar w:fldCharType="end"/>
      </w:r>
      <w:bookmarkEnd w:id="12"/>
    </w:p>
    <w:p w:rsidR="00F35905" w:rsidRPr="00143ABD" w:rsidRDefault="00F35905" w:rsidP="00F35905">
      <w:pPr>
        <w:rPr>
          <w:sz w:val="8"/>
          <w:szCs w:val="8"/>
        </w:rPr>
      </w:pPr>
    </w:p>
    <w:p w:rsidR="00F35905" w:rsidRPr="007F69C0" w:rsidRDefault="00F35905" w:rsidP="00F35905">
      <w:pPr>
        <w:rPr>
          <w:b/>
          <w:sz w:val="18"/>
          <w:szCs w:val="18"/>
        </w:rPr>
      </w:pPr>
      <w:r w:rsidRPr="007F69C0">
        <w:rPr>
          <w:b/>
          <w:sz w:val="18"/>
          <w:szCs w:val="18"/>
        </w:rPr>
        <w:t>I AGREE TO NOTIFY THE CALENDAR OFFICE IMMEDIATELY IN WRITING IF I W</w:t>
      </w:r>
      <w:r w:rsidR="002A1B44">
        <w:rPr>
          <w:b/>
          <w:sz w:val="18"/>
          <w:szCs w:val="18"/>
        </w:rPr>
        <w:t>ISH</w:t>
      </w:r>
      <w:r w:rsidRPr="007F69C0">
        <w:rPr>
          <w:b/>
          <w:sz w:val="18"/>
          <w:szCs w:val="18"/>
        </w:rPr>
        <w:t xml:space="preserve"> TO TAKE THIS MATTER OFF CALENDAR.  I ALSO UNDERSTAND THAT IF I CALENDAR A MATTER AND DO NOT APPEAR AT THE HEARING OR NOTIFY THE CALENDAR DESK IN WRITING THAT I </w:t>
      </w:r>
      <w:r w:rsidR="002A1B44">
        <w:rPr>
          <w:b/>
          <w:sz w:val="18"/>
          <w:szCs w:val="18"/>
        </w:rPr>
        <w:t>WOULD LIKE</w:t>
      </w:r>
      <w:r w:rsidRPr="007F69C0">
        <w:rPr>
          <w:b/>
          <w:sz w:val="18"/>
          <w:szCs w:val="18"/>
        </w:rPr>
        <w:t xml:space="preserve"> THIS MATTER OFF CALENDAR, THE COURT WILL TAKE THE MATTER OFF CALENDAR ON ITS OWN MOTION. </w:t>
      </w:r>
    </w:p>
    <w:p w:rsidR="00F35905" w:rsidRPr="00CF0A35" w:rsidRDefault="00F35905" w:rsidP="00F35905">
      <w:pPr>
        <w:rPr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464DD5" w:rsidTr="00380186">
        <w:tc>
          <w:tcPr>
            <w:tcW w:w="746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1882" w:type="dxa"/>
          </w:tcPr>
          <w:p w:rsidR="00464DD5" w:rsidRDefault="003861D8" w:rsidP="00F35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MMMM d, yyyy"/>
                  </w:textInput>
                </w:ffData>
              </w:fldChar>
            </w:r>
            <w:bookmarkStart w:id="13" w:name="Text3"/>
            <w:r w:rsidR="00464DD5"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464DD5">
              <w:rPr>
                <w:noProof/>
                <w:sz w:val="18"/>
                <w:szCs w:val="18"/>
              </w:rPr>
              <w:t> </w:t>
            </w:r>
            <w:r w:rsidR="00464DD5">
              <w:rPr>
                <w:noProof/>
                <w:sz w:val="18"/>
                <w:szCs w:val="18"/>
              </w:rPr>
              <w:t> </w:t>
            </w:r>
            <w:r w:rsidR="00464DD5">
              <w:rPr>
                <w:noProof/>
                <w:sz w:val="18"/>
                <w:szCs w:val="18"/>
              </w:rPr>
              <w:t> </w:t>
            </w:r>
            <w:r w:rsidR="00464DD5">
              <w:rPr>
                <w:noProof/>
                <w:sz w:val="18"/>
                <w:szCs w:val="18"/>
              </w:rPr>
              <w:t> </w:t>
            </w:r>
            <w:r w:rsidR="00464DD5"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708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</w:tr>
      <w:tr w:rsidR="00464DD5" w:rsidTr="00380186">
        <w:tc>
          <w:tcPr>
            <w:tcW w:w="746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</w:tr>
      <w:tr w:rsidR="00464DD5" w:rsidTr="00380186">
        <w:tc>
          <w:tcPr>
            <w:tcW w:w="746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Print/Type Name of Moving Party</w:t>
            </w:r>
          </w:p>
        </w:tc>
        <w:tc>
          <w:tcPr>
            <w:tcW w:w="450" w:type="dxa"/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Moving Party</w:t>
            </w:r>
          </w:p>
        </w:tc>
      </w:tr>
    </w:tbl>
    <w:p w:rsidR="00071BF8" w:rsidRDefault="00071BF8" w:rsidP="00F35905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10"/>
        <w:gridCol w:w="90"/>
        <w:gridCol w:w="489"/>
        <w:gridCol w:w="880"/>
        <w:gridCol w:w="161"/>
        <w:gridCol w:w="720"/>
        <w:gridCol w:w="270"/>
        <w:gridCol w:w="541"/>
        <w:gridCol w:w="179"/>
        <w:gridCol w:w="900"/>
        <w:gridCol w:w="470"/>
        <w:gridCol w:w="3940"/>
      </w:tblGrid>
      <w:tr w:rsidR="0039565A" w:rsidTr="006C323F">
        <w:trPr>
          <w:trHeight w:val="386"/>
        </w:trPr>
        <w:tc>
          <w:tcPr>
            <w:tcW w:w="10998" w:type="dxa"/>
            <w:gridSpan w:val="13"/>
            <w:tcBorders>
              <w:top w:val="single" w:sz="4" w:space="0" w:color="auto"/>
            </w:tcBorders>
          </w:tcPr>
          <w:p w:rsidR="007C0D3B" w:rsidRPr="007C0D3B" w:rsidRDefault="007C0D3B" w:rsidP="009216D1">
            <w:pPr>
              <w:jc w:val="center"/>
              <w:rPr>
                <w:b/>
                <w:i/>
                <w:sz w:val="6"/>
                <w:szCs w:val="6"/>
              </w:rPr>
            </w:pPr>
          </w:p>
          <w:p w:rsidR="007F1FDD" w:rsidRDefault="007F1FDD" w:rsidP="007F1FDD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CALENDARING:</w:t>
            </w:r>
          </w:p>
          <w:p w:rsidR="007F1FDD" w:rsidRPr="007F1FDD" w:rsidRDefault="007F1FDD" w:rsidP="007F1FDD">
            <w:pPr>
              <w:rPr>
                <w:b/>
                <w:sz w:val="6"/>
                <w:szCs w:val="6"/>
                <w:u w:val="single"/>
              </w:rPr>
            </w:pPr>
          </w:p>
        </w:tc>
      </w:tr>
      <w:tr w:rsidR="008C0F8A" w:rsidTr="002E0CB0">
        <w:tc>
          <w:tcPr>
            <w:tcW w:w="1548" w:type="dxa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Hearing Date:</w:t>
            </w:r>
          </w:p>
        </w:tc>
        <w:tc>
          <w:tcPr>
            <w:tcW w:w="1389" w:type="dxa"/>
            <w:gridSpan w:val="3"/>
            <w:tcBorders>
              <w:top w:val="nil"/>
              <w:bottom w:val="single" w:sz="4" w:space="0" w:color="auto"/>
            </w:tcBorders>
          </w:tcPr>
          <w:p w:rsidR="008C0F8A" w:rsidRDefault="008C0F8A" w:rsidP="008C0F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</w:tcBorders>
            <w:vAlign w:val="center"/>
          </w:tcPr>
          <w:p w:rsidR="008C0F8A" w:rsidRDefault="008C0F8A" w:rsidP="008C0F8A">
            <w:pPr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Dept. :</w:t>
            </w:r>
            <w:proofErr w:type="gramEnd"/>
          </w:p>
        </w:tc>
        <w:tc>
          <w:tcPr>
            <w:tcW w:w="881" w:type="dxa"/>
            <w:gridSpan w:val="2"/>
            <w:tcBorders>
              <w:top w:val="nil"/>
              <w:bottom w:val="single" w:sz="4" w:space="0" w:color="auto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Time: </w:t>
            </w:r>
          </w:p>
        </w:tc>
        <w:tc>
          <w:tcPr>
            <w:tcW w:w="1079" w:type="dxa"/>
            <w:gridSpan w:val="2"/>
            <w:tcBorders>
              <w:top w:val="nil"/>
              <w:bottom w:val="single" w:sz="4" w:space="0" w:color="auto"/>
            </w:tcBorders>
          </w:tcPr>
          <w:p w:rsidR="008C0F8A" w:rsidRDefault="008C0F8A" w:rsidP="003525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2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a.m./p.m.</w:t>
            </w:r>
            <w:r w:rsidR="007C0D3B">
              <w:rPr>
                <w:sz w:val="18"/>
                <w:szCs w:val="18"/>
              </w:rPr>
              <w:t xml:space="preserve">  </w:t>
            </w:r>
          </w:p>
        </w:tc>
      </w:tr>
      <w:tr w:rsidR="0039565A" w:rsidTr="002E0CB0">
        <w:trPr>
          <w:trHeight w:val="341"/>
        </w:trPr>
        <w:tc>
          <w:tcPr>
            <w:tcW w:w="2448" w:type="dxa"/>
            <w:gridSpan w:val="3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bottom w:val="nil"/>
            </w:tcBorders>
          </w:tcPr>
          <w:p w:rsidR="0039565A" w:rsidRDefault="0039565A" w:rsidP="004E34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4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2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</w:tr>
      <w:tr w:rsidR="0039565A" w:rsidTr="00A54F93">
        <w:trPr>
          <w:trHeight w:val="260"/>
        </w:trPr>
        <w:tc>
          <w:tcPr>
            <w:tcW w:w="10998" w:type="dxa"/>
            <w:gridSpan w:val="13"/>
            <w:tcBorders>
              <w:top w:val="nil"/>
            </w:tcBorders>
            <w:vAlign w:val="center"/>
          </w:tcPr>
          <w:p w:rsidR="00B976CD" w:rsidRPr="00B976CD" w:rsidRDefault="00B976CD" w:rsidP="00B976CD">
            <w:pPr>
              <w:rPr>
                <w:b/>
                <w:sz w:val="6"/>
                <w:szCs w:val="6"/>
              </w:rPr>
            </w:pPr>
          </w:p>
          <w:p w:rsidR="00B56A3A" w:rsidRDefault="0039565A" w:rsidP="007F1FDD">
            <w:pPr>
              <w:rPr>
                <w:b/>
                <w:sz w:val="18"/>
                <w:szCs w:val="18"/>
                <w:u w:val="single"/>
              </w:rPr>
            </w:pPr>
            <w:r w:rsidRPr="00B976CD">
              <w:rPr>
                <w:b/>
                <w:sz w:val="18"/>
                <w:szCs w:val="18"/>
                <w:u w:val="single"/>
              </w:rPr>
              <w:t>PROOF OF NOTIFICATION</w:t>
            </w:r>
            <w:r w:rsidR="00B976CD" w:rsidRPr="00B976CD">
              <w:rPr>
                <w:b/>
                <w:sz w:val="18"/>
                <w:szCs w:val="18"/>
                <w:u w:val="single"/>
              </w:rPr>
              <w:t>:</w:t>
            </w:r>
          </w:p>
          <w:p w:rsidR="007F1FDD" w:rsidRPr="007F1FDD" w:rsidRDefault="007F1FDD" w:rsidP="007F1FDD">
            <w:pPr>
              <w:rPr>
                <w:b/>
                <w:sz w:val="6"/>
                <w:szCs w:val="6"/>
                <w:u w:val="single"/>
              </w:rPr>
            </w:pPr>
          </w:p>
        </w:tc>
      </w:tr>
      <w:tr w:rsidR="00E321E8" w:rsidRPr="00B56A3A" w:rsidTr="006C323F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B56A3A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Notified by:</w:t>
            </w:r>
          </w:p>
          <w:p w:rsidR="00E321E8" w:rsidRPr="00B56A3A" w:rsidRDefault="003861D8" w:rsidP="00E4695C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bookmarkEnd w:id="14"/>
            <w:r w:rsidR="00E321E8" w:rsidRPr="00B56A3A">
              <w:rPr>
                <w:sz w:val="18"/>
                <w:szCs w:val="18"/>
              </w:rPr>
              <w:t xml:space="preserve"> Phone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"/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bookmarkEnd w:id="15"/>
            <w:r w:rsidR="00E321E8" w:rsidRPr="00B56A3A">
              <w:rPr>
                <w:sz w:val="18"/>
                <w:szCs w:val="18"/>
              </w:rPr>
              <w:t xml:space="preserve"> Mail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bookmarkEnd w:id="16"/>
            <w:r w:rsidR="00E321E8" w:rsidRPr="00B56A3A">
              <w:rPr>
                <w:sz w:val="18"/>
                <w:szCs w:val="18"/>
              </w:rPr>
              <w:t xml:space="preserve"> Will-Call Box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"/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bookmarkEnd w:id="17"/>
            <w:r w:rsidR="00E321E8" w:rsidRPr="00B56A3A">
              <w:rPr>
                <w:sz w:val="18"/>
                <w:szCs w:val="18"/>
              </w:rPr>
              <w:t xml:space="preserve"> Email</w:t>
            </w:r>
          </w:p>
        </w:tc>
      </w:tr>
      <w:tr w:rsidR="00E321E8" w:rsidRPr="00B56A3A" w:rsidTr="006C323F">
        <w:trPr>
          <w:trHeight w:val="386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B56A3A" w:rsidP="00160F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Mailing </w:t>
            </w:r>
            <w:r w:rsidR="00E321E8" w:rsidRPr="00B56A3A">
              <w:rPr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</w:tr>
      <w:tr w:rsidR="00E321E8" w:rsidRPr="00B56A3A" w:rsidTr="006C323F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Notified by:</w:t>
            </w:r>
          </w:p>
          <w:p w:rsidR="00E321E8" w:rsidRPr="00B56A3A" w:rsidRDefault="003861D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Phone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Mail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Will-Call Box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Email</w:t>
            </w:r>
          </w:p>
        </w:tc>
      </w:tr>
      <w:tr w:rsidR="00E321E8" w:rsidRPr="00B56A3A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B56A3A" w:rsidP="00160F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Mailing </w:t>
            </w:r>
            <w:r w:rsidRPr="00B56A3A">
              <w:rPr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</w:tr>
      <w:tr w:rsidR="00E321E8" w:rsidRPr="00B56A3A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E321E8" w:rsidRPr="00B56A3A" w:rsidRDefault="00E321E8" w:rsidP="00B976CD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21E8" w:rsidRPr="00B56A3A" w:rsidRDefault="00E321E8" w:rsidP="00F46C7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Notified by:</w:t>
            </w:r>
          </w:p>
          <w:p w:rsidR="00E321E8" w:rsidRPr="00B56A3A" w:rsidRDefault="003861D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Phone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Mail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Will-Call Box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Email</w:t>
            </w:r>
          </w:p>
        </w:tc>
      </w:tr>
      <w:tr w:rsidR="00E321E8" w:rsidRPr="00B56A3A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B56A3A" w:rsidP="00160F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Mailing </w:t>
            </w:r>
            <w:r w:rsidRPr="00B56A3A">
              <w:rPr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</w:tr>
      <w:tr w:rsidR="00E321E8" w:rsidRPr="00B56A3A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E321E8" w:rsidRPr="00B56A3A" w:rsidRDefault="00E321E8" w:rsidP="00B976CD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Notified by:</w:t>
            </w:r>
          </w:p>
          <w:p w:rsidR="00E321E8" w:rsidRPr="00B56A3A" w:rsidRDefault="003861D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Phone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Mail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Will-Call Box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Email</w:t>
            </w:r>
          </w:p>
        </w:tc>
      </w:tr>
      <w:tr w:rsidR="00E321E8" w:rsidRPr="00B56A3A" w:rsidTr="006C323F">
        <w:trPr>
          <w:trHeight w:val="341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B56A3A" w:rsidP="00160F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Mailing </w:t>
            </w:r>
            <w:r w:rsidR="00E321E8" w:rsidRPr="00B56A3A">
              <w:rPr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</w:tr>
      <w:tr w:rsidR="00E321E8" w:rsidRPr="00B56A3A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E321E8" w:rsidP="00160F09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E321E8" w:rsidRPr="00B56A3A" w:rsidRDefault="00E321E8" w:rsidP="00B976CD">
            <w:pPr>
              <w:jc w:val="right"/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t>Notified by:</w:t>
            </w:r>
          </w:p>
          <w:p w:rsidR="00E321E8" w:rsidRPr="00B56A3A" w:rsidRDefault="003861D8" w:rsidP="0039565A">
            <w:pPr>
              <w:rPr>
                <w:sz w:val="18"/>
                <w:szCs w:val="18"/>
              </w:rPr>
            </w:pPr>
            <w:r w:rsidRPr="00B56A3A"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Phone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Mail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Will-Call Box </w:t>
            </w:r>
            <w:r w:rsidRPr="00B56A3A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B56A3A">
              <w:rPr>
                <w:sz w:val="18"/>
                <w:szCs w:val="18"/>
              </w:rPr>
              <w:instrText xml:space="preserve"> FORMCHECKBOX </w:instrText>
            </w:r>
            <w:r w:rsidR="009D6B44">
              <w:rPr>
                <w:sz w:val="18"/>
                <w:szCs w:val="18"/>
              </w:rPr>
            </w:r>
            <w:r w:rsidR="009D6B44">
              <w:rPr>
                <w:sz w:val="18"/>
                <w:szCs w:val="18"/>
              </w:rPr>
              <w:fldChar w:fldCharType="separate"/>
            </w:r>
            <w:r w:rsidRPr="00B56A3A">
              <w:rPr>
                <w:sz w:val="18"/>
                <w:szCs w:val="18"/>
              </w:rPr>
              <w:fldChar w:fldCharType="end"/>
            </w:r>
            <w:r w:rsidR="00E321E8" w:rsidRPr="00B56A3A">
              <w:rPr>
                <w:sz w:val="18"/>
                <w:szCs w:val="18"/>
              </w:rPr>
              <w:t xml:space="preserve"> Email</w:t>
            </w:r>
          </w:p>
        </w:tc>
      </w:tr>
      <w:tr w:rsidR="00E321E8" w:rsidRPr="00B56A3A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:rsidR="00E321E8" w:rsidRPr="00B56A3A" w:rsidRDefault="00B56A3A" w:rsidP="00160F0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Mailing </w:t>
            </w:r>
            <w:r w:rsidR="00E321E8" w:rsidRPr="00B56A3A">
              <w:rPr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:rsidR="00E321E8" w:rsidRPr="00B56A3A" w:rsidRDefault="00E321E8" w:rsidP="00E4695C">
            <w:pPr>
              <w:rPr>
                <w:sz w:val="18"/>
                <w:szCs w:val="18"/>
              </w:rPr>
            </w:pPr>
          </w:p>
        </w:tc>
      </w:tr>
    </w:tbl>
    <w:p w:rsidR="00165582" w:rsidRPr="00B56A3A" w:rsidRDefault="00165582" w:rsidP="00E4695C">
      <w:pPr>
        <w:rPr>
          <w:sz w:val="18"/>
          <w:szCs w:val="18"/>
        </w:rPr>
      </w:pPr>
    </w:p>
    <w:sectPr w:rsidR="00165582" w:rsidRPr="00B56A3A" w:rsidSect="00CF0A35">
      <w:footerReference w:type="default" r:id="rId8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9A8" w:rsidRDefault="004459A8" w:rsidP="00F35905">
      <w:r>
        <w:separator/>
      </w:r>
    </w:p>
  </w:endnote>
  <w:endnote w:type="continuationSeparator" w:id="0">
    <w:p w:rsidR="004459A8" w:rsidRDefault="004459A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459A8" w:rsidRPr="001E4CB2" w:rsidRDefault="004459A8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4459A8" w:rsidTr="00FD040F">
              <w:tc>
                <w:tcPr>
                  <w:tcW w:w="3672" w:type="dxa"/>
                </w:tcPr>
                <w:p w:rsidR="009D6B44" w:rsidRPr="0085183F" w:rsidRDefault="009D6B44" w:rsidP="009D6B44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Madera Superior Court </w:t>
                  </w:r>
                </w:p>
                <w:p w:rsidR="009D6B44" w:rsidRPr="0085183F" w:rsidRDefault="009D6B44" w:rsidP="009D6B44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Form Adopted for Optional Use</w:t>
                  </w:r>
                </w:p>
                <w:p w:rsidR="004459A8" w:rsidRDefault="009D6B44" w:rsidP="009D6B44">
                  <w:pPr>
                    <w:pStyle w:val="Footer"/>
                    <w:rPr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MAD-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JUV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-00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0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2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 (Rev. 3/1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9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/19)</w:t>
                  </w:r>
                </w:p>
              </w:tc>
              <w:tc>
                <w:tcPr>
                  <w:tcW w:w="3672" w:type="dxa"/>
                </w:tcPr>
                <w:p w:rsidR="004459A8" w:rsidRDefault="004459A8" w:rsidP="001E4CB2">
                  <w:pPr>
                    <w:pStyle w:val="Footer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FD040F">
                    <w:rPr>
                      <w:b/>
                      <w:sz w:val="16"/>
                      <w:szCs w:val="16"/>
                    </w:rPr>
                    <w:t>REQUEST FOR CALENDAR SETTING</w:t>
                  </w:r>
                </w:p>
                <w:p w:rsidR="004459A8" w:rsidRPr="00B56A3A" w:rsidRDefault="004459A8" w:rsidP="001E4CB2">
                  <w:pPr>
                    <w:pStyle w:val="Footer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B56A3A">
                    <w:rPr>
                      <w:b/>
                      <w:i/>
                      <w:sz w:val="16"/>
                      <w:szCs w:val="16"/>
                    </w:rPr>
                    <w:t>(JUVENILE)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:rsidR="004459A8" w:rsidRDefault="004459A8" w:rsidP="001E4CB2">
                          <w:pPr>
                            <w:pStyle w:val="Footer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1E4CB2">
                            <w:rPr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1E4CB2">
                            <w:rPr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76CC"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1E4CB2">
                            <w:rPr>
                              <w:sz w:val="14"/>
                              <w:szCs w:val="14"/>
                            </w:rPr>
                            <w:t xml:space="preserve"> of </w: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1E4CB2">
                            <w:rPr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76CC"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3861D8" w:rsidRPr="001E4CB2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:rsidR="004459A8" w:rsidRDefault="004459A8">
                  <w:pPr>
                    <w:pStyle w:val="Footer"/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4459A8" w:rsidRPr="001E4CB2" w:rsidRDefault="009D6B44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:rsidR="004459A8" w:rsidRDefault="0044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9A8" w:rsidRDefault="004459A8" w:rsidP="00F35905">
      <w:r>
        <w:separator/>
      </w:r>
    </w:p>
  </w:footnote>
  <w:footnote w:type="continuationSeparator" w:id="0">
    <w:p w:rsidR="004459A8" w:rsidRDefault="004459A8" w:rsidP="00F3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35D13"/>
    <w:rsid w:val="00042B22"/>
    <w:rsid w:val="00050299"/>
    <w:rsid w:val="00052506"/>
    <w:rsid w:val="000662D0"/>
    <w:rsid w:val="00071BF8"/>
    <w:rsid w:val="00081914"/>
    <w:rsid w:val="001414DC"/>
    <w:rsid w:val="00143ABD"/>
    <w:rsid w:val="001568F6"/>
    <w:rsid w:val="00160F09"/>
    <w:rsid w:val="00165582"/>
    <w:rsid w:val="00185BA4"/>
    <w:rsid w:val="00193B9B"/>
    <w:rsid w:val="001A23E7"/>
    <w:rsid w:val="001D433D"/>
    <w:rsid w:val="001E4CB2"/>
    <w:rsid w:val="00224E48"/>
    <w:rsid w:val="00255E04"/>
    <w:rsid w:val="00273E3F"/>
    <w:rsid w:val="002A1B44"/>
    <w:rsid w:val="002E0CB0"/>
    <w:rsid w:val="0031196D"/>
    <w:rsid w:val="0034295C"/>
    <w:rsid w:val="00347B04"/>
    <w:rsid w:val="0035250F"/>
    <w:rsid w:val="00380186"/>
    <w:rsid w:val="00381D88"/>
    <w:rsid w:val="003861D8"/>
    <w:rsid w:val="003950D3"/>
    <w:rsid w:val="0039565A"/>
    <w:rsid w:val="003B6411"/>
    <w:rsid w:val="00416B61"/>
    <w:rsid w:val="00423672"/>
    <w:rsid w:val="00443F77"/>
    <w:rsid w:val="004459A8"/>
    <w:rsid w:val="00464DD5"/>
    <w:rsid w:val="004802B6"/>
    <w:rsid w:val="004B39C3"/>
    <w:rsid w:val="004E3491"/>
    <w:rsid w:val="00534A74"/>
    <w:rsid w:val="00544C1B"/>
    <w:rsid w:val="00563221"/>
    <w:rsid w:val="00583C5B"/>
    <w:rsid w:val="005E037B"/>
    <w:rsid w:val="005F46E9"/>
    <w:rsid w:val="00611008"/>
    <w:rsid w:val="00693F24"/>
    <w:rsid w:val="006B40CA"/>
    <w:rsid w:val="006C323F"/>
    <w:rsid w:val="006E09D5"/>
    <w:rsid w:val="00747E5E"/>
    <w:rsid w:val="007606D7"/>
    <w:rsid w:val="00782851"/>
    <w:rsid w:val="00784C75"/>
    <w:rsid w:val="00791B9A"/>
    <w:rsid w:val="007927B9"/>
    <w:rsid w:val="007A6A54"/>
    <w:rsid w:val="007C0D3B"/>
    <w:rsid w:val="007F1FDD"/>
    <w:rsid w:val="007F69C0"/>
    <w:rsid w:val="008104F5"/>
    <w:rsid w:val="00816BEB"/>
    <w:rsid w:val="008465D2"/>
    <w:rsid w:val="00855F50"/>
    <w:rsid w:val="00875E12"/>
    <w:rsid w:val="0089643A"/>
    <w:rsid w:val="008A43AF"/>
    <w:rsid w:val="008C0F8A"/>
    <w:rsid w:val="008D27B2"/>
    <w:rsid w:val="009216D1"/>
    <w:rsid w:val="00951D9F"/>
    <w:rsid w:val="00962D08"/>
    <w:rsid w:val="009700AC"/>
    <w:rsid w:val="009926E2"/>
    <w:rsid w:val="00996406"/>
    <w:rsid w:val="009D6B44"/>
    <w:rsid w:val="009E4D73"/>
    <w:rsid w:val="00A03022"/>
    <w:rsid w:val="00A21A12"/>
    <w:rsid w:val="00A54F93"/>
    <w:rsid w:val="00A96E0C"/>
    <w:rsid w:val="00AA111F"/>
    <w:rsid w:val="00AA1C79"/>
    <w:rsid w:val="00AB0EF2"/>
    <w:rsid w:val="00B015E9"/>
    <w:rsid w:val="00B359B9"/>
    <w:rsid w:val="00B37FBC"/>
    <w:rsid w:val="00B444F7"/>
    <w:rsid w:val="00B56A3A"/>
    <w:rsid w:val="00B976CD"/>
    <w:rsid w:val="00C1382C"/>
    <w:rsid w:val="00C265AB"/>
    <w:rsid w:val="00C4552A"/>
    <w:rsid w:val="00C52127"/>
    <w:rsid w:val="00C67C63"/>
    <w:rsid w:val="00C72CAE"/>
    <w:rsid w:val="00C75B65"/>
    <w:rsid w:val="00C86BF6"/>
    <w:rsid w:val="00C976CC"/>
    <w:rsid w:val="00CF0A35"/>
    <w:rsid w:val="00CF2E97"/>
    <w:rsid w:val="00D20B2D"/>
    <w:rsid w:val="00D711D6"/>
    <w:rsid w:val="00D72902"/>
    <w:rsid w:val="00D76C72"/>
    <w:rsid w:val="00DB4AA1"/>
    <w:rsid w:val="00DC24EB"/>
    <w:rsid w:val="00DC7ACA"/>
    <w:rsid w:val="00DE3FA1"/>
    <w:rsid w:val="00E1444D"/>
    <w:rsid w:val="00E321E8"/>
    <w:rsid w:val="00E4695C"/>
    <w:rsid w:val="00E86EF8"/>
    <w:rsid w:val="00EF2663"/>
    <w:rsid w:val="00F24D69"/>
    <w:rsid w:val="00F35905"/>
    <w:rsid w:val="00F46C7B"/>
    <w:rsid w:val="00F646EF"/>
    <w:rsid w:val="00F660C1"/>
    <w:rsid w:val="00FA670F"/>
    <w:rsid w:val="00FB1DB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AD6A"/>
  <w15:docId w15:val="{8A4E5448-E345-44FC-9E65-0636B0A9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746BDD1-369C-4F17-83B8-3EE8D8B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6</cp:revision>
  <cp:lastPrinted>2017-09-07T15:07:00Z</cp:lastPrinted>
  <dcterms:created xsi:type="dcterms:W3CDTF">2018-06-06T22:52:00Z</dcterms:created>
  <dcterms:modified xsi:type="dcterms:W3CDTF">2019-03-19T17:12:00Z</dcterms:modified>
</cp:coreProperties>
</file>