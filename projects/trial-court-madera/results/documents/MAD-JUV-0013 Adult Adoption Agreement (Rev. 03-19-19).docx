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568F6" w:rsidRDefault="001568F6" w:rsidP="004B39C3">
            <w:pPr>
              <w:rPr>
                <w:sz w:val="14"/>
                <w:szCs w:val="14"/>
              </w:rPr>
            </w:pPr>
            <w:r w:rsidRPr="008A468E">
              <w:rPr>
                <w:sz w:val="14"/>
                <w:szCs w:val="14"/>
              </w:rPr>
              <w:t xml:space="preserve">ATTORNEY OR PARTY WITHOUT ATTORNEY </w:t>
            </w:r>
            <w:r w:rsidRPr="008A468E">
              <w:rPr>
                <w:i/>
                <w:sz w:val="14"/>
                <w:szCs w:val="14"/>
              </w:rPr>
              <w:t>(Name, State Bar number, and address)</w:t>
            </w:r>
            <w:r w:rsidRPr="008A468E">
              <w:rPr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Tr="00050299">
              <w:tc>
                <w:tcPr>
                  <w:tcW w:w="7113" w:type="dxa"/>
                </w:tcPr>
                <w:p w:rsidR="00544C1B" w:rsidRDefault="00E92500" w:rsidP="00CA7E0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CA7E0C" w:rsidRPr="00CA7E0C">
                    <w:rPr>
                      <w:noProof/>
                      <w:sz w:val="14"/>
                      <w:szCs w:val="14"/>
                    </w:rPr>
                    <w:t xml:space="preserve">NAME OF ADOPTING PARENT 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E92500" w:rsidP="00CA7E0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CA7E0C" w:rsidRPr="00CA7E0C">
                    <w:rPr>
                      <w:noProof/>
                      <w:sz w:val="14"/>
                      <w:szCs w:val="14"/>
                    </w:rPr>
                    <w:t>STREET ADDRESS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E92500" w:rsidP="00CA7E0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CA7E0C" w:rsidRPr="00CA7E0C">
                    <w:rPr>
                      <w:noProof/>
                      <w:sz w:val="14"/>
                      <w:szCs w:val="14"/>
                    </w:rPr>
                    <w:t>CITY, STATE, ZIP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Tr="00050299">
              <w:tc>
                <w:tcPr>
                  <w:tcW w:w="7113" w:type="dxa"/>
                </w:tcPr>
                <w:p w:rsidR="00050299" w:rsidRDefault="00E92500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CA7E0C" w:rsidRPr="00CA7E0C">
                    <w:rPr>
                      <w:noProof/>
                      <w:sz w:val="14"/>
                      <w:szCs w:val="14"/>
                    </w:rPr>
                    <w:t>NAME OF ADULT BEING ADOPTED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3"/>
                </w:p>
                <w:p w:rsidR="00CA7E0C" w:rsidRDefault="00E92500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CA7E0C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CA7E0C" w:rsidRPr="00CA7E0C">
                    <w:rPr>
                      <w:noProof/>
                      <w:sz w:val="14"/>
                      <w:szCs w:val="14"/>
                    </w:rPr>
                    <w:t>STREET ADDRESS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  <w:p w:rsidR="00CA7E0C" w:rsidRDefault="00E92500" w:rsidP="00CA7E0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CA7E0C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CA7E0C" w:rsidRPr="00CA7E0C">
                    <w:rPr>
                      <w:noProof/>
                      <w:sz w:val="14"/>
                      <w:szCs w:val="14"/>
                    </w:rPr>
                    <w:t>CITY, STATE, ZIP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050299" w:rsidRDefault="00050299" w:rsidP="004B39C3">
            <w:pPr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TELEPHONE NO: </w:t>
                  </w:r>
                  <w:r w:rsidR="00E92500">
                    <w:rPr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92500">
                    <w:rPr>
                      <w:sz w:val="14"/>
                      <w:szCs w:val="14"/>
                    </w:rPr>
                  </w:r>
                  <w:r w:rsidR="00E92500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E92500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FAX NO. (Optional):</w:t>
                  </w:r>
                  <w:r w:rsidR="00E92500">
                    <w:rPr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92500">
                    <w:rPr>
                      <w:sz w:val="14"/>
                      <w:szCs w:val="14"/>
                    </w:rPr>
                  </w:r>
                  <w:r w:rsidR="00E92500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E92500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E-MAIL ADDRESS </w:t>
                  </w:r>
                  <w:r w:rsidRPr="003B1A0A">
                    <w:rPr>
                      <w:i/>
                      <w:sz w:val="14"/>
                      <w:szCs w:val="14"/>
                    </w:rPr>
                    <w:t>(Optional)</w:t>
                  </w:r>
                  <w:r>
                    <w:rPr>
                      <w:sz w:val="14"/>
                      <w:szCs w:val="14"/>
                    </w:rPr>
                    <w:t>:</w:t>
                  </w:r>
                  <w:r w:rsidR="00E92500">
                    <w:rPr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92500">
                    <w:rPr>
                      <w:sz w:val="14"/>
                      <w:szCs w:val="14"/>
                    </w:rPr>
                  </w:r>
                  <w:r w:rsidR="00E92500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E92500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ATTORNEY FOR </w:t>
                  </w:r>
                  <w:r w:rsidRPr="003B1A0A">
                    <w:rPr>
                      <w:i/>
                      <w:sz w:val="14"/>
                      <w:szCs w:val="14"/>
                    </w:rPr>
                    <w:t>(Name)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 w:rsidR="00E92500">
                    <w:rPr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E92500">
                    <w:rPr>
                      <w:sz w:val="14"/>
                      <w:szCs w:val="14"/>
                    </w:rPr>
                  </w:r>
                  <w:r w:rsidR="00E92500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E92500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568F6" w:rsidRPr="00F35905" w:rsidRDefault="001568F6" w:rsidP="00C72CAE">
            <w:pPr>
              <w:rPr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8F6" w:rsidRPr="001A38DC" w:rsidRDefault="001568F6" w:rsidP="004B39C3">
            <w:pPr>
              <w:jc w:val="center"/>
              <w:rPr>
                <w:i/>
                <w:sz w:val="14"/>
                <w:szCs w:val="14"/>
              </w:rPr>
            </w:pPr>
            <w:r w:rsidRPr="001A38DC">
              <w:rPr>
                <w:i/>
                <w:sz w:val="14"/>
                <w:szCs w:val="14"/>
              </w:rPr>
              <w:t>FOR COURT USE ONLY</w:t>
            </w:r>
          </w:p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F6" w:rsidRDefault="001568F6">
            <w:r w:rsidRPr="008A468E">
              <w:rPr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 w:rsidRPr="008A468E">
              <w:rPr>
                <w:sz w:val="16"/>
                <w:szCs w:val="16"/>
              </w:rPr>
              <w:t>STREET</w:t>
            </w:r>
            <w:r>
              <w:rPr>
                <w:sz w:val="16"/>
                <w:szCs w:val="16"/>
              </w:rPr>
              <w:t xml:space="preserve">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MAILING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AND ZIP CODE:</w:t>
            </w:r>
          </w:p>
          <w:p w:rsidR="001568F6" w:rsidRDefault="001568F6" w:rsidP="001568F6">
            <w:pPr>
              <w:jc w:val="right"/>
            </w:pPr>
            <w:r>
              <w:rPr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568F6" w:rsidRDefault="000662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Madera, CA 93637</w:t>
            </w:r>
          </w:p>
          <w:p w:rsidR="00273E3F" w:rsidRPr="00F35905" w:rsidRDefault="00340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Juvenile</w:t>
            </w:r>
            <w:r w:rsidR="00143ABD">
              <w:rPr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ABD" w:rsidRPr="00143ABD" w:rsidRDefault="00143ABD">
            <w:pPr>
              <w:rPr>
                <w:sz w:val="8"/>
                <w:szCs w:val="8"/>
              </w:rPr>
            </w:pPr>
          </w:p>
          <w:p w:rsidR="001568F6" w:rsidRPr="00165582" w:rsidRDefault="003516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MATTER OF THE ADOPTION PETITION OF</w:t>
            </w:r>
            <w:r w:rsidR="001568F6" w:rsidRPr="00165582">
              <w:rPr>
                <w:sz w:val="18"/>
                <w:szCs w:val="18"/>
              </w:rPr>
              <w:t>:</w:t>
            </w:r>
            <w:r w:rsidR="00273E3F">
              <w:rPr>
                <w:sz w:val="18"/>
                <w:szCs w:val="18"/>
              </w:rPr>
              <w:t xml:space="preserve"> </w:t>
            </w:r>
            <w:r w:rsidR="00E92500">
              <w:rPr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="00273E3F">
              <w:rPr>
                <w:sz w:val="18"/>
                <w:szCs w:val="18"/>
              </w:rPr>
              <w:instrText xml:space="preserve"> FORMTEXT </w:instrText>
            </w:r>
            <w:r w:rsidR="00E92500">
              <w:rPr>
                <w:sz w:val="18"/>
                <w:szCs w:val="18"/>
              </w:rPr>
            </w:r>
            <w:r w:rsidR="00E92500">
              <w:rPr>
                <w:sz w:val="18"/>
                <w:szCs w:val="18"/>
              </w:rPr>
              <w:fldChar w:fldCharType="separate"/>
            </w:r>
            <w:r w:rsidR="00CA7E0C" w:rsidRPr="00CA7E0C">
              <w:rPr>
                <w:noProof/>
                <w:sz w:val="18"/>
                <w:szCs w:val="18"/>
              </w:rPr>
              <w:t>NAME OF ADULT BEING ADOPTED</w:t>
            </w:r>
            <w:r w:rsidR="00E92500">
              <w:rPr>
                <w:sz w:val="18"/>
                <w:szCs w:val="18"/>
              </w:rPr>
              <w:fldChar w:fldCharType="end"/>
            </w:r>
            <w:bookmarkEnd w:id="4"/>
          </w:p>
          <w:p w:rsidR="001568F6" w:rsidRPr="00143ABD" w:rsidRDefault="001568F6">
            <w:pPr>
              <w:rPr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8F6" w:rsidRDefault="001568F6"/>
        </w:tc>
      </w:tr>
      <w:tr w:rsidR="001568F6" w:rsidRPr="0038065D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A3A" w:rsidRPr="0038065D" w:rsidRDefault="00686AF5" w:rsidP="004F357B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rFonts w:cs="Courier New"/>
                <w:b/>
                <w:color w:val="000000"/>
              </w:rPr>
              <w:t xml:space="preserve">ADULT </w:t>
            </w:r>
            <w:r w:rsidR="0038065D" w:rsidRPr="0038065D">
              <w:rPr>
                <w:rFonts w:cs="Courier New"/>
                <w:b/>
                <w:color w:val="000000"/>
              </w:rPr>
              <w:t>ADOPTION AGREEMENT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8F6" w:rsidRPr="0038065D" w:rsidRDefault="00165582">
            <w:pPr>
              <w:rPr>
                <w:sz w:val="18"/>
                <w:szCs w:val="18"/>
              </w:rPr>
            </w:pPr>
            <w:r w:rsidRPr="0038065D">
              <w:rPr>
                <w:sz w:val="18"/>
                <w:szCs w:val="18"/>
              </w:rPr>
              <w:t>CASE NUMBER:</w:t>
            </w:r>
          </w:p>
          <w:p w:rsidR="00165582" w:rsidRPr="0038065D" w:rsidRDefault="00E92500">
            <w:r w:rsidRPr="0038065D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38065D">
              <w:instrText xml:space="preserve"> FORMTEXT </w:instrText>
            </w:r>
            <w:r w:rsidRPr="0038065D">
              <w:fldChar w:fldCharType="separate"/>
            </w:r>
            <w:r w:rsidR="00273E3F" w:rsidRPr="0038065D">
              <w:rPr>
                <w:noProof/>
              </w:rPr>
              <w:t> </w:t>
            </w:r>
            <w:r w:rsidR="00273E3F" w:rsidRPr="0038065D">
              <w:rPr>
                <w:noProof/>
              </w:rPr>
              <w:t> </w:t>
            </w:r>
            <w:r w:rsidR="00273E3F" w:rsidRPr="0038065D">
              <w:rPr>
                <w:noProof/>
              </w:rPr>
              <w:t> </w:t>
            </w:r>
            <w:r w:rsidR="00273E3F" w:rsidRPr="0038065D">
              <w:rPr>
                <w:noProof/>
              </w:rPr>
              <w:t> </w:t>
            </w:r>
            <w:r w:rsidR="00273E3F" w:rsidRPr="0038065D">
              <w:rPr>
                <w:noProof/>
              </w:rPr>
              <w:t> </w:t>
            </w:r>
            <w:r w:rsidRPr="0038065D">
              <w:fldChar w:fldCharType="end"/>
            </w:r>
            <w:bookmarkEnd w:id="5"/>
          </w:p>
        </w:tc>
      </w:tr>
    </w:tbl>
    <w:p w:rsidR="00E1444D" w:rsidRPr="0038065D" w:rsidRDefault="00E1444D">
      <w:pPr>
        <w:rPr>
          <w:sz w:val="6"/>
          <w:szCs w:val="6"/>
        </w:rPr>
      </w:pPr>
    </w:p>
    <w:p w:rsidR="009F0BF1" w:rsidRPr="0038065D" w:rsidRDefault="009F0BF1" w:rsidP="00183410">
      <w:pPr>
        <w:rPr>
          <w:sz w:val="18"/>
          <w:szCs w:val="18"/>
        </w:rPr>
      </w:pPr>
    </w:p>
    <w:p w:rsidR="0038065D" w:rsidRPr="00367E65" w:rsidRDefault="00E92500" w:rsidP="0038065D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r w:rsidR="0038065D" w:rsidRPr="00367E65">
        <w:rPr>
          <w:rFonts w:ascii="Courier New" w:hAnsi="Courier New" w:cs="Courier New"/>
          <w:color w:val="000000"/>
        </w:rPr>
        <w:t> </w:t>
      </w:r>
      <w:r w:rsidR="0038065D" w:rsidRPr="00367E65">
        <w:rPr>
          <w:rFonts w:ascii="Century Gothic" w:hAnsi="Century Gothic" w:cs="Courier New"/>
          <w:color w:val="000000"/>
        </w:rPr>
        <w:t>NAME OF ADOPTING PARENT</w:t>
      </w:r>
      <w:r w:rsidR="0038065D" w:rsidRPr="00367E65">
        <w:rPr>
          <w:rFonts w:ascii="Courier New" w:hAnsi="Courier New" w:cs="Courier New"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fldChar w:fldCharType="end"/>
      </w:r>
      <w:r w:rsidR="0038065D" w:rsidRPr="00367E65">
        <w:rPr>
          <w:rFonts w:ascii="Century Gothic" w:hAnsi="Century Gothic" w:cs="Courier New"/>
          <w:color w:val="000000"/>
        </w:rPr>
        <w:t xml:space="preserve"> age</w:t>
      </w:r>
      <w:bookmarkStart w:id="6" w:name="Text8"/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entury Gothic" w:hAnsi="Century Gothic" w:cs="Courier New"/>
          <w:noProof/>
          <w:color w:val="000000"/>
        </w:rPr>
        <w:t>INSERT AGE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fldChar w:fldCharType="end"/>
      </w:r>
      <w:bookmarkEnd w:id="6"/>
      <w:r w:rsidR="0038065D" w:rsidRPr="00367E65">
        <w:rPr>
          <w:rFonts w:ascii="Century Gothic" w:hAnsi="Century Gothic" w:cs="Courier New"/>
          <w:color w:val="000000"/>
        </w:rPr>
        <w:t xml:space="preserve">, which lives at </w:t>
      </w:r>
      <w:bookmarkStart w:id="7" w:name="Text9"/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entury Gothic" w:hAnsi="Century Gothic" w:cs="Courier New"/>
          <w:noProof/>
          <w:color w:val="000000"/>
        </w:rPr>
        <w:t>STREET, CITY, ZIP CODE</w:t>
      </w:r>
      <w:r w:rsidRPr="00367E65">
        <w:rPr>
          <w:rFonts w:ascii="Century Gothic" w:hAnsi="Century Gothic" w:cs="Courier New"/>
          <w:color w:val="000000"/>
        </w:rPr>
        <w:fldChar w:fldCharType="end"/>
      </w:r>
      <w:bookmarkEnd w:id="7"/>
      <w:r w:rsidR="0038065D" w:rsidRPr="00367E65">
        <w:rPr>
          <w:rFonts w:ascii="Century Gothic" w:hAnsi="Century Gothic" w:cs="Courier New"/>
          <w:color w:val="000000"/>
        </w:rPr>
        <w:t xml:space="preserve">, and </w:t>
      </w:r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r w:rsidR="0038065D" w:rsidRPr="00367E65">
        <w:rPr>
          <w:rFonts w:ascii="Courier New" w:hAnsi="Courier New" w:cs="Courier New"/>
          <w:color w:val="000000"/>
        </w:rPr>
        <w:t> </w:t>
      </w:r>
      <w:r w:rsidR="0038065D" w:rsidRPr="00367E65">
        <w:rPr>
          <w:rFonts w:ascii="Century Gothic" w:hAnsi="Century Gothic" w:cs="Courier New"/>
          <w:color w:val="000000"/>
        </w:rPr>
        <w:t>NAME OF ADULT BEING ADOPTED</w:t>
      </w:r>
      <w:r w:rsidRPr="00367E65">
        <w:rPr>
          <w:rFonts w:ascii="Century Gothic" w:hAnsi="Century Gothic" w:cs="Courier New"/>
          <w:color w:val="000000"/>
        </w:rPr>
        <w:fldChar w:fldCharType="end"/>
      </w:r>
      <w:r w:rsidR="0038065D" w:rsidRPr="00367E65">
        <w:rPr>
          <w:rFonts w:ascii="Century Gothic" w:hAnsi="Century Gothic" w:cs="Courier New"/>
          <w:color w:val="000000"/>
        </w:rPr>
        <w:t>, age</w:t>
      </w:r>
      <w:bookmarkStart w:id="8" w:name="Text10"/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entury Gothic" w:hAnsi="Century Gothic" w:cs="Courier New"/>
          <w:noProof/>
          <w:color w:val="000000"/>
        </w:rPr>
        <w:t>INSERT AGE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fldChar w:fldCharType="end"/>
      </w:r>
      <w:bookmarkEnd w:id="8"/>
      <w:r w:rsidR="0038065D" w:rsidRPr="00367E65">
        <w:rPr>
          <w:rFonts w:ascii="Century Gothic" w:hAnsi="Century Gothic" w:cs="Courier New"/>
          <w:color w:val="000000"/>
        </w:rPr>
        <w:t xml:space="preserve">, which lives at </w:t>
      </w:r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r w:rsidR="0038065D" w:rsidRPr="00367E65">
        <w:rPr>
          <w:rFonts w:ascii="Courier New" w:hAnsi="Courier New" w:cs="Courier New"/>
          <w:noProof/>
          <w:color w:val="000000"/>
        </w:rPr>
        <w:t> </w:t>
      </w:r>
      <w:r w:rsidR="0038065D" w:rsidRPr="00367E65">
        <w:rPr>
          <w:rFonts w:ascii="Century Gothic" w:hAnsi="Century Gothic" w:cs="Courier New"/>
          <w:noProof/>
          <w:color w:val="000000"/>
        </w:rPr>
        <w:t>STREET, CITY, ZIP CODE</w:t>
      </w:r>
      <w:r w:rsidRPr="00367E65">
        <w:rPr>
          <w:rFonts w:ascii="Century Gothic" w:hAnsi="Century Gothic" w:cs="Courier New"/>
          <w:color w:val="000000"/>
        </w:rPr>
        <w:fldChar w:fldCharType="end"/>
      </w:r>
      <w:r w:rsidR="0038065D" w:rsidRPr="00367E65">
        <w:rPr>
          <w:rFonts w:ascii="Century Gothic" w:hAnsi="Century Gothic" w:cs="Courier New"/>
          <w:color w:val="000000"/>
        </w:rPr>
        <w:t>, have entered into the following agreement:</w:t>
      </w:r>
    </w:p>
    <w:p w:rsidR="0038065D" w:rsidRPr="00367E65" w:rsidRDefault="0038065D" w:rsidP="0038065D">
      <w:pPr>
        <w:spacing w:line="360" w:lineRule="auto"/>
        <w:rPr>
          <w:rFonts w:cs="Courier New"/>
          <w:sz w:val="24"/>
          <w:szCs w:val="24"/>
        </w:rPr>
      </w:pPr>
    </w:p>
    <w:p w:rsidR="0038065D" w:rsidRPr="00367E65" w:rsidRDefault="0038065D" w:rsidP="0038065D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  <w:r w:rsidRPr="00367E65">
        <w:rPr>
          <w:rFonts w:ascii="Century Gothic" w:hAnsi="Century Gothic" w:cs="Courier New"/>
          <w:color w:val="000000"/>
        </w:rPr>
        <w:t xml:space="preserve">WHEREAS, </w:t>
      </w:r>
      <w:r w:rsidR="00E92500"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="00E92500" w:rsidRPr="00367E65">
        <w:rPr>
          <w:rFonts w:ascii="Century Gothic" w:hAnsi="Century Gothic" w:cs="Courier New"/>
          <w:color w:val="000000"/>
        </w:rPr>
      </w:r>
      <w:r w:rsidR="00E92500" w:rsidRPr="00367E65">
        <w:rPr>
          <w:rFonts w:ascii="Century Gothic" w:hAnsi="Century Gothic" w:cs="Courier New"/>
          <w:color w:val="000000"/>
        </w:rPr>
        <w:fldChar w:fldCharType="separate"/>
      </w:r>
      <w:r w:rsidRPr="00367E65">
        <w:rPr>
          <w:rFonts w:ascii="Courier New" w:hAnsi="Courier New" w:cs="Courier New"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t>NAME OF ADOPTING PARENT</w:t>
      </w:r>
      <w:r w:rsidRPr="00367E65">
        <w:rPr>
          <w:rFonts w:ascii="Courier New" w:hAnsi="Courier New" w:cs="Courier New"/>
          <w:color w:val="000000"/>
        </w:rPr>
        <w:t> </w:t>
      </w:r>
      <w:r w:rsidR="00E92500" w:rsidRPr="00367E65">
        <w:rPr>
          <w:rFonts w:ascii="Century Gothic" w:hAnsi="Century Gothic" w:cs="Courier New"/>
          <w:color w:val="000000"/>
        </w:rPr>
        <w:fldChar w:fldCharType="end"/>
      </w:r>
      <w:r w:rsidRPr="00367E65">
        <w:rPr>
          <w:rFonts w:ascii="Century Gothic" w:hAnsi="Century Gothic" w:cs="Courier New"/>
          <w:color w:val="000000"/>
        </w:rPr>
        <w:t xml:space="preserve"> wishes to adopt </w:t>
      </w:r>
      <w:r w:rsidR="00E92500"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="00E92500" w:rsidRPr="00367E65">
        <w:rPr>
          <w:rFonts w:ascii="Century Gothic" w:hAnsi="Century Gothic" w:cs="Courier New"/>
          <w:color w:val="000000"/>
        </w:rPr>
      </w:r>
      <w:r w:rsidR="00E92500" w:rsidRPr="00367E65">
        <w:rPr>
          <w:rFonts w:ascii="Century Gothic" w:hAnsi="Century Gothic" w:cs="Courier New"/>
          <w:color w:val="000000"/>
        </w:rPr>
        <w:fldChar w:fldCharType="separate"/>
      </w:r>
      <w:r w:rsidRPr="00367E65">
        <w:rPr>
          <w:rFonts w:ascii="Courier New" w:hAnsi="Courier New" w:cs="Courier New"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t>NAME OF ADULT BEING ADOPTED</w:t>
      </w:r>
      <w:r w:rsidR="00E92500" w:rsidRPr="00367E65">
        <w:rPr>
          <w:rFonts w:ascii="Century Gothic" w:hAnsi="Century Gothic" w:cs="Courier New"/>
          <w:color w:val="000000"/>
        </w:rPr>
        <w:fldChar w:fldCharType="end"/>
      </w:r>
      <w:r w:rsidRPr="00367E65">
        <w:rPr>
          <w:rFonts w:ascii="Century Gothic" w:hAnsi="Century Gothic" w:cs="Courier New"/>
          <w:color w:val="000000"/>
        </w:rPr>
        <w:t xml:space="preserve">, and </w:t>
      </w:r>
      <w:r w:rsidR="00E92500"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="00E92500" w:rsidRPr="00367E65">
        <w:rPr>
          <w:rFonts w:ascii="Century Gothic" w:hAnsi="Century Gothic" w:cs="Courier New"/>
          <w:color w:val="000000"/>
        </w:rPr>
      </w:r>
      <w:r w:rsidR="00E92500" w:rsidRPr="00367E65">
        <w:rPr>
          <w:rFonts w:ascii="Century Gothic" w:hAnsi="Century Gothic" w:cs="Courier New"/>
          <w:color w:val="000000"/>
        </w:rPr>
        <w:fldChar w:fldCharType="separate"/>
      </w:r>
      <w:r w:rsidRPr="00367E65">
        <w:rPr>
          <w:rFonts w:ascii="Courier New" w:hAnsi="Courier New" w:cs="Courier New"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t>NAME OF ADULT BEING ADOPTED</w:t>
      </w:r>
      <w:r w:rsidR="00E92500" w:rsidRPr="00367E65">
        <w:rPr>
          <w:rFonts w:ascii="Century Gothic" w:hAnsi="Century Gothic" w:cs="Courier New"/>
          <w:color w:val="000000"/>
        </w:rPr>
        <w:fldChar w:fldCharType="end"/>
      </w:r>
      <w:r w:rsidRPr="00367E65">
        <w:rPr>
          <w:rFonts w:ascii="Century Gothic" w:hAnsi="Century Gothic" w:cs="Courier New"/>
          <w:color w:val="000000"/>
        </w:rPr>
        <w:t xml:space="preserve"> wishes to be adopted by </w:t>
      </w:r>
      <w:r w:rsidR="00E92500"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="00E92500" w:rsidRPr="00367E65">
        <w:rPr>
          <w:rFonts w:ascii="Century Gothic" w:hAnsi="Century Gothic" w:cs="Courier New"/>
          <w:color w:val="000000"/>
        </w:rPr>
      </w:r>
      <w:r w:rsidR="00E92500" w:rsidRPr="00367E65">
        <w:rPr>
          <w:rFonts w:ascii="Century Gothic" w:hAnsi="Century Gothic" w:cs="Courier New"/>
          <w:color w:val="000000"/>
        </w:rPr>
        <w:fldChar w:fldCharType="separate"/>
      </w:r>
      <w:r w:rsidRPr="00367E65">
        <w:rPr>
          <w:rFonts w:ascii="Courier New" w:hAnsi="Courier New" w:cs="Courier New"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t>NAME OF ADOPTING PARENT</w:t>
      </w:r>
      <w:r w:rsidRPr="00367E65">
        <w:rPr>
          <w:rFonts w:ascii="Courier New" w:hAnsi="Courier New" w:cs="Courier New"/>
          <w:color w:val="000000"/>
        </w:rPr>
        <w:t> </w:t>
      </w:r>
      <w:r w:rsidR="00E92500" w:rsidRPr="00367E65">
        <w:rPr>
          <w:rFonts w:ascii="Century Gothic" w:hAnsi="Century Gothic" w:cs="Courier New"/>
          <w:color w:val="000000"/>
        </w:rPr>
        <w:fldChar w:fldCharType="end"/>
      </w:r>
      <w:r w:rsidRPr="00367E65">
        <w:rPr>
          <w:rFonts w:ascii="Century Gothic" w:hAnsi="Century Gothic" w:cs="Courier New"/>
          <w:color w:val="000000"/>
        </w:rPr>
        <w:t>,</w:t>
      </w:r>
    </w:p>
    <w:p w:rsidR="0038065D" w:rsidRPr="00367E65" w:rsidRDefault="0038065D" w:rsidP="0038065D">
      <w:pPr>
        <w:spacing w:line="360" w:lineRule="auto"/>
        <w:rPr>
          <w:rFonts w:cs="Courier New"/>
          <w:sz w:val="24"/>
          <w:szCs w:val="24"/>
        </w:rPr>
      </w:pPr>
    </w:p>
    <w:p w:rsidR="0038065D" w:rsidRPr="00367E65" w:rsidRDefault="0038065D" w:rsidP="0038065D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  <w:r w:rsidRPr="00367E65">
        <w:rPr>
          <w:rFonts w:ascii="Century Gothic" w:hAnsi="Century Gothic" w:cs="Courier New"/>
          <w:color w:val="000000"/>
        </w:rPr>
        <w:t>THEREFORE, the parties agree as follows:</w:t>
      </w:r>
    </w:p>
    <w:p w:rsidR="0038065D" w:rsidRPr="00367E65" w:rsidRDefault="0038065D" w:rsidP="0038065D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</w:p>
    <w:p w:rsidR="0038065D" w:rsidRPr="00367E65" w:rsidRDefault="0038065D" w:rsidP="0038065D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  <w:r w:rsidRPr="00367E65">
        <w:rPr>
          <w:rFonts w:ascii="Century Gothic" w:hAnsi="Century Gothic" w:cs="Courier New"/>
          <w:color w:val="000000"/>
        </w:rPr>
        <w:t>1. To assume toward each other the legal relation of parent and child, and to have all the duties and responsibilities of that relation;</w:t>
      </w:r>
    </w:p>
    <w:p w:rsidR="0038065D" w:rsidRPr="00367E65" w:rsidRDefault="0038065D" w:rsidP="0038065D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  <w:r w:rsidRPr="00367E65">
        <w:rPr>
          <w:rFonts w:ascii="Century Gothic" w:hAnsi="Century Gothic" w:cs="Courier New"/>
          <w:color w:val="000000"/>
        </w:rPr>
        <w:t>2. To file a joint petition in the Superior Court of California, County of Sacramento, praying for approval of this Agreement of Adoption by issuance of a decree of adoption.</w:t>
      </w:r>
      <w:r w:rsidRPr="00367E65">
        <w:rPr>
          <w:rFonts w:ascii="Century Gothic" w:hAnsi="Century Gothic" w:cs="Courier New"/>
          <w:color w:val="000000"/>
        </w:rPr>
        <w:br/>
      </w:r>
    </w:p>
    <w:p w:rsidR="0038065D" w:rsidRPr="00367E65" w:rsidRDefault="0038065D" w:rsidP="0038065D">
      <w:pPr>
        <w:spacing w:line="360" w:lineRule="auto"/>
        <w:rPr>
          <w:rFonts w:cs="Courier New"/>
          <w:sz w:val="24"/>
          <w:szCs w:val="24"/>
        </w:rPr>
      </w:pPr>
    </w:p>
    <w:p w:rsidR="0038065D" w:rsidRPr="00367E65" w:rsidRDefault="0038065D" w:rsidP="0038065D">
      <w:pPr>
        <w:spacing w:line="360" w:lineRule="auto"/>
        <w:rPr>
          <w:rFonts w:cs="Courier New"/>
          <w:sz w:val="24"/>
          <w:szCs w:val="24"/>
        </w:rPr>
      </w:pPr>
    </w:p>
    <w:p w:rsidR="0038065D" w:rsidRPr="00367E65" w:rsidRDefault="00BA0E63" w:rsidP="0038065D">
      <w:pPr>
        <w:pStyle w:val="block1"/>
        <w:widowControl/>
        <w:spacing w:line="360" w:lineRule="auto"/>
        <w:rPr>
          <w:rFonts w:ascii="Century Gothic" w:hAnsi="Century Gothic" w:cs="Courier New"/>
          <w:sz w:val="24"/>
          <w:szCs w:val="24"/>
        </w:rPr>
      </w:pPr>
      <w:r w:rsidRPr="00367E65">
        <w:rPr>
          <w:rFonts w:ascii="Century Gothic" w:hAnsi="Century Gothic" w:cs="Courier New"/>
        </w:rPr>
        <w:t xml:space="preserve">Dated: </w:t>
      </w:r>
      <w:r w:rsidR="00E92500" w:rsidRPr="00367E65">
        <w:rPr>
          <w:rFonts w:ascii="Century Gothic" w:hAnsi="Century Gothic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67E65">
        <w:rPr>
          <w:rFonts w:ascii="Century Gothic" w:hAnsi="Century Gothic"/>
        </w:rPr>
        <w:instrText xml:space="preserve"> FORMTEXT </w:instrText>
      </w:r>
      <w:r w:rsidR="00E92500" w:rsidRPr="00367E65">
        <w:rPr>
          <w:rFonts w:ascii="Century Gothic" w:hAnsi="Century Gothic"/>
        </w:rPr>
      </w:r>
      <w:r w:rsidR="00E92500" w:rsidRPr="00367E65">
        <w:rPr>
          <w:rFonts w:ascii="Century Gothic" w:hAnsi="Century Gothic"/>
        </w:rPr>
        <w:fldChar w:fldCharType="separate"/>
      </w:r>
      <w:r w:rsidR="00367E65" w:rsidRPr="00367E65">
        <w:rPr>
          <w:rFonts w:ascii="Century Gothic" w:hAnsi="Century Gothic"/>
          <w:noProof/>
        </w:rPr>
        <w:t>DATE SIGNED</w:t>
      </w:r>
      <w:r w:rsidR="00E92500" w:rsidRPr="00367E65">
        <w:rPr>
          <w:rFonts w:ascii="Century Gothic" w:hAnsi="Century Gothic"/>
        </w:rPr>
        <w:fldChar w:fldCharType="end"/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Pr="00367E65">
        <w:rPr>
          <w:rFonts w:ascii="Century Gothic" w:hAnsi="Century Gothic" w:cs="Courier New"/>
        </w:rPr>
        <w:t xml:space="preserve"> </w:t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Pr="00367E65">
        <w:rPr>
          <w:noProof/>
        </w:rPr>
        <w:t> </w:t>
      </w:r>
      <w:r w:rsidR="0038065D" w:rsidRPr="00367E65">
        <w:rPr>
          <w:rFonts w:ascii="Century Gothic" w:hAnsi="Century Gothic" w:cs="Courier New"/>
        </w:rPr>
        <w:t xml:space="preserve">                         </w:t>
      </w:r>
      <w:r w:rsidR="00367E65" w:rsidRPr="00367E65">
        <w:rPr>
          <w:rFonts w:ascii="Century Gothic" w:hAnsi="Century Gothic" w:cs="Courier New"/>
        </w:rPr>
        <w:tab/>
      </w:r>
      <w:r w:rsidR="0038065D" w:rsidRPr="00367E65">
        <w:rPr>
          <w:rFonts w:ascii="Century Gothic" w:hAnsi="Century Gothic" w:cs="Courier New"/>
        </w:rPr>
        <w:tab/>
      </w:r>
      <w:r w:rsidR="0038065D" w:rsidRPr="00367E65">
        <w:rPr>
          <w:rFonts w:ascii="Century Gothic" w:hAnsi="Century Gothic" w:cs="Courier New"/>
        </w:rPr>
        <w:tab/>
      </w:r>
      <w:r w:rsidR="0038065D" w:rsidRPr="00367E65">
        <w:rPr>
          <w:rFonts w:ascii="Century Gothic" w:hAnsi="Century Gothic" w:cs="Courier New"/>
        </w:rPr>
        <w:tab/>
        <w:t xml:space="preserve">______________________________  </w:t>
      </w:r>
    </w:p>
    <w:p w:rsidR="0038065D" w:rsidRPr="00367E65" w:rsidRDefault="00E92500" w:rsidP="00BA0E63">
      <w:pPr>
        <w:pStyle w:val="block1"/>
        <w:widowControl/>
        <w:spacing w:line="360" w:lineRule="auto"/>
        <w:ind w:left="6480" w:firstLine="720"/>
        <w:rPr>
          <w:rFonts w:ascii="Century Gothic" w:hAnsi="Century Gothic" w:cs="Courier New"/>
        </w:rPr>
      </w:pPr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r w:rsidR="0038065D" w:rsidRPr="00367E65">
        <w:rPr>
          <w:rFonts w:ascii="Courier New" w:hAnsi="Courier New" w:cs="Courier New"/>
          <w:color w:val="000000"/>
        </w:rPr>
        <w:t> </w:t>
      </w:r>
      <w:r w:rsidR="0038065D" w:rsidRPr="00367E65">
        <w:rPr>
          <w:rFonts w:ascii="Century Gothic" w:hAnsi="Century Gothic" w:cs="Courier New"/>
          <w:color w:val="000000"/>
        </w:rPr>
        <w:t>NAME OF ADOPTING PARENT</w:t>
      </w:r>
      <w:r w:rsidR="0038065D" w:rsidRPr="00367E65">
        <w:rPr>
          <w:rFonts w:ascii="Courier New" w:hAnsi="Courier New" w:cs="Courier New"/>
          <w:color w:val="000000"/>
        </w:rPr>
        <w:t> </w:t>
      </w:r>
      <w:r w:rsidRPr="00367E65">
        <w:rPr>
          <w:rFonts w:ascii="Century Gothic" w:hAnsi="Century Gothic" w:cs="Courier New"/>
          <w:color w:val="000000"/>
        </w:rPr>
        <w:fldChar w:fldCharType="end"/>
      </w:r>
      <w:r w:rsidR="00BA0E63" w:rsidRPr="00367E65">
        <w:rPr>
          <w:rFonts w:ascii="Century Gothic" w:hAnsi="Century Gothic" w:cs="Courier New"/>
        </w:rPr>
        <w:t xml:space="preserve"> </w:t>
      </w:r>
    </w:p>
    <w:p w:rsidR="0038065D" w:rsidRPr="00367E65" w:rsidRDefault="0038065D" w:rsidP="0038065D">
      <w:pPr>
        <w:pStyle w:val="block1"/>
        <w:widowControl/>
        <w:spacing w:line="360" w:lineRule="auto"/>
        <w:ind w:left="3612"/>
        <w:jc w:val="right"/>
        <w:rPr>
          <w:rFonts w:ascii="Century Gothic" w:hAnsi="Century Gothic" w:cs="Courier New"/>
        </w:rPr>
      </w:pPr>
    </w:p>
    <w:p w:rsidR="0038065D" w:rsidRPr="00367E65" w:rsidRDefault="0038065D" w:rsidP="0038065D">
      <w:pPr>
        <w:pStyle w:val="block1"/>
        <w:widowControl/>
        <w:spacing w:line="360" w:lineRule="auto"/>
        <w:rPr>
          <w:rFonts w:ascii="Century Gothic" w:hAnsi="Century Gothic" w:cs="Courier New"/>
          <w:color w:val="000000"/>
        </w:rPr>
      </w:pPr>
      <w:r w:rsidRPr="00367E65">
        <w:rPr>
          <w:rFonts w:ascii="Century Gothic" w:hAnsi="Century Gothic" w:cs="Courier New"/>
        </w:rPr>
        <w:t>Dated:</w:t>
      </w:r>
      <w:r w:rsidR="00BA0E63" w:rsidRPr="00367E65">
        <w:rPr>
          <w:rFonts w:ascii="Century Gothic" w:hAnsi="Century Gothic"/>
        </w:rPr>
        <w:t xml:space="preserve"> </w:t>
      </w:r>
      <w:r w:rsidR="00E92500" w:rsidRPr="00367E65">
        <w:rPr>
          <w:rFonts w:ascii="Century Gothic" w:hAnsi="Century Gothic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67E65" w:rsidRPr="00367E65">
        <w:rPr>
          <w:rFonts w:ascii="Century Gothic" w:hAnsi="Century Gothic"/>
        </w:rPr>
        <w:instrText xml:space="preserve"> FORMTEXT </w:instrText>
      </w:r>
      <w:r w:rsidR="00E92500" w:rsidRPr="00367E65">
        <w:rPr>
          <w:rFonts w:ascii="Century Gothic" w:hAnsi="Century Gothic"/>
        </w:rPr>
      </w:r>
      <w:r w:rsidR="00E92500" w:rsidRPr="00367E65">
        <w:rPr>
          <w:rFonts w:ascii="Century Gothic" w:hAnsi="Century Gothic"/>
        </w:rPr>
        <w:fldChar w:fldCharType="separate"/>
      </w:r>
      <w:r w:rsidR="00367E65" w:rsidRPr="00367E65">
        <w:rPr>
          <w:rFonts w:ascii="Century Gothic" w:hAnsi="Century Gothic"/>
          <w:noProof/>
        </w:rPr>
        <w:t>DATE SIGNED</w:t>
      </w:r>
      <w:r w:rsidR="00E92500" w:rsidRPr="00367E65">
        <w:rPr>
          <w:rFonts w:ascii="Century Gothic" w:hAnsi="Century Gothic"/>
        </w:rPr>
        <w:fldChar w:fldCharType="end"/>
      </w:r>
      <w:r w:rsidRPr="00367E65">
        <w:rPr>
          <w:rFonts w:ascii="Century Gothic" w:hAnsi="Century Gothic" w:cs="Courier New"/>
          <w:color w:val="000000"/>
        </w:rPr>
        <w:tab/>
      </w:r>
      <w:r w:rsidRPr="00367E65">
        <w:rPr>
          <w:rFonts w:ascii="Century Gothic" w:hAnsi="Century Gothic" w:cs="Courier New"/>
          <w:color w:val="000000"/>
        </w:rPr>
        <w:tab/>
      </w:r>
      <w:r w:rsidRPr="00367E65">
        <w:rPr>
          <w:rFonts w:ascii="Century Gothic" w:hAnsi="Century Gothic" w:cs="Courier New"/>
          <w:color w:val="000000"/>
        </w:rPr>
        <w:tab/>
      </w:r>
      <w:r w:rsidRPr="00367E65">
        <w:rPr>
          <w:rFonts w:ascii="Century Gothic" w:hAnsi="Century Gothic" w:cs="Courier New"/>
          <w:color w:val="000000"/>
        </w:rPr>
        <w:tab/>
      </w:r>
      <w:r w:rsidRPr="00367E65">
        <w:rPr>
          <w:rFonts w:ascii="Century Gothic" w:hAnsi="Century Gothic" w:cs="Courier New"/>
          <w:color w:val="000000"/>
        </w:rPr>
        <w:tab/>
      </w:r>
      <w:r w:rsidR="00367E65" w:rsidRPr="00367E65">
        <w:rPr>
          <w:rFonts w:ascii="Century Gothic" w:hAnsi="Century Gothic" w:cs="Courier New"/>
          <w:color w:val="000000"/>
        </w:rPr>
        <w:tab/>
      </w:r>
      <w:r w:rsidR="00BA0E63" w:rsidRPr="00367E65">
        <w:rPr>
          <w:rFonts w:ascii="Century Gothic" w:hAnsi="Century Gothic" w:cs="Courier New"/>
          <w:color w:val="000000"/>
        </w:rPr>
        <w:tab/>
      </w:r>
      <w:r w:rsidR="00BA0E63" w:rsidRPr="00367E65">
        <w:rPr>
          <w:rFonts w:ascii="Century Gothic" w:hAnsi="Century Gothic" w:cs="Courier New"/>
          <w:color w:val="000000"/>
        </w:rPr>
        <w:tab/>
      </w:r>
      <w:r w:rsidRPr="00367E65">
        <w:rPr>
          <w:rFonts w:ascii="Century Gothic" w:hAnsi="Century Gothic" w:cs="Courier New"/>
          <w:color w:val="000000"/>
        </w:rPr>
        <w:t xml:space="preserve"> _____________________________</w:t>
      </w:r>
    </w:p>
    <w:p w:rsidR="0038065D" w:rsidRPr="00367E65" w:rsidRDefault="00E92500" w:rsidP="0038065D">
      <w:pPr>
        <w:pStyle w:val="block1"/>
        <w:widowControl/>
        <w:spacing w:line="360" w:lineRule="auto"/>
        <w:ind w:left="3612"/>
        <w:jc w:val="right"/>
        <w:rPr>
          <w:rFonts w:ascii="Century Gothic" w:hAnsi="Century Gothic" w:cs="Courier New"/>
        </w:rPr>
      </w:pPr>
      <w:r w:rsidRPr="00367E65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367E65">
        <w:rPr>
          <w:rFonts w:ascii="Century Gothic" w:hAnsi="Century Gothic" w:cs="Courier New"/>
          <w:color w:val="000000"/>
        </w:rPr>
        <w:instrText xml:space="preserve"> FORMTEXT </w:instrText>
      </w:r>
      <w:r w:rsidRPr="00367E65">
        <w:rPr>
          <w:rFonts w:ascii="Century Gothic" w:hAnsi="Century Gothic" w:cs="Courier New"/>
          <w:color w:val="000000"/>
        </w:rPr>
      </w:r>
      <w:r w:rsidRPr="00367E65">
        <w:rPr>
          <w:rFonts w:ascii="Century Gothic" w:hAnsi="Century Gothic" w:cs="Courier New"/>
          <w:color w:val="000000"/>
        </w:rPr>
        <w:fldChar w:fldCharType="separate"/>
      </w:r>
      <w:bookmarkStart w:id="9" w:name="_GoBack"/>
      <w:r w:rsidR="0038065D" w:rsidRPr="00367E65">
        <w:rPr>
          <w:rFonts w:ascii="Courier New" w:hAnsi="Courier New" w:cs="Courier New"/>
          <w:color w:val="000000"/>
        </w:rPr>
        <w:t> </w:t>
      </w:r>
      <w:r w:rsidR="0038065D" w:rsidRPr="00367E65">
        <w:rPr>
          <w:rFonts w:ascii="Century Gothic" w:hAnsi="Century Gothic" w:cs="Courier New"/>
          <w:color w:val="000000"/>
        </w:rPr>
        <w:t>NAME OF ADULT BEING ADOPTED</w:t>
      </w:r>
      <w:r w:rsidR="0038065D" w:rsidRPr="00367E65">
        <w:rPr>
          <w:rFonts w:ascii="Courier New" w:hAnsi="Courier New" w:cs="Courier New"/>
          <w:color w:val="000000"/>
        </w:rPr>
        <w:t> </w:t>
      </w:r>
      <w:bookmarkEnd w:id="9"/>
      <w:r w:rsidRPr="00367E65">
        <w:rPr>
          <w:rFonts w:ascii="Century Gothic" w:hAnsi="Century Gothic" w:cs="Courier New"/>
          <w:color w:val="000000"/>
        </w:rPr>
        <w:fldChar w:fldCharType="end"/>
      </w:r>
      <w:r w:rsidR="0038065D" w:rsidRPr="00367E65">
        <w:rPr>
          <w:rFonts w:ascii="Century Gothic" w:hAnsi="Century Gothic" w:cs="Courier New"/>
          <w:color w:val="000000"/>
        </w:rPr>
        <w:br/>
      </w:r>
    </w:p>
    <w:p w:rsidR="00071BF8" w:rsidRPr="00367E65" w:rsidRDefault="00071BF8" w:rsidP="00280112">
      <w:pPr>
        <w:rPr>
          <w:sz w:val="18"/>
          <w:szCs w:val="18"/>
        </w:rPr>
      </w:pPr>
    </w:p>
    <w:sectPr w:rsidR="00071BF8" w:rsidRPr="00367E65" w:rsidSect="002D02E4">
      <w:footerReference w:type="default" r:id="rId9"/>
      <w:pgSz w:w="12240" w:h="15840"/>
      <w:pgMar w:top="1152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676" w:rsidRDefault="005F7676" w:rsidP="00F35905">
      <w:r>
        <w:separator/>
      </w:r>
    </w:p>
  </w:endnote>
  <w:endnote w:type="continuationSeparator" w:id="0">
    <w:p w:rsidR="005F7676" w:rsidRDefault="005F7676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p w:rsidR="004937DF" w:rsidRPr="001E4CB2" w:rsidRDefault="004937DF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tbl>
    <w:tblPr>
      <w:tblW w:w="0" w:type="auto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00"/>
      <w:gridCol w:w="3942"/>
      <w:gridCol w:w="3438"/>
    </w:tblGrid>
    <w:tr w:rsidR="004937DF" w:rsidRPr="0085183F" w:rsidTr="004937DF">
      <w:trPr>
        <w:trHeight w:val="533"/>
      </w:trPr>
      <w:tc>
        <w:tcPr>
          <w:tcW w:w="36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937DF" w:rsidRPr="0085183F" w:rsidRDefault="004937DF" w:rsidP="004937DF">
          <w:pPr>
            <w:tabs>
              <w:tab w:val="center" w:pos="4320"/>
              <w:tab w:val="right" w:pos="8640"/>
            </w:tabs>
            <w:rPr>
              <w:rFonts w:eastAsia="Times New Roman" w:cs="Times New Roman"/>
              <w:sz w:val="14"/>
              <w:szCs w:val="14"/>
            </w:rPr>
          </w:pPr>
          <w:bookmarkStart w:id="10" w:name="_Hlk3876389"/>
          <w:r w:rsidRPr="0085183F">
            <w:rPr>
              <w:rFonts w:eastAsia="Times New Roman" w:cs="Times New Roman"/>
              <w:sz w:val="14"/>
              <w:szCs w:val="14"/>
            </w:rPr>
            <w:t xml:space="preserve">Madera Superior Court </w:t>
          </w:r>
        </w:p>
        <w:p w:rsidR="004937DF" w:rsidRPr="0085183F" w:rsidRDefault="004937DF" w:rsidP="004937DF">
          <w:pPr>
            <w:tabs>
              <w:tab w:val="center" w:pos="4320"/>
              <w:tab w:val="right" w:pos="8640"/>
            </w:tabs>
            <w:rPr>
              <w:rFonts w:eastAsia="Times New Roman" w:cs="Times New Roman"/>
              <w:sz w:val="14"/>
              <w:szCs w:val="14"/>
            </w:rPr>
          </w:pPr>
          <w:r w:rsidRPr="0085183F">
            <w:rPr>
              <w:rFonts w:eastAsia="Times New Roman" w:cs="Times New Roman"/>
              <w:sz w:val="14"/>
              <w:szCs w:val="14"/>
            </w:rPr>
            <w:t>Form Adopted for Optional Use</w:t>
          </w:r>
        </w:p>
        <w:p w:rsidR="004937DF" w:rsidRPr="0085183F" w:rsidRDefault="004937DF" w:rsidP="004937DF">
          <w:pPr>
            <w:tabs>
              <w:tab w:val="center" w:pos="4320"/>
              <w:tab w:val="right" w:pos="8640"/>
            </w:tabs>
            <w:rPr>
              <w:rFonts w:eastAsia="Times New Roman" w:cs="Times New Roman"/>
              <w:sz w:val="14"/>
              <w:szCs w:val="14"/>
            </w:rPr>
          </w:pPr>
          <w:r w:rsidRPr="0085183F">
            <w:rPr>
              <w:rFonts w:eastAsia="Times New Roman" w:cs="Times New Roman"/>
              <w:sz w:val="14"/>
              <w:szCs w:val="14"/>
            </w:rPr>
            <w:t>MAD-</w:t>
          </w:r>
          <w:r>
            <w:rPr>
              <w:rFonts w:eastAsia="Times New Roman" w:cs="Times New Roman"/>
              <w:sz w:val="14"/>
              <w:szCs w:val="14"/>
            </w:rPr>
            <w:t>JUV</w:t>
          </w:r>
          <w:r w:rsidRPr="0085183F">
            <w:rPr>
              <w:rFonts w:eastAsia="Times New Roman" w:cs="Times New Roman"/>
              <w:sz w:val="14"/>
              <w:szCs w:val="14"/>
            </w:rPr>
            <w:t>-00</w:t>
          </w:r>
          <w:r>
            <w:rPr>
              <w:rFonts w:eastAsia="Times New Roman" w:cs="Times New Roman"/>
              <w:sz w:val="14"/>
              <w:szCs w:val="14"/>
            </w:rPr>
            <w:t>13</w:t>
          </w:r>
          <w:r w:rsidRPr="0085183F">
            <w:rPr>
              <w:rFonts w:eastAsia="Times New Roman" w:cs="Times New Roman"/>
              <w:sz w:val="14"/>
              <w:szCs w:val="14"/>
            </w:rPr>
            <w:t xml:space="preserve"> (Rev. 3/1</w:t>
          </w:r>
          <w:r>
            <w:rPr>
              <w:rFonts w:eastAsia="Times New Roman" w:cs="Times New Roman"/>
              <w:sz w:val="14"/>
              <w:szCs w:val="14"/>
            </w:rPr>
            <w:t>9</w:t>
          </w:r>
          <w:r w:rsidRPr="0085183F">
            <w:rPr>
              <w:rFonts w:eastAsia="Times New Roman" w:cs="Times New Roman"/>
              <w:sz w:val="14"/>
              <w:szCs w:val="14"/>
            </w:rPr>
            <w:t>/19)</w:t>
          </w:r>
        </w:p>
      </w:tc>
      <w:tc>
        <w:tcPr>
          <w:tcW w:w="394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937DF" w:rsidRPr="00850782" w:rsidRDefault="004937DF" w:rsidP="004937DF">
          <w:pPr>
            <w:jc w:val="center"/>
            <w:rPr>
              <w:rFonts w:eastAsia="Times New Roman" w:cs="Times New Roman"/>
              <w:b/>
              <w:sz w:val="18"/>
              <w:szCs w:val="18"/>
            </w:rPr>
          </w:pPr>
          <w:r w:rsidRPr="00850782">
            <w:rPr>
              <w:b/>
              <w:sz w:val="18"/>
              <w:szCs w:val="18"/>
            </w:rPr>
            <w:t>ADULT ADOPTION AGREEMENT</w:t>
          </w:r>
        </w:p>
      </w:tc>
      <w:tc>
        <w:tcPr>
          <w:tcW w:w="343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937DF" w:rsidRPr="0085183F" w:rsidRDefault="004937DF" w:rsidP="004937DF">
          <w:pPr>
            <w:tabs>
              <w:tab w:val="center" w:pos="4320"/>
              <w:tab w:val="right" w:pos="8640"/>
            </w:tabs>
            <w:jc w:val="right"/>
            <w:rPr>
              <w:rFonts w:eastAsia="Times New Roman" w:cs="Times New Roman"/>
              <w:sz w:val="14"/>
              <w:szCs w:val="14"/>
            </w:rPr>
          </w:pPr>
          <w:r w:rsidRPr="0085183F">
            <w:rPr>
              <w:rFonts w:eastAsia="Times New Roman" w:cs="Times New Roman"/>
              <w:sz w:val="14"/>
              <w:szCs w:val="14"/>
            </w:rPr>
            <w:t xml:space="preserve">Page 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85183F">
            <w:rPr>
              <w:rFonts w:eastAsia="Times New Roman" w:cs="Times New Roman"/>
              <w:sz w:val="14"/>
              <w:szCs w:val="14"/>
            </w:rPr>
            <w:instrText xml:space="preserve"> PAGE </w:instrTex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85183F">
            <w:rPr>
              <w:rFonts w:eastAsia="Times New Roman" w:cs="Times New Roman"/>
              <w:sz w:val="14"/>
              <w:szCs w:val="14"/>
            </w:rPr>
            <w:t>1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end"/>
          </w:r>
          <w:r w:rsidRPr="0085183F">
            <w:rPr>
              <w:rFonts w:eastAsia="Times New Roman" w:cs="Times New Roman"/>
              <w:sz w:val="14"/>
              <w:szCs w:val="14"/>
            </w:rPr>
            <w:t xml:space="preserve"> of 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85183F">
            <w:rPr>
              <w:rFonts w:eastAsia="Times New Roman" w:cs="Times New Roman"/>
              <w:sz w:val="14"/>
              <w:szCs w:val="14"/>
            </w:rPr>
            <w:instrText xml:space="preserve"> NUMPAGES  </w:instrTex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85183F">
            <w:rPr>
              <w:rFonts w:eastAsia="Times New Roman" w:cs="Times New Roman"/>
              <w:sz w:val="14"/>
              <w:szCs w:val="14"/>
            </w:rPr>
            <w:t>1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end"/>
          </w:r>
        </w:p>
        <w:p w:rsidR="004937DF" w:rsidRPr="0085183F" w:rsidRDefault="004937DF" w:rsidP="004937DF">
          <w:pPr>
            <w:tabs>
              <w:tab w:val="center" w:pos="4320"/>
              <w:tab w:val="right" w:pos="8640"/>
            </w:tabs>
            <w:jc w:val="right"/>
            <w:rPr>
              <w:rFonts w:eastAsia="Times New Roman" w:cs="Times New Roman"/>
              <w:sz w:val="14"/>
              <w:szCs w:val="14"/>
            </w:rPr>
          </w:pPr>
        </w:p>
      </w:tc>
    </w:tr>
    <w:bookmarkEnd w:id="10"/>
  </w:tbl>
  <w:p w:rsidR="003E2CDB" w:rsidRPr="001E4CB2" w:rsidRDefault="003E2CDB">
    <w:pPr>
      <w:pStyle w:val="Footer"/>
      <w:jc w:val="right"/>
      <w:rPr>
        <w:sz w:val="14"/>
        <w:szCs w:val="14"/>
      </w:rPr>
    </w:pPr>
  </w:p>
  <w:p w:rsidR="003E2CDB" w:rsidRDefault="004937DF" w:rsidP="004937DF">
    <w:pPr>
      <w:pStyle w:val="Footer"/>
      <w:tabs>
        <w:tab w:val="clear" w:pos="4680"/>
        <w:tab w:val="clear" w:pos="9360"/>
        <w:tab w:val="left" w:pos="30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676" w:rsidRDefault="005F7676" w:rsidP="00F35905">
      <w:r>
        <w:separator/>
      </w:r>
    </w:p>
  </w:footnote>
  <w:footnote w:type="continuationSeparator" w:id="0">
    <w:p w:rsidR="005F7676" w:rsidRDefault="005F7676" w:rsidP="00F3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E4A6E"/>
    <w:rsid w:val="000F215B"/>
    <w:rsid w:val="00123C6F"/>
    <w:rsid w:val="001414DC"/>
    <w:rsid w:val="00143ABD"/>
    <w:rsid w:val="001568F6"/>
    <w:rsid w:val="00160F09"/>
    <w:rsid w:val="00165582"/>
    <w:rsid w:val="00183410"/>
    <w:rsid w:val="00185BA4"/>
    <w:rsid w:val="001A23E7"/>
    <w:rsid w:val="001D433D"/>
    <w:rsid w:val="001E4CB2"/>
    <w:rsid w:val="00224E48"/>
    <w:rsid w:val="00255E04"/>
    <w:rsid w:val="00273E3F"/>
    <w:rsid w:val="00280112"/>
    <w:rsid w:val="00286D23"/>
    <w:rsid w:val="002A1B44"/>
    <w:rsid w:val="002D02E4"/>
    <w:rsid w:val="002E0CB0"/>
    <w:rsid w:val="002F7DC2"/>
    <w:rsid w:val="003240DB"/>
    <w:rsid w:val="00340BF5"/>
    <w:rsid w:val="0034295C"/>
    <w:rsid w:val="00347B04"/>
    <w:rsid w:val="00351679"/>
    <w:rsid w:val="0035250F"/>
    <w:rsid w:val="00354D40"/>
    <w:rsid w:val="00357C3F"/>
    <w:rsid w:val="00367E65"/>
    <w:rsid w:val="00380186"/>
    <w:rsid w:val="0038065D"/>
    <w:rsid w:val="00381D88"/>
    <w:rsid w:val="003950D3"/>
    <w:rsid w:val="0039565A"/>
    <w:rsid w:val="003B6411"/>
    <w:rsid w:val="003E2CDB"/>
    <w:rsid w:val="003E6FF9"/>
    <w:rsid w:val="00416B61"/>
    <w:rsid w:val="00423672"/>
    <w:rsid w:val="00432332"/>
    <w:rsid w:val="004619C8"/>
    <w:rsid w:val="00464DD5"/>
    <w:rsid w:val="004802B6"/>
    <w:rsid w:val="004937DF"/>
    <w:rsid w:val="004B39C3"/>
    <w:rsid w:val="004E3491"/>
    <w:rsid w:val="004F357B"/>
    <w:rsid w:val="004F55AB"/>
    <w:rsid w:val="004F7C71"/>
    <w:rsid w:val="00534A74"/>
    <w:rsid w:val="005376B3"/>
    <w:rsid w:val="00544C1B"/>
    <w:rsid w:val="00563221"/>
    <w:rsid w:val="00583C5B"/>
    <w:rsid w:val="005918BE"/>
    <w:rsid w:val="005A4B6E"/>
    <w:rsid w:val="005D6FC1"/>
    <w:rsid w:val="005E037B"/>
    <w:rsid w:val="005F06A4"/>
    <w:rsid w:val="005F46E9"/>
    <w:rsid w:val="005F7676"/>
    <w:rsid w:val="00611008"/>
    <w:rsid w:val="00661575"/>
    <w:rsid w:val="00686AF5"/>
    <w:rsid w:val="00693F24"/>
    <w:rsid w:val="006B40CA"/>
    <w:rsid w:val="006B5F36"/>
    <w:rsid w:val="006C26F3"/>
    <w:rsid w:val="006C323F"/>
    <w:rsid w:val="006F50A9"/>
    <w:rsid w:val="00747E5E"/>
    <w:rsid w:val="007606D7"/>
    <w:rsid w:val="007715B7"/>
    <w:rsid w:val="0077431B"/>
    <w:rsid w:val="00782851"/>
    <w:rsid w:val="00783A86"/>
    <w:rsid w:val="00784C75"/>
    <w:rsid w:val="00791B9A"/>
    <w:rsid w:val="007927B9"/>
    <w:rsid w:val="007A6A54"/>
    <w:rsid w:val="007C0D3B"/>
    <w:rsid w:val="007F1FDD"/>
    <w:rsid w:val="007F2DA9"/>
    <w:rsid w:val="007F61E0"/>
    <w:rsid w:val="007F69C0"/>
    <w:rsid w:val="00803F13"/>
    <w:rsid w:val="008104F5"/>
    <w:rsid w:val="00816BEB"/>
    <w:rsid w:val="008329D9"/>
    <w:rsid w:val="008465D2"/>
    <w:rsid w:val="008519FA"/>
    <w:rsid w:val="00855F50"/>
    <w:rsid w:val="008759C3"/>
    <w:rsid w:val="00875E12"/>
    <w:rsid w:val="0089643A"/>
    <w:rsid w:val="008A2772"/>
    <w:rsid w:val="008A43AF"/>
    <w:rsid w:val="008B27AF"/>
    <w:rsid w:val="008C0F8A"/>
    <w:rsid w:val="008D27B2"/>
    <w:rsid w:val="009216D1"/>
    <w:rsid w:val="00951D9F"/>
    <w:rsid w:val="009700AC"/>
    <w:rsid w:val="00996406"/>
    <w:rsid w:val="009E4D73"/>
    <w:rsid w:val="009F0BF1"/>
    <w:rsid w:val="00A03022"/>
    <w:rsid w:val="00A05C9B"/>
    <w:rsid w:val="00A47F03"/>
    <w:rsid w:val="00A54F93"/>
    <w:rsid w:val="00A965BB"/>
    <w:rsid w:val="00A96E0C"/>
    <w:rsid w:val="00AA111F"/>
    <w:rsid w:val="00AA1C79"/>
    <w:rsid w:val="00AB0EF2"/>
    <w:rsid w:val="00AB5131"/>
    <w:rsid w:val="00AE19BA"/>
    <w:rsid w:val="00AE3021"/>
    <w:rsid w:val="00B015E9"/>
    <w:rsid w:val="00B11365"/>
    <w:rsid w:val="00B359B9"/>
    <w:rsid w:val="00B37FBC"/>
    <w:rsid w:val="00B444F7"/>
    <w:rsid w:val="00B44ECD"/>
    <w:rsid w:val="00B56A3A"/>
    <w:rsid w:val="00B911CE"/>
    <w:rsid w:val="00B976CD"/>
    <w:rsid w:val="00BA0E63"/>
    <w:rsid w:val="00BC4188"/>
    <w:rsid w:val="00C1382C"/>
    <w:rsid w:val="00C265AB"/>
    <w:rsid w:val="00C4552A"/>
    <w:rsid w:val="00C52127"/>
    <w:rsid w:val="00C67C63"/>
    <w:rsid w:val="00C72CAE"/>
    <w:rsid w:val="00C75B65"/>
    <w:rsid w:val="00C86BF6"/>
    <w:rsid w:val="00CA7E0C"/>
    <w:rsid w:val="00CF0A35"/>
    <w:rsid w:val="00CF2E97"/>
    <w:rsid w:val="00D1100D"/>
    <w:rsid w:val="00D13F83"/>
    <w:rsid w:val="00D14B46"/>
    <w:rsid w:val="00D166A1"/>
    <w:rsid w:val="00D17CE5"/>
    <w:rsid w:val="00D30620"/>
    <w:rsid w:val="00D72902"/>
    <w:rsid w:val="00D76C72"/>
    <w:rsid w:val="00DB4AA1"/>
    <w:rsid w:val="00DC24EB"/>
    <w:rsid w:val="00DC7ACA"/>
    <w:rsid w:val="00DE3FA1"/>
    <w:rsid w:val="00E01512"/>
    <w:rsid w:val="00E1444D"/>
    <w:rsid w:val="00E321E8"/>
    <w:rsid w:val="00E4695C"/>
    <w:rsid w:val="00E83EC8"/>
    <w:rsid w:val="00E86EF8"/>
    <w:rsid w:val="00E92500"/>
    <w:rsid w:val="00EB5D13"/>
    <w:rsid w:val="00EB6F6C"/>
    <w:rsid w:val="00EC7619"/>
    <w:rsid w:val="00ED6936"/>
    <w:rsid w:val="00EF2663"/>
    <w:rsid w:val="00F115D3"/>
    <w:rsid w:val="00F24D69"/>
    <w:rsid w:val="00F35905"/>
    <w:rsid w:val="00F46C7B"/>
    <w:rsid w:val="00F646EF"/>
    <w:rsid w:val="00F660C1"/>
    <w:rsid w:val="00FA670F"/>
    <w:rsid w:val="00FB1DBF"/>
    <w:rsid w:val="00FC3604"/>
    <w:rsid w:val="00FD040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5:docId w15:val="{1038FAB2-E783-4901-A05C-B99418FF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SignatureBlock">
    <w:name w:val="Signature Block"/>
    <w:basedOn w:val="Normal"/>
    <w:rsid w:val="0038065D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  <w:style w:type="paragraph" w:customStyle="1" w:styleId="block1">
    <w:name w:val="block1"/>
    <w:rsid w:val="0038065D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  <w:style w:type="paragraph" w:customStyle="1" w:styleId="para2">
    <w:name w:val="para2"/>
    <w:rsid w:val="003806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8DB2CF0-7FD7-4D26-A042-A9EB8B72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13</cp:revision>
  <cp:lastPrinted>2017-01-19T18:40:00Z</cp:lastPrinted>
  <dcterms:created xsi:type="dcterms:W3CDTF">2018-05-14T23:49:00Z</dcterms:created>
  <dcterms:modified xsi:type="dcterms:W3CDTF">2019-03-19T17:36:00Z</dcterms:modified>
</cp:coreProperties>
</file>