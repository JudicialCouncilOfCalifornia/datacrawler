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526"/>
        <w:gridCol w:w="3672"/>
      </w:tblGrid>
      <w:tr w:rsidR="001568F6" w:rsidRPr="00A65103" w14:paraId="0428A7DA" w14:textId="77777777" w:rsidTr="005F06A4">
        <w:tc>
          <w:tcPr>
            <w:tcW w:w="73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A4B76FB" w14:textId="77777777" w:rsidR="001568F6" w:rsidRPr="00A65103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A65103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r w:rsidRPr="00A65103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A65103">
              <w:rPr>
                <w:rFonts w:ascii="Arial" w:hAnsi="Arial" w:cs="Arial"/>
                <w:sz w:val="14"/>
                <w:szCs w:val="1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A65103" w14:paraId="6F003DA2" w14:textId="77777777" w:rsidTr="00050299">
              <w:tc>
                <w:tcPr>
                  <w:tcW w:w="7113" w:type="dxa"/>
                </w:tcPr>
                <w:p w14:paraId="2C205240" w14:textId="77777777" w:rsidR="00544C1B" w:rsidRPr="007C4896" w:rsidRDefault="00E92500" w:rsidP="00CA7E0C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0" w:name="Text23"/>
                  <w:r w:rsidR="001414DC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 xml:space="preserve">NAME OF ADOPTING PARENT 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0"/>
                </w:p>
              </w:tc>
            </w:tr>
            <w:tr w:rsidR="00544C1B" w:rsidRPr="00A65103" w14:paraId="5725FD37" w14:textId="77777777" w:rsidTr="00050299">
              <w:tc>
                <w:tcPr>
                  <w:tcW w:w="7113" w:type="dxa"/>
                </w:tcPr>
                <w:p w14:paraId="77496EA1" w14:textId="77777777" w:rsidR="00544C1B" w:rsidRPr="007C4896" w:rsidRDefault="00E92500" w:rsidP="00CA7E0C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4"/>
                  <w:r w:rsidR="00423672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1"/>
                </w:p>
              </w:tc>
            </w:tr>
            <w:tr w:rsidR="00544C1B" w:rsidRPr="00A65103" w14:paraId="4F0A47E4" w14:textId="77777777" w:rsidTr="00050299">
              <w:tc>
                <w:tcPr>
                  <w:tcW w:w="7113" w:type="dxa"/>
                </w:tcPr>
                <w:p w14:paraId="67700204" w14:textId="77777777" w:rsidR="00544C1B" w:rsidRPr="007C4896" w:rsidRDefault="00E92500" w:rsidP="00CA7E0C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2" w:name="Text25"/>
                  <w:r w:rsidR="00423672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2"/>
                </w:p>
              </w:tc>
            </w:tr>
            <w:tr w:rsidR="00050299" w:rsidRPr="00A65103" w14:paraId="47C71DEC" w14:textId="77777777" w:rsidTr="00050299">
              <w:tc>
                <w:tcPr>
                  <w:tcW w:w="7113" w:type="dxa"/>
                </w:tcPr>
                <w:p w14:paraId="5874DA02" w14:textId="77777777" w:rsidR="00050299" w:rsidRPr="007C4896" w:rsidRDefault="00E92500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6"/>
                  <w:r w:rsidR="00423672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NAME OF ADULT BEING ADOPTED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  <w:bookmarkEnd w:id="3"/>
                </w:p>
                <w:p w14:paraId="15DC52F3" w14:textId="77777777" w:rsidR="00CA7E0C" w:rsidRPr="007C4896" w:rsidRDefault="00E92500" w:rsidP="004B39C3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STREET ADDRESS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  <w:p w14:paraId="4066EE0C" w14:textId="77777777" w:rsidR="00CA7E0C" w:rsidRPr="007C4896" w:rsidRDefault="00E92500" w:rsidP="00CA7E0C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instrText xml:space="preserve"> FORMTEXT </w:instrTex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separate"/>
                  </w:r>
                  <w:r w:rsidR="00CA7E0C" w:rsidRPr="007C4896">
                    <w:rPr>
                      <w:rFonts w:ascii="Arial" w:hAnsi="Arial" w:cs="Arial"/>
                      <w:b/>
                      <w:bCs/>
                      <w:noProof/>
                      <w:sz w:val="14"/>
                      <w:szCs w:val="14"/>
                    </w:rPr>
                    <w:t>CITY, STATE, ZIP</w:t>
                  </w:r>
                  <w:r w:rsidRPr="007C4896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14:paraId="3CD3BF3A" w14:textId="77777777" w:rsidR="00050299" w:rsidRPr="00A65103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A65103" w14:paraId="28408712" w14:textId="77777777" w:rsidTr="00050299">
              <w:tc>
                <w:tcPr>
                  <w:tcW w:w="2839" w:type="dxa"/>
                  <w:vAlign w:val="center"/>
                </w:tcPr>
                <w:p w14:paraId="225BDB67" w14:textId="77777777" w:rsidR="00FA670F" w:rsidRPr="00A65103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38FCD543" w14:textId="77777777" w:rsidR="00FA670F" w:rsidRPr="00A65103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568E32D2" w14:textId="77777777" w:rsidR="00FA670F" w:rsidRPr="00A65103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A65103" w14:paraId="6345C083" w14:textId="77777777" w:rsidTr="00050299">
              <w:tc>
                <w:tcPr>
                  <w:tcW w:w="2839" w:type="dxa"/>
                  <w:vAlign w:val="center"/>
                </w:tcPr>
                <w:p w14:paraId="4E8A7CC7" w14:textId="77777777" w:rsidR="00FA670F" w:rsidRPr="00A65103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A65103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31E1C3D2" w14:textId="77777777" w:rsidR="00FA670F" w:rsidRPr="00A65103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D222DD9" w14:textId="77777777" w:rsidR="00FA670F" w:rsidRPr="00A65103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A65103" w14:paraId="32C8BBD0" w14:textId="77777777" w:rsidTr="00050299">
              <w:tc>
                <w:tcPr>
                  <w:tcW w:w="2839" w:type="dxa"/>
                  <w:vAlign w:val="center"/>
                </w:tcPr>
                <w:p w14:paraId="05F743E6" w14:textId="77777777" w:rsidR="00FA670F" w:rsidRPr="00A65103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A65103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A65103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A65103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E92500" w:rsidRPr="00A65103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79F48E04" w14:textId="77777777" w:rsidR="00FA670F" w:rsidRPr="00A65103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5F929E3" w14:textId="77777777" w:rsidR="00FA670F" w:rsidRPr="00A65103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59D9E5F0" w14:textId="77777777" w:rsidR="001568F6" w:rsidRPr="00A65103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571E0D" w14:textId="77777777" w:rsidR="001568F6" w:rsidRPr="00A65103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65103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A65103" w14:paraId="4B886B6B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C027B" w14:textId="77777777" w:rsidR="001568F6" w:rsidRPr="00A65103" w:rsidRDefault="001568F6">
            <w:pPr>
              <w:rPr>
                <w:rFonts w:ascii="Arial" w:hAnsi="Arial" w:cs="Arial"/>
              </w:rPr>
            </w:pPr>
            <w:r w:rsidRPr="00A65103">
              <w:rPr>
                <w:rFonts w:ascii="Arial" w:hAnsi="Arial" w:cs="Arial"/>
                <w:b/>
                <w:sz w:val="18"/>
                <w:szCs w:val="18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15B7E993" w14:textId="77777777" w:rsidR="001568F6" w:rsidRPr="00A65103" w:rsidRDefault="001568F6">
            <w:pPr>
              <w:rPr>
                <w:rFonts w:ascii="Arial" w:hAnsi="Arial" w:cs="Arial"/>
              </w:rPr>
            </w:pPr>
          </w:p>
        </w:tc>
      </w:tr>
      <w:tr w:rsidR="001568F6" w:rsidRPr="00A65103" w14:paraId="25C88848" w14:textId="77777777" w:rsidTr="005F06A4">
        <w:tc>
          <w:tcPr>
            <w:tcW w:w="1818" w:type="dxa"/>
            <w:tcBorders>
              <w:top w:val="nil"/>
              <w:bottom w:val="single" w:sz="4" w:space="0" w:color="auto"/>
            </w:tcBorders>
            <w:vAlign w:val="center"/>
          </w:tcPr>
          <w:p w14:paraId="4B8DB87E" w14:textId="77777777" w:rsidR="001568F6" w:rsidRPr="00A65103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STREET ADDRESS:</w:t>
            </w:r>
          </w:p>
          <w:p w14:paraId="16EBA4B3" w14:textId="77777777" w:rsidR="001568F6" w:rsidRPr="00A65103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MAILING ADDRESS:</w:t>
            </w:r>
          </w:p>
          <w:p w14:paraId="691A2238" w14:textId="77777777" w:rsidR="001568F6" w:rsidRPr="00A65103" w:rsidRDefault="001568F6" w:rsidP="001568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CITY AND ZIP CODE:</w:t>
            </w:r>
          </w:p>
          <w:p w14:paraId="2A9FAB37" w14:textId="77777777" w:rsidR="001568F6" w:rsidRPr="00A65103" w:rsidRDefault="001568F6" w:rsidP="001568F6">
            <w:pPr>
              <w:jc w:val="right"/>
              <w:rPr>
                <w:rFonts w:ascii="Arial" w:hAnsi="Arial" w:cs="Arial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BRANCH NAME:</w:t>
            </w:r>
          </w:p>
        </w:tc>
        <w:tc>
          <w:tcPr>
            <w:tcW w:w="552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7833E6" w14:textId="77777777" w:rsidR="001568F6" w:rsidRPr="00A65103" w:rsidRDefault="000662D0">
            <w:pPr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006BCD02" w14:textId="77777777" w:rsidR="00273E3F" w:rsidRPr="00A65103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200 South G Street</w:t>
            </w:r>
          </w:p>
          <w:p w14:paraId="42A48005" w14:textId="77777777" w:rsidR="00273E3F" w:rsidRPr="00A65103" w:rsidRDefault="00143ABD">
            <w:pPr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Madera, CA 93637</w:t>
            </w:r>
          </w:p>
          <w:p w14:paraId="3BD025CC" w14:textId="77777777" w:rsidR="00273E3F" w:rsidRPr="00A65103" w:rsidRDefault="00340BF5">
            <w:pPr>
              <w:rPr>
                <w:rFonts w:ascii="Arial" w:hAnsi="Arial" w:cs="Arial"/>
                <w:sz w:val="16"/>
                <w:szCs w:val="16"/>
              </w:rPr>
            </w:pPr>
            <w:r w:rsidRPr="00A65103">
              <w:rPr>
                <w:rFonts w:ascii="Arial" w:hAnsi="Arial" w:cs="Arial"/>
                <w:sz w:val="16"/>
                <w:szCs w:val="16"/>
              </w:rPr>
              <w:t>Juvenile</w:t>
            </w:r>
            <w:r w:rsidR="00143ABD" w:rsidRPr="00A65103">
              <w:rPr>
                <w:rFonts w:ascii="Arial" w:hAnsi="Arial" w:cs="Arial"/>
                <w:sz w:val="16"/>
                <w:szCs w:val="16"/>
              </w:rPr>
              <w:t xml:space="preserve">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3B46CA38" w14:textId="77777777" w:rsidR="001568F6" w:rsidRPr="00A65103" w:rsidRDefault="001568F6">
            <w:pPr>
              <w:rPr>
                <w:rFonts w:ascii="Arial" w:hAnsi="Arial" w:cs="Arial"/>
              </w:rPr>
            </w:pPr>
          </w:p>
        </w:tc>
      </w:tr>
      <w:tr w:rsidR="001568F6" w:rsidRPr="00A65103" w14:paraId="453F655D" w14:textId="77777777" w:rsidTr="005F06A4"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0601" w14:textId="77777777" w:rsidR="00143ABD" w:rsidRPr="00A65103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22F011A8" w14:textId="77777777" w:rsidR="001568F6" w:rsidRPr="00A65103" w:rsidRDefault="00351679">
            <w:pPr>
              <w:rPr>
                <w:rFonts w:ascii="Arial" w:hAnsi="Arial" w:cs="Arial"/>
                <w:sz w:val="18"/>
                <w:szCs w:val="18"/>
              </w:rPr>
            </w:pPr>
            <w:r w:rsidRPr="00A65103">
              <w:rPr>
                <w:rFonts w:ascii="Arial" w:hAnsi="Arial" w:cs="Arial"/>
                <w:sz w:val="18"/>
                <w:szCs w:val="18"/>
              </w:rPr>
              <w:t>IN THE MATTER OF THE ADOPTION PETITION OF</w:t>
            </w:r>
            <w:r w:rsidR="001568F6" w:rsidRPr="00A65103">
              <w:rPr>
                <w:rFonts w:ascii="Arial" w:hAnsi="Arial" w:cs="Arial"/>
                <w:sz w:val="18"/>
                <w:szCs w:val="18"/>
              </w:rPr>
              <w:t>:</w:t>
            </w:r>
            <w:r w:rsidR="00273E3F" w:rsidRPr="00A651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2500" w:rsidRPr="007C489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 w:rsidR="00273E3F" w:rsidRPr="007C4896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="00E92500" w:rsidRPr="007C4896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="00E92500" w:rsidRPr="007C489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CA7E0C" w:rsidRPr="007C489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NAME OF ADULT BEING ADOPTED</w:t>
            </w:r>
            <w:r w:rsidR="00E92500" w:rsidRPr="007C4896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bookmarkEnd w:id="4"/>
          </w:p>
          <w:p w14:paraId="6EE223D5" w14:textId="77777777" w:rsidR="001568F6" w:rsidRPr="00A65103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4859F5B" w14:textId="77777777" w:rsidR="001568F6" w:rsidRPr="00A65103" w:rsidRDefault="001568F6">
            <w:pPr>
              <w:rPr>
                <w:rFonts w:ascii="Arial" w:hAnsi="Arial" w:cs="Arial"/>
              </w:rPr>
            </w:pPr>
          </w:p>
        </w:tc>
      </w:tr>
      <w:tr w:rsidR="001568F6" w:rsidRPr="00A65103" w14:paraId="10DDF840" w14:textId="77777777" w:rsidTr="005F06A4">
        <w:trPr>
          <w:trHeight w:val="512"/>
        </w:trPr>
        <w:tc>
          <w:tcPr>
            <w:tcW w:w="73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6BA4" w14:textId="77777777" w:rsidR="00B56A3A" w:rsidRPr="00A65103" w:rsidRDefault="00686AF5" w:rsidP="004F357B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65103">
              <w:rPr>
                <w:rFonts w:ascii="Arial" w:hAnsi="Arial" w:cs="Arial"/>
                <w:b/>
                <w:color w:val="000000"/>
              </w:rPr>
              <w:t xml:space="preserve">ADULT </w:t>
            </w:r>
            <w:r w:rsidR="0038065D" w:rsidRPr="00A65103">
              <w:rPr>
                <w:rFonts w:ascii="Arial" w:hAnsi="Arial" w:cs="Arial"/>
                <w:b/>
                <w:color w:val="000000"/>
              </w:rPr>
              <w:t>ADOPTION AGREEMENT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CE37A9" w14:textId="77777777" w:rsidR="001568F6" w:rsidRPr="00A65103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A65103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6C3A3A5D" w14:textId="77777777" w:rsidR="00165582" w:rsidRPr="00A65103" w:rsidRDefault="00E92500">
            <w:pPr>
              <w:rPr>
                <w:rFonts w:ascii="Arial" w:hAnsi="Arial" w:cs="Arial"/>
              </w:rPr>
            </w:pPr>
            <w:r w:rsidRPr="00A65103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="00273E3F" w:rsidRPr="00A65103">
              <w:rPr>
                <w:rFonts w:ascii="Arial" w:hAnsi="Arial" w:cs="Arial"/>
              </w:rPr>
              <w:instrText xml:space="preserve"> FORMTEXT </w:instrText>
            </w:r>
            <w:r w:rsidRPr="00A65103">
              <w:rPr>
                <w:rFonts w:ascii="Arial" w:hAnsi="Arial" w:cs="Arial"/>
              </w:rPr>
            </w:r>
            <w:r w:rsidRPr="00A65103">
              <w:rPr>
                <w:rFonts w:ascii="Arial" w:hAnsi="Arial" w:cs="Arial"/>
              </w:rPr>
              <w:fldChar w:fldCharType="separate"/>
            </w:r>
            <w:r w:rsidR="00273E3F" w:rsidRPr="00A65103">
              <w:rPr>
                <w:rFonts w:ascii="Arial" w:hAnsi="Arial" w:cs="Arial"/>
                <w:noProof/>
              </w:rPr>
              <w:t> </w:t>
            </w:r>
            <w:r w:rsidR="00273E3F" w:rsidRPr="00A65103">
              <w:rPr>
                <w:rFonts w:ascii="Arial" w:hAnsi="Arial" w:cs="Arial"/>
                <w:noProof/>
              </w:rPr>
              <w:t> </w:t>
            </w:r>
            <w:r w:rsidR="00273E3F" w:rsidRPr="00A65103">
              <w:rPr>
                <w:rFonts w:ascii="Arial" w:hAnsi="Arial" w:cs="Arial"/>
                <w:noProof/>
              </w:rPr>
              <w:t> </w:t>
            </w:r>
            <w:r w:rsidR="00273E3F" w:rsidRPr="00A65103">
              <w:rPr>
                <w:rFonts w:ascii="Arial" w:hAnsi="Arial" w:cs="Arial"/>
                <w:noProof/>
              </w:rPr>
              <w:t> </w:t>
            </w:r>
            <w:r w:rsidR="00273E3F" w:rsidRPr="00A65103">
              <w:rPr>
                <w:rFonts w:ascii="Arial" w:hAnsi="Arial" w:cs="Arial"/>
                <w:noProof/>
              </w:rPr>
              <w:t> </w:t>
            </w:r>
            <w:r w:rsidRPr="00A65103">
              <w:rPr>
                <w:rFonts w:ascii="Arial" w:hAnsi="Arial" w:cs="Arial"/>
              </w:rPr>
              <w:fldChar w:fldCharType="end"/>
            </w:r>
            <w:bookmarkEnd w:id="5"/>
          </w:p>
        </w:tc>
      </w:tr>
    </w:tbl>
    <w:p w14:paraId="2E896978" w14:textId="77777777" w:rsidR="00E1444D" w:rsidRPr="0038065D" w:rsidRDefault="00E1444D">
      <w:pPr>
        <w:rPr>
          <w:sz w:val="6"/>
          <w:szCs w:val="6"/>
        </w:rPr>
      </w:pPr>
    </w:p>
    <w:p w14:paraId="689FFF9A" w14:textId="77777777" w:rsidR="009F0BF1" w:rsidRPr="00A65103" w:rsidRDefault="009F0BF1" w:rsidP="00183410">
      <w:pPr>
        <w:rPr>
          <w:rFonts w:ascii="Arial" w:hAnsi="Arial" w:cs="Arial"/>
          <w:sz w:val="18"/>
          <w:szCs w:val="18"/>
        </w:rPr>
      </w:pPr>
    </w:p>
    <w:p w14:paraId="5D1D9D12" w14:textId="77777777" w:rsidR="0038065D" w:rsidRPr="00A65103" w:rsidRDefault="00E92500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color w:val="000000"/>
        </w:rPr>
        <w:t> </w:t>
      </w:r>
      <w:r w:rsidR="0038065D" w:rsidRPr="007C4896">
        <w:rPr>
          <w:rFonts w:cs="Arial"/>
          <w:b/>
          <w:bCs/>
          <w:color w:val="000000"/>
        </w:rPr>
        <w:t>NAME OF ADOPTING PARENT</w:t>
      </w:r>
      <w:r w:rsidR="0038065D"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fldChar w:fldCharType="end"/>
      </w:r>
      <w:r w:rsidR="0038065D" w:rsidRPr="00A65103">
        <w:rPr>
          <w:rFonts w:cs="Arial"/>
          <w:color w:val="000000"/>
        </w:rPr>
        <w:t xml:space="preserve"> age</w:t>
      </w:r>
      <w:bookmarkStart w:id="6" w:name="Text8"/>
      <w:r w:rsidRPr="007C4896">
        <w:rPr>
          <w:rFonts w:cs="Arial"/>
          <w:b/>
          <w:bCs/>
          <w:color w:val="000000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INSERT AGE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Pr="007C4896">
        <w:rPr>
          <w:rFonts w:cs="Arial"/>
          <w:b/>
          <w:bCs/>
          <w:color w:val="000000"/>
        </w:rPr>
        <w:fldChar w:fldCharType="end"/>
      </w:r>
      <w:bookmarkEnd w:id="6"/>
      <w:r w:rsidR="0038065D" w:rsidRPr="00A65103">
        <w:rPr>
          <w:rFonts w:cs="Arial"/>
          <w:color w:val="000000"/>
        </w:rPr>
        <w:t xml:space="preserve">, which lives at </w:t>
      </w:r>
      <w:bookmarkStart w:id="7" w:name="Text9"/>
      <w:r w:rsidRPr="007C4896">
        <w:rPr>
          <w:rFonts w:cs="Arial"/>
          <w:b/>
          <w:bCs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STREET, CITY, ZIP CODE</w:t>
      </w:r>
      <w:r w:rsidRPr="007C4896">
        <w:rPr>
          <w:rFonts w:cs="Arial"/>
          <w:b/>
          <w:bCs/>
          <w:color w:val="000000"/>
        </w:rPr>
        <w:fldChar w:fldCharType="end"/>
      </w:r>
      <w:bookmarkEnd w:id="7"/>
      <w:r w:rsidR="0038065D" w:rsidRPr="00A65103">
        <w:rPr>
          <w:rFonts w:cs="Arial"/>
          <w:color w:val="000000"/>
        </w:rPr>
        <w:t xml:space="preserve">, and </w:t>
      </w:r>
      <w:r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color w:val="000000"/>
        </w:rPr>
        <w:t> </w:t>
      </w:r>
      <w:r w:rsidR="0038065D" w:rsidRPr="007C4896">
        <w:rPr>
          <w:rFonts w:cs="Arial"/>
          <w:b/>
          <w:bCs/>
          <w:color w:val="000000"/>
        </w:rPr>
        <w:t>NAME OF ADULT BEING ADOPTED</w:t>
      </w:r>
      <w:r w:rsidRPr="007C4896">
        <w:rPr>
          <w:rFonts w:cs="Arial"/>
          <w:b/>
          <w:bCs/>
          <w:color w:val="000000"/>
        </w:rPr>
        <w:fldChar w:fldCharType="end"/>
      </w:r>
      <w:r w:rsidR="0038065D" w:rsidRPr="00A65103">
        <w:rPr>
          <w:rFonts w:cs="Arial"/>
          <w:color w:val="000000"/>
        </w:rPr>
        <w:t>, age</w:t>
      </w:r>
      <w:bookmarkStart w:id="8" w:name="Text10"/>
      <w:r w:rsidRPr="007C4896">
        <w:rPr>
          <w:rFonts w:cs="Arial"/>
          <w:b/>
          <w:bCs/>
          <w:color w:val="000000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INSERT AGE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Pr="007C4896">
        <w:rPr>
          <w:rFonts w:cs="Arial"/>
          <w:b/>
          <w:bCs/>
          <w:color w:val="000000"/>
        </w:rPr>
        <w:fldChar w:fldCharType="end"/>
      </w:r>
      <w:bookmarkEnd w:id="8"/>
      <w:r w:rsidR="0038065D" w:rsidRPr="00A65103">
        <w:rPr>
          <w:rFonts w:cs="Arial"/>
          <w:color w:val="000000"/>
        </w:rPr>
        <w:t xml:space="preserve">, which lives at </w:t>
      </w:r>
      <w:r w:rsidRPr="007C4896">
        <w:rPr>
          <w:rFonts w:cs="Arial"/>
          <w:b/>
          <w:bCs/>
          <w:color w:val="000000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noProof/>
          <w:color w:val="000000"/>
        </w:rPr>
        <w:t> </w:t>
      </w:r>
      <w:r w:rsidR="0038065D" w:rsidRPr="007C4896">
        <w:rPr>
          <w:rFonts w:cs="Arial"/>
          <w:b/>
          <w:bCs/>
          <w:noProof/>
          <w:color w:val="000000"/>
        </w:rPr>
        <w:t>STREET, CITY, ZIP CODE</w:t>
      </w:r>
      <w:r w:rsidRPr="007C4896">
        <w:rPr>
          <w:rFonts w:cs="Arial"/>
          <w:b/>
          <w:bCs/>
          <w:color w:val="000000"/>
        </w:rPr>
        <w:fldChar w:fldCharType="end"/>
      </w:r>
      <w:r w:rsidR="0038065D" w:rsidRPr="00A65103">
        <w:rPr>
          <w:rFonts w:cs="Arial"/>
          <w:color w:val="000000"/>
        </w:rPr>
        <w:t>, have entered into the following agreement:</w:t>
      </w:r>
    </w:p>
    <w:p w14:paraId="541FAB7B" w14:textId="77777777" w:rsidR="0038065D" w:rsidRPr="00A65103" w:rsidRDefault="0038065D" w:rsidP="0038065D">
      <w:pPr>
        <w:spacing w:line="360" w:lineRule="auto"/>
        <w:rPr>
          <w:rFonts w:ascii="Arial" w:hAnsi="Arial" w:cs="Arial"/>
          <w:sz w:val="24"/>
          <w:szCs w:val="24"/>
        </w:rPr>
      </w:pPr>
    </w:p>
    <w:p w14:paraId="5E0275C2" w14:textId="77777777" w:rsidR="0038065D" w:rsidRPr="00A65103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A65103">
        <w:rPr>
          <w:rFonts w:cs="Arial"/>
          <w:color w:val="000000"/>
        </w:rPr>
        <w:t xml:space="preserve">WHEREAS, </w:t>
      </w:r>
      <w:r w:rsidR="00E92500"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7C4896">
        <w:rPr>
          <w:rFonts w:cs="Arial"/>
          <w:b/>
          <w:bCs/>
          <w:color w:val="000000"/>
        </w:rPr>
        <w:instrText xml:space="preserve"> FORMTEXT </w:instrText>
      </w:r>
      <w:r w:rsidR="00E92500" w:rsidRPr="007C4896">
        <w:rPr>
          <w:rFonts w:cs="Arial"/>
          <w:b/>
          <w:bCs/>
          <w:color w:val="000000"/>
        </w:rPr>
      </w:r>
      <w:r w:rsidR="00E92500" w:rsidRPr="007C4896">
        <w:rPr>
          <w:rFonts w:cs="Arial"/>
          <w:b/>
          <w:bCs/>
          <w:color w:val="000000"/>
        </w:rPr>
        <w:fldChar w:fldCharType="separate"/>
      </w:r>
      <w:r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t>NAME OF ADOPTING PARENT</w:t>
      </w:r>
      <w:r w:rsidRPr="007C4896">
        <w:rPr>
          <w:rFonts w:cs="Arial"/>
          <w:b/>
          <w:bCs/>
          <w:color w:val="000000"/>
        </w:rPr>
        <w:t> </w:t>
      </w:r>
      <w:r w:rsidR="00E92500" w:rsidRPr="007C4896">
        <w:rPr>
          <w:rFonts w:cs="Arial"/>
          <w:b/>
          <w:bCs/>
          <w:color w:val="000000"/>
        </w:rPr>
        <w:fldChar w:fldCharType="end"/>
      </w:r>
      <w:r w:rsidRPr="00A65103">
        <w:rPr>
          <w:rFonts w:cs="Arial"/>
          <w:color w:val="000000"/>
        </w:rPr>
        <w:t xml:space="preserve"> wishes to adopt </w:t>
      </w:r>
      <w:r w:rsidR="00E92500"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7C4896">
        <w:rPr>
          <w:rFonts w:cs="Arial"/>
          <w:b/>
          <w:bCs/>
          <w:color w:val="000000"/>
        </w:rPr>
        <w:instrText xml:space="preserve"> FORMTEXT </w:instrText>
      </w:r>
      <w:r w:rsidR="00E92500" w:rsidRPr="007C4896">
        <w:rPr>
          <w:rFonts w:cs="Arial"/>
          <w:b/>
          <w:bCs/>
          <w:color w:val="000000"/>
        </w:rPr>
      </w:r>
      <w:r w:rsidR="00E92500" w:rsidRPr="007C4896">
        <w:rPr>
          <w:rFonts w:cs="Arial"/>
          <w:b/>
          <w:bCs/>
          <w:color w:val="000000"/>
        </w:rPr>
        <w:fldChar w:fldCharType="separate"/>
      </w:r>
      <w:r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t>NAME OF ADULT BEING ADOPTED</w:t>
      </w:r>
      <w:r w:rsidR="00E92500" w:rsidRPr="007C4896">
        <w:rPr>
          <w:rFonts w:cs="Arial"/>
          <w:b/>
          <w:bCs/>
          <w:color w:val="000000"/>
        </w:rPr>
        <w:fldChar w:fldCharType="end"/>
      </w:r>
      <w:r w:rsidRPr="00A65103">
        <w:rPr>
          <w:rFonts w:cs="Arial"/>
          <w:color w:val="000000"/>
        </w:rPr>
        <w:t xml:space="preserve">, and </w:t>
      </w:r>
      <w:r w:rsidR="00E92500"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7C4896">
        <w:rPr>
          <w:rFonts w:cs="Arial"/>
          <w:b/>
          <w:bCs/>
          <w:color w:val="000000"/>
        </w:rPr>
        <w:instrText xml:space="preserve"> FORMTEXT </w:instrText>
      </w:r>
      <w:r w:rsidR="00E92500" w:rsidRPr="007C4896">
        <w:rPr>
          <w:rFonts w:cs="Arial"/>
          <w:b/>
          <w:bCs/>
          <w:color w:val="000000"/>
        </w:rPr>
      </w:r>
      <w:r w:rsidR="00E92500" w:rsidRPr="007C4896">
        <w:rPr>
          <w:rFonts w:cs="Arial"/>
          <w:b/>
          <w:bCs/>
          <w:color w:val="000000"/>
        </w:rPr>
        <w:fldChar w:fldCharType="separate"/>
      </w:r>
      <w:r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t>NAME OF ADULT BEING ADOPTED</w:t>
      </w:r>
      <w:r w:rsidR="00E92500" w:rsidRPr="007C4896">
        <w:rPr>
          <w:rFonts w:cs="Arial"/>
          <w:b/>
          <w:bCs/>
          <w:color w:val="000000"/>
        </w:rPr>
        <w:fldChar w:fldCharType="end"/>
      </w:r>
      <w:r w:rsidRPr="00A65103">
        <w:rPr>
          <w:rFonts w:cs="Arial"/>
          <w:color w:val="000000"/>
        </w:rPr>
        <w:t xml:space="preserve"> wishes to be adopted by </w:t>
      </w:r>
      <w:r w:rsidR="00E92500"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7C4896">
        <w:rPr>
          <w:rFonts w:cs="Arial"/>
          <w:b/>
          <w:bCs/>
          <w:color w:val="000000"/>
        </w:rPr>
        <w:instrText xml:space="preserve"> FORMTEXT </w:instrText>
      </w:r>
      <w:r w:rsidR="00E92500" w:rsidRPr="007C4896">
        <w:rPr>
          <w:rFonts w:cs="Arial"/>
          <w:b/>
          <w:bCs/>
          <w:color w:val="000000"/>
        </w:rPr>
      </w:r>
      <w:r w:rsidR="00E92500" w:rsidRPr="007C4896">
        <w:rPr>
          <w:rFonts w:cs="Arial"/>
          <w:b/>
          <w:bCs/>
          <w:color w:val="000000"/>
        </w:rPr>
        <w:fldChar w:fldCharType="separate"/>
      </w:r>
      <w:r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t>NAME OF ADOPTING PARENT</w:t>
      </w:r>
      <w:r w:rsidRPr="007C4896">
        <w:rPr>
          <w:rFonts w:cs="Arial"/>
          <w:b/>
          <w:bCs/>
          <w:color w:val="000000"/>
        </w:rPr>
        <w:t> </w:t>
      </w:r>
      <w:r w:rsidR="00E92500" w:rsidRPr="007C4896">
        <w:rPr>
          <w:rFonts w:cs="Arial"/>
          <w:b/>
          <w:bCs/>
          <w:color w:val="000000"/>
        </w:rPr>
        <w:fldChar w:fldCharType="end"/>
      </w:r>
      <w:r w:rsidRPr="00A65103">
        <w:rPr>
          <w:rFonts w:cs="Arial"/>
          <w:color w:val="000000"/>
        </w:rPr>
        <w:t>,</w:t>
      </w:r>
    </w:p>
    <w:p w14:paraId="1F6C78C8" w14:textId="77777777" w:rsidR="0038065D" w:rsidRPr="00A65103" w:rsidRDefault="0038065D" w:rsidP="0038065D">
      <w:pPr>
        <w:spacing w:line="360" w:lineRule="auto"/>
        <w:rPr>
          <w:rFonts w:ascii="Arial" w:hAnsi="Arial" w:cs="Arial"/>
          <w:sz w:val="24"/>
          <w:szCs w:val="24"/>
        </w:rPr>
      </w:pPr>
    </w:p>
    <w:p w14:paraId="1F625A50" w14:textId="77777777" w:rsidR="0038065D" w:rsidRPr="00A65103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A65103">
        <w:rPr>
          <w:rFonts w:cs="Arial"/>
          <w:color w:val="000000"/>
        </w:rPr>
        <w:t>THEREFORE, the parties agree as follows:</w:t>
      </w:r>
    </w:p>
    <w:p w14:paraId="1B2F77BF" w14:textId="77777777" w:rsidR="0038065D" w:rsidRPr="00A65103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</w:p>
    <w:p w14:paraId="07119536" w14:textId="77777777" w:rsidR="0038065D" w:rsidRPr="00A65103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A65103">
        <w:rPr>
          <w:rFonts w:cs="Arial"/>
          <w:color w:val="000000"/>
        </w:rPr>
        <w:t>1. To assume toward each other the legal relation of parent and child, and to have all the duties and responsibilities of that relation;</w:t>
      </w:r>
    </w:p>
    <w:p w14:paraId="4895DC48" w14:textId="77777777" w:rsidR="0038065D" w:rsidRPr="00A65103" w:rsidRDefault="0038065D" w:rsidP="0038065D">
      <w:pPr>
        <w:pStyle w:val="para2"/>
        <w:widowControl/>
        <w:spacing w:line="360" w:lineRule="auto"/>
        <w:ind w:firstLine="0"/>
        <w:rPr>
          <w:rFonts w:cs="Arial"/>
          <w:color w:val="000000"/>
        </w:rPr>
      </w:pPr>
      <w:r w:rsidRPr="00A65103">
        <w:rPr>
          <w:rFonts w:cs="Arial"/>
          <w:color w:val="000000"/>
        </w:rPr>
        <w:t>2. To file a joint petition in the Superior Court of California, County of Sacramento, praying for approval of this Agreement of Adoption by issuance of a decree of adoption.</w:t>
      </w:r>
      <w:r w:rsidRPr="00A65103">
        <w:rPr>
          <w:rFonts w:cs="Arial"/>
          <w:color w:val="000000"/>
        </w:rPr>
        <w:br/>
      </w:r>
    </w:p>
    <w:p w14:paraId="3830A1AE" w14:textId="77777777" w:rsidR="0038065D" w:rsidRPr="00A65103" w:rsidRDefault="0038065D" w:rsidP="0038065D">
      <w:pPr>
        <w:spacing w:line="360" w:lineRule="auto"/>
        <w:rPr>
          <w:rFonts w:ascii="Arial" w:hAnsi="Arial" w:cs="Arial"/>
          <w:sz w:val="24"/>
          <w:szCs w:val="24"/>
        </w:rPr>
      </w:pPr>
    </w:p>
    <w:p w14:paraId="3CB75CCA" w14:textId="77777777" w:rsidR="0038065D" w:rsidRPr="00A65103" w:rsidRDefault="0038065D" w:rsidP="0038065D">
      <w:pPr>
        <w:spacing w:line="360" w:lineRule="auto"/>
        <w:rPr>
          <w:rFonts w:ascii="Arial" w:hAnsi="Arial" w:cs="Arial"/>
          <w:sz w:val="24"/>
          <w:szCs w:val="24"/>
        </w:rPr>
      </w:pPr>
    </w:p>
    <w:p w14:paraId="616F7D49" w14:textId="77777777" w:rsidR="0038065D" w:rsidRPr="00A65103" w:rsidRDefault="00BA0E63" w:rsidP="0038065D">
      <w:pPr>
        <w:pStyle w:val="block1"/>
        <w:widowControl/>
        <w:spacing w:line="360" w:lineRule="auto"/>
        <w:rPr>
          <w:rFonts w:cs="Arial"/>
          <w:sz w:val="24"/>
          <w:szCs w:val="24"/>
        </w:rPr>
      </w:pPr>
      <w:r w:rsidRPr="00A65103">
        <w:rPr>
          <w:rFonts w:cs="Arial"/>
        </w:rPr>
        <w:t xml:space="preserve">Dated: </w:t>
      </w:r>
      <w:r w:rsidR="00E92500" w:rsidRPr="007C4896">
        <w:rPr>
          <w:rFonts w:cs="Arial"/>
          <w:b/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7C4896">
        <w:rPr>
          <w:rFonts w:cs="Arial"/>
          <w:b/>
          <w:bCs/>
        </w:rPr>
        <w:instrText xml:space="preserve"> FORMTEXT </w:instrText>
      </w:r>
      <w:r w:rsidR="00E92500" w:rsidRPr="007C4896">
        <w:rPr>
          <w:rFonts w:cs="Arial"/>
          <w:b/>
          <w:bCs/>
        </w:rPr>
      </w:r>
      <w:r w:rsidR="00E92500" w:rsidRPr="007C4896">
        <w:rPr>
          <w:rFonts w:cs="Arial"/>
          <w:b/>
          <w:bCs/>
        </w:rPr>
        <w:fldChar w:fldCharType="separate"/>
      </w:r>
      <w:r w:rsidR="00367E65" w:rsidRPr="007C4896">
        <w:rPr>
          <w:rFonts w:cs="Arial"/>
          <w:b/>
          <w:bCs/>
          <w:noProof/>
        </w:rPr>
        <w:t>DATE SIGNED</w:t>
      </w:r>
      <w:r w:rsidR="00E92500" w:rsidRPr="007C4896">
        <w:rPr>
          <w:rFonts w:cs="Arial"/>
          <w:b/>
          <w:bCs/>
        </w:rPr>
        <w:fldChar w:fldCharType="end"/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</w:rPr>
        <w:t xml:space="preserve"> 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Pr="00A65103">
        <w:rPr>
          <w:rFonts w:cs="Arial"/>
          <w:noProof/>
        </w:rPr>
        <w:t> </w:t>
      </w:r>
      <w:r w:rsidR="0038065D" w:rsidRPr="00A65103">
        <w:rPr>
          <w:rFonts w:cs="Arial"/>
        </w:rPr>
        <w:t xml:space="preserve">                         </w:t>
      </w:r>
      <w:r w:rsidR="00367E65" w:rsidRPr="00A65103">
        <w:rPr>
          <w:rFonts w:cs="Arial"/>
        </w:rPr>
        <w:tab/>
      </w:r>
      <w:r w:rsidR="0038065D" w:rsidRPr="00A65103">
        <w:rPr>
          <w:rFonts w:cs="Arial"/>
        </w:rPr>
        <w:tab/>
      </w:r>
      <w:r w:rsidR="0038065D" w:rsidRPr="00A65103">
        <w:rPr>
          <w:rFonts w:cs="Arial"/>
        </w:rPr>
        <w:tab/>
      </w:r>
      <w:r w:rsidR="0038065D" w:rsidRPr="00A65103">
        <w:rPr>
          <w:rFonts w:cs="Arial"/>
        </w:rPr>
        <w:tab/>
        <w:t xml:space="preserve">______________________________  </w:t>
      </w:r>
    </w:p>
    <w:p w14:paraId="0D263370" w14:textId="77777777" w:rsidR="0038065D" w:rsidRPr="007C4896" w:rsidRDefault="00E92500" w:rsidP="00BA0E63">
      <w:pPr>
        <w:pStyle w:val="block1"/>
        <w:widowControl/>
        <w:spacing w:line="360" w:lineRule="auto"/>
        <w:ind w:left="6480" w:firstLine="720"/>
        <w:rPr>
          <w:rFonts w:cs="Arial"/>
          <w:b/>
          <w:bCs/>
        </w:rPr>
      </w:pPr>
      <w:r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r w:rsidR="0038065D" w:rsidRPr="007C4896">
        <w:rPr>
          <w:rFonts w:cs="Arial"/>
          <w:b/>
          <w:bCs/>
          <w:color w:val="000000"/>
        </w:rPr>
        <w:t> </w:t>
      </w:r>
      <w:r w:rsidR="0038065D" w:rsidRPr="007C4896">
        <w:rPr>
          <w:rFonts w:cs="Arial"/>
          <w:b/>
          <w:bCs/>
          <w:color w:val="000000"/>
        </w:rPr>
        <w:t>NAME OF ADOPTING PARENT</w:t>
      </w:r>
      <w:r w:rsidR="0038065D" w:rsidRPr="007C4896">
        <w:rPr>
          <w:rFonts w:cs="Arial"/>
          <w:b/>
          <w:bCs/>
          <w:color w:val="000000"/>
        </w:rPr>
        <w:t> </w:t>
      </w:r>
      <w:r w:rsidRPr="007C4896">
        <w:rPr>
          <w:rFonts w:cs="Arial"/>
          <w:b/>
          <w:bCs/>
          <w:color w:val="000000"/>
        </w:rPr>
        <w:fldChar w:fldCharType="end"/>
      </w:r>
      <w:r w:rsidR="00BA0E63" w:rsidRPr="007C4896">
        <w:rPr>
          <w:rFonts w:cs="Arial"/>
          <w:b/>
          <w:bCs/>
        </w:rPr>
        <w:t xml:space="preserve"> </w:t>
      </w:r>
    </w:p>
    <w:p w14:paraId="0D9001F8" w14:textId="77777777" w:rsidR="0038065D" w:rsidRPr="00A65103" w:rsidRDefault="0038065D" w:rsidP="0038065D">
      <w:pPr>
        <w:pStyle w:val="block1"/>
        <w:widowControl/>
        <w:spacing w:line="360" w:lineRule="auto"/>
        <w:ind w:left="3612"/>
        <w:jc w:val="right"/>
        <w:rPr>
          <w:rFonts w:cs="Arial"/>
        </w:rPr>
      </w:pPr>
    </w:p>
    <w:p w14:paraId="68A835FF" w14:textId="77777777" w:rsidR="0038065D" w:rsidRPr="00A65103" w:rsidRDefault="0038065D" w:rsidP="0038065D">
      <w:pPr>
        <w:pStyle w:val="block1"/>
        <w:widowControl/>
        <w:spacing w:line="360" w:lineRule="auto"/>
        <w:rPr>
          <w:rFonts w:cs="Arial"/>
          <w:color w:val="000000"/>
        </w:rPr>
      </w:pPr>
      <w:r w:rsidRPr="00A65103">
        <w:rPr>
          <w:rFonts w:cs="Arial"/>
        </w:rPr>
        <w:t>Dated:</w:t>
      </w:r>
      <w:r w:rsidR="00BA0E63" w:rsidRPr="00A65103">
        <w:rPr>
          <w:rFonts w:cs="Arial"/>
        </w:rPr>
        <w:t xml:space="preserve"> </w:t>
      </w:r>
      <w:r w:rsidR="00E92500" w:rsidRPr="007C4896">
        <w:rPr>
          <w:rFonts w:cs="Arial"/>
          <w:b/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367E65" w:rsidRPr="007C4896">
        <w:rPr>
          <w:rFonts w:cs="Arial"/>
          <w:b/>
          <w:bCs/>
        </w:rPr>
        <w:instrText xml:space="preserve"> FORMTEXT </w:instrText>
      </w:r>
      <w:r w:rsidR="00E92500" w:rsidRPr="007C4896">
        <w:rPr>
          <w:rFonts w:cs="Arial"/>
          <w:b/>
          <w:bCs/>
        </w:rPr>
      </w:r>
      <w:r w:rsidR="00E92500" w:rsidRPr="007C4896">
        <w:rPr>
          <w:rFonts w:cs="Arial"/>
          <w:b/>
          <w:bCs/>
        </w:rPr>
        <w:fldChar w:fldCharType="separate"/>
      </w:r>
      <w:r w:rsidR="00367E65" w:rsidRPr="007C4896">
        <w:rPr>
          <w:rFonts w:cs="Arial"/>
          <w:b/>
          <w:bCs/>
          <w:noProof/>
        </w:rPr>
        <w:t>DATE SIGNED</w:t>
      </w:r>
      <w:r w:rsidR="00E92500" w:rsidRPr="007C4896">
        <w:rPr>
          <w:rFonts w:cs="Arial"/>
          <w:b/>
          <w:bCs/>
        </w:rPr>
        <w:fldChar w:fldCharType="end"/>
      </w:r>
      <w:r w:rsidRPr="00A65103">
        <w:rPr>
          <w:rFonts w:cs="Arial"/>
          <w:color w:val="000000"/>
        </w:rPr>
        <w:tab/>
      </w:r>
      <w:r w:rsidRPr="00A65103">
        <w:rPr>
          <w:rFonts w:cs="Arial"/>
          <w:color w:val="000000"/>
        </w:rPr>
        <w:tab/>
      </w:r>
      <w:r w:rsidRPr="00A65103">
        <w:rPr>
          <w:rFonts w:cs="Arial"/>
          <w:color w:val="000000"/>
        </w:rPr>
        <w:tab/>
      </w:r>
      <w:r w:rsidRPr="00A65103">
        <w:rPr>
          <w:rFonts w:cs="Arial"/>
          <w:color w:val="000000"/>
        </w:rPr>
        <w:tab/>
      </w:r>
      <w:r w:rsidRPr="00A65103">
        <w:rPr>
          <w:rFonts w:cs="Arial"/>
          <w:color w:val="000000"/>
        </w:rPr>
        <w:tab/>
      </w:r>
      <w:r w:rsidR="00367E65" w:rsidRPr="00A65103">
        <w:rPr>
          <w:rFonts w:cs="Arial"/>
          <w:color w:val="000000"/>
        </w:rPr>
        <w:tab/>
      </w:r>
      <w:r w:rsidR="00BA0E63" w:rsidRPr="00A65103">
        <w:rPr>
          <w:rFonts w:cs="Arial"/>
          <w:color w:val="000000"/>
        </w:rPr>
        <w:tab/>
      </w:r>
      <w:r w:rsidR="00BA0E63" w:rsidRPr="00A65103">
        <w:rPr>
          <w:rFonts w:cs="Arial"/>
          <w:color w:val="000000"/>
        </w:rPr>
        <w:tab/>
      </w:r>
      <w:r w:rsidRPr="00A65103">
        <w:rPr>
          <w:rFonts w:cs="Arial"/>
          <w:color w:val="000000"/>
        </w:rPr>
        <w:t xml:space="preserve"> _____________________________</w:t>
      </w:r>
    </w:p>
    <w:p w14:paraId="182C6C9A" w14:textId="77777777" w:rsidR="0038065D" w:rsidRPr="007C4896" w:rsidRDefault="00E92500" w:rsidP="0038065D">
      <w:pPr>
        <w:pStyle w:val="block1"/>
        <w:widowControl/>
        <w:spacing w:line="360" w:lineRule="auto"/>
        <w:ind w:left="3612"/>
        <w:jc w:val="right"/>
        <w:rPr>
          <w:rFonts w:cs="Arial"/>
          <w:b/>
          <w:bCs/>
        </w:rPr>
      </w:pPr>
      <w:r w:rsidRPr="007C4896">
        <w:rPr>
          <w:rFonts w:cs="Arial"/>
          <w:b/>
          <w:bCs/>
          <w:color w:val="00000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38065D" w:rsidRPr="007C4896">
        <w:rPr>
          <w:rFonts w:cs="Arial"/>
          <w:b/>
          <w:bCs/>
          <w:color w:val="000000"/>
        </w:rPr>
        <w:instrText xml:space="preserve"> FORMTEXT </w:instrText>
      </w:r>
      <w:r w:rsidRPr="007C4896">
        <w:rPr>
          <w:rFonts w:cs="Arial"/>
          <w:b/>
          <w:bCs/>
          <w:color w:val="000000"/>
        </w:rPr>
      </w:r>
      <w:r w:rsidRPr="007C4896">
        <w:rPr>
          <w:rFonts w:cs="Arial"/>
          <w:b/>
          <w:bCs/>
          <w:color w:val="000000"/>
        </w:rPr>
        <w:fldChar w:fldCharType="separate"/>
      </w:r>
      <w:bookmarkStart w:id="9" w:name="_GoBack"/>
      <w:r w:rsidR="0038065D" w:rsidRPr="007C4896">
        <w:rPr>
          <w:rFonts w:cs="Arial"/>
          <w:b/>
          <w:bCs/>
          <w:color w:val="000000"/>
        </w:rPr>
        <w:t> </w:t>
      </w:r>
      <w:r w:rsidR="0038065D" w:rsidRPr="007C4896">
        <w:rPr>
          <w:rFonts w:cs="Arial"/>
          <w:b/>
          <w:bCs/>
          <w:color w:val="000000"/>
        </w:rPr>
        <w:t>NAME OF ADULT BEING ADOPTED</w:t>
      </w:r>
      <w:r w:rsidR="0038065D" w:rsidRPr="007C4896">
        <w:rPr>
          <w:rFonts w:cs="Arial"/>
          <w:b/>
          <w:bCs/>
          <w:color w:val="000000"/>
        </w:rPr>
        <w:t> </w:t>
      </w:r>
      <w:bookmarkEnd w:id="9"/>
      <w:r w:rsidRPr="007C4896">
        <w:rPr>
          <w:rFonts w:cs="Arial"/>
          <w:b/>
          <w:bCs/>
          <w:color w:val="000000"/>
        </w:rPr>
        <w:fldChar w:fldCharType="end"/>
      </w:r>
      <w:r w:rsidR="0038065D" w:rsidRPr="007C4896">
        <w:rPr>
          <w:rFonts w:cs="Arial"/>
          <w:b/>
          <w:bCs/>
          <w:color w:val="000000"/>
        </w:rPr>
        <w:br/>
      </w:r>
    </w:p>
    <w:p w14:paraId="7B4F182C" w14:textId="77777777" w:rsidR="00071BF8" w:rsidRPr="00A65103" w:rsidRDefault="00071BF8" w:rsidP="00280112">
      <w:pPr>
        <w:rPr>
          <w:rFonts w:ascii="Arial" w:hAnsi="Arial" w:cs="Arial"/>
          <w:sz w:val="18"/>
          <w:szCs w:val="18"/>
        </w:rPr>
      </w:pPr>
    </w:p>
    <w:sectPr w:rsidR="00071BF8" w:rsidRPr="00A65103" w:rsidSect="00A651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52" w:right="720" w:bottom="720" w:left="720" w:header="10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5E518" w14:textId="77777777" w:rsidR="005F7676" w:rsidRDefault="005F7676" w:rsidP="00F35905">
      <w:r>
        <w:separator/>
      </w:r>
    </w:p>
  </w:endnote>
  <w:endnote w:type="continuationSeparator" w:id="0">
    <w:p w14:paraId="50B8120A" w14:textId="77777777" w:rsidR="005F7676" w:rsidRDefault="005F7676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17A34" w14:textId="77777777" w:rsidR="001105B6" w:rsidRDefault="00110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-2094753252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-2094753251"/>
          <w:docPartObj>
            <w:docPartGallery w:val="Page Numbers (Top of Page)"/>
            <w:docPartUnique/>
          </w:docPartObj>
        </w:sdtPr>
        <w:sdtEndPr/>
        <w:sdtContent>
          <w:p w14:paraId="42FCBA68" w14:textId="77777777" w:rsidR="003E2CDB" w:rsidRPr="001E4CB2" w:rsidRDefault="003E2CDB">
            <w:pPr>
              <w:pStyle w:val="Footer"/>
              <w:jc w:val="right"/>
              <w:rPr>
                <w:sz w:val="14"/>
                <w:szCs w:val="14"/>
              </w:rPr>
            </w:pPr>
          </w:p>
          <w:p w14:paraId="74880537" w14:textId="77777777" w:rsidR="004937DF" w:rsidRPr="001E4CB2" w:rsidRDefault="007C4896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tbl>
    <w:tblPr>
      <w:tblW w:w="0" w:type="auto"/>
      <w:tblInd w:w="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00"/>
      <w:gridCol w:w="3942"/>
      <w:gridCol w:w="3438"/>
    </w:tblGrid>
    <w:tr w:rsidR="004937DF" w:rsidRPr="00A65103" w14:paraId="4BD56993" w14:textId="77777777" w:rsidTr="004937DF">
      <w:trPr>
        <w:trHeight w:val="533"/>
      </w:trPr>
      <w:tc>
        <w:tcPr>
          <w:tcW w:w="360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BA5109E" w14:textId="5F0DFAF6" w:rsidR="004937DF" w:rsidRPr="00A65103" w:rsidRDefault="004937DF" w:rsidP="004937D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bookmarkStart w:id="12" w:name="_Hlk3876389"/>
          <w:r w:rsidRPr="00A65103">
            <w:rPr>
              <w:rFonts w:ascii="Arial" w:eastAsia="Times New Roman" w:hAnsi="Arial" w:cs="Arial"/>
              <w:sz w:val="14"/>
              <w:szCs w:val="14"/>
            </w:rPr>
            <w:t>Form Adopted for Optional Use</w:t>
          </w:r>
        </w:p>
        <w:p w14:paraId="36619D96" w14:textId="7CCEAA59" w:rsidR="00A65103" w:rsidRPr="00A65103" w:rsidRDefault="00A65103" w:rsidP="004937D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A65103">
            <w:rPr>
              <w:rFonts w:ascii="Arial" w:eastAsia="Times New Roman" w:hAnsi="Arial" w:cs="Arial"/>
              <w:sz w:val="14"/>
              <w:szCs w:val="14"/>
            </w:rPr>
            <w:t>Madera Superior Court Local Form</w:t>
          </w:r>
        </w:p>
        <w:p w14:paraId="467B452E" w14:textId="39F3FFB8" w:rsidR="004937DF" w:rsidRPr="00A65103" w:rsidRDefault="004937DF" w:rsidP="004937DF">
          <w:pPr>
            <w:tabs>
              <w:tab w:val="center" w:pos="4320"/>
              <w:tab w:val="right" w:pos="8640"/>
            </w:tabs>
            <w:rPr>
              <w:rFonts w:ascii="Arial" w:eastAsia="Times New Roman" w:hAnsi="Arial" w:cs="Arial"/>
              <w:sz w:val="14"/>
              <w:szCs w:val="14"/>
            </w:rPr>
          </w:pPr>
          <w:r w:rsidRPr="00A65103">
            <w:rPr>
              <w:rFonts w:ascii="Arial" w:eastAsia="Times New Roman" w:hAnsi="Arial" w:cs="Arial"/>
              <w:sz w:val="14"/>
              <w:szCs w:val="14"/>
            </w:rPr>
            <w:t>MAD-JUV-013</w:t>
          </w:r>
          <w:r w:rsidR="00A65103" w:rsidRPr="00A65103">
            <w:rPr>
              <w:rFonts w:ascii="Arial" w:eastAsia="Times New Roman" w:hAnsi="Arial" w:cs="Arial"/>
              <w:sz w:val="14"/>
              <w:szCs w:val="14"/>
            </w:rPr>
            <w:t xml:space="preserve"> [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 xml:space="preserve">Rev. </w:t>
          </w:r>
          <w:r w:rsidR="00A65103" w:rsidRPr="00A65103">
            <w:rPr>
              <w:rFonts w:ascii="Arial" w:eastAsia="Times New Roman" w:hAnsi="Arial" w:cs="Arial"/>
              <w:sz w:val="14"/>
              <w:szCs w:val="14"/>
            </w:rPr>
            <w:t>04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>/1</w:t>
          </w:r>
          <w:r w:rsidR="00A65103" w:rsidRPr="00A65103">
            <w:rPr>
              <w:rFonts w:ascii="Arial" w:eastAsia="Times New Roman" w:hAnsi="Arial" w:cs="Arial"/>
              <w:sz w:val="14"/>
              <w:szCs w:val="14"/>
            </w:rPr>
            <w:t>5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>/</w:t>
          </w:r>
          <w:r w:rsidR="00A65103" w:rsidRPr="00A65103">
            <w:rPr>
              <w:rFonts w:ascii="Arial" w:eastAsia="Times New Roman" w:hAnsi="Arial" w:cs="Arial"/>
              <w:sz w:val="14"/>
              <w:szCs w:val="14"/>
            </w:rPr>
            <w:t>2020]</w:t>
          </w:r>
        </w:p>
      </w:tc>
      <w:tc>
        <w:tcPr>
          <w:tcW w:w="394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19D001" w14:textId="77777777" w:rsidR="004937DF" w:rsidRPr="00A65103" w:rsidRDefault="004937DF" w:rsidP="004937DF">
          <w:pPr>
            <w:jc w:val="center"/>
            <w:rPr>
              <w:rFonts w:ascii="Arial" w:eastAsia="Times New Roman" w:hAnsi="Arial" w:cs="Arial"/>
              <w:b/>
              <w:sz w:val="18"/>
              <w:szCs w:val="18"/>
            </w:rPr>
          </w:pPr>
          <w:r w:rsidRPr="00A65103">
            <w:rPr>
              <w:rFonts w:ascii="Arial" w:hAnsi="Arial" w:cs="Arial"/>
              <w:b/>
              <w:sz w:val="18"/>
              <w:szCs w:val="18"/>
            </w:rPr>
            <w:t>ADULT ADOPTION AGREEMENT</w:t>
          </w:r>
        </w:p>
      </w:tc>
      <w:tc>
        <w:tcPr>
          <w:tcW w:w="343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4D651F" w14:textId="77777777" w:rsidR="004937DF" w:rsidRPr="00A65103" w:rsidRDefault="004937DF" w:rsidP="004937DF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  <w:r w:rsidRPr="00A65103">
            <w:rPr>
              <w:rFonts w:ascii="Arial" w:eastAsia="Times New Roman" w:hAnsi="Arial" w:cs="Arial"/>
              <w:sz w:val="14"/>
              <w:szCs w:val="14"/>
            </w:rPr>
            <w:t xml:space="preserve">Page 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instrText xml:space="preserve"> PAGE </w:instrTex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 xml:space="preserve"> of 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begin"/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instrText xml:space="preserve"> NUMPAGES  </w:instrTex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separate"/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t>1</w:t>
          </w:r>
          <w:r w:rsidRPr="00A65103">
            <w:rPr>
              <w:rFonts w:ascii="Arial" w:eastAsia="Times New Roman" w:hAnsi="Arial" w:cs="Arial"/>
              <w:sz w:val="14"/>
              <w:szCs w:val="14"/>
            </w:rPr>
            <w:fldChar w:fldCharType="end"/>
          </w:r>
        </w:p>
        <w:p w14:paraId="3B2D16EE" w14:textId="77777777" w:rsidR="004937DF" w:rsidRPr="00A65103" w:rsidRDefault="004937DF" w:rsidP="004937DF">
          <w:pPr>
            <w:tabs>
              <w:tab w:val="center" w:pos="4320"/>
              <w:tab w:val="right" w:pos="8640"/>
            </w:tabs>
            <w:jc w:val="right"/>
            <w:rPr>
              <w:rFonts w:ascii="Arial" w:eastAsia="Times New Roman" w:hAnsi="Arial" w:cs="Arial"/>
              <w:sz w:val="14"/>
              <w:szCs w:val="14"/>
            </w:rPr>
          </w:pPr>
        </w:p>
      </w:tc>
    </w:tr>
    <w:bookmarkEnd w:id="12"/>
  </w:tbl>
  <w:p w14:paraId="55400052" w14:textId="77777777" w:rsidR="003E2CDB" w:rsidRPr="001E4CB2" w:rsidRDefault="003E2CDB">
    <w:pPr>
      <w:pStyle w:val="Footer"/>
      <w:jc w:val="right"/>
      <w:rPr>
        <w:sz w:val="14"/>
        <w:szCs w:val="14"/>
      </w:rPr>
    </w:pPr>
  </w:p>
  <w:p w14:paraId="1359346A" w14:textId="77777777" w:rsidR="003E2CDB" w:rsidRDefault="004937DF" w:rsidP="004937DF">
    <w:pPr>
      <w:pStyle w:val="Footer"/>
      <w:tabs>
        <w:tab w:val="clear" w:pos="4680"/>
        <w:tab w:val="clear" w:pos="9360"/>
        <w:tab w:val="left" w:pos="30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CD956" w14:textId="77777777" w:rsidR="001105B6" w:rsidRDefault="00110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5416" w14:textId="77777777" w:rsidR="005F7676" w:rsidRDefault="005F7676" w:rsidP="00F35905">
      <w:r>
        <w:separator/>
      </w:r>
    </w:p>
  </w:footnote>
  <w:footnote w:type="continuationSeparator" w:id="0">
    <w:p w14:paraId="6CFE54BE" w14:textId="77777777" w:rsidR="005F7676" w:rsidRDefault="005F7676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E70D8" w14:textId="77777777" w:rsidR="001105B6" w:rsidRDefault="00110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AAC35" w14:textId="7B18F7E8" w:rsidR="00A65103" w:rsidRPr="00A65103" w:rsidRDefault="00A65103" w:rsidP="00A65103">
    <w:pPr>
      <w:pStyle w:val="Header"/>
      <w:jc w:val="right"/>
      <w:rPr>
        <w:b/>
        <w:bCs/>
        <w:sz w:val="16"/>
        <w:szCs w:val="16"/>
      </w:rPr>
    </w:pPr>
    <w:bookmarkStart w:id="10" w:name="_Hlk39071154"/>
    <w:bookmarkStart w:id="11" w:name="_Hlk39071155"/>
    <w:r w:rsidRPr="00A65103">
      <w:rPr>
        <w:rFonts w:ascii="Arial" w:eastAsia="Times New Roman" w:hAnsi="Arial" w:cs="Arial"/>
        <w:b/>
        <w:bCs/>
        <w:sz w:val="16"/>
        <w:szCs w:val="16"/>
      </w:rPr>
      <w:t>MAD-JUV-013</w:t>
    </w:r>
    <w:bookmarkEnd w:id="10"/>
    <w:bookmarkEnd w:id="1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BADBC" w14:textId="77777777" w:rsidR="001105B6" w:rsidRDefault="001105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3F3"/>
    <w:multiLevelType w:val="hybridMultilevel"/>
    <w:tmpl w:val="D202370A"/>
    <w:lvl w:ilvl="0" w:tplc="6BC861B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9964A2"/>
    <w:multiLevelType w:val="hybridMultilevel"/>
    <w:tmpl w:val="D02E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83B55"/>
    <w:multiLevelType w:val="hybridMultilevel"/>
    <w:tmpl w:val="8DA6BA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E1A0A"/>
    <w:multiLevelType w:val="hybridMultilevel"/>
    <w:tmpl w:val="AEC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6A"/>
    <w:multiLevelType w:val="hybridMultilevel"/>
    <w:tmpl w:val="6B040D88"/>
    <w:lvl w:ilvl="0" w:tplc="73B6A1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a/ATPu77QwsVZJXUk9s0TPydTwftcqtyJIudvyokhff9YCKbi6LMtVg1nNYKqPfamsBFe/7bZWsxu/dC3jMZw==" w:salt="EcDEEPAPww0ByJ078Uh3i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275B0"/>
    <w:rsid w:val="00035D13"/>
    <w:rsid w:val="00042B22"/>
    <w:rsid w:val="00050299"/>
    <w:rsid w:val="00052506"/>
    <w:rsid w:val="000662D0"/>
    <w:rsid w:val="00071BF8"/>
    <w:rsid w:val="00086E57"/>
    <w:rsid w:val="000D18EF"/>
    <w:rsid w:val="000D1F30"/>
    <w:rsid w:val="000E4A6E"/>
    <w:rsid w:val="000F215B"/>
    <w:rsid w:val="001105B6"/>
    <w:rsid w:val="00123C6F"/>
    <w:rsid w:val="001414DC"/>
    <w:rsid w:val="00143ABD"/>
    <w:rsid w:val="001568F6"/>
    <w:rsid w:val="00160F09"/>
    <w:rsid w:val="00165582"/>
    <w:rsid w:val="00183410"/>
    <w:rsid w:val="00185BA4"/>
    <w:rsid w:val="001A23E7"/>
    <w:rsid w:val="001D433D"/>
    <w:rsid w:val="001E4CB2"/>
    <w:rsid w:val="00224E48"/>
    <w:rsid w:val="00255E04"/>
    <w:rsid w:val="00273E3F"/>
    <w:rsid w:val="00280112"/>
    <w:rsid w:val="00286D23"/>
    <w:rsid w:val="002A1B44"/>
    <w:rsid w:val="002D02E4"/>
    <w:rsid w:val="002E0CB0"/>
    <w:rsid w:val="002F7DC2"/>
    <w:rsid w:val="003240DB"/>
    <w:rsid w:val="00340BF5"/>
    <w:rsid w:val="0034295C"/>
    <w:rsid w:val="00347B04"/>
    <w:rsid w:val="00351679"/>
    <w:rsid w:val="0035250F"/>
    <w:rsid w:val="00354D40"/>
    <w:rsid w:val="00357C3F"/>
    <w:rsid w:val="00367E65"/>
    <w:rsid w:val="00380186"/>
    <w:rsid w:val="0038065D"/>
    <w:rsid w:val="00381D88"/>
    <w:rsid w:val="003950D3"/>
    <w:rsid w:val="0039565A"/>
    <w:rsid w:val="003B6411"/>
    <w:rsid w:val="003E2CDB"/>
    <w:rsid w:val="003E6FF9"/>
    <w:rsid w:val="00416B61"/>
    <w:rsid w:val="00423672"/>
    <w:rsid w:val="00432332"/>
    <w:rsid w:val="004619C8"/>
    <w:rsid w:val="00464DD5"/>
    <w:rsid w:val="004802B6"/>
    <w:rsid w:val="004937DF"/>
    <w:rsid w:val="004B39C3"/>
    <w:rsid w:val="004E3491"/>
    <w:rsid w:val="004F357B"/>
    <w:rsid w:val="004F55AB"/>
    <w:rsid w:val="004F7C71"/>
    <w:rsid w:val="00534A74"/>
    <w:rsid w:val="005376B3"/>
    <w:rsid w:val="00544C1B"/>
    <w:rsid w:val="00563221"/>
    <w:rsid w:val="00583C5B"/>
    <w:rsid w:val="005918BE"/>
    <w:rsid w:val="005A4B6E"/>
    <w:rsid w:val="005D6FC1"/>
    <w:rsid w:val="005E037B"/>
    <w:rsid w:val="005F06A4"/>
    <w:rsid w:val="005F46E9"/>
    <w:rsid w:val="005F7676"/>
    <w:rsid w:val="00611008"/>
    <w:rsid w:val="00661575"/>
    <w:rsid w:val="00686AF5"/>
    <w:rsid w:val="00693F24"/>
    <w:rsid w:val="006B40CA"/>
    <w:rsid w:val="006B5F36"/>
    <w:rsid w:val="006C26F3"/>
    <w:rsid w:val="006C323F"/>
    <w:rsid w:val="006F50A9"/>
    <w:rsid w:val="00747E5E"/>
    <w:rsid w:val="007606D7"/>
    <w:rsid w:val="007715B7"/>
    <w:rsid w:val="0077431B"/>
    <w:rsid w:val="00782851"/>
    <w:rsid w:val="00783A86"/>
    <w:rsid w:val="00784C75"/>
    <w:rsid w:val="00791B9A"/>
    <w:rsid w:val="007927B9"/>
    <w:rsid w:val="007A6A54"/>
    <w:rsid w:val="007C0D3B"/>
    <w:rsid w:val="007C4896"/>
    <w:rsid w:val="007F1FDD"/>
    <w:rsid w:val="007F2DA9"/>
    <w:rsid w:val="007F61E0"/>
    <w:rsid w:val="007F69C0"/>
    <w:rsid w:val="00803F13"/>
    <w:rsid w:val="008104F5"/>
    <w:rsid w:val="00816BEB"/>
    <w:rsid w:val="008329D9"/>
    <w:rsid w:val="008465D2"/>
    <w:rsid w:val="008519FA"/>
    <w:rsid w:val="00855F50"/>
    <w:rsid w:val="008759C3"/>
    <w:rsid w:val="00875E12"/>
    <w:rsid w:val="0089643A"/>
    <w:rsid w:val="008A2772"/>
    <w:rsid w:val="008A43AF"/>
    <w:rsid w:val="008B27AF"/>
    <w:rsid w:val="008C0F8A"/>
    <w:rsid w:val="008D27B2"/>
    <w:rsid w:val="009216D1"/>
    <w:rsid w:val="00951D9F"/>
    <w:rsid w:val="009700AC"/>
    <w:rsid w:val="00996406"/>
    <w:rsid w:val="009E4D73"/>
    <w:rsid w:val="009F0BF1"/>
    <w:rsid w:val="00A03022"/>
    <w:rsid w:val="00A05C9B"/>
    <w:rsid w:val="00A47F03"/>
    <w:rsid w:val="00A54F93"/>
    <w:rsid w:val="00A65103"/>
    <w:rsid w:val="00A965BB"/>
    <w:rsid w:val="00A96E0C"/>
    <w:rsid w:val="00AA111F"/>
    <w:rsid w:val="00AA1C79"/>
    <w:rsid w:val="00AB0EF2"/>
    <w:rsid w:val="00AB5131"/>
    <w:rsid w:val="00AE19BA"/>
    <w:rsid w:val="00AE3021"/>
    <w:rsid w:val="00B015E9"/>
    <w:rsid w:val="00B11365"/>
    <w:rsid w:val="00B359B9"/>
    <w:rsid w:val="00B37FBC"/>
    <w:rsid w:val="00B444F7"/>
    <w:rsid w:val="00B44ECD"/>
    <w:rsid w:val="00B56A3A"/>
    <w:rsid w:val="00B911CE"/>
    <w:rsid w:val="00B976CD"/>
    <w:rsid w:val="00BA0E63"/>
    <w:rsid w:val="00BC4188"/>
    <w:rsid w:val="00C1382C"/>
    <w:rsid w:val="00C265AB"/>
    <w:rsid w:val="00C4552A"/>
    <w:rsid w:val="00C52127"/>
    <w:rsid w:val="00C67C63"/>
    <w:rsid w:val="00C72CAE"/>
    <w:rsid w:val="00C75B65"/>
    <w:rsid w:val="00C86BF6"/>
    <w:rsid w:val="00CA7E0C"/>
    <w:rsid w:val="00CF0A35"/>
    <w:rsid w:val="00CF2E97"/>
    <w:rsid w:val="00D1100D"/>
    <w:rsid w:val="00D13F83"/>
    <w:rsid w:val="00D14B46"/>
    <w:rsid w:val="00D166A1"/>
    <w:rsid w:val="00D17CE5"/>
    <w:rsid w:val="00D30620"/>
    <w:rsid w:val="00D72902"/>
    <w:rsid w:val="00D76C72"/>
    <w:rsid w:val="00DB4AA1"/>
    <w:rsid w:val="00DC24EB"/>
    <w:rsid w:val="00DC7ACA"/>
    <w:rsid w:val="00DE3FA1"/>
    <w:rsid w:val="00E01512"/>
    <w:rsid w:val="00E1444D"/>
    <w:rsid w:val="00E321E8"/>
    <w:rsid w:val="00E4695C"/>
    <w:rsid w:val="00E83EC8"/>
    <w:rsid w:val="00E86EF8"/>
    <w:rsid w:val="00E92500"/>
    <w:rsid w:val="00EB5D13"/>
    <w:rsid w:val="00EB6F6C"/>
    <w:rsid w:val="00EC7619"/>
    <w:rsid w:val="00ED6936"/>
    <w:rsid w:val="00EF2663"/>
    <w:rsid w:val="00F115D3"/>
    <w:rsid w:val="00F24D69"/>
    <w:rsid w:val="00F35905"/>
    <w:rsid w:val="00F46C7B"/>
    <w:rsid w:val="00F646EF"/>
    <w:rsid w:val="00F660C1"/>
    <w:rsid w:val="00FA670F"/>
    <w:rsid w:val="00FB1DBF"/>
    <w:rsid w:val="00FC3604"/>
    <w:rsid w:val="00FD040F"/>
    <w:rsid w:val="00F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  <w14:docId w14:val="72CC9ECB"/>
  <w15:docId w15:val="{1038FAB2-E783-4901-A05C-B99418FF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410"/>
    <w:pPr>
      <w:ind w:left="720"/>
      <w:contextualSpacing/>
    </w:pPr>
  </w:style>
  <w:style w:type="paragraph" w:customStyle="1" w:styleId="SignatureBlock">
    <w:name w:val="Signature Block"/>
    <w:basedOn w:val="Normal"/>
    <w:rsid w:val="0038065D"/>
    <w:pPr>
      <w:spacing w:line="227" w:lineRule="exact"/>
      <w:ind w:left="4680"/>
    </w:pPr>
    <w:rPr>
      <w:rFonts w:ascii="Courier New" w:eastAsia="Times New Roman" w:hAnsi="Courier New" w:cs="Times New Roman"/>
      <w:sz w:val="18"/>
      <w:szCs w:val="20"/>
    </w:rPr>
  </w:style>
  <w:style w:type="paragraph" w:customStyle="1" w:styleId="block1">
    <w:name w:val="block1"/>
    <w:rsid w:val="0038065D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</w:rPr>
  </w:style>
  <w:style w:type="paragraph" w:customStyle="1" w:styleId="para2">
    <w:name w:val="para2"/>
    <w:rsid w:val="003806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A3583-26DD-49D5-91B6-4160EFC4AAF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B44B29B-6545-43A7-A968-ADA27276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16</cp:revision>
  <cp:lastPrinted>2020-04-30T18:49:00Z</cp:lastPrinted>
  <dcterms:created xsi:type="dcterms:W3CDTF">2018-05-14T23:49:00Z</dcterms:created>
  <dcterms:modified xsi:type="dcterms:W3CDTF">2020-04-30T18:49:00Z</dcterms:modified>
</cp:coreProperties>
</file>