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7758"/>
        <w:gridCol w:w="3258"/>
      </w:tblGrid>
      <w:tr w:rsidR="003F1CA8" w:rsidRPr="00FA1844" w14:paraId="06D04672" w14:textId="77777777" w:rsidTr="00376356">
        <w:trPr>
          <w:trHeight w:val="1520"/>
        </w:trPr>
        <w:tc>
          <w:tcPr>
            <w:tcW w:w="7758" w:type="dxa"/>
          </w:tcPr>
          <w:p w14:paraId="5ED5B0F2" w14:textId="77777777" w:rsidR="003F1CA8" w:rsidRDefault="003F1CA8" w:rsidP="00376356">
            <w:pPr>
              <w:rPr>
                <w:rFonts w:ascii="Century Gothic" w:hAnsi="Century Gothic"/>
                <w:sz w:val="14"/>
                <w:szCs w:val="14"/>
              </w:rPr>
            </w:pPr>
            <w:r>
              <w:rPr>
                <w:rFonts w:ascii="Century Gothic" w:hAnsi="Century Gothic"/>
                <w:sz w:val="14"/>
                <w:szCs w:val="14"/>
              </w:rPr>
              <w:t>ATTORNEY OR PARTY WITHOUT ATTORNEY (Name and Address)                                      (Telephone Number)</w:t>
            </w:r>
          </w:p>
          <w:p w14:paraId="46F2147F" w14:textId="77777777" w:rsidR="003F1CA8" w:rsidRDefault="003F1CA8" w:rsidP="00376356">
            <w:pPr>
              <w:rPr>
                <w:rFonts w:ascii="Century Gothic" w:hAnsi="Century Gothic"/>
                <w:sz w:val="14"/>
                <w:szCs w:val="14"/>
              </w:rPr>
            </w:pPr>
          </w:p>
          <w:p w14:paraId="50092B25" w14:textId="77777777" w:rsidR="003F1CA8" w:rsidRDefault="000F3775" w:rsidP="00376356">
            <w:pPr>
              <w:rPr>
                <w:rFonts w:ascii="Century Gothic" w:hAnsi="Century Gothic"/>
                <w:sz w:val="14"/>
                <w:szCs w:val="14"/>
              </w:rPr>
            </w:pPr>
            <w:r>
              <w:rPr>
                <w:rFonts w:ascii="Century Gothic" w:hAnsi="Century Gothic"/>
              </w:rPr>
              <w:fldChar w:fldCharType="begin">
                <w:ffData>
                  <w:name w:val="Text1"/>
                  <w:enabled/>
                  <w:calcOnExit w:val="0"/>
                  <w:textInput/>
                </w:ffData>
              </w:fldChar>
            </w:r>
            <w:r w:rsidR="0015195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Pr>
                <w:rFonts w:ascii="Century Gothic" w:hAnsi="Century Gothic"/>
              </w:rPr>
              <w:fldChar w:fldCharType="end"/>
            </w:r>
          </w:p>
          <w:p w14:paraId="0AC91092" w14:textId="77777777" w:rsidR="003F1CA8" w:rsidRDefault="003F1CA8" w:rsidP="00376356">
            <w:pPr>
              <w:rPr>
                <w:rFonts w:ascii="Century Gothic" w:hAnsi="Century Gothic"/>
                <w:sz w:val="14"/>
                <w:szCs w:val="14"/>
              </w:rPr>
            </w:pPr>
          </w:p>
          <w:p w14:paraId="5E8D7A9E" w14:textId="77777777" w:rsidR="003F1CA8" w:rsidRDefault="003F1CA8" w:rsidP="00376356">
            <w:pPr>
              <w:rPr>
                <w:rFonts w:ascii="Century Gothic" w:hAnsi="Century Gothic"/>
                <w:sz w:val="14"/>
                <w:szCs w:val="14"/>
              </w:rPr>
            </w:pPr>
          </w:p>
          <w:p w14:paraId="74A5E779" w14:textId="77777777" w:rsidR="003F1CA8" w:rsidRDefault="003F1CA8" w:rsidP="00376356">
            <w:pPr>
              <w:rPr>
                <w:rFonts w:ascii="Century Gothic" w:hAnsi="Century Gothic"/>
                <w:sz w:val="14"/>
                <w:szCs w:val="14"/>
              </w:rPr>
            </w:pPr>
          </w:p>
          <w:p w14:paraId="1BADF243" w14:textId="77777777" w:rsidR="003F1CA8" w:rsidRDefault="003F1CA8" w:rsidP="00376356">
            <w:pPr>
              <w:rPr>
                <w:rFonts w:ascii="Century Gothic" w:hAnsi="Century Gothic"/>
                <w:sz w:val="14"/>
                <w:szCs w:val="14"/>
              </w:rPr>
            </w:pPr>
          </w:p>
          <w:p w14:paraId="7B33BDFE" w14:textId="77777777" w:rsidR="003F1CA8" w:rsidRDefault="003F1CA8" w:rsidP="00376356">
            <w:pPr>
              <w:rPr>
                <w:rFonts w:ascii="Century Gothic" w:hAnsi="Century Gothic"/>
                <w:sz w:val="14"/>
                <w:szCs w:val="14"/>
              </w:rPr>
            </w:pPr>
          </w:p>
          <w:p w14:paraId="0B0CA852" w14:textId="77777777" w:rsidR="003F1CA8" w:rsidRPr="0059337C" w:rsidRDefault="003F1CA8" w:rsidP="00376356">
            <w:pPr>
              <w:rPr>
                <w:rFonts w:ascii="Century Gothic" w:hAnsi="Century Gothic"/>
                <w:sz w:val="14"/>
                <w:szCs w:val="14"/>
              </w:rPr>
            </w:pPr>
            <w:r>
              <w:rPr>
                <w:rFonts w:ascii="Century Gothic" w:hAnsi="Century Gothic"/>
                <w:sz w:val="14"/>
                <w:szCs w:val="14"/>
              </w:rPr>
              <w:t>ATTORNEY FOR (NAME):</w:t>
            </w:r>
          </w:p>
        </w:tc>
        <w:tc>
          <w:tcPr>
            <w:tcW w:w="3258" w:type="dxa"/>
            <w:vMerge w:val="restart"/>
          </w:tcPr>
          <w:p w14:paraId="7FA20CC1" w14:textId="77777777" w:rsidR="003F1CA8" w:rsidRPr="00FA1844" w:rsidRDefault="003F1CA8" w:rsidP="00376356">
            <w:pPr>
              <w:jc w:val="center"/>
              <w:rPr>
                <w:rFonts w:ascii="Century Gothic" w:hAnsi="Century Gothic"/>
                <w:i/>
              </w:rPr>
            </w:pPr>
            <w:r w:rsidRPr="00FA1844">
              <w:rPr>
                <w:rFonts w:ascii="Century Gothic" w:hAnsi="Century Gothic"/>
                <w:i/>
              </w:rPr>
              <w:t>COURT USE ONLY</w:t>
            </w:r>
          </w:p>
        </w:tc>
      </w:tr>
      <w:tr w:rsidR="003F1CA8" w:rsidRPr="00FA1844" w14:paraId="415F4A83" w14:textId="77777777" w:rsidTr="00376356">
        <w:trPr>
          <w:trHeight w:val="773"/>
        </w:trPr>
        <w:tc>
          <w:tcPr>
            <w:tcW w:w="7758" w:type="dxa"/>
          </w:tcPr>
          <w:p w14:paraId="7F2B407A" w14:textId="77777777" w:rsidR="00BD1011" w:rsidRDefault="00BD1011" w:rsidP="00BD1011">
            <w:pPr>
              <w:pStyle w:val="Heading2"/>
              <w:rPr>
                <w:rFonts w:ascii="Century Gothic" w:hAnsi="Century Gothic" w:cs="Arial"/>
                <w:sz w:val="20"/>
              </w:rPr>
            </w:pPr>
            <w:r>
              <w:rPr>
                <w:rFonts w:ascii="Century Gothic" w:hAnsi="Century Gothic" w:cs="Arial"/>
                <w:sz w:val="20"/>
              </w:rPr>
              <w:t>SUPERIOR COURT OF CALIFORNIA • COUNTY OF MADERA</w:t>
            </w:r>
          </w:p>
          <w:p w14:paraId="395589F2" w14:textId="77777777" w:rsidR="00BD1011" w:rsidRDefault="00BD1011" w:rsidP="00BD1011">
            <w:pPr>
              <w:pStyle w:val="Heading2"/>
              <w:rPr>
                <w:rFonts w:ascii="Century Gothic" w:hAnsi="Century Gothic" w:cs="Arial"/>
                <w:sz w:val="20"/>
              </w:rPr>
            </w:pPr>
            <w:r>
              <w:rPr>
                <w:rFonts w:ascii="Century Gothic" w:hAnsi="Century Gothic" w:cs="Arial"/>
                <w:sz w:val="20"/>
              </w:rPr>
              <w:t>Juvenile Division</w:t>
            </w:r>
          </w:p>
          <w:p w14:paraId="2199EC0C" w14:textId="77777777" w:rsidR="00BD1011" w:rsidRDefault="00BD1011" w:rsidP="00BD1011">
            <w:pPr>
              <w:jc w:val="center"/>
              <w:rPr>
                <w:rFonts w:ascii="Century Gothic" w:hAnsi="Century Gothic" w:cs="Arial"/>
              </w:rPr>
            </w:pPr>
            <w:r>
              <w:rPr>
                <w:rFonts w:ascii="Century Gothic" w:hAnsi="Century Gothic" w:cs="Arial"/>
              </w:rPr>
              <w:t>200 South G Street</w:t>
            </w:r>
          </w:p>
          <w:p w14:paraId="290147C0" w14:textId="77777777" w:rsidR="003F1CA8" w:rsidRPr="0059337C" w:rsidRDefault="00BD1011" w:rsidP="00BD1011">
            <w:pPr>
              <w:jc w:val="center"/>
              <w:rPr>
                <w:rFonts w:ascii="Century Gothic" w:hAnsi="Century Gothic" w:cs="Arial"/>
              </w:rPr>
            </w:pPr>
            <w:r>
              <w:rPr>
                <w:rFonts w:ascii="Century Gothic" w:hAnsi="Century Gothic" w:cs="Arial"/>
              </w:rPr>
              <w:t>Madera, CA 93637</w:t>
            </w:r>
          </w:p>
        </w:tc>
        <w:tc>
          <w:tcPr>
            <w:tcW w:w="3258" w:type="dxa"/>
            <w:vMerge/>
          </w:tcPr>
          <w:p w14:paraId="312A5DDA" w14:textId="77777777" w:rsidR="003F1CA8" w:rsidRPr="00FA1844" w:rsidRDefault="003F1CA8" w:rsidP="00376356">
            <w:pPr>
              <w:jc w:val="center"/>
              <w:rPr>
                <w:rFonts w:ascii="Century Gothic" w:hAnsi="Century Gothic"/>
                <w:i/>
              </w:rPr>
            </w:pPr>
          </w:p>
        </w:tc>
      </w:tr>
      <w:tr w:rsidR="003F1CA8" w:rsidRPr="00FA1844" w14:paraId="21FF5046" w14:textId="77777777" w:rsidTr="00376356">
        <w:trPr>
          <w:trHeight w:val="773"/>
        </w:trPr>
        <w:tc>
          <w:tcPr>
            <w:tcW w:w="7758" w:type="dxa"/>
          </w:tcPr>
          <w:p w14:paraId="7FBA6704" w14:textId="77777777" w:rsidR="003F1CA8" w:rsidRDefault="003F1CA8" w:rsidP="00376356">
            <w:pPr>
              <w:rPr>
                <w:rFonts w:ascii="Century Gothic" w:hAnsi="Century Gothic"/>
                <w:sz w:val="10"/>
                <w:szCs w:val="10"/>
              </w:rPr>
            </w:pPr>
          </w:p>
          <w:p w14:paraId="2D0F0615" w14:textId="77777777" w:rsidR="003F1CA8" w:rsidRPr="00243C9F" w:rsidRDefault="003F1CA8" w:rsidP="00376356">
            <w:pPr>
              <w:rPr>
                <w:rFonts w:ascii="Century Gothic" w:hAnsi="Century Gothic"/>
                <w:b/>
              </w:rPr>
            </w:pPr>
            <w:r w:rsidRPr="00243C9F">
              <w:rPr>
                <w:rFonts w:ascii="Century Gothic" w:hAnsi="Century Gothic"/>
                <w:b/>
              </w:rPr>
              <w:t>In the Matter of the Petition of Adoption of:</w:t>
            </w:r>
            <w:r w:rsidR="00151951">
              <w:rPr>
                <w:rFonts w:ascii="Century Gothic" w:hAnsi="Century Gothic"/>
              </w:rPr>
              <w:t xml:space="preserve"> </w:t>
            </w:r>
            <w:r w:rsidR="000F3775">
              <w:rPr>
                <w:rFonts w:ascii="Century Gothic" w:hAnsi="Century Gothic"/>
              </w:rPr>
              <w:fldChar w:fldCharType="begin">
                <w:ffData>
                  <w:name w:val="Text1"/>
                  <w:enabled/>
                  <w:calcOnExit w:val="0"/>
                  <w:textInput/>
                </w:ffData>
              </w:fldChar>
            </w:r>
            <w:r w:rsidR="00151951">
              <w:rPr>
                <w:rFonts w:ascii="Century Gothic" w:hAnsi="Century Gothic"/>
              </w:rPr>
              <w:instrText xml:space="preserve"> FORMTEXT </w:instrText>
            </w:r>
            <w:r w:rsidR="000F3775">
              <w:rPr>
                <w:rFonts w:ascii="Century Gothic" w:hAnsi="Century Gothic"/>
              </w:rPr>
            </w:r>
            <w:r w:rsidR="000F3775">
              <w:rPr>
                <w:rFonts w:ascii="Century Gothic" w:hAnsi="Century Gothic"/>
              </w:rPr>
              <w:fldChar w:fldCharType="separate"/>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0F3775">
              <w:rPr>
                <w:rFonts w:ascii="Century Gothic" w:hAnsi="Century Gothic"/>
              </w:rPr>
              <w:fldChar w:fldCharType="end"/>
            </w:r>
          </w:p>
          <w:p w14:paraId="34691066" w14:textId="77777777" w:rsidR="003F1CA8" w:rsidRPr="00E12E66" w:rsidRDefault="003F1CA8" w:rsidP="00376356">
            <w:pPr>
              <w:rPr>
                <w:rFonts w:ascii="Century Gothic" w:hAnsi="Century Gothic"/>
                <w:sz w:val="10"/>
                <w:szCs w:val="10"/>
              </w:rPr>
            </w:pPr>
          </w:p>
          <w:p w14:paraId="3DA6D872" w14:textId="77777777" w:rsidR="003F1CA8" w:rsidRPr="00A17237" w:rsidRDefault="003F1CA8" w:rsidP="00376356">
            <w:pPr>
              <w:rPr>
                <w:rFonts w:ascii="Century Gothic" w:hAnsi="Century Gothic"/>
                <w:b/>
              </w:rPr>
            </w:pPr>
          </w:p>
        </w:tc>
        <w:tc>
          <w:tcPr>
            <w:tcW w:w="3258" w:type="dxa"/>
            <w:vMerge/>
          </w:tcPr>
          <w:p w14:paraId="44CA5A84" w14:textId="77777777" w:rsidR="003F1CA8" w:rsidRPr="00FA1844" w:rsidRDefault="003F1CA8" w:rsidP="00376356">
            <w:pPr>
              <w:rPr>
                <w:rFonts w:ascii="Century Gothic" w:hAnsi="Century Gothic"/>
              </w:rPr>
            </w:pPr>
          </w:p>
        </w:tc>
      </w:tr>
      <w:tr w:rsidR="003F1CA8" w:rsidRPr="00FA1844" w14:paraId="7BD68E97" w14:textId="77777777" w:rsidTr="00376356">
        <w:trPr>
          <w:trHeight w:val="710"/>
        </w:trPr>
        <w:tc>
          <w:tcPr>
            <w:tcW w:w="7758" w:type="dxa"/>
          </w:tcPr>
          <w:p w14:paraId="5AB74A7F" w14:textId="77777777" w:rsidR="003F1CA8" w:rsidRDefault="003F1CA8" w:rsidP="00376356">
            <w:pPr>
              <w:jc w:val="center"/>
              <w:rPr>
                <w:rFonts w:ascii="Century Gothic" w:hAnsi="Century Gothic"/>
                <w:sz w:val="10"/>
                <w:szCs w:val="10"/>
              </w:rPr>
            </w:pPr>
          </w:p>
          <w:p w14:paraId="44B1C566" w14:textId="77777777" w:rsidR="003F1CA8" w:rsidRPr="00E12E66" w:rsidRDefault="003F1CA8" w:rsidP="00376356">
            <w:pPr>
              <w:jc w:val="center"/>
              <w:rPr>
                <w:rFonts w:ascii="Century Gothic" w:hAnsi="Century Gothic"/>
                <w:sz w:val="10"/>
                <w:szCs w:val="10"/>
              </w:rPr>
            </w:pPr>
          </w:p>
          <w:p w14:paraId="72EEBD08" w14:textId="77777777" w:rsidR="003F1CA8" w:rsidRDefault="003F1CA8" w:rsidP="00376356">
            <w:pPr>
              <w:jc w:val="center"/>
              <w:rPr>
                <w:rFonts w:ascii="Century Gothic" w:hAnsi="Century Gothic"/>
                <w:b/>
                <w:sz w:val="22"/>
                <w:szCs w:val="22"/>
              </w:rPr>
            </w:pPr>
            <w:r>
              <w:rPr>
                <w:rFonts w:ascii="Century Gothic" w:hAnsi="Century Gothic"/>
                <w:b/>
                <w:sz w:val="22"/>
                <w:szCs w:val="22"/>
              </w:rPr>
              <w:t>PETI</w:t>
            </w:r>
            <w:r w:rsidR="00A467B4">
              <w:rPr>
                <w:rFonts w:ascii="Century Gothic" w:hAnsi="Century Gothic"/>
                <w:b/>
                <w:sz w:val="22"/>
                <w:szCs w:val="22"/>
              </w:rPr>
              <w:t xml:space="preserve">TION </w:t>
            </w:r>
            <w:r w:rsidR="00151951">
              <w:rPr>
                <w:rFonts w:ascii="Century Gothic" w:hAnsi="Century Gothic"/>
                <w:b/>
                <w:sz w:val="22"/>
                <w:szCs w:val="22"/>
              </w:rPr>
              <w:t xml:space="preserve">TO INSPECT AND OR OBTAIN COPIES OF BIRTH RECORD </w:t>
            </w:r>
          </w:p>
          <w:p w14:paraId="4BD6DA16" w14:textId="77777777" w:rsidR="00FD5DA0" w:rsidRPr="00FD5DA0" w:rsidRDefault="00151951" w:rsidP="00376356">
            <w:pPr>
              <w:jc w:val="center"/>
              <w:rPr>
                <w:rFonts w:ascii="Century Gothic" w:hAnsi="Century Gothic"/>
                <w:b/>
                <w:sz w:val="18"/>
                <w:szCs w:val="18"/>
              </w:rPr>
            </w:pPr>
            <w:r>
              <w:rPr>
                <w:rFonts w:ascii="Century Gothic" w:hAnsi="Century Gothic"/>
                <w:b/>
                <w:sz w:val="18"/>
                <w:szCs w:val="18"/>
              </w:rPr>
              <w:t>[</w:t>
            </w:r>
            <w:r w:rsidR="00FD5DA0" w:rsidRPr="00FD5DA0">
              <w:rPr>
                <w:rFonts w:ascii="Century Gothic" w:hAnsi="Century Gothic"/>
                <w:b/>
                <w:sz w:val="18"/>
                <w:szCs w:val="18"/>
              </w:rPr>
              <w:t>HEALTH AND SAFETY CODE 102705]</w:t>
            </w:r>
          </w:p>
          <w:p w14:paraId="0C795357" w14:textId="77777777" w:rsidR="003F1CA8" w:rsidRPr="00E12E66" w:rsidRDefault="003F1CA8" w:rsidP="00376356">
            <w:pPr>
              <w:jc w:val="center"/>
              <w:rPr>
                <w:rFonts w:ascii="Century Gothic" w:hAnsi="Century Gothic"/>
                <w:b/>
                <w:sz w:val="10"/>
                <w:szCs w:val="10"/>
              </w:rPr>
            </w:pPr>
          </w:p>
        </w:tc>
        <w:tc>
          <w:tcPr>
            <w:tcW w:w="3258" w:type="dxa"/>
          </w:tcPr>
          <w:p w14:paraId="257EDFD0" w14:textId="77777777" w:rsidR="003F1CA8" w:rsidRPr="00243C9F" w:rsidRDefault="003F1CA8" w:rsidP="00376356">
            <w:pPr>
              <w:rPr>
                <w:rFonts w:ascii="Century Gothic" w:hAnsi="Century Gothic"/>
                <w:b/>
              </w:rPr>
            </w:pPr>
            <w:r w:rsidRPr="00243C9F">
              <w:rPr>
                <w:rFonts w:ascii="Century Gothic" w:hAnsi="Century Gothic"/>
                <w:b/>
              </w:rPr>
              <w:t>CASE NUMBER:</w:t>
            </w:r>
          </w:p>
          <w:p w14:paraId="0F5CF2AD" w14:textId="77777777" w:rsidR="003F1CA8" w:rsidRPr="00FA1844" w:rsidRDefault="000F3775" w:rsidP="00376356">
            <w:pPr>
              <w:rPr>
                <w:rFonts w:ascii="Century Gothic" w:hAnsi="Century Gothic"/>
                <w:b/>
              </w:rPr>
            </w:pPr>
            <w:r>
              <w:rPr>
                <w:rFonts w:ascii="Century Gothic" w:hAnsi="Century Gothic"/>
              </w:rPr>
              <w:fldChar w:fldCharType="begin">
                <w:ffData>
                  <w:name w:val="Text1"/>
                  <w:enabled/>
                  <w:calcOnExit w:val="0"/>
                  <w:textInput/>
                </w:ffData>
              </w:fldChar>
            </w:r>
            <w:r w:rsidR="0015195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Pr>
                <w:rFonts w:ascii="Century Gothic" w:hAnsi="Century Gothic"/>
              </w:rPr>
              <w:fldChar w:fldCharType="end"/>
            </w:r>
          </w:p>
        </w:tc>
      </w:tr>
    </w:tbl>
    <w:p w14:paraId="71293C73" w14:textId="77777777" w:rsidR="00FD5DA0" w:rsidRDefault="00FD5DA0">
      <w:pPr>
        <w:rPr>
          <w:rFonts w:ascii="Century Gothic" w:hAnsi="Century Gothic"/>
        </w:rPr>
      </w:pPr>
    </w:p>
    <w:p w14:paraId="560102E2" w14:textId="77777777" w:rsidR="00501F6A" w:rsidRDefault="00501F6A" w:rsidP="00213B87">
      <w:pPr>
        <w:rPr>
          <w:rFonts w:ascii="Century Gothic" w:hAnsi="Century Gothic"/>
          <w:b/>
        </w:rPr>
      </w:pPr>
      <w:r>
        <w:rPr>
          <w:rFonts w:ascii="Century Gothic" w:hAnsi="Century Gothic"/>
          <w:b/>
        </w:rPr>
        <w:t>THIS FORM IS TO BE USED TO PETITION THE COURT TO INSPECT OR COPY ADOPTION RECORDS MAINTAINED BY THE STATE DEPARTMENT OF SOCI</w:t>
      </w:r>
      <w:r w:rsidR="00D5424C">
        <w:rPr>
          <w:rFonts w:ascii="Century Gothic" w:hAnsi="Century Gothic"/>
          <w:b/>
        </w:rPr>
        <w:t xml:space="preserve">AL SERVICES. </w:t>
      </w:r>
      <w:r w:rsidR="00D5424C" w:rsidRPr="00914456">
        <w:rPr>
          <w:rFonts w:ascii="Century Gothic" w:hAnsi="Century Gothic"/>
          <w:b/>
          <w:u w:val="single"/>
        </w:rPr>
        <w:t xml:space="preserve">DO NOT USE IF YOUR </w:t>
      </w:r>
      <w:r w:rsidRPr="00914456">
        <w:rPr>
          <w:rFonts w:ascii="Century Gothic" w:hAnsi="Century Gothic"/>
          <w:b/>
          <w:u w:val="single"/>
        </w:rPr>
        <w:t>ADOPTION WAS A STEPPARENT ADOPTION</w:t>
      </w:r>
      <w:r>
        <w:rPr>
          <w:rFonts w:ascii="Century Gothic" w:hAnsi="Century Gothic"/>
          <w:b/>
        </w:rPr>
        <w:t>.</w:t>
      </w:r>
    </w:p>
    <w:p w14:paraId="7FD882B9" w14:textId="77777777" w:rsidR="009365F9" w:rsidRDefault="009365F9" w:rsidP="00213B87">
      <w:pPr>
        <w:rPr>
          <w:rFonts w:ascii="Century Gothic" w:hAnsi="Century Gothic"/>
          <w:b/>
        </w:rPr>
      </w:pPr>
    </w:p>
    <w:p w14:paraId="301BDF41" w14:textId="77777777" w:rsidR="009365F9" w:rsidRPr="009365F9" w:rsidRDefault="009365F9" w:rsidP="00213B87">
      <w:pPr>
        <w:rPr>
          <w:rFonts w:ascii="Century Gothic" w:hAnsi="Century Gothic"/>
        </w:rPr>
      </w:pPr>
      <w:r w:rsidRPr="009365F9">
        <w:rPr>
          <w:rFonts w:ascii="Century Gothic" w:hAnsi="Century Gothic"/>
        </w:rPr>
        <w:t xml:space="preserve">Type of adoption: </w:t>
      </w:r>
      <w:r w:rsidR="000F3775" w:rsidRPr="009365F9">
        <w:rPr>
          <w:rFonts w:ascii="Century Gothic" w:hAnsi="Century Gothic"/>
        </w:rPr>
        <w:fldChar w:fldCharType="begin">
          <w:ffData>
            <w:name w:val="Check4"/>
            <w:enabled/>
            <w:calcOnExit w:val="0"/>
            <w:checkBox>
              <w:sizeAuto/>
              <w:default w:val="0"/>
            </w:checkBox>
          </w:ffData>
        </w:fldChar>
      </w:r>
      <w:r w:rsidRPr="009365F9">
        <w:rPr>
          <w:rFonts w:ascii="Century Gothic" w:hAnsi="Century Gothic"/>
        </w:rPr>
        <w:instrText xml:space="preserve"> FORMCHECKBOX </w:instrText>
      </w:r>
      <w:r w:rsidR="00963AF0">
        <w:rPr>
          <w:rFonts w:ascii="Century Gothic" w:hAnsi="Century Gothic"/>
        </w:rPr>
      </w:r>
      <w:r w:rsidR="00963AF0">
        <w:rPr>
          <w:rFonts w:ascii="Century Gothic" w:hAnsi="Century Gothic"/>
        </w:rPr>
        <w:fldChar w:fldCharType="separate"/>
      </w:r>
      <w:r w:rsidR="000F3775" w:rsidRPr="009365F9">
        <w:rPr>
          <w:rFonts w:ascii="Century Gothic" w:hAnsi="Century Gothic"/>
        </w:rPr>
        <w:fldChar w:fldCharType="end"/>
      </w:r>
      <w:r w:rsidRPr="009365F9">
        <w:rPr>
          <w:rFonts w:ascii="Century Gothic" w:hAnsi="Century Gothic"/>
        </w:rPr>
        <w:t xml:space="preserve"> Independent  </w:t>
      </w:r>
      <w:r w:rsidR="000F3775" w:rsidRPr="009365F9">
        <w:rPr>
          <w:rFonts w:ascii="Century Gothic" w:hAnsi="Century Gothic"/>
        </w:rPr>
        <w:fldChar w:fldCharType="begin">
          <w:ffData>
            <w:name w:val="Check4"/>
            <w:enabled/>
            <w:calcOnExit w:val="0"/>
            <w:checkBox>
              <w:sizeAuto/>
              <w:default w:val="0"/>
            </w:checkBox>
          </w:ffData>
        </w:fldChar>
      </w:r>
      <w:r w:rsidRPr="009365F9">
        <w:rPr>
          <w:rFonts w:ascii="Century Gothic" w:hAnsi="Century Gothic"/>
        </w:rPr>
        <w:instrText xml:space="preserve"> FORMCHECKBOX </w:instrText>
      </w:r>
      <w:r w:rsidR="00963AF0">
        <w:rPr>
          <w:rFonts w:ascii="Century Gothic" w:hAnsi="Century Gothic"/>
        </w:rPr>
      </w:r>
      <w:r w:rsidR="00963AF0">
        <w:rPr>
          <w:rFonts w:ascii="Century Gothic" w:hAnsi="Century Gothic"/>
        </w:rPr>
        <w:fldChar w:fldCharType="separate"/>
      </w:r>
      <w:r w:rsidR="000F3775" w:rsidRPr="009365F9">
        <w:rPr>
          <w:rFonts w:ascii="Century Gothic" w:hAnsi="Century Gothic"/>
        </w:rPr>
        <w:fldChar w:fldCharType="end"/>
      </w:r>
      <w:r w:rsidRPr="009365F9">
        <w:rPr>
          <w:rFonts w:ascii="Century Gothic" w:hAnsi="Century Gothic"/>
        </w:rPr>
        <w:t xml:space="preserve"> Agency</w:t>
      </w:r>
    </w:p>
    <w:p w14:paraId="385097C1" w14:textId="77777777" w:rsidR="00501F6A" w:rsidRDefault="00501F6A" w:rsidP="00213B87">
      <w:pPr>
        <w:rPr>
          <w:rFonts w:ascii="Century Gothic" w:hAnsi="Century Gothic"/>
          <w:b/>
        </w:rPr>
      </w:pPr>
    </w:p>
    <w:p w14:paraId="06DAAA79" w14:textId="77777777" w:rsidR="00213B87" w:rsidRPr="00D27E30" w:rsidRDefault="00213B87" w:rsidP="00213B87">
      <w:pPr>
        <w:rPr>
          <w:rFonts w:ascii="Century Gothic" w:hAnsi="Century Gothic"/>
          <w:b/>
        </w:rPr>
      </w:pPr>
      <w:r w:rsidRPr="00D27E30">
        <w:rPr>
          <w:rFonts w:ascii="Century Gothic" w:hAnsi="Century Gothic"/>
          <w:b/>
        </w:rPr>
        <w:t>I am the Petitioner and submit the following:</w:t>
      </w:r>
    </w:p>
    <w:p w14:paraId="0DCA91E4" w14:textId="77777777" w:rsidR="00213B87" w:rsidRDefault="00213B87" w:rsidP="00213B87">
      <w:pPr>
        <w:rPr>
          <w:rFonts w:ascii="Century Gothic" w:hAnsi="Century Gothic"/>
        </w:rPr>
      </w:pPr>
    </w:p>
    <w:p w14:paraId="2F4B9891" w14:textId="77777777" w:rsidR="00213B87" w:rsidRDefault="00213B87" w:rsidP="00213B87">
      <w:pPr>
        <w:spacing w:line="360" w:lineRule="auto"/>
        <w:rPr>
          <w:rFonts w:ascii="Century Gothic" w:hAnsi="Century Gothic"/>
        </w:rPr>
      </w:pPr>
      <w:r>
        <w:rPr>
          <w:rFonts w:ascii="Century Gothic" w:hAnsi="Century Gothic"/>
        </w:rPr>
        <w:t xml:space="preserve">1. My name is: </w:t>
      </w:r>
      <w:r w:rsidR="000F3775"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0F3775" w:rsidRPr="0034230E">
        <w:rPr>
          <w:rFonts w:ascii="Century Gothic" w:hAnsi="Century Gothic"/>
          <w:u w:val="single"/>
        </w:rPr>
      </w:r>
      <w:r w:rsidR="000F3775"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0F3775" w:rsidRPr="0034230E">
        <w:rPr>
          <w:rFonts w:ascii="Century Gothic" w:hAnsi="Century Gothic"/>
          <w:u w:val="single"/>
        </w:rPr>
        <w:fldChar w:fldCharType="end"/>
      </w:r>
      <w:r w:rsidR="000632DD">
        <w:rPr>
          <w:rFonts w:ascii="Century Gothic" w:hAnsi="Century Gothic"/>
          <w:u w:val="single"/>
        </w:rPr>
        <w:t xml:space="preserve">                                   </w:t>
      </w:r>
      <w:proofErr w:type="gramStart"/>
      <w:r w:rsidR="000632DD">
        <w:rPr>
          <w:rFonts w:ascii="Century Gothic" w:hAnsi="Century Gothic"/>
          <w:u w:val="single"/>
        </w:rPr>
        <w:t xml:space="preserve">  .</w:t>
      </w:r>
      <w:proofErr w:type="gramEnd"/>
    </w:p>
    <w:p w14:paraId="0228CA1F" w14:textId="77777777" w:rsidR="00213B87" w:rsidRPr="00CA1A4C" w:rsidRDefault="00213B87" w:rsidP="00213B87">
      <w:pPr>
        <w:spacing w:line="360" w:lineRule="auto"/>
        <w:rPr>
          <w:rFonts w:ascii="Century Gothic" w:hAnsi="Century Gothic"/>
          <w:u w:val="single"/>
        </w:rPr>
      </w:pPr>
      <w:r>
        <w:rPr>
          <w:rFonts w:ascii="Century Gothic" w:hAnsi="Century Gothic"/>
        </w:rPr>
        <w:t xml:space="preserve">2. My mailing address is: </w:t>
      </w:r>
      <w:r w:rsidR="000F3775"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0F3775" w:rsidRPr="0034230E">
        <w:rPr>
          <w:rFonts w:ascii="Century Gothic" w:hAnsi="Century Gothic"/>
          <w:u w:val="single"/>
        </w:rPr>
      </w:r>
      <w:r w:rsidR="000F3775"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0F3775" w:rsidRPr="0034230E">
        <w:rPr>
          <w:rFonts w:ascii="Century Gothic" w:hAnsi="Century Gothic"/>
          <w:u w:val="single"/>
        </w:rPr>
        <w:fldChar w:fldCharType="end"/>
      </w:r>
      <w:r w:rsidR="000632DD">
        <w:rPr>
          <w:rFonts w:ascii="Century Gothic" w:hAnsi="Century Gothic"/>
          <w:u w:val="single"/>
        </w:rPr>
        <w:t xml:space="preserve">                   </w:t>
      </w:r>
      <w:proofErr w:type="gramStart"/>
      <w:r w:rsidR="000632DD">
        <w:rPr>
          <w:rFonts w:ascii="Century Gothic" w:hAnsi="Century Gothic"/>
          <w:u w:val="single"/>
        </w:rPr>
        <w:t xml:space="preserve">  .</w:t>
      </w:r>
      <w:proofErr w:type="gramEnd"/>
      <w:r w:rsidR="00CA1A4C">
        <w:rPr>
          <w:rFonts w:ascii="Century Gothic" w:hAnsi="Century Gothic"/>
          <w:u w:val="single"/>
        </w:rPr>
        <w:t xml:space="preserve"> </w:t>
      </w:r>
    </w:p>
    <w:p w14:paraId="71DEB9C3" w14:textId="77777777" w:rsidR="00213B87" w:rsidRDefault="00213B87" w:rsidP="00213B87">
      <w:pPr>
        <w:spacing w:line="360" w:lineRule="auto"/>
        <w:rPr>
          <w:rFonts w:ascii="Century Gothic" w:hAnsi="Century Gothic"/>
        </w:rPr>
      </w:pPr>
      <w:r>
        <w:rPr>
          <w:rFonts w:ascii="Century Gothic" w:hAnsi="Century Gothic"/>
        </w:rPr>
        <w:t xml:space="preserve">3. My residence address is: </w:t>
      </w:r>
      <w:r w:rsidR="000F3775"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0F3775" w:rsidRPr="0034230E">
        <w:rPr>
          <w:rFonts w:ascii="Century Gothic" w:hAnsi="Century Gothic"/>
          <w:u w:val="single"/>
        </w:rPr>
      </w:r>
      <w:r w:rsidR="000F3775"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0F3775" w:rsidRPr="0034230E">
        <w:rPr>
          <w:rFonts w:ascii="Century Gothic" w:hAnsi="Century Gothic"/>
          <w:u w:val="single"/>
        </w:rPr>
        <w:fldChar w:fldCharType="end"/>
      </w:r>
      <w:r w:rsidR="00CA1A4C">
        <w:rPr>
          <w:rFonts w:ascii="Century Gothic" w:hAnsi="Century Gothic"/>
          <w:u w:val="single"/>
        </w:rPr>
        <w:t xml:space="preserve">                                    </w:t>
      </w:r>
      <w:r>
        <w:rPr>
          <w:rFonts w:ascii="Century Gothic" w:hAnsi="Century Gothic"/>
          <w:u w:val="single"/>
        </w:rPr>
        <w:t xml:space="preserve"> </w:t>
      </w:r>
      <w:r>
        <w:rPr>
          <w:rFonts w:ascii="Century Gothic" w:hAnsi="Century Gothic"/>
        </w:rPr>
        <w:t>County of:</w:t>
      </w:r>
      <w:r w:rsidRPr="0034230E">
        <w:rPr>
          <w:rFonts w:ascii="Century Gothic" w:hAnsi="Century Gothic"/>
        </w:rPr>
        <w:t xml:space="preserve"> </w:t>
      </w:r>
      <w:r w:rsidR="000F3775"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0F3775" w:rsidRPr="0034230E">
        <w:rPr>
          <w:rFonts w:ascii="Century Gothic" w:hAnsi="Century Gothic"/>
          <w:u w:val="single"/>
        </w:rPr>
      </w:r>
      <w:r w:rsidR="000F3775"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0F3775" w:rsidRPr="0034230E">
        <w:rPr>
          <w:rFonts w:ascii="Century Gothic" w:hAnsi="Century Gothic"/>
          <w:u w:val="single"/>
        </w:rPr>
        <w:fldChar w:fldCharType="end"/>
      </w:r>
      <w:r w:rsidR="000632DD">
        <w:rPr>
          <w:rFonts w:ascii="Century Gothic" w:hAnsi="Century Gothic"/>
          <w:u w:val="single"/>
        </w:rPr>
        <w:t xml:space="preserve">             </w:t>
      </w:r>
      <w:proofErr w:type="gramStart"/>
      <w:r w:rsidR="000632DD">
        <w:rPr>
          <w:rFonts w:ascii="Century Gothic" w:hAnsi="Century Gothic"/>
          <w:u w:val="single"/>
        </w:rPr>
        <w:t xml:space="preserve">  .</w:t>
      </w:r>
      <w:proofErr w:type="gramEnd"/>
      <w:r w:rsidR="00CA1A4C">
        <w:rPr>
          <w:rFonts w:ascii="Century Gothic" w:hAnsi="Century Gothic"/>
          <w:u w:val="single"/>
        </w:rPr>
        <w:t xml:space="preserve">          </w:t>
      </w:r>
      <w:r w:rsidR="00CA1A4C">
        <w:rPr>
          <w:rFonts w:ascii="Century Gothic" w:hAnsi="Century Gothic"/>
        </w:rPr>
        <w:t xml:space="preserve"> </w:t>
      </w:r>
      <w:r w:rsidR="00CA1A4C">
        <w:rPr>
          <w:rFonts w:ascii="Century Gothic" w:hAnsi="Century Gothic"/>
          <w:u w:val="single"/>
        </w:rPr>
        <w:t xml:space="preserve">   </w:t>
      </w:r>
    </w:p>
    <w:p w14:paraId="08895805" w14:textId="77777777" w:rsidR="00213B87" w:rsidRDefault="00213B87" w:rsidP="00213B87">
      <w:pPr>
        <w:spacing w:line="360" w:lineRule="auto"/>
        <w:rPr>
          <w:rFonts w:ascii="Century Gothic" w:hAnsi="Century Gothic"/>
        </w:rPr>
      </w:pPr>
      <w:r>
        <w:rPr>
          <w:rFonts w:ascii="Century Gothic" w:hAnsi="Century Gothic"/>
        </w:rPr>
        <w:t xml:space="preserve">4. My telephone number is: </w:t>
      </w:r>
      <w:r w:rsidR="000F3775"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0F3775" w:rsidRPr="0034230E">
        <w:rPr>
          <w:rFonts w:ascii="Century Gothic" w:hAnsi="Century Gothic"/>
          <w:u w:val="single"/>
        </w:rPr>
      </w:r>
      <w:r w:rsidR="000F3775"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0F3775" w:rsidRPr="0034230E">
        <w:rPr>
          <w:rFonts w:ascii="Century Gothic" w:hAnsi="Century Gothic"/>
          <w:u w:val="single"/>
        </w:rPr>
        <w:fldChar w:fldCharType="end"/>
      </w:r>
      <w:r w:rsidR="000632DD">
        <w:rPr>
          <w:rFonts w:ascii="Century Gothic" w:hAnsi="Century Gothic"/>
          <w:u w:val="single"/>
        </w:rPr>
        <w:t xml:space="preserve">           </w:t>
      </w:r>
      <w:proofErr w:type="gramStart"/>
      <w:r w:rsidR="000632DD">
        <w:rPr>
          <w:rFonts w:ascii="Century Gothic" w:hAnsi="Century Gothic"/>
          <w:u w:val="single"/>
        </w:rPr>
        <w:t xml:space="preserve">  .</w:t>
      </w:r>
      <w:proofErr w:type="gramEnd"/>
      <w:r w:rsidR="00CA1A4C">
        <w:rPr>
          <w:rFonts w:ascii="Century Gothic" w:hAnsi="Century Gothic"/>
          <w:u w:val="single"/>
        </w:rPr>
        <w:t xml:space="preserve">    </w:t>
      </w:r>
    </w:p>
    <w:p w14:paraId="18026AB2" w14:textId="77777777" w:rsidR="00213B87" w:rsidRDefault="00213B87" w:rsidP="00213B87">
      <w:pPr>
        <w:spacing w:line="360" w:lineRule="auto"/>
        <w:rPr>
          <w:rFonts w:ascii="Century Gothic" w:hAnsi="Century Gothic"/>
        </w:rPr>
      </w:pPr>
      <w:r>
        <w:rPr>
          <w:rFonts w:ascii="Century Gothic" w:hAnsi="Century Gothic"/>
        </w:rPr>
        <w:t xml:space="preserve">5. My birth date is: </w:t>
      </w:r>
      <w:r w:rsidR="000F3775"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0F3775" w:rsidRPr="0034230E">
        <w:rPr>
          <w:rFonts w:ascii="Century Gothic" w:hAnsi="Century Gothic"/>
          <w:u w:val="single"/>
        </w:rPr>
      </w:r>
      <w:r w:rsidR="000F3775"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0F3775" w:rsidRPr="0034230E">
        <w:rPr>
          <w:rFonts w:ascii="Century Gothic" w:hAnsi="Century Gothic"/>
          <w:u w:val="single"/>
        </w:rPr>
        <w:fldChar w:fldCharType="end"/>
      </w:r>
      <w:r w:rsidR="000632DD">
        <w:rPr>
          <w:rFonts w:ascii="Century Gothic" w:hAnsi="Century Gothic"/>
          <w:u w:val="single"/>
        </w:rPr>
        <w:t xml:space="preserve">                          </w:t>
      </w:r>
      <w:proofErr w:type="gramStart"/>
      <w:r w:rsidR="000632DD">
        <w:rPr>
          <w:rFonts w:ascii="Century Gothic" w:hAnsi="Century Gothic"/>
          <w:u w:val="single"/>
        </w:rPr>
        <w:t xml:space="preserve">  .</w:t>
      </w:r>
      <w:proofErr w:type="gramEnd"/>
    </w:p>
    <w:p w14:paraId="2FC3EEF4" w14:textId="77777777" w:rsidR="00213B87" w:rsidRDefault="00213B87" w:rsidP="00213B87">
      <w:pPr>
        <w:spacing w:line="360" w:lineRule="auto"/>
        <w:rPr>
          <w:rFonts w:ascii="Century Gothic" w:hAnsi="Century Gothic"/>
        </w:rPr>
      </w:pPr>
      <w:r>
        <w:rPr>
          <w:rFonts w:ascii="Century Gothic" w:hAnsi="Century Gothic"/>
        </w:rPr>
        <w:t xml:space="preserve">6. I am now </w:t>
      </w:r>
      <w:r w:rsidR="000F3775"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0F3775" w:rsidRPr="0034230E">
        <w:rPr>
          <w:rFonts w:ascii="Century Gothic" w:hAnsi="Century Gothic"/>
          <w:u w:val="single"/>
        </w:rPr>
      </w:r>
      <w:r w:rsidR="000F3775"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0F3775" w:rsidRPr="0034230E">
        <w:rPr>
          <w:rFonts w:ascii="Century Gothic" w:hAnsi="Century Gothic"/>
          <w:u w:val="single"/>
        </w:rPr>
        <w:fldChar w:fldCharType="end"/>
      </w:r>
      <w:r>
        <w:rPr>
          <w:rFonts w:ascii="Century Gothic" w:hAnsi="Century Gothic"/>
        </w:rPr>
        <w:t xml:space="preserve"> years old.</w:t>
      </w:r>
    </w:p>
    <w:p w14:paraId="0AB2DAA4" w14:textId="77777777" w:rsidR="00931631" w:rsidRDefault="0002627D" w:rsidP="00755DE4">
      <w:pPr>
        <w:spacing w:line="360" w:lineRule="auto"/>
        <w:rPr>
          <w:rFonts w:ascii="Century Gothic" w:hAnsi="Century Gothic"/>
        </w:rPr>
      </w:pPr>
      <w:r>
        <w:rPr>
          <w:rFonts w:ascii="Century Gothic" w:hAnsi="Century Gothic"/>
        </w:rPr>
        <w:t>7</w:t>
      </w:r>
      <w:r w:rsidR="009365F9">
        <w:rPr>
          <w:rFonts w:ascii="Century Gothic" w:hAnsi="Century Gothic"/>
        </w:rPr>
        <w:t xml:space="preserve">. </w:t>
      </w:r>
      <w:r w:rsidR="00755DE4">
        <w:rPr>
          <w:rFonts w:ascii="Century Gothic" w:hAnsi="Century Gothic"/>
        </w:rPr>
        <w:t xml:space="preserve">I am informed that an adoption proceeding related to </w:t>
      </w:r>
      <w:r w:rsidR="000F3775" w:rsidRPr="00CA1A4C">
        <w:rPr>
          <w:rFonts w:ascii="Century Gothic" w:hAnsi="Century Gothic"/>
          <w:u w:val="single"/>
        </w:rPr>
        <w:fldChar w:fldCharType="begin">
          <w:ffData>
            <w:name w:val="Text1"/>
            <w:enabled/>
            <w:calcOnExit w:val="0"/>
            <w:textInput/>
          </w:ffData>
        </w:fldChar>
      </w:r>
      <w:r w:rsidR="00755DE4" w:rsidRPr="00CA1A4C">
        <w:rPr>
          <w:rFonts w:ascii="Century Gothic" w:hAnsi="Century Gothic"/>
          <w:u w:val="single"/>
        </w:rPr>
        <w:instrText xml:space="preserve"> FORMTEXT </w:instrText>
      </w:r>
      <w:r w:rsidR="000F3775" w:rsidRPr="00CA1A4C">
        <w:rPr>
          <w:rFonts w:ascii="Century Gothic" w:hAnsi="Century Gothic"/>
          <w:u w:val="single"/>
        </w:rPr>
      </w:r>
      <w:r w:rsidR="000F3775" w:rsidRPr="00CA1A4C">
        <w:rPr>
          <w:rFonts w:ascii="Century Gothic" w:hAnsi="Century Gothic"/>
          <w:u w:val="single"/>
        </w:rPr>
        <w:fldChar w:fldCharType="separate"/>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0F3775" w:rsidRPr="00CA1A4C">
        <w:rPr>
          <w:rFonts w:ascii="Century Gothic" w:hAnsi="Century Gothic"/>
          <w:u w:val="single"/>
        </w:rPr>
        <w:fldChar w:fldCharType="end"/>
      </w:r>
      <w:r w:rsidR="00755DE4" w:rsidRPr="00CA1A4C">
        <w:rPr>
          <w:rFonts w:ascii="Century Gothic" w:hAnsi="Century Gothic"/>
          <w:u w:val="single"/>
        </w:rPr>
        <w:t xml:space="preserve"> </w:t>
      </w:r>
      <w:r w:rsidR="00CA1A4C" w:rsidRPr="00CA1A4C">
        <w:rPr>
          <w:rFonts w:ascii="Century Gothic" w:hAnsi="Century Gothic"/>
          <w:u w:val="single"/>
        </w:rPr>
        <w:t xml:space="preserve"> </w:t>
      </w:r>
      <w:r w:rsidR="00CA1A4C">
        <w:rPr>
          <w:rFonts w:ascii="Century Gothic" w:hAnsi="Century Gothic"/>
          <w:u w:val="single"/>
        </w:rPr>
        <w:t xml:space="preserve">  </w:t>
      </w:r>
      <w:r w:rsidR="009365F9">
        <w:rPr>
          <w:rFonts w:ascii="Century Gothic" w:hAnsi="Century Gothic"/>
          <w:u w:val="single"/>
        </w:rPr>
        <w:t xml:space="preserve">  </w:t>
      </w:r>
      <w:r w:rsidR="009C57C7">
        <w:rPr>
          <w:rFonts w:ascii="Century Gothic" w:hAnsi="Century Gothic"/>
          <w:u w:val="single"/>
        </w:rPr>
        <w:t xml:space="preserve">                      </w:t>
      </w:r>
      <w:r w:rsidR="009365F9">
        <w:rPr>
          <w:rFonts w:ascii="Century Gothic" w:hAnsi="Century Gothic"/>
          <w:u w:val="single"/>
        </w:rPr>
        <w:t xml:space="preserve">  </w:t>
      </w:r>
      <w:r w:rsidR="00CA1A4C" w:rsidRPr="00CA1A4C">
        <w:rPr>
          <w:rFonts w:ascii="Century Gothic" w:hAnsi="Century Gothic"/>
          <w:u w:val="single"/>
        </w:rPr>
        <w:t xml:space="preserve">  </w:t>
      </w:r>
      <w:r w:rsidR="00CA1A4C">
        <w:rPr>
          <w:rFonts w:ascii="Century Gothic" w:hAnsi="Century Gothic"/>
        </w:rPr>
        <w:t xml:space="preserve"> </w:t>
      </w:r>
      <w:r w:rsidR="00755DE4">
        <w:rPr>
          <w:rFonts w:ascii="Century Gothic" w:hAnsi="Century Gothic"/>
        </w:rPr>
        <w:t>(</w:t>
      </w:r>
      <w:r w:rsidR="00755DE4" w:rsidRPr="00F06E1A">
        <w:rPr>
          <w:rFonts w:ascii="Century Gothic" w:hAnsi="Century Gothic"/>
          <w:i/>
        </w:rPr>
        <w:t>adoptee</w:t>
      </w:r>
      <w:r w:rsidR="00755DE4">
        <w:rPr>
          <w:rFonts w:ascii="Century Gothic" w:hAnsi="Century Gothic"/>
        </w:rPr>
        <w:t xml:space="preserve">) was completed in the County of </w:t>
      </w:r>
      <w:r w:rsidR="00CA1A4C">
        <w:rPr>
          <w:rFonts w:ascii="Century Gothic" w:hAnsi="Century Gothic"/>
        </w:rPr>
        <w:t>Madera</w:t>
      </w:r>
      <w:r w:rsidR="00755DE4">
        <w:rPr>
          <w:rFonts w:ascii="Century Gothic" w:hAnsi="Century Gothic"/>
        </w:rPr>
        <w:t xml:space="preserve">, on or about </w:t>
      </w:r>
      <w:r w:rsidR="00755DE4" w:rsidRPr="00CA1A4C">
        <w:rPr>
          <w:rFonts w:ascii="Century Gothic" w:hAnsi="Century Gothic"/>
          <w:u w:val="single"/>
        </w:rPr>
        <w:t xml:space="preserve"> </w:t>
      </w:r>
      <w:r w:rsidR="000F3775" w:rsidRPr="00CA1A4C">
        <w:rPr>
          <w:rFonts w:ascii="Century Gothic" w:hAnsi="Century Gothic"/>
          <w:u w:val="single"/>
        </w:rPr>
        <w:fldChar w:fldCharType="begin">
          <w:ffData>
            <w:name w:val="Text2"/>
            <w:enabled/>
            <w:calcOnExit w:val="0"/>
            <w:textInput/>
          </w:ffData>
        </w:fldChar>
      </w:r>
      <w:bookmarkStart w:id="0" w:name="Text2"/>
      <w:r w:rsidR="00755DE4" w:rsidRPr="00CA1A4C">
        <w:rPr>
          <w:rFonts w:ascii="Century Gothic" w:hAnsi="Century Gothic"/>
          <w:u w:val="single"/>
        </w:rPr>
        <w:instrText xml:space="preserve"> FORMTEXT </w:instrText>
      </w:r>
      <w:r w:rsidR="000F3775" w:rsidRPr="00CA1A4C">
        <w:rPr>
          <w:rFonts w:ascii="Century Gothic" w:hAnsi="Century Gothic"/>
          <w:u w:val="single"/>
        </w:rPr>
      </w:r>
      <w:r w:rsidR="000F3775" w:rsidRPr="00CA1A4C">
        <w:rPr>
          <w:rFonts w:ascii="Century Gothic" w:hAnsi="Century Gothic"/>
          <w:u w:val="single"/>
        </w:rPr>
        <w:fldChar w:fldCharType="separate"/>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0F3775" w:rsidRPr="00CA1A4C">
        <w:rPr>
          <w:rFonts w:ascii="Century Gothic" w:hAnsi="Century Gothic"/>
          <w:u w:val="single"/>
        </w:rPr>
        <w:fldChar w:fldCharType="end"/>
      </w:r>
      <w:bookmarkEnd w:id="0"/>
      <w:r w:rsidR="00755DE4" w:rsidRPr="00CA1A4C">
        <w:rPr>
          <w:rFonts w:ascii="Century Gothic" w:hAnsi="Century Gothic"/>
          <w:u w:val="single"/>
        </w:rPr>
        <w:t xml:space="preserve"> </w:t>
      </w:r>
      <w:r w:rsidR="00CA1A4C" w:rsidRPr="00CA1A4C">
        <w:rPr>
          <w:rFonts w:ascii="Century Gothic" w:hAnsi="Century Gothic"/>
          <w:u w:val="single"/>
        </w:rPr>
        <w:t xml:space="preserve"> </w:t>
      </w:r>
      <w:r w:rsidR="00CA1A4C">
        <w:rPr>
          <w:rFonts w:ascii="Century Gothic" w:hAnsi="Century Gothic"/>
          <w:u w:val="single"/>
        </w:rPr>
        <w:t xml:space="preserve">    </w:t>
      </w:r>
      <w:r w:rsidR="009C57C7">
        <w:rPr>
          <w:rFonts w:ascii="Century Gothic" w:hAnsi="Century Gothic"/>
          <w:u w:val="single"/>
        </w:rPr>
        <w:t xml:space="preserve">   </w:t>
      </w:r>
      <w:r w:rsidR="00CA1A4C" w:rsidRPr="00CA1A4C">
        <w:rPr>
          <w:rFonts w:ascii="Century Gothic" w:hAnsi="Century Gothic"/>
          <w:u w:val="single"/>
        </w:rPr>
        <w:t xml:space="preserve">   </w:t>
      </w:r>
      <w:r w:rsidR="00CA1A4C">
        <w:rPr>
          <w:rFonts w:ascii="Century Gothic" w:hAnsi="Century Gothic"/>
        </w:rPr>
        <w:t xml:space="preserve"> </w:t>
      </w:r>
      <w:r w:rsidR="00755DE4">
        <w:rPr>
          <w:rFonts w:ascii="Century Gothic" w:hAnsi="Century Gothic"/>
        </w:rPr>
        <w:t xml:space="preserve">by </w:t>
      </w:r>
      <w:r w:rsidR="000F3775" w:rsidRPr="00CA1A4C">
        <w:rPr>
          <w:rFonts w:ascii="Century Gothic" w:hAnsi="Century Gothic"/>
          <w:u w:val="single"/>
        </w:rPr>
        <w:fldChar w:fldCharType="begin">
          <w:ffData>
            <w:name w:val="Text3"/>
            <w:enabled/>
            <w:calcOnExit w:val="0"/>
            <w:textInput/>
          </w:ffData>
        </w:fldChar>
      </w:r>
      <w:bookmarkStart w:id="1" w:name="Text3"/>
      <w:r w:rsidR="00755DE4" w:rsidRPr="00CA1A4C">
        <w:rPr>
          <w:rFonts w:ascii="Century Gothic" w:hAnsi="Century Gothic"/>
          <w:u w:val="single"/>
        </w:rPr>
        <w:instrText xml:space="preserve"> FORMTEXT </w:instrText>
      </w:r>
      <w:r w:rsidR="000F3775" w:rsidRPr="00CA1A4C">
        <w:rPr>
          <w:rFonts w:ascii="Century Gothic" w:hAnsi="Century Gothic"/>
          <w:u w:val="single"/>
        </w:rPr>
      </w:r>
      <w:r w:rsidR="000F3775" w:rsidRPr="00CA1A4C">
        <w:rPr>
          <w:rFonts w:ascii="Century Gothic" w:hAnsi="Century Gothic"/>
          <w:u w:val="single"/>
        </w:rPr>
        <w:fldChar w:fldCharType="separate"/>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0F3775" w:rsidRPr="00CA1A4C">
        <w:rPr>
          <w:rFonts w:ascii="Century Gothic" w:hAnsi="Century Gothic"/>
          <w:u w:val="single"/>
        </w:rPr>
        <w:fldChar w:fldCharType="end"/>
      </w:r>
      <w:bookmarkEnd w:id="1"/>
      <w:r w:rsidR="00755DE4" w:rsidRPr="00CA1A4C">
        <w:rPr>
          <w:rFonts w:ascii="Century Gothic" w:hAnsi="Century Gothic"/>
          <w:u w:val="single"/>
        </w:rPr>
        <w:t xml:space="preserve"> </w:t>
      </w:r>
      <w:r w:rsidR="00CA1A4C" w:rsidRPr="00CA1A4C">
        <w:rPr>
          <w:rFonts w:ascii="Century Gothic" w:hAnsi="Century Gothic"/>
          <w:u w:val="single"/>
        </w:rPr>
        <w:t xml:space="preserve">     </w:t>
      </w:r>
      <w:r w:rsidR="00CA1A4C">
        <w:rPr>
          <w:rFonts w:ascii="Century Gothic" w:hAnsi="Century Gothic"/>
          <w:u w:val="single"/>
        </w:rPr>
        <w:t xml:space="preserve">                  </w:t>
      </w:r>
      <w:r w:rsidR="009C57C7">
        <w:rPr>
          <w:rFonts w:ascii="Century Gothic" w:hAnsi="Century Gothic"/>
          <w:u w:val="single"/>
        </w:rPr>
        <w:t xml:space="preserve">       </w:t>
      </w:r>
      <w:r w:rsidR="00CA1A4C">
        <w:rPr>
          <w:rFonts w:ascii="Century Gothic" w:hAnsi="Century Gothic"/>
          <w:u w:val="single"/>
        </w:rPr>
        <w:t xml:space="preserve"> </w:t>
      </w:r>
      <w:r w:rsidR="00CA1A4C" w:rsidRPr="00CA1A4C">
        <w:rPr>
          <w:rFonts w:ascii="Century Gothic" w:hAnsi="Century Gothic"/>
          <w:u w:val="single"/>
        </w:rPr>
        <w:t xml:space="preserve"> </w:t>
      </w:r>
      <w:r w:rsidR="009C57C7">
        <w:rPr>
          <w:rFonts w:ascii="Century Gothic" w:hAnsi="Century Gothic"/>
          <w:u w:val="single"/>
        </w:rPr>
        <w:t xml:space="preserve">          </w:t>
      </w:r>
      <w:r w:rsidR="00CA1A4C" w:rsidRPr="00CA1A4C">
        <w:rPr>
          <w:rFonts w:ascii="Century Gothic" w:hAnsi="Century Gothic"/>
          <w:u w:val="single"/>
        </w:rPr>
        <w:t xml:space="preserve">    </w:t>
      </w:r>
      <w:r w:rsidR="00755DE4">
        <w:rPr>
          <w:rFonts w:ascii="Century Gothic" w:hAnsi="Century Gothic"/>
        </w:rPr>
        <w:t>(</w:t>
      </w:r>
      <w:r w:rsidR="00755DE4" w:rsidRPr="00AC6E10">
        <w:rPr>
          <w:rFonts w:ascii="Century Gothic" w:hAnsi="Century Gothic"/>
          <w:i/>
        </w:rPr>
        <w:t>adopting parents</w:t>
      </w:r>
      <w:r w:rsidR="00755DE4">
        <w:rPr>
          <w:rFonts w:ascii="Century Gothic" w:hAnsi="Century Gothic"/>
        </w:rPr>
        <w:t>).</w:t>
      </w:r>
    </w:p>
    <w:p w14:paraId="0A7A6A72" w14:textId="77777777" w:rsidR="009365F9" w:rsidRPr="00914456" w:rsidRDefault="00931631" w:rsidP="00931631">
      <w:pPr>
        <w:spacing w:line="360" w:lineRule="auto"/>
        <w:rPr>
          <w:b/>
        </w:rPr>
      </w:pPr>
      <w:r w:rsidRPr="00914456">
        <w:rPr>
          <w:rFonts w:ascii="Century Gothic" w:hAnsi="Century Gothic"/>
          <w:b/>
        </w:rPr>
        <w:t>Please check the box or boxes that apply:</w:t>
      </w:r>
    </w:p>
    <w:p w14:paraId="155258FB" w14:textId="77777777" w:rsidR="009365F9" w:rsidRDefault="002033B6" w:rsidP="009365F9">
      <w:pPr>
        <w:tabs>
          <w:tab w:val="left" w:pos="6135"/>
        </w:tabs>
        <w:spacing w:line="360" w:lineRule="auto"/>
        <w:rPr>
          <w:rFonts w:ascii="Century Gothic" w:hAnsi="Century Gothic"/>
        </w:rPr>
      </w:pPr>
      <w:r>
        <w:rPr>
          <w:rFonts w:ascii="Century Gothic" w:hAnsi="Century Gothic"/>
        </w:rPr>
        <w:t>8</w:t>
      </w:r>
      <w:r w:rsidR="009365F9">
        <w:rPr>
          <w:rFonts w:ascii="Century Gothic" w:hAnsi="Century Gothic"/>
        </w:rPr>
        <w:t xml:space="preserve">. </w:t>
      </w:r>
      <w:r w:rsidR="000F3775">
        <w:rPr>
          <w:rFonts w:ascii="Century Gothic" w:hAnsi="Century Gothic"/>
        </w:rPr>
        <w:fldChar w:fldCharType="begin">
          <w:ffData>
            <w:name w:val="Check2"/>
            <w:enabled/>
            <w:calcOnExit w:val="0"/>
            <w:checkBox>
              <w:sizeAuto/>
              <w:default w:val="0"/>
            </w:checkBox>
          </w:ffData>
        </w:fldChar>
      </w:r>
      <w:r w:rsidR="009365F9">
        <w:rPr>
          <w:rFonts w:ascii="Century Gothic" w:hAnsi="Century Gothic"/>
        </w:rPr>
        <w:instrText xml:space="preserve"> FORMCHECKBOX </w:instrText>
      </w:r>
      <w:r w:rsidR="00963AF0">
        <w:rPr>
          <w:rFonts w:ascii="Century Gothic" w:hAnsi="Century Gothic"/>
        </w:rPr>
      </w:r>
      <w:r w:rsidR="00963AF0">
        <w:rPr>
          <w:rFonts w:ascii="Century Gothic" w:hAnsi="Century Gothic"/>
        </w:rPr>
        <w:fldChar w:fldCharType="separate"/>
      </w:r>
      <w:r w:rsidR="000F3775">
        <w:rPr>
          <w:rFonts w:ascii="Century Gothic" w:hAnsi="Century Gothic"/>
        </w:rPr>
        <w:fldChar w:fldCharType="end"/>
      </w:r>
      <w:r w:rsidR="009365F9">
        <w:rPr>
          <w:rFonts w:ascii="Century Gothic" w:hAnsi="Century Gothic"/>
        </w:rPr>
        <w:t xml:space="preserve"> For the reason stated</w:t>
      </w:r>
      <w:r w:rsidR="00646091">
        <w:rPr>
          <w:rFonts w:ascii="Century Gothic" w:hAnsi="Century Gothic"/>
        </w:rPr>
        <w:t xml:space="preserve"> </w:t>
      </w:r>
      <w:r w:rsidR="00A17DE4">
        <w:rPr>
          <w:rFonts w:ascii="Century Gothic" w:hAnsi="Century Gothic"/>
        </w:rPr>
        <w:t xml:space="preserve">on item 10, </w:t>
      </w:r>
      <w:r w:rsidR="009365F9">
        <w:rPr>
          <w:rFonts w:ascii="Century Gothic" w:hAnsi="Century Gothic"/>
        </w:rPr>
        <w:t xml:space="preserve">I request permission </w:t>
      </w:r>
      <w:r w:rsidR="000F3775">
        <w:rPr>
          <w:rFonts w:ascii="Century Gothic" w:hAnsi="Century Gothic"/>
        </w:rPr>
        <w:fldChar w:fldCharType="begin">
          <w:ffData>
            <w:name w:val="Check5"/>
            <w:enabled/>
            <w:calcOnExit w:val="0"/>
            <w:checkBox>
              <w:sizeAuto/>
              <w:default w:val="0"/>
            </w:checkBox>
          </w:ffData>
        </w:fldChar>
      </w:r>
      <w:bookmarkStart w:id="2" w:name="Check5"/>
      <w:r w:rsidR="009365F9">
        <w:rPr>
          <w:rFonts w:ascii="Century Gothic" w:hAnsi="Century Gothic"/>
        </w:rPr>
        <w:instrText xml:space="preserve"> FORMCHECKBOX </w:instrText>
      </w:r>
      <w:r w:rsidR="00963AF0">
        <w:rPr>
          <w:rFonts w:ascii="Century Gothic" w:hAnsi="Century Gothic"/>
        </w:rPr>
      </w:r>
      <w:r w:rsidR="00963AF0">
        <w:rPr>
          <w:rFonts w:ascii="Century Gothic" w:hAnsi="Century Gothic"/>
        </w:rPr>
        <w:fldChar w:fldCharType="separate"/>
      </w:r>
      <w:r w:rsidR="000F3775">
        <w:rPr>
          <w:rFonts w:ascii="Century Gothic" w:hAnsi="Century Gothic"/>
        </w:rPr>
        <w:fldChar w:fldCharType="end"/>
      </w:r>
      <w:bookmarkEnd w:id="2"/>
      <w:r w:rsidR="009365F9">
        <w:rPr>
          <w:rFonts w:ascii="Century Gothic" w:hAnsi="Century Gothic"/>
        </w:rPr>
        <w:t xml:space="preserve"> to obtain </w:t>
      </w:r>
      <w:r w:rsidR="000F3775">
        <w:rPr>
          <w:rFonts w:ascii="Century Gothic" w:hAnsi="Century Gothic"/>
        </w:rPr>
        <w:fldChar w:fldCharType="begin">
          <w:ffData>
            <w:name w:val="Check6"/>
            <w:enabled/>
            <w:calcOnExit w:val="0"/>
            <w:checkBox>
              <w:sizeAuto/>
              <w:default w:val="0"/>
            </w:checkBox>
          </w:ffData>
        </w:fldChar>
      </w:r>
      <w:bookmarkStart w:id="3" w:name="Check6"/>
      <w:r w:rsidR="009365F9">
        <w:rPr>
          <w:rFonts w:ascii="Century Gothic" w:hAnsi="Century Gothic"/>
        </w:rPr>
        <w:instrText xml:space="preserve"> FORMCHECKBOX </w:instrText>
      </w:r>
      <w:r w:rsidR="00963AF0">
        <w:rPr>
          <w:rFonts w:ascii="Century Gothic" w:hAnsi="Century Gothic"/>
        </w:rPr>
      </w:r>
      <w:r w:rsidR="00963AF0">
        <w:rPr>
          <w:rFonts w:ascii="Century Gothic" w:hAnsi="Century Gothic"/>
        </w:rPr>
        <w:fldChar w:fldCharType="separate"/>
      </w:r>
      <w:r w:rsidR="000F3775">
        <w:rPr>
          <w:rFonts w:ascii="Century Gothic" w:hAnsi="Century Gothic"/>
        </w:rPr>
        <w:fldChar w:fldCharType="end"/>
      </w:r>
      <w:bookmarkEnd w:id="3"/>
      <w:r w:rsidR="009365F9">
        <w:rPr>
          <w:rFonts w:ascii="Century Gothic" w:hAnsi="Century Gothic"/>
        </w:rPr>
        <w:t xml:space="preserve"> to inspect a copy of the original birth record </w:t>
      </w:r>
      <w:r w:rsidR="00914456">
        <w:rPr>
          <w:rFonts w:ascii="Century Gothic" w:hAnsi="Century Gothic"/>
        </w:rPr>
        <w:t xml:space="preserve">maintained by the State Department of Social Services </w:t>
      </w:r>
      <w:r w:rsidR="009365F9">
        <w:rPr>
          <w:rFonts w:ascii="Century Gothic" w:hAnsi="Century Gothic"/>
        </w:rPr>
        <w:t xml:space="preserve">of the above referenced </w:t>
      </w:r>
      <w:r w:rsidR="00914456">
        <w:rPr>
          <w:rFonts w:ascii="Century Gothic" w:hAnsi="Century Gothic"/>
        </w:rPr>
        <w:t xml:space="preserve">adoptee. </w:t>
      </w:r>
      <w:r w:rsidR="009365F9">
        <w:rPr>
          <w:rFonts w:ascii="Century Gothic" w:hAnsi="Century Gothic"/>
        </w:rPr>
        <w:t>I understand that if my request is granted the names and addresses of the birth parents and any information that might identify them will be removed from the documents or copies thereof.</w:t>
      </w:r>
    </w:p>
    <w:p w14:paraId="132C4631" w14:textId="77777777" w:rsidR="009365F9" w:rsidRDefault="009365F9" w:rsidP="009365F9">
      <w:pPr>
        <w:tabs>
          <w:tab w:val="left" w:pos="6135"/>
        </w:tabs>
        <w:spacing w:line="360" w:lineRule="auto"/>
        <w:rPr>
          <w:rFonts w:ascii="Century Gothic" w:hAnsi="Century Gothic"/>
        </w:rPr>
      </w:pPr>
    </w:p>
    <w:p w14:paraId="248D7156" w14:textId="77777777" w:rsidR="002033B6" w:rsidRDefault="002033B6" w:rsidP="00376356">
      <w:pPr>
        <w:tabs>
          <w:tab w:val="left" w:pos="6135"/>
        </w:tabs>
        <w:spacing w:line="360" w:lineRule="auto"/>
        <w:rPr>
          <w:rFonts w:ascii="Century Gothic" w:hAnsi="Century Gothic"/>
        </w:rPr>
      </w:pPr>
      <w:r>
        <w:rPr>
          <w:rFonts w:ascii="Century Gothic" w:hAnsi="Century Gothic"/>
        </w:rPr>
        <w:t>9</w:t>
      </w:r>
      <w:r w:rsidR="009365F9">
        <w:rPr>
          <w:rFonts w:ascii="Century Gothic" w:hAnsi="Century Gothic"/>
        </w:rPr>
        <w:t xml:space="preserve">. </w:t>
      </w:r>
      <w:r w:rsidR="000F3775">
        <w:rPr>
          <w:rFonts w:ascii="Century Gothic" w:hAnsi="Century Gothic"/>
        </w:rPr>
        <w:fldChar w:fldCharType="begin">
          <w:ffData>
            <w:name w:val="Check2"/>
            <w:enabled/>
            <w:calcOnExit w:val="0"/>
            <w:checkBox>
              <w:sizeAuto/>
              <w:default w:val="0"/>
            </w:checkBox>
          </w:ffData>
        </w:fldChar>
      </w:r>
      <w:r w:rsidR="009365F9">
        <w:rPr>
          <w:rFonts w:ascii="Century Gothic" w:hAnsi="Century Gothic"/>
        </w:rPr>
        <w:instrText xml:space="preserve"> FORMCHECKBOX </w:instrText>
      </w:r>
      <w:r w:rsidR="00963AF0">
        <w:rPr>
          <w:rFonts w:ascii="Century Gothic" w:hAnsi="Century Gothic"/>
        </w:rPr>
      </w:r>
      <w:r w:rsidR="00963AF0">
        <w:rPr>
          <w:rFonts w:ascii="Century Gothic" w:hAnsi="Century Gothic"/>
        </w:rPr>
        <w:fldChar w:fldCharType="separate"/>
      </w:r>
      <w:r w:rsidR="000F3775">
        <w:rPr>
          <w:rFonts w:ascii="Century Gothic" w:hAnsi="Century Gothic"/>
        </w:rPr>
        <w:fldChar w:fldCharType="end"/>
      </w:r>
      <w:r w:rsidR="009365F9">
        <w:rPr>
          <w:rFonts w:ascii="Century Gothic" w:hAnsi="Century Gothic"/>
        </w:rPr>
        <w:t xml:space="preserve"> For the reasons stated</w:t>
      </w:r>
      <w:r w:rsidR="00646091">
        <w:rPr>
          <w:rFonts w:ascii="Century Gothic" w:hAnsi="Century Gothic"/>
        </w:rPr>
        <w:t xml:space="preserve"> </w:t>
      </w:r>
      <w:r w:rsidR="00A17DE4">
        <w:rPr>
          <w:rFonts w:ascii="Century Gothic" w:hAnsi="Century Gothic"/>
        </w:rPr>
        <w:t>on item 10,</w:t>
      </w:r>
      <w:r w:rsidR="009365F9">
        <w:rPr>
          <w:rFonts w:ascii="Century Gothic" w:hAnsi="Century Gothic"/>
        </w:rPr>
        <w:t xml:space="preserve"> I request the court to order the Office of Vital Records, Department of Health Services to unseal the original birth certificate of the above referenced adoptee, on which the names of the birth parents are stated. This information is necessary in order to assist me in establishing a legal right for the above referenced adoptee as set forth above.</w:t>
      </w:r>
    </w:p>
    <w:p w14:paraId="6141B82C" w14:textId="77777777" w:rsidR="00914456" w:rsidRDefault="00914456" w:rsidP="00CA1A4C">
      <w:pPr>
        <w:tabs>
          <w:tab w:val="left" w:pos="6135"/>
        </w:tabs>
        <w:jc w:val="center"/>
        <w:rPr>
          <w:rFonts w:ascii="Century Gothic" w:hAnsi="Century Gothic"/>
          <w:b/>
          <w:i/>
          <w:sz w:val="18"/>
          <w:szCs w:val="18"/>
        </w:rPr>
      </w:pPr>
      <w:bookmarkStart w:id="4" w:name="_GoBack"/>
      <w:bookmarkEnd w:id="4"/>
    </w:p>
    <w:p w14:paraId="31435836" w14:textId="77777777" w:rsidR="00CA1A4C" w:rsidRDefault="00CA1A4C" w:rsidP="00CA1A4C">
      <w:pPr>
        <w:tabs>
          <w:tab w:val="left" w:pos="6135"/>
        </w:tabs>
        <w:jc w:val="center"/>
        <w:rPr>
          <w:rFonts w:ascii="Century Gothic" w:hAnsi="Century Gothic"/>
          <w:b/>
          <w:i/>
          <w:sz w:val="18"/>
          <w:szCs w:val="18"/>
        </w:rPr>
      </w:pPr>
      <w:r w:rsidRPr="00CA1A4C">
        <w:rPr>
          <w:rFonts w:ascii="Century Gothic" w:hAnsi="Century Gothic"/>
          <w:b/>
          <w:i/>
          <w:sz w:val="18"/>
          <w:szCs w:val="18"/>
        </w:rPr>
        <w:t>(Health and Safety Code 102705 requires a showing of necessity of the order and good and compelling cause.  The name and address of the natural parents shall be given to the petitioner only if he or she can demonstrate that the name and address, or either of them, are necessary to assist him or her in establishing a legal right.)</w:t>
      </w:r>
    </w:p>
    <w:p w14:paraId="7F9BDC7D" w14:textId="77777777" w:rsidR="00914456" w:rsidRDefault="00914456" w:rsidP="00CA1A4C">
      <w:pPr>
        <w:tabs>
          <w:tab w:val="left" w:pos="6135"/>
        </w:tabs>
        <w:jc w:val="center"/>
        <w:rPr>
          <w:rFonts w:ascii="Century Gothic" w:hAnsi="Century Gothic"/>
          <w:b/>
          <w:i/>
          <w:sz w:val="18"/>
          <w:szCs w:val="18"/>
        </w:rPr>
      </w:pPr>
    </w:p>
    <w:p w14:paraId="1966B58D" w14:textId="77777777" w:rsidR="00914456" w:rsidRDefault="00914456" w:rsidP="00CA1A4C">
      <w:pPr>
        <w:tabs>
          <w:tab w:val="left" w:pos="6135"/>
        </w:tabs>
        <w:jc w:val="center"/>
        <w:rPr>
          <w:rFonts w:ascii="Century Gothic" w:hAnsi="Century Gothic"/>
          <w:b/>
          <w:i/>
          <w:sz w:val="18"/>
          <w:szCs w:val="18"/>
        </w:rPr>
      </w:pPr>
    </w:p>
    <w:p w14:paraId="144FABBB" w14:textId="77777777" w:rsidR="00646091" w:rsidRDefault="00646091" w:rsidP="00CA1A4C">
      <w:pPr>
        <w:tabs>
          <w:tab w:val="left" w:pos="6135"/>
        </w:tabs>
        <w:jc w:val="center"/>
        <w:rPr>
          <w:rFonts w:ascii="Century Gothic" w:hAnsi="Century Gothic"/>
          <w:b/>
          <w:i/>
          <w:sz w:val="18"/>
          <w:szCs w:val="18"/>
        </w:rPr>
      </w:pPr>
    </w:p>
    <w:p w14:paraId="4F7BDFAD" w14:textId="77777777" w:rsidR="00646091" w:rsidRPr="00A17DE4" w:rsidRDefault="00646091" w:rsidP="00646091">
      <w:pPr>
        <w:tabs>
          <w:tab w:val="left" w:pos="6135"/>
        </w:tabs>
        <w:rPr>
          <w:rFonts w:ascii="Century Gothic" w:hAnsi="Century Gothic"/>
        </w:rPr>
      </w:pPr>
      <w:r w:rsidRPr="00A17DE4">
        <w:rPr>
          <w:rFonts w:ascii="Century Gothic" w:hAnsi="Century Gothic"/>
        </w:rPr>
        <w:t xml:space="preserve">10. Please state in complete detail all reasons for your request that apply in your case.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825006" w14:paraId="78DC1BB5" w14:textId="77777777" w:rsidTr="00825006">
        <w:tc>
          <w:tcPr>
            <w:tcW w:w="11016" w:type="dxa"/>
            <w:tcBorders>
              <w:bottom w:val="single" w:sz="4" w:space="0" w:color="auto"/>
            </w:tcBorders>
          </w:tcPr>
          <w:p w14:paraId="5E40D945" w14:textId="77777777" w:rsidR="00825006" w:rsidRDefault="00825006" w:rsidP="00376356">
            <w:pPr>
              <w:tabs>
                <w:tab w:val="left" w:pos="6135"/>
              </w:tabs>
              <w:spacing w:line="360" w:lineRule="auto"/>
              <w:rPr>
                <w:rFonts w:ascii="Century Gothic" w:hAnsi="Century Gothic"/>
                <w:b/>
              </w:rPr>
            </w:pPr>
          </w:p>
        </w:tc>
      </w:tr>
      <w:tr w:rsidR="00825006" w14:paraId="7513D649" w14:textId="77777777" w:rsidTr="00825006">
        <w:tc>
          <w:tcPr>
            <w:tcW w:w="11016" w:type="dxa"/>
            <w:tcBorders>
              <w:top w:val="single" w:sz="4" w:space="0" w:color="auto"/>
              <w:bottom w:val="single" w:sz="4" w:space="0" w:color="auto"/>
            </w:tcBorders>
          </w:tcPr>
          <w:p w14:paraId="2F1FE152" w14:textId="77777777" w:rsidR="00825006" w:rsidRDefault="00825006" w:rsidP="00376356">
            <w:pPr>
              <w:tabs>
                <w:tab w:val="left" w:pos="6135"/>
              </w:tabs>
              <w:spacing w:line="360" w:lineRule="auto"/>
              <w:rPr>
                <w:rFonts w:ascii="Century Gothic" w:hAnsi="Century Gothic"/>
                <w:b/>
              </w:rPr>
            </w:pPr>
          </w:p>
        </w:tc>
      </w:tr>
      <w:tr w:rsidR="001431FD" w14:paraId="3A70B360" w14:textId="77777777" w:rsidTr="00825006">
        <w:tc>
          <w:tcPr>
            <w:tcW w:w="11016" w:type="dxa"/>
            <w:tcBorders>
              <w:top w:val="single" w:sz="4" w:space="0" w:color="auto"/>
              <w:bottom w:val="single" w:sz="4" w:space="0" w:color="auto"/>
            </w:tcBorders>
          </w:tcPr>
          <w:p w14:paraId="1510A403" w14:textId="77777777" w:rsidR="001431FD" w:rsidRDefault="001431FD" w:rsidP="00376356">
            <w:pPr>
              <w:tabs>
                <w:tab w:val="left" w:pos="6135"/>
              </w:tabs>
              <w:spacing w:line="360" w:lineRule="auto"/>
              <w:rPr>
                <w:rFonts w:ascii="Century Gothic" w:hAnsi="Century Gothic"/>
                <w:b/>
              </w:rPr>
            </w:pPr>
          </w:p>
        </w:tc>
      </w:tr>
      <w:tr w:rsidR="001431FD" w14:paraId="1EDB6038" w14:textId="77777777" w:rsidTr="00825006">
        <w:tc>
          <w:tcPr>
            <w:tcW w:w="11016" w:type="dxa"/>
            <w:tcBorders>
              <w:top w:val="single" w:sz="4" w:space="0" w:color="auto"/>
              <w:bottom w:val="single" w:sz="4" w:space="0" w:color="auto"/>
            </w:tcBorders>
          </w:tcPr>
          <w:p w14:paraId="109E2AC4" w14:textId="77777777" w:rsidR="001431FD" w:rsidRDefault="001431FD" w:rsidP="00376356">
            <w:pPr>
              <w:tabs>
                <w:tab w:val="left" w:pos="6135"/>
              </w:tabs>
              <w:spacing w:line="360" w:lineRule="auto"/>
              <w:rPr>
                <w:rFonts w:ascii="Century Gothic" w:hAnsi="Century Gothic"/>
                <w:b/>
              </w:rPr>
            </w:pPr>
          </w:p>
        </w:tc>
      </w:tr>
      <w:tr w:rsidR="001431FD" w14:paraId="67BC32A7" w14:textId="77777777" w:rsidTr="00825006">
        <w:tc>
          <w:tcPr>
            <w:tcW w:w="11016" w:type="dxa"/>
            <w:tcBorders>
              <w:top w:val="single" w:sz="4" w:space="0" w:color="auto"/>
              <w:bottom w:val="single" w:sz="4" w:space="0" w:color="auto"/>
            </w:tcBorders>
          </w:tcPr>
          <w:p w14:paraId="610714F7" w14:textId="77777777" w:rsidR="001431FD" w:rsidRDefault="001431FD" w:rsidP="00376356">
            <w:pPr>
              <w:tabs>
                <w:tab w:val="left" w:pos="6135"/>
              </w:tabs>
              <w:spacing w:line="360" w:lineRule="auto"/>
              <w:rPr>
                <w:rFonts w:ascii="Century Gothic" w:hAnsi="Century Gothic"/>
                <w:b/>
              </w:rPr>
            </w:pPr>
          </w:p>
        </w:tc>
      </w:tr>
      <w:tr w:rsidR="001431FD" w14:paraId="49F80194" w14:textId="77777777" w:rsidTr="00825006">
        <w:tc>
          <w:tcPr>
            <w:tcW w:w="11016" w:type="dxa"/>
            <w:tcBorders>
              <w:top w:val="single" w:sz="4" w:space="0" w:color="auto"/>
              <w:bottom w:val="single" w:sz="4" w:space="0" w:color="auto"/>
            </w:tcBorders>
          </w:tcPr>
          <w:p w14:paraId="39F0123A" w14:textId="77777777" w:rsidR="001431FD" w:rsidRDefault="001431FD" w:rsidP="00376356">
            <w:pPr>
              <w:tabs>
                <w:tab w:val="left" w:pos="6135"/>
              </w:tabs>
              <w:spacing w:line="360" w:lineRule="auto"/>
              <w:rPr>
                <w:rFonts w:ascii="Century Gothic" w:hAnsi="Century Gothic"/>
                <w:b/>
              </w:rPr>
            </w:pPr>
          </w:p>
        </w:tc>
      </w:tr>
    </w:tbl>
    <w:p w14:paraId="4A6161AF" w14:textId="77777777" w:rsidR="00755DE4" w:rsidRPr="00914456" w:rsidRDefault="00825006" w:rsidP="00914456">
      <w:pPr>
        <w:tabs>
          <w:tab w:val="left" w:pos="6135"/>
        </w:tabs>
        <w:spacing w:line="360" w:lineRule="auto"/>
        <w:rPr>
          <w:rFonts w:ascii="Century Gothic" w:hAnsi="Century Gothic"/>
          <w:b/>
        </w:rPr>
      </w:pPr>
      <w:r>
        <w:rPr>
          <w:rFonts w:ascii="Century Gothic" w:hAnsi="Century Gothic"/>
        </w:rPr>
        <w:t>(</w:t>
      </w:r>
      <w:r w:rsidRPr="00E138B9">
        <w:rPr>
          <w:rFonts w:ascii="Century Gothic" w:hAnsi="Century Gothic"/>
          <w:i/>
        </w:rPr>
        <w:t>Attach additional pages if needed</w:t>
      </w:r>
      <w:r>
        <w:rPr>
          <w:rFonts w:ascii="Century Gothic" w:hAnsi="Century Gothic"/>
        </w:rPr>
        <w:t>)</w:t>
      </w:r>
    </w:p>
    <w:p w14:paraId="14ED4507" w14:textId="77777777" w:rsidR="008C685F" w:rsidRDefault="008C685F" w:rsidP="008C685F">
      <w:pPr>
        <w:tabs>
          <w:tab w:val="left" w:pos="6135"/>
        </w:tabs>
        <w:spacing w:line="360" w:lineRule="auto"/>
        <w:rPr>
          <w:rFonts w:ascii="Century Gothic" w:hAnsi="Century Gothic"/>
        </w:rPr>
      </w:pPr>
    </w:p>
    <w:p w14:paraId="6D7DD7D6" w14:textId="77777777" w:rsidR="004107D3" w:rsidRDefault="008C685F" w:rsidP="00AE0BA0">
      <w:pPr>
        <w:tabs>
          <w:tab w:val="left" w:pos="6135"/>
        </w:tabs>
        <w:rPr>
          <w:rFonts w:ascii="Century Gothic" w:hAnsi="Century Gothic"/>
        </w:rPr>
      </w:pPr>
      <w:r>
        <w:rPr>
          <w:rFonts w:ascii="Century Gothic" w:hAnsi="Century Gothic"/>
        </w:rPr>
        <w:t>11</w:t>
      </w:r>
      <w:r w:rsidR="004107D3">
        <w:rPr>
          <w:rFonts w:ascii="Century Gothic" w:hAnsi="Century Gothic"/>
        </w:rPr>
        <w:t>. Attached is a copy of a government issued current photographic identification card of the petitioner.</w:t>
      </w:r>
    </w:p>
    <w:p w14:paraId="0FCE12B9" w14:textId="77777777" w:rsidR="00AE0BA0" w:rsidRDefault="00AE0BA0" w:rsidP="00AE0BA0">
      <w:pPr>
        <w:tabs>
          <w:tab w:val="left" w:pos="6135"/>
        </w:tabs>
        <w:rPr>
          <w:rFonts w:ascii="Century Gothic" w:hAnsi="Century Gothic"/>
        </w:rPr>
      </w:pPr>
    </w:p>
    <w:p w14:paraId="6FB0FEEC" w14:textId="77777777" w:rsidR="004107D3" w:rsidRDefault="004107D3" w:rsidP="00AE0BA0">
      <w:pPr>
        <w:tabs>
          <w:tab w:val="left" w:pos="6135"/>
        </w:tabs>
        <w:rPr>
          <w:rFonts w:ascii="Century Gothic" w:hAnsi="Century Gothic"/>
        </w:rPr>
      </w:pPr>
      <w:r>
        <w:rPr>
          <w:rFonts w:ascii="Century Gothic" w:hAnsi="Century Gothic"/>
        </w:rPr>
        <w:t>I request</w:t>
      </w:r>
      <w:r w:rsidR="00617706">
        <w:rPr>
          <w:rFonts w:ascii="Century Gothic" w:hAnsi="Century Gothic"/>
        </w:rPr>
        <w:t xml:space="preserve"> an order of the Superior Court as required by Health and Safety Code section 102705 with respect to the records relating to the above proceeding.</w:t>
      </w:r>
    </w:p>
    <w:p w14:paraId="74309B04" w14:textId="77777777" w:rsidR="00AE0BA0" w:rsidRDefault="00AE0BA0" w:rsidP="00AE0BA0">
      <w:pPr>
        <w:tabs>
          <w:tab w:val="left" w:pos="6135"/>
        </w:tabs>
        <w:rPr>
          <w:rFonts w:ascii="Century Gothic" w:hAnsi="Century Gothic"/>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430"/>
        <w:gridCol w:w="3420"/>
        <w:gridCol w:w="4338"/>
      </w:tblGrid>
      <w:tr w:rsidR="00AE0BA0" w14:paraId="5FAB309A" w14:textId="77777777" w:rsidTr="00AE0BA0">
        <w:tc>
          <w:tcPr>
            <w:tcW w:w="828" w:type="dxa"/>
          </w:tcPr>
          <w:p w14:paraId="07B7EF41" w14:textId="77777777" w:rsidR="00AE0BA0" w:rsidRPr="00D46534" w:rsidRDefault="00AE0BA0" w:rsidP="00AE0BA0">
            <w:pPr>
              <w:spacing w:line="360" w:lineRule="auto"/>
              <w:rPr>
                <w:rFonts w:ascii="Century Gothic" w:hAnsi="Century Gothic"/>
              </w:rPr>
            </w:pPr>
            <w:r w:rsidRPr="00D46534">
              <w:rPr>
                <w:rFonts w:ascii="Century Gothic" w:hAnsi="Century Gothic"/>
              </w:rPr>
              <w:t>Date:</w:t>
            </w:r>
          </w:p>
        </w:tc>
        <w:tc>
          <w:tcPr>
            <w:tcW w:w="2430" w:type="dxa"/>
            <w:tcBorders>
              <w:bottom w:val="single" w:sz="4" w:space="0" w:color="auto"/>
            </w:tcBorders>
          </w:tcPr>
          <w:p w14:paraId="36623B66" w14:textId="77777777" w:rsidR="00AE0BA0" w:rsidRDefault="00AE0BA0" w:rsidP="00AE0BA0">
            <w:pPr>
              <w:spacing w:line="360" w:lineRule="auto"/>
              <w:rPr>
                <w:rFonts w:ascii="Century Gothic" w:hAnsi="Century Gothic"/>
                <w:sz w:val="22"/>
                <w:szCs w:val="22"/>
              </w:rPr>
            </w:pPr>
          </w:p>
        </w:tc>
        <w:tc>
          <w:tcPr>
            <w:tcW w:w="3420" w:type="dxa"/>
          </w:tcPr>
          <w:p w14:paraId="718D8707" w14:textId="77777777" w:rsidR="00AE0BA0" w:rsidRDefault="00AE0BA0" w:rsidP="00AE0BA0">
            <w:pPr>
              <w:spacing w:line="360" w:lineRule="auto"/>
              <w:rPr>
                <w:rFonts w:ascii="Century Gothic" w:hAnsi="Century Gothic"/>
                <w:sz w:val="22"/>
                <w:szCs w:val="22"/>
              </w:rPr>
            </w:pPr>
          </w:p>
        </w:tc>
        <w:tc>
          <w:tcPr>
            <w:tcW w:w="4338" w:type="dxa"/>
            <w:tcBorders>
              <w:bottom w:val="single" w:sz="4" w:space="0" w:color="auto"/>
            </w:tcBorders>
          </w:tcPr>
          <w:p w14:paraId="5D82029D" w14:textId="77777777" w:rsidR="00AE0BA0" w:rsidRDefault="00AE0BA0" w:rsidP="00AE0BA0">
            <w:pPr>
              <w:spacing w:line="360" w:lineRule="auto"/>
              <w:rPr>
                <w:rFonts w:ascii="Century Gothic" w:hAnsi="Century Gothic"/>
                <w:sz w:val="22"/>
                <w:szCs w:val="22"/>
              </w:rPr>
            </w:pPr>
          </w:p>
        </w:tc>
      </w:tr>
      <w:tr w:rsidR="00AE0BA0" w14:paraId="3E98213F" w14:textId="77777777" w:rsidTr="00AE0BA0">
        <w:tc>
          <w:tcPr>
            <w:tcW w:w="828" w:type="dxa"/>
          </w:tcPr>
          <w:p w14:paraId="45746F8B" w14:textId="77777777" w:rsidR="00AE0BA0" w:rsidRDefault="00AE0BA0" w:rsidP="00AE0BA0">
            <w:pPr>
              <w:spacing w:line="360" w:lineRule="auto"/>
              <w:rPr>
                <w:rFonts w:ascii="Century Gothic" w:hAnsi="Century Gothic"/>
                <w:sz w:val="22"/>
                <w:szCs w:val="22"/>
              </w:rPr>
            </w:pPr>
          </w:p>
        </w:tc>
        <w:tc>
          <w:tcPr>
            <w:tcW w:w="2430" w:type="dxa"/>
            <w:tcBorders>
              <w:top w:val="single" w:sz="4" w:space="0" w:color="auto"/>
            </w:tcBorders>
          </w:tcPr>
          <w:p w14:paraId="1EE7FB0B" w14:textId="77777777" w:rsidR="00AE0BA0" w:rsidRDefault="00AE0BA0" w:rsidP="00AE0BA0">
            <w:pPr>
              <w:spacing w:line="360" w:lineRule="auto"/>
              <w:rPr>
                <w:rFonts w:ascii="Century Gothic" w:hAnsi="Century Gothic"/>
                <w:sz w:val="22"/>
                <w:szCs w:val="22"/>
              </w:rPr>
            </w:pPr>
          </w:p>
        </w:tc>
        <w:tc>
          <w:tcPr>
            <w:tcW w:w="3420" w:type="dxa"/>
          </w:tcPr>
          <w:p w14:paraId="44969CC7" w14:textId="77777777" w:rsidR="00AE0BA0" w:rsidRDefault="00AE0BA0" w:rsidP="00AE0BA0">
            <w:pPr>
              <w:spacing w:line="360" w:lineRule="auto"/>
              <w:rPr>
                <w:rFonts w:ascii="Century Gothic" w:hAnsi="Century Gothic"/>
                <w:sz w:val="22"/>
                <w:szCs w:val="22"/>
              </w:rPr>
            </w:pPr>
          </w:p>
        </w:tc>
        <w:tc>
          <w:tcPr>
            <w:tcW w:w="4338" w:type="dxa"/>
            <w:tcBorders>
              <w:top w:val="single" w:sz="4" w:space="0" w:color="auto"/>
            </w:tcBorders>
          </w:tcPr>
          <w:p w14:paraId="61095894" w14:textId="77777777" w:rsidR="00AE0BA0" w:rsidRPr="003E1C9A" w:rsidRDefault="00AE0BA0" w:rsidP="00AE0BA0">
            <w:pPr>
              <w:spacing w:line="360" w:lineRule="auto"/>
              <w:jc w:val="center"/>
              <w:rPr>
                <w:rFonts w:ascii="Century Gothic" w:hAnsi="Century Gothic"/>
                <w:sz w:val="18"/>
                <w:szCs w:val="18"/>
              </w:rPr>
            </w:pPr>
            <w:r w:rsidRPr="003E1C9A">
              <w:rPr>
                <w:rFonts w:ascii="Century Gothic" w:hAnsi="Century Gothic"/>
                <w:sz w:val="18"/>
                <w:szCs w:val="18"/>
              </w:rPr>
              <w:t>(</w:t>
            </w:r>
            <w:r w:rsidRPr="003E1C9A">
              <w:rPr>
                <w:rFonts w:ascii="Century Gothic" w:hAnsi="Century Gothic"/>
                <w:i/>
                <w:sz w:val="18"/>
                <w:szCs w:val="18"/>
              </w:rPr>
              <w:t>Signature of Petitioner</w:t>
            </w:r>
            <w:r w:rsidRPr="003E1C9A">
              <w:rPr>
                <w:rFonts w:ascii="Century Gothic" w:hAnsi="Century Gothic"/>
                <w:sz w:val="18"/>
                <w:szCs w:val="18"/>
              </w:rPr>
              <w:t>)</w:t>
            </w:r>
          </w:p>
        </w:tc>
      </w:tr>
    </w:tbl>
    <w:p w14:paraId="6D4054E9" w14:textId="77777777" w:rsidR="00AE0BA0" w:rsidRPr="00464198" w:rsidRDefault="00AE0BA0" w:rsidP="00AE0BA0">
      <w:pPr>
        <w:tabs>
          <w:tab w:val="left" w:pos="6135"/>
        </w:tabs>
        <w:jc w:val="center"/>
        <w:rPr>
          <w:rFonts w:ascii="Century Gothic" w:hAnsi="Century Gothic"/>
          <w:b/>
          <w:sz w:val="22"/>
          <w:szCs w:val="22"/>
          <w:u w:val="single"/>
        </w:rPr>
      </w:pPr>
      <w:r w:rsidRPr="00464198">
        <w:rPr>
          <w:rFonts w:ascii="Century Gothic" w:hAnsi="Century Gothic"/>
          <w:b/>
          <w:sz w:val="22"/>
          <w:szCs w:val="22"/>
          <w:u w:val="single"/>
        </w:rPr>
        <w:t>VERIFICATION</w:t>
      </w:r>
    </w:p>
    <w:p w14:paraId="5806657B" w14:textId="77777777" w:rsidR="00AE0BA0" w:rsidRPr="00AE0BA0" w:rsidRDefault="00AE0BA0" w:rsidP="00AE0BA0">
      <w:pPr>
        <w:tabs>
          <w:tab w:val="left" w:pos="6135"/>
        </w:tabs>
        <w:rPr>
          <w:rFonts w:ascii="Century Gothic" w:hAnsi="Century Gothic"/>
          <w:sz w:val="10"/>
          <w:szCs w:val="10"/>
        </w:rPr>
      </w:pPr>
    </w:p>
    <w:p w14:paraId="086FFCD3" w14:textId="77777777" w:rsidR="00AE0BA0" w:rsidRDefault="00AE0BA0" w:rsidP="00AE0BA0">
      <w:pPr>
        <w:tabs>
          <w:tab w:val="left" w:pos="6135"/>
        </w:tabs>
        <w:rPr>
          <w:rFonts w:ascii="Century Gothic" w:hAnsi="Century Gothic"/>
        </w:rPr>
      </w:pPr>
      <w:r>
        <w:rPr>
          <w:rFonts w:ascii="Century Gothic" w:hAnsi="Century Gothic"/>
        </w:rPr>
        <w:t>I am the petitioner in the above matter.  I have read this petition</w:t>
      </w:r>
      <w:r w:rsidR="00907E96">
        <w:rPr>
          <w:rFonts w:ascii="Century Gothic" w:hAnsi="Century Gothic"/>
        </w:rPr>
        <w:t xml:space="preserve"> and I know and understand what it states.  I declare that the petition is true based upon my own personal knowledge, except as to those matters where it is stated to be based upon my information and belief, and as to those matters, I believe them to be true.</w:t>
      </w:r>
    </w:p>
    <w:p w14:paraId="4B42D5A9" w14:textId="77777777" w:rsidR="00907E96" w:rsidRDefault="00907E96" w:rsidP="00AE0BA0">
      <w:pPr>
        <w:tabs>
          <w:tab w:val="left" w:pos="6135"/>
        </w:tabs>
        <w:rPr>
          <w:rFonts w:ascii="Century Gothic" w:hAnsi="Century Gothic"/>
        </w:rPr>
      </w:pPr>
    </w:p>
    <w:p w14:paraId="5E0B9846" w14:textId="77777777" w:rsidR="00907E96" w:rsidRDefault="00907E96" w:rsidP="00AE0BA0">
      <w:pPr>
        <w:tabs>
          <w:tab w:val="left" w:pos="6135"/>
        </w:tabs>
        <w:rPr>
          <w:rFonts w:ascii="Century Gothic" w:hAnsi="Century Gothic"/>
        </w:rPr>
      </w:pPr>
      <w:r>
        <w:rPr>
          <w:rFonts w:ascii="Century Gothic" w:hAnsi="Century Gothic"/>
        </w:rPr>
        <w:t>I declare under penalty of perjury under the laws of the State of California that the above is true and correct.</w:t>
      </w:r>
    </w:p>
    <w:p w14:paraId="7DDD9423" w14:textId="77777777" w:rsidR="00907E96" w:rsidRDefault="00907E96" w:rsidP="00AE0BA0">
      <w:pPr>
        <w:tabs>
          <w:tab w:val="left" w:pos="6135"/>
        </w:tabs>
        <w:rPr>
          <w:rFonts w:ascii="Century Gothic" w:hAnsi="Century Gothic"/>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430"/>
        <w:gridCol w:w="3420"/>
        <w:gridCol w:w="4338"/>
      </w:tblGrid>
      <w:tr w:rsidR="00D46534" w14:paraId="63DF50BF" w14:textId="77777777" w:rsidTr="00D46534">
        <w:tc>
          <w:tcPr>
            <w:tcW w:w="828" w:type="dxa"/>
          </w:tcPr>
          <w:p w14:paraId="3888F355" w14:textId="77777777" w:rsidR="00D46534" w:rsidRPr="00D46534" w:rsidRDefault="00D46534" w:rsidP="00D46534">
            <w:pPr>
              <w:spacing w:line="360" w:lineRule="auto"/>
              <w:rPr>
                <w:rFonts w:ascii="Century Gothic" w:hAnsi="Century Gothic"/>
              </w:rPr>
            </w:pPr>
            <w:r w:rsidRPr="00D46534">
              <w:rPr>
                <w:rFonts w:ascii="Century Gothic" w:hAnsi="Century Gothic"/>
              </w:rPr>
              <w:t>Date:</w:t>
            </w:r>
          </w:p>
        </w:tc>
        <w:tc>
          <w:tcPr>
            <w:tcW w:w="2430" w:type="dxa"/>
            <w:tcBorders>
              <w:bottom w:val="single" w:sz="4" w:space="0" w:color="auto"/>
            </w:tcBorders>
          </w:tcPr>
          <w:p w14:paraId="78EBDE04" w14:textId="77777777" w:rsidR="00D46534" w:rsidRDefault="00D46534" w:rsidP="00D46534">
            <w:pPr>
              <w:spacing w:line="360" w:lineRule="auto"/>
              <w:rPr>
                <w:rFonts w:ascii="Century Gothic" w:hAnsi="Century Gothic"/>
                <w:sz w:val="22"/>
                <w:szCs w:val="22"/>
              </w:rPr>
            </w:pPr>
          </w:p>
        </w:tc>
        <w:tc>
          <w:tcPr>
            <w:tcW w:w="3420" w:type="dxa"/>
          </w:tcPr>
          <w:p w14:paraId="0BB12D00" w14:textId="77777777" w:rsidR="00D46534" w:rsidRDefault="00D46534" w:rsidP="00D46534">
            <w:pPr>
              <w:spacing w:line="360" w:lineRule="auto"/>
              <w:rPr>
                <w:rFonts w:ascii="Century Gothic" w:hAnsi="Century Gothic"/>
                <w:sz w:val="22"/>
                <w:szCs w:val="22"/>
              </w:rPr>
            </w:pPr>
          </w:p>
        </w:tc>
        <w:tc>
          <w:tcPr>
            <w:tcW w:w="4338" w:type="dxa"/>
            <w:tcBorders>
              <w:bottom w:val="single" w:sz="4" w:space="0" w:color="auto"/>
            </w:tcBorders>
          </w:tcPr>
          <w:p w14:paraId="2718220F" w14:textId="77777777" w:rsidR="00D46534" w:rsidRDefault="00D46534" w:rsidP="00D46534">
            <w:pPr>
              <w:spacing w:line="360" w:lineRule="auto"/>
              <w:rPr>
                <w:rFonts w:ascii="Century Gothic" w:hAnsi="Century Gothic"/>
                <w:sz w:val="22"/>
                <w:szCs w:val="22"/>
              </w:rPr>
            </w:pPr>
          </w:p>
        </w:tc>
      </w:tr>
      <w:tr w:rsidR="00D46534" w14:paraId="32098CA5" w14:textId="77777777" w:rsidTr="00D46534">
        <w:tc>
          <w:tcPr>
            <w:tcW w:w="828" w:type="dxa"/>
          </w:tcPr>
          <w:p w14:paraId="09298B2D" w14:textId="77777777" w:rsidR="00D46534" w:rsidRDefault="00D46534" w:rsidP="00D46534">
            <w:pPr>
              <w:spacing w:line="360" w:lineRule="auto"/>
              <w:rPr>
                <w:rFonts w:ascii="Century Gothic" w:hAnsi="Century Gothic"/>
                <w:sz w:val="22"/>
                <w:szCs w:val="22"/>
              </w:rPr>
            </w:pPr>
          </w:p>
        </w:tc>
        <w:tc>
          <w:tcPr>
            <w:tcW w:w="2430" w:type="dxa"/>
            <w:tcBorders>
              <w:top w:val="single" w:sz="4" w:space="0" w:color="auto"/>
            </w:tcBorders>
          </w:tcPr>
          <w:p w14:paraId="19CD0462" w14:textId="77777777" w:rsidR="00D46534" w:rsidRDefault="00D46534" w:rsidP="00D46534">
            <w:pPr>
              <w:spacing w:line="360" w:lineRule="auto"/>
              <w:rPr>
                <w:rFonts w:ascii="Century Gothic" w:hAnsi="Century Gothic"/>
                <w:sz w:val="22"/>
                <w:szCs w:val="22"/>
              </w:rPr>
            </w:pPr>
          </w:p>
        </w:tc>
        <w:tc>
          <w:tcPr>
            <w:tcW w:w="3420" w:type="dxa"/>
          </w:tcPr>
          <w:p w14:paraId="692DDE91" w14:textId="77777777" w:rsidR="00D46534" w:rsidRDefault="00D46534" w:rsidP="00D46534">
            <w:pPr>
              <w:spacing w:line="360" w:lineRule="auto"/>
              <w:rPr>
                <w:rFonts w:ascii="Century Gothic" w:hAnsi="Century Gothic"/>
                <w:sz w:val="22"/>
                <w:szCs w:val="22"/>
              </w:rPr>
            </w:pPr>
          </w:p>
        </w:tc>
        <w:tc>
          <w:tcPr>
            <w:tcW w:w="4338" w:type="dxa"/>
            <w:tcBorders>
              <w:top w:val="single" w:sz="4" w:space="0" w:color="auto"/>
            </w:tcBorders>
          </w:tcPr>
          <w:p w14:paraId="1FC05F02" w14:textId="77777777" w:rsidR="00D46534" w:rsidRPr="003E1C9A" w:rsidRDefault="00D46534" w:rsidP="00D46534">
            <w:pPr>
              <w:spacing w:line="360" w:lineRule="auto"/>
              <w:jc w:val="center"/>
              <w:rPr>
                <w:rFonts w:ascii="Century Gothic" w:hAnsi="Century Gothic"/>
                <w:sz w:val="18"/>
                <w:szCs w:val="18"/>
              </w:rPr>
            </w:pPr>
            <w:r w:rsidRPr="003E1C9A">
              <w:rPr>
                <w:rFonts w:ascii="Century Gothic" w:hAnsi="Century Gothic"/>
                <w:sz w:val="18"/>
                <w:szCs w:val="18"/>
              </w:rPr>
              <w:t>(</w:t>
            </w:r>
            <w:r w:rsidRPr="003E1C9A">
              <w:rPr>
                <w:rFonts w:ascii="Century Gothic" w:hAnsi="Century Gothic"/>
                <w:i/>
                <w:sz w:val="18"/>
                <w:szCs w:val="18"/>
              </w:rPr>
              <w:t>Signature of Petitioner</w:t>
            </w:r>
            <w:r w:rsidRPr="003E1C9A">
              <w:rPr>
                <w:rFonts w:ascii="Century Gothic" w:hAnsi="Century Gothic"/>
                <w:sz w:val="18"/>
                <w:szCs w:val="18"/>
              </w:rPr>
              <w:t>)</w:t>
            </w:r>
          </w:p>
        </w:tc>
      </w:tr>
    </w:tbl>
    <w:p w14:paraId="33656345" w14:textId="77777777" w:rsidR="00850D51" w:rsidRDefault="00850D51">
      <w:pPr>
        <w:rPr>
          <w:rFonts w:ascii="Century Gothic" w:hAnsi="Century Gothic"/>
        </w:rPr>
      </w:pPr>
      <w:r>
        <w:rPr>
          <w:rFonts w:ascii="Century Gothic" w:hAnsi="Century Gothic"/>
        </w:rPr>
        <w:br w:type="page"/>
      </w:r>
    </w:p>
    <w:p w14:paraId="539E12ED" w14:textId="77777777" w:rsidR="00617706" w:rsidRPr="00464198" w:rsidRDefault="00850D51" w:rsidP="00850D51">
      <w:pPr>
        <w:tabs>
          <w:tab w:val="left" w:pos="6135"/>
        </w:tabs>
        <w:spacing w:line="360" w:lineRule="auto"/>
        <w:jc w:val="center"/>
        <w:rPr>
          <w:rFonts w:ascii="Century Gothic" w:hAnsi="Century Gothic"/>
          <w:b/>
          <w:sz w:val="22"/>
          <w:szCs w:val="22"/>
          <w:u w:val="single"/>
        </w:rPr>
      </w:pPr>
      <w:r w:rsidRPr="00464198">
        <w:rPr>
          <w:rFonts w:ascii="Century Gothic" w:hAnsi="Century Gothic"/>
          <w:b/>
          <w:sz w:val="22"/>
          <w:szCs w:val="22"/>
          <w:u w:val="single"/>
        </w:rPr>
        <w:lastRenderedPageBreak/>
        <w:t>TRANSMITTAL</w:t>
      </w:r>
    </w:p>
    <w:p w14:paraId="7248E529" w14:textId="77777777" w:rsidR="00850D51" w:rsidRDefault="00850D51" w:rsidP="00815396">
      <w:pPr>
        <w:tabs>
          <w:tab w:val="left" w:pos="6135"/>
        </w:tabs>
        <w:jc w:val="center"/>
        <w:rPr>
          <w:rFonts w:ascii="Century Gothic" w:hAnsi="Century Gothic"/>
          <w:b/>
        </w:rPr>
      </w:pPr>
      <w:r>
        <w:rPr>
          <w:rFonts w:ascii="Century Gothic" w:hAnsi="Century Gothic"/>
          <w:b/>
        </w:rPr>
        <w:t>TO BE COMPLETED AND SENT BY CLERK OF THE COURT</w:t>
      </w:r>
    </w:p>
    <w:p w14:paraId="718C58A4" w14:textId="77777777" w:rsidR="00850D51" w:rsidRDefault="00850D51" w:rsidP="00815396">
      <w:pPr>
        <w:tabs>
          <w:tab w:val="left" w:pos="6135"/>
        </w:tabs>
        <w:jc w:val="center"/>
        <w:rPr>
          <w:rFonts w:ascii="Century Gothic" w:hAnsi="Century Gothic"/>
          <w:b/>
        </w:rPr>
      </w:pPr>
      <w:r>
        <w:rPr>
          <w:rFonts w:ascii="Century Gothic" w:hAnsi="Century Gothic"/>
          <w:b/>
        </w:rPr>
        <w:t xml:space="preserve">TO </w:t>
      </w:r>
      <w:r w:rsidR="00755DE4" w:rsidRPr="00755DE4">
        <w:rPr>
          <w:rFonts w:ascii="Century Gothic" w:hAnsi="Century Gothic"/>
          <w:b/>
          <w:color w:val="333333"/>
          <w:sz w:val="22"/>
          <w:szCs w:val="22"/>
          <w:bdr w:val="none" w:sz="0" w:space="0" w:color="auto" w:frame="1"/>
        </w:rPr>
        <w:t>State Department of Social Services</w:t>
      </w:r>
      <w:r w:rsidR="00755DE4">
        <w:rPr>
          <w:rFonts w:ascii="Verdana" w:hAnsi="Verdana"/>
          <w:color w:val="333333"/>
          <w:sz w:val="22"/>
          <w:szCs w:val="22"/>
          <w:bdr w:val="none" w:sz="0" w:space="0" w:color="auto" w:frame="1"/>
        </w:rPr>
        <w:t xml:space="preserve"> </w:t>
      </w:r>
      <w:r>
        <w:rPr>
          <w:rFonts w:ascii="Century Gothic" w:hAnsi="Century Gothic"/>
          <w:b/>
        </w:rPr>
        <w:t xml:space="preserve"> </w:t>
      </w:r>
    </w:p>
    <w:p w14:paraId="30318A6F" w14:textId="77777777" w:rsidR="00850D51" w:rsidRDefault="00850D51" w:rsidP="00815396">
      <w:pPr>
        <w:tabs>
          <w:tab w:val="left" w:pos="6135"/>
        </w:tabs>
        <w:jc w:val="center"/>
        <w:rPr>
          <w:rFonts w:ascii="Century Gothic" w:hAnsi="Century Gothic"/>
          <w:b/>
        </w:rPr>
      </w:pPr>
      <w:r>
        <w:rPr>
          <w:rFonts w:ascii="Century Gothic" w:hAnsi="Century Gothic"/>
          <w:b/>
        </w:rPr>
        <w:t>(Health and Safety Code 102705)</w:t>
      </w:r>
    </w:p>
    <w:p w14:paraId="77988BBA" w14:textId="77777777" w:rsidR="00815396" w:rsidRDefault="00815396" w:rsidP="00850D51">
      <w:pPr>
        <w:tabs>
          <w:tab w:val="left" w:pos="6135"/>
        </w:tabs>
        <w:spacing w:line="360" w:lineRule="auto"/>
        <w:rPr>
          <w:rFonts w:ascii="Century Gothic" w:hAnsi="Century Gothic"/>
        </w:rPr>
      </w:pPr>
    </w:p>
    <w:p w14:paraId="323562BF" w14:textId="77777777" w:rsidR="00815396" w:rsidRDefault="00850D51" w:rsidP="00815396">
      <w:pPr>
        <w:tabs>
          <w:tab w:val="left" w:pos="6135"/>
        </w:tabs>
        <w:rPr>
          <w:rFonts w:ascii="Century Gothic" w:hAnsi="Century Gothic"/>
        </w:rPr>
      </w:pPr>
      <w:r>
        <w:rPr>
          <w:rFonts w:ascii="Century Gothic" w:hAnsi="Century Gothic"/>
        </w:rPr>
        <w:t>STATE OF DEPART</w:t>
      </w:r>
      <w:r w:rsidR="00815396">
        <w:rPr>
          <w:rFonts w:ascii="Century Gothic" w:hAnsi="Century Gothic"/>
        </w:rPr>
        <w:t>MENT OF SOCIAL SERVICES</w:t>
      </w:r>
    </w:p>
    <w:p w14:paraId="4519FCBF" w14:textId="77777777" w:rsidR="00815396" w:rsidRDefault="00815396" w:rsidP="00815396">
      <w:pPr>
        <w:tabs>
          <w:tab w:val="left" w:pos="6135"/>
        </w:tabs>
        <w:rPr>
          <w:rFonts w:ascii="Century Gothic" w:hAnsi="Century Gothic"/>
        </w:rPr>
      </w:pPr>
      <w:r>
        <w:rPr>
          <w:rFonts w:ascii="Century Gothic" w:hAnsi="Century Gothic"/>
        </w:rPr>
        <w:t>Adoptions Branch</w:t>
      </w:r>
    </w:p>
    <w:p w14:paraId="1102108B" w14:textId="77777777" w:rsidR="00815396" w:rsidRDefault="00815396" w:rsidP="00815396">
      <w:pPr>
        <w:tabs>
          <w:tab w:val="left" w:pos="6135"/>
        </w:tabs>
        <w:rPr>
          <w:rFonts w:ascii="Century Gothic" w:hAnsi="Century Gothic"/>
        </w:rPr>
      </w:pPr>
      <w:r>
        <w:rPr>
          <w:rFonts w:ascii="Century Gothic" w:hAnsi="Century Gothic"/>
        </w:rPr>
        <w:t>744 P Street, M/S 1931</w:t>
      </w:r>
    </w:p>
    <w:p w14:paraId="17416037" w14:textId="77777777" w:rsidR="00815396" w:rsidRDefault="00815396" w:rsidP="00815396">
      <w:pPr>
        <w:tabs>
          <w:tab w:val="left" w:pos="6135"/>
        </w:tabs>
        <w:rPr>
          <w:rFonts w:ascii="Century Gothic" w:hAnsi="Century Gothic"/>
        </w:rPr>
      </w:pPr>
      <w:r>
        <w:rPr>
          <w:rFonts w:ascii="Century Gothic" w:hAnsi="Century Gothic"/>
        </w:rPr>
        <w:t>Sacramento, CA 95814</w:t>
      </w:r>
    </w:p>
    <w:p w14:paraId="4214EEE7" w14:textId="77777777" w:rsidR="00815396" w:rsidRDefault="00815396" w:rsidP="00815396">
      <w:pPr>
        <w:tabs>
          <w:tab w:val="left" w:pos="6135"/>
        </w:tabs>
        <w:rPr>
          <w:rFonts w:ascii="Century Gothic" w:hAnsi="Century Gothic"/>
        </w:rPr>
      </w:pPr>
    </w:p>
    <w:p w14:paraId="381DF45A" w14:textId="77777777" w:rsidR="00815396" w:rsidRDefault="00815396" w:rsidP="00815396">
      <w:pPr>
        <w:tabs>
          <w:tab w:val="left" w:pos="6135"/>
        </w:tabs>
        <w:spacing w:line="360" w:lineRule="auto"/>
        <w:rPr>
          <w:rFonts w:ascii="Century Gothic" w:hAnsi="Century Gothic"/>
        </w:rPr>
      </w:pPr>
      <w:r>
        <w:rPr>
          <w:rFonts w:ascii="Century Gothic" w:hAnsi="Century Gothic"/>
        </w:rPr>
        <w:t>To California State D.S.S.:</w:t>
      </w:r>
    </w:p>
    <w:p w14:paraId="7033F1C4" w14:textId="77777777" w:rsidR="00815396" w:rsidRDefault="00815396" w:rsidP="005C5EA0">
      <w:pPr>
        <w:tabs>
          <w:tab w:val="left" w:pos="6135"/>
        </w:tabs>
        <w:spacing w:line="360" w:lineRule="auto"/>
        <w:rPr>
          <w:rFonts w:ascii="Century Gothic" w:hAnsi="Century Gothic"/>
        </w:rPr>
      </w:pPr>
      <w:r>
        <w:rPr>
          <w:rFonts w:ascii="Century Gothic" w:hAnsi="Century Gothic"/>
        </w:rPr>
        <w:t>The</w:t>
      </w:r>
      <w:r w:rsidR="001C2F9D">
        <w:rPr>
          <w:rFonts w:ascii="Century Gothic" w:hAnsi="Century Gothic"/>
        </w:rPr>
        <w:t xml:space="preserve"> original petition seeking original birth records pursuant to Health and Safety Code section 102705 was filed in the Madera County Superior Court on _______________________________.</w:t>
      </w:r>
    </w:p>
    <w:p w14:paraId="13CEDA93" w14:textId="77777777" w:rsidR="001C2F9D" w:rsidRDefault="001C2F9D" w:rsidP="00815396">
      <w:pPr>
        <w:tabs>
          <w:tab w:val="left" w:pos="6135"/>
        </w:tabs>
        <w:spacing w:line="276" w:lineRule="auto"/>
        <w:rPr>
          <w:rFonts w:ascii="Century Gothic" w:hAnsi="Century Gothic"/>
        </w:rPr>
      </w:pPr>
    </w:p>
    <w:p w14:paraId="01A40250" w14:textId="77777777" w:rsidR="001C2F9D" w:rsidRDefault="001C2F9D" w:rsidP="005C5EA0">
      <w:pPr>
        <w:tabs>
          <w:tab w:val="left" w:pos="6135"/>
        </w:tabs>
        <w:spacing w:line="360" w:lineRule="auto"/>
        <w:rPr>
          <w:rFonts w:ascii="Century Gothic" w:hAnsi="Century Gothic"/>
        </w:rPr>
      </w:pPr>
      <w:r>
        <w:rPr>
          <w:rFonts w:ascii="Century Gothic" w:hAnsi="Century Gothic"/>
        </w:rPr>
        <w:t>Please comply with Health and Safety Code section 102705 by sending to the Madera County Superior Court, attention: Adoptions Clerks, a copy of all records and information it has concerning the adopted person</w:t>
      </w:r>
      <w:r w:rsidR="003E1C9A">
        <w:rPr>
          <w:rFonts w:ascii="Century Gothic" w:hAnsi="Century Gothic"/>
        </w:rPr>
        <w:t xml:space="preserve"> __________________________________________________________ with the name and address of the natural parents removed.</w:t>
      </w:r>
    </w:p>
    <w:p w14:paraId="0BF9606D" w14:textId="77777777" w:rsidR="003E1C9A" w:rsidRDefault="003E1C9A" w:rsidP="00815396">
      <w:pPr>
        <w:tabs>
          <w:tab w:val="left" w:pos="6135"/>
        </w:tabs>
        <w:spacing w:line="276" w:lineRule="auto"/>
        <w:rPr>
          <w:rFonts w:ascii="Century Gothic" w:hAnsi="Century Gothic"/>
        </w:rPr>
      </w:pPr>
    </w:p>
    <w:p w14:paraId="78F4F343" w14:textId="77777777" w:rsidR="003E1C9A" w:rsidRDefault="00447D5B" w:rsidP="00815396">
      <w:pPr>
        <w:tabs>
          <w:tab w:val="left" w:pos="6135"/>
        </w:tabs>
        <w:spacing w:line="276" w:lineRule="auto"/>
        <w:rPr>
          <w:rFonts w:ascii="Century Gothic" w:hAnsi="Century Gothic"/>
          <w:sz w:val="10"/>
          <w:szCs w:val="10"/>
        </w:rPr>
      </w:pPr>
      <w:r>
        <w:rPr>
          <w:rFonts w:ascii="Century Gothic" w:hAnsi="Century Gothic"/>
        </w:rPr>
        <w:tab/>
        <w:t xml:space="preserve">   </w:t>
      </w:r>
      <w:r w:rsidR="003E1C9A">
        <w:rPr>
          <w:rFonts w:ascii="Century Gothic" w:hAnsi="Century Gothic"/>
        </w:rPr>
        <w:t>Clerk of the Superior Court of Madera County</w:t>
      </w:r>
      <w:r>
        <w:rPr>
          <w:rFonts w:ascii="Century Gothic" w:hAnsi="Century Gothic"/>
        </w:rPr>
        <w:t>,</w:t>
      </w:r>
    </w:p>
    <w:p w14:paraId="6825497C" w14:textId="77777777" w:rsidR="00447D5B" w:rsidRPr="00447D5B" w:rsidRDefault="00447D5B" w:rsidP="00815396">
      <w:pPr>
        <w:tabs>
          <w:tab w:val="left" w:pos="6135"/>
        </w:tabs>
        <w:spacing w:line="276" w:lineRule="auto"/>
        <w:rPr>
          <w:rFonts w:ascii="Century Gothic" w:hAnsi="Century Gothic"/>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430"/>
        <w:gridCol w:w="3420"/>
        <w:gridCol w:w="4338"/>
      </w:tblGrid>
      <w:tr w:rsidR="003E1C9A" w14:paraId="03A3D9EF" w14:textId="77777777" w:rsidTr="003E1C9A">
        <w:tc>
          <w:tcPr>
            <w:tcW w:w="828" w:type="dxa"/>
          </w:tcPr>
          <w:p w14:paraId="7981111B" w14:textId="77777777" w:rsidR="003E1C9A" w:rsidRPr="00D46534" w:rsidRDefault="003E1C9A" w:rsidP="003E1C9A">
            <w:pPr>
              <w:spacing w:line="360" w:lineRule="auto"/>
              <w:rPr>
                <w:rFonts w:ascii="Century Gothic" w:hAnsi="Century Gothic"/>
              </w:rPr>
            </w:pPr>
            <w:r w:rsidRPr="00D46534">
              <w:rPr>
                <w:rFonts w:ascii="Century Gothic" w:hAnsi="Century Gothic"/>
              </w:rPr>
              <w:t>Date:</w:t>
            </w:r>
          </w:p>
        </w:tc>
        <w:tc>
          <w:tcPr>
            <w:tcW w:w="2430" w:type="dxa"/>
            <w:tcBorders>
              <w:bottom w:val="single" w:sz="4" w:space="0" w:color="auto"/>
            </w:tcBorders>
          </w:tcPr>
          <w:p w14:paraId="677A2AB3" w14:textId="77777777" w:rsidR="003E1C9A" w:rsidRDefault="003E1C9A" w:rsidP="003E1C9A">
            <w:pPr>
              <w:spacing w:line="360" w:lineRule="auto"/>
              <w:rPr>
                <w:rFonts w:ascii="Century Gothic" w:hAnsi="Century Gothic"/>
                <w:sz w:val="22"/>
                <w:szCs w:val="22"/>
              </w:rPr>
            </w:pPr>
          </w:p>
        </w:tc>
        <w:tc>
          <w:tcPr>
            <w:tcW w:w="3420" w:type="dxa"/>
          </w:tcPr>
          <w:p w14:paraId="54C4F276" w14:textId="77777777" w:rsidR="003E1C9A" w:rsidRDefault="003E1C9A" w:rsidP="003E1C9A">
            <w:pPr>
              <w:spacing w:line="360" w:lineRule="auto"/>
              <w:rPr>
                <w:rFonts w:ascii="Century Gothic" w:hAnsi="Century Gothic"/>
                <w:sz w:val="22"/>
                <w:szCs w:val="22"/>
              </w:rPr>
            </w:pPr>
          </w:p>
        </w:tc>
        <w:tc>
          <w:tcPr>
            <w:tcW w:w="4338" w:type="dxa"/>
            <w:tcBorders>
              <w:bottom w:val="single" w:sz="4" w:space="0" w:color="auto"/>
            </w:tcBorders>
          </w:tcPr>
          <w:p w14:paraId="2296861D" w14:textId="77777777" w:rsidR="003E1C9A" w:rsidRDefault="003E1C9A" w:rsidP="003E1C9A">
            <w:pPr>
              <w:spacing w:line="360" w:lineRule="auto"/>
              <w:rPr>
                <w:rFonts w:ascii="Century Gothic" w:hAnsi="Century Gothic"/>
                <w:sz w:val="22"/>
                <w:szCs w:val="22"/>
              </w:rPr>
            </w:pPr>
          </w:p>
        </w:tc>
      </w:tr>
      <w:tr w:rsidR="003E1C9A" w14:paraId="23BEB3EE" w14:textId="77777777" w:rsidTr="003E1C9A">
        <w:tc>
          <w:tcPr>
            <w:tcW w:w="828" w:type="dxa"/>
          </w:tcPr>
          <w:p w14:paraId="3FEC5FAB" w14:textId="77777777" w:rsidR="003E1C9A" w:rsidRDefault="003E1C9A" w:rsidP="003E1C9A">
            <w:pPr>
              <w:spacing w:line="360" w:lineRule="auto"/>
              <w:rPr>
                <w:rFonts w:ascii="Century Gothic" w:hAnsi="Century Gothic"/>
                <w:sz w:val="22"/>
                <w:szCs w:val="22"/>
              </w:rPr>
            </w:pPr>
          </w:p>
        </w:tc>
        <w:tc>
          <w:tcPr>
            <w:tcW w:w="2430" w:type="dxa"/>
            <w:tcBorders>
              <w:top w:val="single" w:sz="4" w:space="0" w:color="auto"/>
            </w:tcBorders>
          </w:tcPr>
          <w:p w14:paraId="6A1F05A6" w14:textId="77777777" w:rsidR="003E1C9A" w:rsidRDefault="003E1C9A" w:rsidP="003E1C9A">
            <w:pPr>
              <w:spacing w:line="360" w:lineRule="auto"/>
              <w:rPr>
                <w:rFonts w:ascii="Century Gothic" w:hAnsi="Century Gothic"/>
                <w:sz w:val="22"/>
                <w:szCs w:val="22"/>
              </w:rPr>
            </w:pPr>
          </w:p>
        </w:tc>
        <w:tc>
          <w:tcPr>
            <w:tcW w:w="3420" w:type="dxa"/>
          </w:tcPr>
          <w:p w14:paraId="4328AC0A" w14:textId="77777777" w:rsidR="003E1C9A" w:rsidRDefault="003E1C9A" w:rsidP="003E1C9A">
            <w:pPr>
              <w:spacing w:line="360" w:lineRule="auto"/>
              <w:rPr>
                <w:rFonts w:ascii="Century Gothic" w:hAnsi="Century Gothic"/>
                <w:sz w:val="22"/>
                <w:szCs w:val="22"/>
              </w:rPr>
            </w:pPr>
          </w:p>
        </w:tc>
        <w:tc>
          <w:tcPr>
            <w:tcW w:w="4338" w:type="dxa"/>
            <w:tcBorders>
              <w:top w:val="single" w:sz="4" w:space="0" w:color="auto"/>
            </w:tcBorders>
          </w:tcPr>
          <w:p w14:paraId="0A5CC358" w14:textId="77777777" w:rsidR="003E1C9A" w:rsidRPr="003E1C9A" w:rsidRDefault="003E1C9A" w:rsidP="00747B58">
            <w:pPr>
              <w:spacing w:line="360" w:lineRule="auto"/>
              <w:jc w:val="center"/>
              <w:rPr>
                <w:rFonts w:ascii="Century Gothic" w:hAnsi="Century Gothic"/>
                <w:sz w:val="18"/>
                <w:szCs w:val="18"/>
              </w:rPr>
            </w:pPr>
            <w:r w:rsidRPr="003E1C9A">
              <w:rPr>
                <w:rFonts w:ascii="Century Gothic" w:hAnsi="Century Gothic"/>
                <w:sz w:val="18"/>
                <w:szCs w:val="18"/>
              </w:rPr>
              <w:t>(</w:t>
            </w:r>
            <w:r w:rsidR="00747B58">
              <w:rPr>
                <w:rFonts w:ascii="Century Gothic" w:hAnsi="Century Gothic"/>
                <w:sz w:val="18"/>
                <w:szCs w:val="18"/>
              </w:rPr>
              <w:t>Deputy Clerk</w:t>
            </w:r>
            <w:r w:rsidRPr="003E1C9A">
              <w:rPr>
                <w:rFonts w:ascii="Century Gothic" w:hAnsi="Century Gothic"/>
                <w:sz w:val="18"/>
                <w:szCs w:val="18"/>
              </w:rPr>
              <w:t>)</w:t>
            </w:r>
          </w:p>
        </w:tc>
      </w:tr>
    </w:tbl>
    <w:p w14:paraId="66096456" w14:textId="77777777" w:rsidR="003E1C9A" w:rsidRDefault="000F3775" w:rsidP="00815396">
      <w:pPr>
        <w:tabs>
          <w:tab w:val="left" w:pos="6135"/>
        </w:tabs>
        <w:spacing w:line="276" w:lineRule="auto"/>
        <w:rPr>
          <w:rFonts w:ascii="Century Gothic" w:hAnsi="Century Gothic"/>
        </w:rPr>
      </w:pPr>
      <w:r>
        <w:rPr>
          <w:rFonts w:ascii="Century Gothic" w:hAnsi="Century Gothic"/>
        </w:rPr>
        <w:fldChar w:fldCharType="begin">
          <w:ffData>
            <w:name w:val="Check7"/>
            <w:enabled/>
            <w:calcOnExit w:val="0"/>
            <w:checkBox>
              <w:sizeAuto/>
              <w:default w:val="0"/>
            </w:checkBox>
          </w:ffData>
        </w:fldChar>
      </w:r>
      <w:bookmarkStart w:id="5" w:name="Check7"/>
      <w:r w:rsidR="00077398">
        <w:rPr>
          <w:rFonts w:ascii="Century Gothic" w:hAnsi="Century Gothic"/>
        </w:rPr>
        <w:instrText xml:space="preserve"> FORMCHECKBOX </w:instrText>
      </w:r>
      <w:r w:rsidR="00963AF0">
        <w:rPr>
          <w:rFonts w:ascii="Century Gothic" w:hAnsi="Century Gothic"/>
        </w:rPr>
      </w:r>
      <w:r w:rsidR="00963AF0">
        <w:rPr>
          <w:rFonts w:ascii="Century Gothic" w:hAnsi="Century Gothic"/>
        </w:rPr>
        <w:fldChar w:fldCharType="separate"/>
      </w:r>
      <w:r>
        <w:rPr>
          <w:rFonts w:ascii="Century Gothic" w:hAnsi="Century Gothic"/>
        </w:rPr>
        <w:fldChar w:fldCharType="end"/>
      </w:r>
      <w:bookmarkEnd w:id="5"/>
      <w:r w:rsidR="00077398">
        <w:rPr>
          <w:rFonts w:ascii="Century Gothic" w:hAnsi="Century Gothic"/>
        </w:rPr>
        <w:t xml:space="preserve"> </w:t>
      </w:r>
      <w:r w:rsidR="00447D5B" w:rsidRPr="00077398">
        <w:rPr>
          <w:rFonts w:ascii="Century Gothic" w:hAnsi="Century Gothic"/>
          <w:sz w:val="18"/>
          <w:szCs w:val="18"/>
        </w:rPr>
        <w:t>A copy of this request was sent by the Clerk of the Court Department of Social Services on ____</w:t>
      </w:r>
      <w:r w:rsidR="00077398">
        <w:rPr>
          <w:rFonts w:ascii="Century Gothic" w:hAnsi="Century Gothic"/>
          <w:sz w:val="18"/>
          <w:szCs w:val="18"/>
        </w:rPr>
        <w:t>_____</w:t>
      </w:r>
      <w:r w:rsidR="00C21845">
        <w:rPr>
          <w:rFonts w:ascii="Century Gothic" w:hAnsi="Century Gothic"/>
          <w:sz w:val="18"/>
          <w:szCs w:val="18"/>
        </w:rPr>
        <w:t>____</w:t>
      </w:r>
      <w:r w:rsidR="00447D5B" w:rsidRPr="00077398">
        <w:rPr>
          <w:rFonts w:ascii="Century Gothic" w:hAnsi="Century Gothic"/>
          <w:sz w:val="18"/>
          <w:szCs w:val="18"/>
        </w:rPr>
        <w:t>_______________.</w:t>
      </w:r>
    </w:p>
    <w:p w14:paraId="115B1DE6" w14:textId="77777777" w:rsidR="003E1C9A" w:rsidRDefault="003E1C9A" w:rsidP="00815396">
      <w:pPr>
        <w:tabs>
          <w:tab w:val="left" w:pos="6135"/>
        </w:tabs>
        <w:spacing w:line="276" w:lineRule="auto"/>
        <w:rPr>
          <w:rFonts w:ascii="Century Gothic" w:hAnsi="Century Gothic"/>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21845" w14:paraId="02A532AB" w14:textId="77777777" w:rsidTr="00C21845">
        <w:tc>
          <w:tcPr>
            <w:tcW w:w="11016" w:type="dxa"/>
          </w:tcPr>
          <w:p w14:paraId="6F96AE2F" w14:textId="77777777" w:rsidR="00C21845" w:rsidRDefault="00C21845" w:rsidP="00815396">
            <w:pPr>
              <w:tabs>
                <w:tab w:val="left" w:pos="6135"/>
              </w:tabs>
              <w:spacing w:line="276" w:lineRule="auto"/>
              <w:rPr>
                <w:rFonts w:ascii="Century Gothic" w:hAnsi="Century Gothic"/>
              </w:rPr>
            </w:pPr>
          </w:p>
        </w:tc>
      </w:tr>
    </w:tbl>
    <w:p w14:paraId="16958BB0" w14:textId="77777777" w:rsidR="00C21845" w:rsidRDefault="00C21845" w:rsidP="00815396">
      <w:pPr>
        <w:tabs>
          <w:tab w:val="left" w:pos="6135"/>
        </w:tabs>
        <w:spacing w:line="276" w:lineRule="auto"/>
        <w:rPr>
          <w:rFonts w:ascii="Century Gothic" w:hAnsi="Century Gothic"/>
        </w:rPr>
      </w:pPr>
    </w:p>
    <w:p w14:paraId="021C8FF2" w14:textId="77777777" w:rsidR="00075719" w:rsidRPr="0011665F" w:rsidRDefault="00075719" w:rsidP="0011665F">
      <w:pPr>
        <w:tabs>
          <w:tab w:val="left" w:pos="6135"/>
        </w:tabs>
        <w:spacing w:line="276" w:lineRule="auto"/>
        <w:jc w:val="center"/>
        <w:rPr>
          <w:rFonts w:ascii="Century Gothic" w:hAnsi="Century Gothic"/>
          <w:b/>
        </w:rPr>
      </w:pPr>
      <w:r w:rsidRPr="0011665F">
        <w:rPr>
          <w:rFonts w:ascii="Century Gothic" w:hAnsi="Century Gothic"/>
          <w:b/>
        </w:rPr>
        <w:t>(Upon receipt of records from Department of Social Services, to be completed by Clerk of Court)</w:t>
      </w:r>
    </w:p>
    <w:p w14:paraId="1CCAF974" w14:textId="77777777" w:rsidR="00075719" w:rsidRDefault="00075719" w:rsidP="00815396">
      <w:pPr>
        <w:tabs>
          <w:tab w:val="left" w:pos="6135"/>
        </w:tabs>
        <w:spacing w:line="276" w:lineRule="auto"/>
        <w:rPr>
          <w:rFonts w:ascii="Century Gothic" w:hAnsi="Century Gothic"/>
        </w:rPr>
      </w:pPr>
    </w:p>
    <w:p w14:paraId="31D09602" w14:textId="77777777" w:rsidR="00075719" w:rsidRDefault="00BC2CD3" w:rsidP="005C5EA0">
      <w:pPr>
        <w:tabs>
          <w:tab w:val="left" w:pos="6135"/>
        </w:tabs>
        <w:spacing w:line="360" w:lineRule="auto"/>
        <w:rPr>
          <w:rFonts w:ascii="Century Gothic" w:hAnsi="Century Gothic"/>
        </w:rPr>
      </w:pPr>
      <w:r>
        <w:rPr>
          <w:rFonts w:ascii="Century Gothic" w:hAnsi="Century Gothic"/>
        </w:rPr>
        <w:t>To the Judge of Madera</w:t>
      </w:r>
      <w:r w:rsidR="00075719">
        <w:rPr>
          <w:rFonts w:ascii="Century Gothic" w:hAnsi="Century Gothic"/>
        </w:rPr>
        <w:t xml:space="preserve"> County Superior Court:</w:t>
      </w:r>
    </w:p>
    <w:p w14:paraId="2A17A46B" w14:textId="77777777" w:rsidR="00747B58" w:rsidRDefault="00747B58" w:rsidP="005C5EA0">
      <w:pPr>
        <w:tabs>
          <w:tab w:val="left" w:pos="6135"/>
        </w:tabs>
        <w:spacing w:line="360" w:lineRule="auto"/>
        <w:rPr>
          <w:rFonts w:ascii="Century Gothic" w:hAnsi="Century Gothic"/>
        </w:rPr>
      </w:pPr>
      <w:r>
        <w:rPr>
          <w:rFonts w:ascii="Century Gothic" w:hAnsi="Century Gothic"/>
        </w:rPr>
        <w:t>Attached are the records received by Clerk of Court from the State Department of Social Services in response to this verified petition.</w:t>
      </w:r>
    </w:p>
    <w:p w14:paraId="680B609B" w14:textId="77777777" w:rsidR="00BC2CD3" w:rsidRDefault="00BC2CD3" w:rsidP="00BC2CD3">
      <w:pPr>
        <w:tabs>
          <w:tab w:val="left" w:pos="6135"/>
        </w:tabs>
        <w:spacing w:line="276" w:lineRule="auto"/>
        <w:rPr>
          <w:rFonts w:ascii="Century Gothic" w:hAnsi="Century Gothic"/>
          <w:sz w:val="10"/>
          <w:szCs w:val="10"/>
        </w:rPr>
      </w:pPr>
      <w:r>
        <w:rPr>
          <w:rFonts w:ascii="Century Gothic" w:hAnsi="Century Gothic"/>
        </w:rPr>
        <w:tab/>
        <w:t xml:space="preserve">   Clerk of the Superior Court of Madera County,</w:t>
      </w:r>
    </w:p>
    <w:p w14:paraId="1785FBF1" w14:textId="77777777" w:rsidR="00BC2CD3" w:rsidRPr="00447D5B" w:rsidRDefault="00BC2CD3" w:rsidP="00BC2CD3">
      <w:pPr>
        <w:tabs>
          <w:tab w:val="left" w:pos="6135"/>
        </w:tabs>
        <w:spacing w:line="276" w:lineRule="auto"/>
        <w:rPr>
          <w:rFonts w:ascii="Century Gothic" w:hAnsi="Century Gothic"/>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430"/>
        <w:gridCol w:w="3420"/>
        <w:gridCol w:w="4338"/>
      </w:tblGrid>
      <w:tr w:rsidR="00BC2CD3" w14:paraId="050A1275" w14:textId="77777777" w:rsidTr="00BC2CD3">
        <w:tc>
          <w:tcPr>
            <w:tcW w:w="828" w:type="dxa"/>
          </w:tcPr>
          <w:p w14:paraId="0A1F1A08" w14:textId="77777777" w:rsidR="00BC2CD3" w:rsidRPr="00D46534" w:rsidRDefault="00BC2CD3" w:rsidP="00BC2CD3">
            <w:pPr>
              <w:spacing w:line="360" w:lineRule="auto"/>
              <w:rPr>
                <w:rFonts w:ascii="Century Gothic" w:hAnsi="Century Gothic"/>
              </w:rPr>
            </w:pPr>
            <w:r w:rsidRPr="00D46534">
              <w:rPr>
                <w:rFonts w:ascii="Century Gothic" w:hAnsi="Century Gothic"/>
              </w:rPr>
              <w:t>Date:</w:t>
            </w:r>
          </w:p>
        </w:tc>
        <w:tc>
          <w:tcPr>
            <w:tcW w:w="2430" w:type="dxa"/>
            <w:tcBorders>
              <w:bottom w:val="single" w:sz="4" w:space="0" w:color="auto"/>
            </w:tcBorders>
          </w:tcPr>
          <w:p w14:paraId="66365156" w14:textId="77777777" w:rsidR="00BC2CD3" w:rsidRDefault="00BC2CD3" w:rsidP="00BC2CD3">
            <w:pPr>
              <w:spacing w:line="360" w:lineRule="auto"/>
              <w:rPr>
                <w:rFonts w:ascii="Century Gothic" w:hAnsi="Century Gothic"/>
                <w:sz w:val="22"/>
                <w:szCs w:val="22"/>
              </w:rPr>
            </w:pPr>
          </w:p>
        </w:tc>
        <w:tc>
          <w:tcPr>
            <w:tcW w:w="3420" w:type="dxa"/>
          </w:tcPr>
          <w:p w14:paraId="4CDB456E" w14:textId="77777777" w:rsidR="00BC2CD3" w:rsidRDefault="00BC2CD3" w:rsidP="00BC2CD3">
            <w:pPr>
              <w:spacing w:line="360" w:lineRule="auto"/>
              <w:rPr>
                <w:rFonts w:ascii="Century Gothic" w:hAnsi="Century Gothic"/>
                <w:sz w:val="22"/>
                <w:szCs w:val="22"/>
              </w:rPr>
            </w:pPr>
          </w:p>
        </w:tc>
        <w:tc>
          <w:tcPr>
            <w:tcW w:w="4338" w:type="dxa"/>
            <w:tcBorders>
              <w:bottom w:val="single" w:sz="4" w:space="0" w:color="auto"/>
            </w:tcBorders>
          </w:tcPr>
          <w:p w14:paraId="13036A1A" w14:textId="77777777" w:rsidR="00BC2CD3" w:rsidRDefault="00BC2CD3" w:rsidP="00BC2CD3">
            <w:pPr>
              <w:spacing w:line="360" w:lineRule="auto"/>
              <w:rPr>
                <w:rFonts w:ascii="Century Gothic" w:hAnsi="Century Gothic"/>
                <w:sz w:val="22"/>
                <w:szCs w:val="22"/>
              </w:rPr>
            </w:pPr>
          </w:p>
        </w:tc>
      </w:tr>
      <w:tr w:rsidR="00BC2CD3" w14:paraId="36C0A910" w14:textId="77777777" w:rsidTr="00BC2CD3">
        <w:tc>
          <w:tcPr>
            <w:tcW w:w="828" w:type="dxa"/>
          </w:tcPr>
          <w:p w14:paraId="6E72D004" w14:textId="77777777" w:rsidR="00BC2CD3" w:rsidRDefault="00BC2CD3" w:rsidP="00BC2CD3">
            <w:pPr>
              <w:spacing w:line="360" w:lineRule="auto"/>
              <w:rPr>
                <w:rFonts w:ascii="Century Gothic" w:hAnsi="Century Gothic"/>
                <w:sz w:val="22"/>
                <w:szCs w:val="22"/>
              </w:rPr>
            </w:pPr>
          </w:p>
        </w:tc>
        <w:tc>
          <w:tcPr>
            <w:tcW w:w="2430" w:type="dxa"/>
            <w:tcBorders>
              <w:top w:val="single" w:sz="4" w:space="0" w:color="auto"/>
            </w:tcBorders>
          </w:tcPr>
          <w:p w14:paraId="45A32E87" w14:textId="77777777" w:rsidR="00BC2CD3" w:rsidRDefault="00BC2CD3" w:rsidP="00BC2CD3">
            <w:pPr>
              <w:spacing w:line="360" w:lineRule="auto"/>
              <w:rPr>
                <w:rFonts w:ascii="Century Gothic" w:hAnsi="Century Gothic"/>
                <w:sz w:val="22"/>
                <w:szCs w:val="22"/>
              </w:rPr>
            </w:pPr>
          </w:p>
        </w:tc>
        <w:tc>
          <w:tcPr>
            <w:tcW w:w="3420" w:type="dxa"/>
          </w:tcPr>
          <w:p w14:paraId="203CBB4D" w14:textId="77777777" w:rsidR="00BC2CD3" w:rsidRDefault="00BC2CD3" w:rsidP="00BC2CD3">
            <w:pPr>
              <w:spacing w:line="360" w:lineRule="auto"/>
              <w:rPr>
                <w:rFonts w:ascii="Century Gothic" w:hAnsi="Century Gothic"/>
                <w:sz w:val="22"/>
                <w:szCs w:val="22"/>
              </w:rPr>
            </w:pPr>
          </w:p>
        </w:tc>
        <w:tc>
          <w:tcPr>
            <w:tcW w:w="4338" w:type="dxa"/>
            <w:tcBorders>
              <w:top w:val="single" w:sz="4" w:space="0" w:color="auto"/>
            </w:tcBorders>
          </w:tcPr>
          <w:p w14:paraId="54EA2CAC" w14:textId="77777777" w:rsidR="00BC2CD3" w:rsidRPr="003E1C9A" w:rsidRDefault="00BC2CD3" w:rsidP="00BC2CD3">
            <w:pPr>
              <w:spacing w:line="360" w:lineRule="auto"/>
              <w:jc w:val="center"/>
              <w:rPr>
                <w:rFonts w:ascii="Century Gothic" w:hAnsi="Century Gothic"/>
                <w:sz w:val="18"/>
                <w:szCs w:val="18"/>
              </w:rPr>
            </w:pPr>
            <w:r w:rsidRPr="003E1C9A">
              <w:rPr>
                <w:rFonts w:ascii="Century Gothic" w:hAnsi="Century Gothic"/>
                <w:sz w:val="18"/>
                <w:szCs w:val="18"/>
              </w:rPr>
              <w:t>(</w:t>
            </w:r>
            <w:r>
              <w:rPr>
                <w:rFonts w:ascii="Century Gothic" w:hAnsi="Century Gothic"/>
                <w:sz w:val="18"/>
                <w:szCs w:val="18"/>
              </w:rPr>
              <w:t>Deputy Clerk</w:t>
            </w:r>
            <w:r w:rsidRPr="003E1C9A">
              <w:rPr>
                <w:rFonts w:ascii="Century Gothic" w:hAnsi="Century Gothic"/>
                <w:sz w:val="18"/>
                <w:szCs w:val="18"/>
              </w:rPr>
              <w:t>)</w:t>
            </w:r>
          </w:p>
        </w:tc>
      </w:tr>
    </w:tbl>
    <w:p w14:paraId="182297D7" w14:textId="77777777" w:rsidR="00E659AF" w:rsidRDefault="00E659AF" w:rsidP="00815396">
      <w:pPr>
        <w:tabs>
          <w:tab w:val="left" w:pos="6135"/>
        </w:tabs>
        <w:spacing w:line="276" w:lineRule="auto"/>
        <w:rPr>
          <w:rFonts w:ascii="Century Gothic" w:hAnsi="Century Gothic"/>
        </w:rPr>
      </w:pPr>
    </w:p>
    <w:p w14:paraId="0227E275" w14:textId="77777777" w:rsidR="004976C1" w:rsidRPr="0011665F" w:rsidRDefault="004976C1" w:rsidP="00EF704D">
      <w:pPr>
        <w:rPr>
          <w:rFonts w:ascii="Century Gothic" w:hAnsi="Century Gothic"/>
        </w:rPr>
      </w:pPr>
    </w:p>
    <w:sectPr w:rsidR="004976C1" w:rsidRPr="0011665F" w:rsidSect="00376356">
      <w:footerReference w:type="default" r:id="rId7"/>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46E93" w14:textId="77777777" w:rsidR="00646091" w:rsidRDefault="00646091" w:rsidP="00462255">
      <w:r>
        <w:separator/>
      </w:r>
    </w:p>
  </w:endnote>
  <w:endnote w:type="continuationSeparator" w:id="0">
    <w:p w14:paraId="7AA5004D" w14:textId="77777777" w:rsidR="00646091" w:rsidRDefault="00646091" w:rsidP="0046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tblBorders>
      <w:tblLook w:val="04A0" w:firstRow="1" w:lastRow="0" w:firstColumn="1" w:lastColumn="0" w:noHBand="0" w:noVBand="1"/>
    </w:tblPr>
    <w:tblGrid>
      <w:gridCol w:w="2610"/>
      <w:gridCol w:w="6300"/>
      <w:gridCol w:w="2070"/>
    </w:tblGrid>
    <w:tr w:rsidR="00963AF0" w:rsidRPr="0085183F" w14:paraId="7D09512C" w14:textId="77777777" w:rsidTr="00963AF0">
      <w:trPr>
        <w:trHeight w:val="533"/>
      </w:trPr>
      <w:tc>
        <w:tcPr>
          <w:tcW w:w="2610" w:type="dxa"/>
          <w:tcBorders>
            <w:top w:val="single" w:sz="4" w:space="0" w:color="auto"/>
            <w:left w:val="nil"/>
            <w:bottom w:val="nil"/>
            <w:right w:val="nil"/>
          </w:tcBorders>
          <w:hideMark/>
        </w:tcPr>
        <w:p w14:paraId="20C632E9" w14:textId="77777777" w:rsidR="00963AF0" w:rsidRPr="0085183F" w:rsidRDefault="00963AF0" w:rsidP="00963AF0">
          <w:pPr>
            <w:tabs>
              <w:tab w:val="center" w:pos="4320"/>
              <w:tab w:val="right" w:pos="8640"/>
            </w:tabs>
            <w:rPr>
              <w:rFonts w:ascii="Century Gothic" w:hAnsi="Century Gothic"/>
              <w:sz w:val="14"/>
              <w:szCs w:val="14"/>
            </w:rPr>
          </w:pPr>
          <w:bookmarkStart w:id="6" w:name="_Hlk3876389"/>
          <w:r w:rsidRPr="0085183F">
            <w:rPr>
              <w:rFonts w:ascii="Century Gothic" w:hAnsi="Century Gothic"/>
              <w:sz w:val="14"/>
              <w:szCs w:val="14"/>
            </w:rPr>
            <w:t xml:space="preserve">Madera Superior Court </w:t>
          </w:r>
        </w:p>
        <w:p w14:paraId="6E9BCEDC" w14:textId="77777777" w:rsidR="00963AF0" w:rsidRPr="0085183F" w:rsidRDefault="00963AF0" w:rsidP="00963AF0">
          <w:pPr>
            <w:tabs>
              <w:tab w:val="center" w:pos="4320"/>
              <w:tab w:val="right" w:pos="8640"/>
            </w:tabs>
            <w:rPr>
              <w:rFonts w:ascii="Century Gothic" w:hAnsi="Century Gothic"/>
              <w:sz w:val="14"/>
              <w:szCs w:val="14"/>
            </w:rPr>
          </w:pPr>
          <w:r w:rsidRPr="0085183F">
            <w:rPr>
              <w:rFonts w:ascii="Century Gothic" w:hAnsi="Century Gothic"/>
              <w:sz w:val="14"/>
              <w:szCs w:val="14"/>
            </w:rPr>
            <w:t>Form Adopted for Optional Use</w:t>
          </w:r>
        </w:p>
        <w:p w14:paraId="6A5BD34B" w14:textId="77777777" w:rsidR="00963AF0" w:rsidRPr="0085183F" w:rsidRDefault="00963AF0" w:rsidP="00963AF0">
          <w:pPr>
            <w:tabs>
              <w:tab w:val="center" w:pos="4320"/>
              <w:tab w:val="right" w:pos="8640"/>
            </w:tabs>
            <w:rPr>
              <w:rFonts w:ascii="Century Gothic" w:hAnsi="Century Gothic"/>
              <w:sz w:val="14"/>
              <w:szCs w:val="14"/>
            </w:rPr>
          </w:pPr>
          <w:r w:rsidRPr="0085183F">
            <w:rPr>
              <w:rFonts w:ascii="Century Gothic" w:hAnsi="Century Gothic"/>
              <w:sz w:val="14"/>
              <w:szCs w:val="14"/>
            </w:rPr>
            <w:t>MAD-</w:t>
          </w:r>
          <w:r>
            <w:rPr>
              <w:rFonts w:ascii="Century Gothic" w:hAnsi="Century Gothic"/>
              <w:sz w:val="14"/>
              <w:szCs w:val="14"/>
            </w:rPr>
            <w:t>JUV</w:t>
          </w:r>
          <w:r w:rsidRPr="0085183F">
            <w:rPr>
              <w:rFonts w:ascii="Century Gothic" w:hAnsi="Century Gothic"/>
              <w:sz w:val="14"/>
              <w:szCs w:val="14"/>
            </w:rPr>
            <w:t>-00</w:t>
          </w:r>
          <w:r>
            <w:rPr>
              <w:rFonts w:ascii="Century Gothic" w:hAnsi="Century Gothic"/>
              <w:sz w:val="14"/>
              <w:szCs w:val="14"/>
            </w:rPr>
            <w:t>06</w:t>
          </w:r>
          <w:r w:rsidRPr="0085183F">
            <w:rPr>
              <w:rFonts w:ascii="Century Gothic" w:hAnsi="Century Gothic"/>
              <w:sz w:val="14"/>
              <w:szCs w:val="14"/>
            </w:rPr>
            <w:t xml:space="preserve"> (Rev. 3/1</w:t>
          </w:r>
          <w:r>
            <w:rPr>
              <w:rFonts w:ascii="Century Gothic" w:hAnsi="Century Gothic"/>
              <w:sz w:val="14"/>
              <w:szCs w:val="14"/>
            </w:rPr>
            <w:t>9</w:t>
          </w:r>
          <w:r w:rsidRPr="0085183F">
            <w:rPr>
              <w:rFonts w:ascii="Century Gothic" w:hAnsi="Century Gothic"/>
              <w:sz w:val="14"/>
              <w:szCs w:val="14"/>
            </w:rPr>
            <w:t>/19)</w:t>
          </w:r>
        </w:p>
      </w:tc>
      <w:tc>
        <w:tcPr>
          <w:tcW w:w="6300" w:type="dxa"/>
          <w:tcBorders>
            <w:top w:val="single" w:sz="4" w:space="0" w:color="auto"/>
            <w:left w:val="nil"/>
            <w:bottom w:val="nil"/>
            <w:right w:val="nil"/>
          </w:tcBorders>
          <w:hideMark/>
        </w:tcPr>
        <w:p w14:paraId="5FC5CA5F" w14:textId="77777777" w:rsidR="00963AF0" w:rsidRPr="00755DE4" w:rsidRDefault="00963AF0" w:rsidP="00963AF0">
          <w:pPr>
            <w:jc w:val="center"/>
            <w:rPr>
              <w:rFonts w:ascii="Century Gothic" w:hAnsi="Century Gothic"/>
              <w:b/>
              <w:sz w:val="18"/>
              <w:szCs w:val="18"/>
            </w:rPr>
          </w:pPr>
          <w:r w:rsidRPr="00755DE4">
            <w:rPr>
              <w:rFonts w:ascii="Century Gothic" w:hAnsi="Century Gothic"/>
              <w:b/>
              <w:sz w:val="18"/>
              <w:szCs w:val="18"/>
            </w:rPr>
            <w:t xml:space="preserve">PETITION TO INSPECT AND OR OBTAIN COPIES OF BIRTH RECORD </w:t>
          </w:r>
        </w:p>
        <w:p w14:paraId="41F18E74" w14:textId="77777777" w:rsidR="00963AF0" w:rsidRPr="0085183F" w:rsidRDefault="00963AF0" w:rsidP="00963AF0">
          <w:pPr>
            <w:jc w:val="center"/>
            <w:rPr>
              <w:rFonts w:ascii="Century Gothic" w:hAnsi="Century Gothic"/>
              <w:b/>
              <w:sz w:val="18"/>
              <w:szCs w:val="18"/>
            </w:rPr>
          </w:pPr>
        </w:p>
      </w:tc>
      <w:tc>
        <w:tcPr>
          <w:tcW w:w="2070" w:type="dxa"/>
          <w:tcBorders>
            <w:top w:val="single" w:sz="4" w:space="0" w:color="auto"/>
            <w:left w:val="nil"/>
            <w:bottom w:val="nil"/>
            <w:right w:val="nil"/>
          </w:tcBorders>
        </w:tcPr>
        <w:p w14:paraId="6AF2E037" w14:textId="77777777" w:rsidR="00963AF0" w:rsidRPr="0085183F" w:rsidRDefault="00963AF0" w:rsidP="00963AF0">
          <w:pPr>
            <w:tabs>
              <w:tab w:val="center" w:pos="4320"/>
              <w:tab w:val="right" w:pos="8640"/>
            </w:tabs>
            <w:jc w:val="right"/>
            <w:rPr>
              <w:rFonts w:ascii="Century Gothic" w:hAnsi="Century Gothic"/>
              <w:sz w:val="14"/>
              <w:szCs w:val="14"/>
            </w:rPr>
          </w:pPr>
          <w:r w:rsidRPr="0085183F">
            <w:rPr>
              <w:rFonts w:ascii="Century Gothic" w:hAnsi="Century Gothic"/>
              <w:sz w:val="14"/>
              <w:szCs w:val="14"/>
            </w:rPr>
            <w:t xml:space="preserve">Page </w:t>
          </w:r>
          <w:r w:rsidRPr="0085183F">
            <w:rPr>
              <w:rFonts w:ascii="Century Gothic" w:hAnsi="Century Gothic"/>
              <w:sz w:val="14"/>
              <w:szCs w:val="14"/>
            </w:rPr>
            <w:fldChar w:fldCharType="begin"/>
          </w:r>
          <w:r w:rsidRPr="0085183F">
            <w:rPr>
              <w:rFonts w:ascii="Century Gothic" w:hAnsi="Century Gothic"/>
              <w:sz w:val="14"/>
              <w:szCs w:val="14"/>
            </w:rPr>
            <w:instrText xml:space="preserve"> PAGE </w:instrText>
          </w:r>
          <w:r w:rsidRPr="0085183F">
            <w:rPr>
              <w:rFonts w:ascii="Century Gothic" w:hAnsi="Century Gothic"/>
              <w:sz w:val="14"/>
              <w:szCs w:val="14"/>
            </w:rPr>
            <w:fldChar w:fldCharType="separate"/>
          </w:r>
          <w:r w:rsidRPr="0085183F">
            <w:rPr>
              <w:rFonts w:ascii="Century Gothic" w:hAnsi="Century Gothic"/>
              <w:sz w:val="14"/>
              <w:szCs w:val="14"/>
            </w:rPr>
            <w:t>1</w:t>
          </w:r>
          <w:r w:rsidRPr="0085183F">
            <w:rPr>
              <w:rFonts w:ascii="Century Gothic" w:hAnsi="Century Gothic"/>
              <w:sz w:val="14"/>
              <w:szCs w:val="14"/>
            </w:rPr>
            <w:fldChar w:fldCharType="end"/>
          </w:r>
          <w:r w:rsidRPr="0085183F">
            <w:rPr>
              <w:rFonts w:ascii="Century Gothic" w:hAnsi="Century Gothic"/>
              <w:sz w:val="14"/>
              <w:szCs w:val="14"/>
            </w:rPr>
            <w:t xml:space="preserve"> of </w:t>
          </w:r>
          <w:r w:rsidRPr="0085183F">
            <w:rPr>
              <w:rFonts w:ascii="Century Gothic" w:hAnsi="Century Gothic"/>
              <w:sz w:val="14"/>
              <w:szCs w:val="14"/>
            </w:rPr>
            <w:fldChar w:fldCharType="begin"/>
          </w:r>
          <w:r w:rsidRPr="0085183F">
            <w:rPr>
              <w:rFonts w:ascii="Century Gothic" w:hAnsi="Century Gothic"/>
              <w:sz w:val="14"/>
              <w:szCs w:val="14"/>
            </w:rPr>
            <w:instrText xml:space="preserve"> NUMPAGES  </w:instrText>
          </w:r>
          <w:r w:rsidRPr="0085183F">
            <w:rPr>
              <w:rFonts w:ascii="Century Gothic" w:hAnsi="Century Gothic"/>
              <w:sz w:val="14"/>
              <w:szCs w:val="14"/>
            </w:rPr>
            <w:fldChar w:fldCharType="separate"/>
          </w:r>
          <w:r w:rsidRPr="0085183F">
            <w:rPr>
              <w:rFonts w:ascii="Century Gothic" w:hAnsi="Century Gothic"/>
              <w:sz w:val="14"/>
              <w:szCs w:val="14"/>
            </w:rPr>
            <w:t>1</w:t>
          </w:r>
          <w:r w:rsidRPr="0085183F">
            <w:rPr>
              <w:rFonts w:ascii="Century Gothic" w:hAnsi="Century Gothic"/>
              <w:sz w:val="14"/>
              <w:szCs w:val="14"/>
            </w:rPr>
            <w:fldChar w:fldCharType="end"/>
          </w:r>
        </w:p>
        <w:p w14:paraId="0290834A" w14:textId="77777777" w:rsidR="00963AF0" w:rsidRPr="0085183F" w:rsidRDefault="00963AF0" w:rsidP="00963AF0">
          <w:pPr>
            <w:tabs>
              <w:tab w:val="center" w:pos="4320"/>
              <w:tab w:val="right" w:pos="8640"/>
            </w:tabs>
            <w:jc w:val="right"/>
            <w:rPr>
              <w:rFonts w:ascii="Century Gothic" w:hAnsi="Century Gothic"/>
              <w:sz w:val="14"/>
              <w:szCs w:val="14"/>
            </w:rPr>
          </w:pPr>
        </w:p>
      </w:tc>
    </w:tr>
    <w:bookmarkEnd w:id="6"/>
  </w:tbl>
  <w:p w14:paraId="5D10EE10" w14:textId="77777777" w:rsidR="00646091" w:rsidRDefault="00646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763B1" w14:textId="77777777" w:rsidR="00646091" w:rsidRDefault="00646091" w:rsidP="00462255">
      <w:r>
        <w:separator/>
      </w:r>
    </w:p>
  </w:footnote>
  <w:footnote w:type="continuationSeparator" w:id="0">
    <w:p w14:paraId="67CC26F1" w14:textId="77777777" w:rsidR="00646091" w:rsidRDefault="00646091" w:rsidP="004622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759C"/>
    <w:rsid w:val="00007076"/>
    <w:rsid w:val="0002627D"/>
    <w:rsid w:val="000632DD"/>
    <w:rsid w:val="00075719"/>
    <w:rsid w:val="00077398"/>
    <w:rsid w:val="000F3775"/>
    <w:rsid w:val="00102936"/>
    <w:rsid w:val="0011665F"/>
    <w:rsid w:val="001431FD"/>
    <w:rsid w:val="00151951"/>
    <w:rsid w:val="001A23E7"/>
    <w:rsid w:val="001B7CEA"/>
    <w:rsid w:val="001C2F9D"/>
    <w:rsid w:val="002033B6"/>
    <w:rsid w:val="00213B87"/>
    <w:rsid w:val="00254CAB"/>
    <w:rsid w:val="00295A1B"/>
    <w:rsid w:val="002E4129"/>
    <w:rsid w:val="002E5446"/>
    <w:rsid w:val="002F658B"/>
    <w:rsid w:val="00376356"/>
    <w:rsid w:val="003E1C9A"/>
    <w:rsid w:val="003F0FD9"/>
    <w:rsid w:val="003F1CA8"/>
    <w:rsid w:val="004107D3"/>
    <w:rsid w:val="00421EE6"/>
    <w:rsid w:val="004331F0"/>
    <w:rsid w:val="00447D5B"/>
    <w:rsid w:val="00462255"/>
    <w:rsid w:val="00464198"/>
    <w:rsid w:val="0047047D"/>
    <w:rsid w:val="00475DB9"/>
    <w:rsid w:val="004861E0"/>
    <w:rsid w:val="004976C1"/>
    <w:rsid w:val="004A3997"/>
    <w:rsid w:val="0050012D"/>
    <w:rsid w:val="00501F6A"/>
    <w:rsid w:val="00510C47"/>
    <w:rsid w:val="00510F3E"/>
    <w:rsid w:val="0056558D"/>
    <w:rsid w:val="005C5EA0"/>
    <w:rsid w:val="00617706"/>
    <w:rsid w:val="00646091"/>
    <w:rsid w:val="006A6FB2"/>
    <w:rsid w:val="006B0718"/>
    <w:rsid w:val="006C5674"/>
    <w:rsid w:val="006E4432"/>
    <w:rsid w:val="00747B58"/>
    <w:rsid w:val="00755DE4"/>
    <w:rsid w:val="007E759C"/>
    <w:rsid w:val="00815396"/>
    <w:rsid w:val="00825006"/>
    <w:rsid w:val="0084579A"/>
    <w:rsid w:val="00850D51"/>
    <w:rsid w:val="0085500F"/>
    <w:rsid w:val="008C685F"/>
    <w:rsid w:val="008E44AD"/>
    <w:rsid w:val="0090355A"/>
    <w:rsid w:val="00907E96"/>
    <w:rsid w:val="00913E0A"/>
    <w:rsid w:val="00914456"/>
    <w:rsid w:val="00931631"/>
    <w:rsid w:val="009365F9"/>
    <w:rsid w:val="00950B29"/>
    <w:rsid w:val="00963AF0"/>
    <w:rsid w:val="00983E35"/>
    <w:rsid w:val="00991264"/>
    <w:rsid w:val="009B4347"/>
    <w:rsid w:val="009C57C7"/>
    <w:rsid w:val="00A10E3D"/>
    <w:rsid w:val="00A17DE4"/>
    <w:rsid w:val="00A273A2"/>
    <w:rsid w:val="00A338C0"/>
    <w:rsid w:val="00A467B4"/>
    <w:rsid w:val="00AA0B0A"/>
    <w:rsid w:val="00AC43D5"/>
    <w:rsid w:val="00AC6E10"/>
    <w:rsid w:val="00AE0BA0"/>
    <w:rsid w:val="00BC231D"/>
    <w:rsid w:val="00BC2CD3"/>
    <w:rsid w:val="00BD1011"/>
    <w:rsid w:val="00C21845"/>
    <w:rsid w:val="00C236B0"/>
    <w:rsid w:val="00C265AB"/>
    <w:rsid w:val="00C41B59"/>
    <w:rsid w:val="00C60F2E"/>
    <w:rsid w:val="00CA1A4C"/>
    <w:rsid w:val="00CC238A"/>
    <w:rsid w:val="00D27E30"/>
    <w:rsid w:val="00D4355B"/>
    <w:rsid w:val="00D46534"/>
    <w:rsid w:val="00D5424C"/>
    <w:rsid w:val="00D55121"/>
    <w:rsid w:val="00D6461F"/>
    <w:rsid w:val="00D76C72"/>
    <w:rsid w:val="00DD4C2F"/>
    <w:rsid w:val="00E138B9"/>
    <w:rsid w:val="00E1444D"/>
    <w:rsid w:val="00E659AF"/>
    <w:rsid w:val="00EF704D"/>
    <w:rsid w:val="00F02E13"/>
    <w:rsid w:val="00F06E1A"/>
    <w:rsid w:val="00F61D05"/>
    <w:rsid w:val="00FD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87198"/>
  <w15:docId w15:val="{A7C9F3F0-EFD3-47BE-8020-249719DB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59C"/>
    <w:rPr>
      <w:rFonts w:ascii="CG Times" w:eastAsia="Times New Roman" w:hAnsi="CG Times" w:cs="Times New Roman"/>
      <w:sz w:val="20"/>
      <w:szCs w:val="20"/>
    </w:rPr>
  </w:style>
  <w:style w:type="paragraph" w:styleId="Heading2">
    <w:name w:val="heading 2"/>
    <w:basedOn w:val="Normal"/>
    <w:next w:val="Normal"/>
    <w:link w:val="Heading2Char"/>
    <w:qFormat/>
    <w:rsid w:val="007E759C"/>
    <w:pPr>
      <w:keepNext/>
      <w:jc w:val="cente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759C"/>
    <w:rPr>
      <w:rFonts w:ascii="CG Times" w:eastAsia="Times New Roman" w:hAnsi="CG Times" w:cs="Times New Roman"/>
      <w:b/>
      <w:szCs w:val="20"/>
    </w:rPr>
  </w:style>
  <w:style w:type="table" w:styleId="TableGrid">
    <w:name w:val="Table Grid"/>
    <w:basedOn w:val="TableNormal"/>
    <w:uiPriority w:val="59"/>
    <w:rsid w:val="007E7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627D"/>
    <w:rPr>
      <w:color w:val="808080"/>
    </w:rPr>
  </w:style>
  <w:style w:type="paragraph" w:styleId="BalloonText">
    <w:name w:val="Balloon Text"/>
    <w:basedOn w:val="Normal"/>
    <w:link w:val="BalloonTextChar"/>
    <w:uiPriority w:val="99"/>
    <w:semiHidden/>
    <w:unhideWhenUsed/>
    <w:rsid w:val="0002627D"/>
    <w:rPr>
      <w:rFonts w:ascii="Tahoma" w:hAnsi="Tahoma" w:cs="Tahoma"/>
      <w:sz w:val="16"/>
      <w:szCs w:val="16"/>
    </w:rPr>
  </w:style>
  <w:style w:type="character" w:customStyle="1" w:styleId="BalloonTextChar">
    <w:name w:val="Balloon Text Char"/>
    <w:basedOn w:val="DefaultParagraphFont"/>
    <w:link w:val="BalloonText"/>
    <w:uiPriority w:val="99"/>
    <w:semiHidden/>
    <w:rsid w:val="0002627D"/>
    <w:rPr>
      <w:rFonts w:ascii="Tahoma" w:eastAsia="Times New Roman" w:hAnsi="Tahoma" w:cs="Tahoma"/>
      <w:sz w:val="16"/>
      <w:szCs w:val="16"/>
    </w:rPr>
  </w:style>
  <w:style w:type="paragraph" w:styleId="Header">
    <w:name w:val="header"/>
    <w:basedOn w:val="Normal"/>
    <w:link w:val="HeaderChar"/>
    <w:uiPriority w:val="99"/>
    <w:unhideWhenUsed/>
    <w:rsid w:val="00462255"/>
    <w:pPr>
      <w:tabs>
        <w:tab w:val="center" w:pos="4680"/>
        <w:tab w:val="right" w:pos="9360"/>
      </w:tabs>
    </w:pPr>
  </w:style>
  <w:style w:type="character" w:customStyle="1" w:styleId="HeaderChar">
    <w:name w:val="Header Char"/>
    <w:basedOn w:val="DefaultParagraphFont"/>
    <w:link w:val="Header"/>
    <w:uiPriority w:val="99"/>
    <w:rsid w:val="00462255"/>
    <w:rPr>
      <w:rFonts w:ascii="CG Times" w:eastAsia="Times New Roman" w:hAnsi="CG Times" w:cs="Times New Roman"/>
      <w:sz w:val="20"/>
      <w:szCs w:val="20"/>
    </w:rPr>
  </w:style>
  <w:style w:type="paragraph" w:styleId="Footer">
    <w:name w:val="footer"/>
    <w:basedOn w:val="Normal"/>
    <w:link w:val="FooterChar"/>
    <w:uiPriority w:val="99"/>
    <w:unhideWhenUsed/>
    <w:rsid w:val="00462255"/>
    <w:pPr>
      <w:tabs>
        <w:tab w:val="center" w:pos="4680"/>
        <w:tab w:val="right" w:pos="9360"/>
      </w:tabs>
    </w:pPr>
  </w:style>
  <w:style w:type="character" w:customStyle="1" w:styleId="FooterChar">
    <w:name w:val="Footer Char"/>
    <w:basedOn w:val="DefaultParagraphFont"/>
    <w:link w:val="Footer"/>
    <w:uiPriority w:val="99"/>
    <w:rsid w:val="00462255"/>
    <w:rPr>
      <w:rFonts w:ascii="CG Times" w:eastAsia="Times New Roman" w:hAnsi="CG 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768269">
      <w:bodyDiv w:val="1"/>
      <w:marLeft w:val="0"/>
      <w:marRight w:val="0"/>
      <w:marTop w:val="0"/>
      <w:marBottom w:val="0"/>
      <w:divBdr>
        <w:top w:val="none" w:sz="0" w:space="0" w:color="auto"/>
        <w:left w:val="none" w:sz="0" w:space="0" w:color="auto"/>
        <w:bottom w:val="none" w:sz="0" w:space="0" w:color="auto"/>
        <w:right w:val="none" w:sz="0" w:space="0" w:color="auto"/>
      </w:divBdr>
    </w:div>
    <w:div w:id="1042171299">
      <w:bodyDiv w:val="1"/>
      <w:marLeft w:val="0"/>
      <w:marRight w:val="0"/>
      <w:marTop w:val="0"/>
      <w:marBottom w:val="0"/>
      <w:divBdr>
        <w:top w:val="single" w:sz="12" w:space="0" w:color="767575"/>
        <w:left w:val="none" w:sz="0" w:space="0" w:color="auto"/>
        <w:bottom w:val="none" w:sz="0" w:space="0" w:color="auto"/>
        <w:right w:val="none" w:sz="0" w:space="0" w:color="auto"/>
      </w:divBdr>
      <w:divsChild>
        <w:div w:id="1793936344">
          <w:marLeft w:val="0"/>
          <w:marRight w:val="0"/>
          <w:marTop w:val="0"/>
          <w:marBottom w:val="0"/>
          <w:divBdr>
            <w:top w:val="none" w:sz="0" w:space="0" w:color="auto"/>
            <w:left w:val="none" w:sz="0" w:space="0" w:color="auto"/>
            <w:bottom w:val="none" w:sz="0" w:space="0" w:color="auto"/>
            <w:right w:val="none" w:sz="0" w:space="0" w:color="auto"/>
          </w:divBdr>
          <w:divsChild>
            <w:div w:id="815342804">
              <w:marLeft w:val="0"/>
              <w:marRight w:val="0"/>
              <w:marTop w:val="0"/>
              <w:marBottom w:val="0"/>
              <w:divBdr>
                <w:top w:val="none" w:sz="0" w:space="0" w:color="auto"/>
                <w:left w:val="none" w:sz="0" w:space="0" w:color="auto"/>
                <w:bottom w:val="none" w:sz="0" w:space="0" w:color="auto"/>
                <w:right w:val="none" w:sz="0" w:space="0" w:color="auto"/>
              </w:divBdr>
              <w:divsChild>
                <w:div w:id="898902427">
                  <w:marLeft w:val="300"/>
                  <w:marRight w:val="300"/>
                  <w:marTop w:val="75"/>
                  <w:marBottom w:val="0"/>
                  <w:divBdr>
                    <w:top w:val="single" w:sz="6" w:space="0" w:color="888888"/>
                    <w:left w:val="single" w:sz="6" w:space="26" w:color="888888"/>
                    <w:bottom w:val="single" w:sz="6" w:space="0" w:color="888888"/>
                    <w:right w:val="single" w:sz="6" w:space="26" w:color="888888"/>
                  </w:divBdr>
                  <w:divsChild>
                    <w:div w:id="59715091">
                      <w:marLeft w:val="300"/>
                      <w:marRight w:val="0"/>
                      <w:marTop w:val="0"/>
                      <w:marBottom w:val="0"/>
                      <w:divBdr>
                        <w:top w:val="none" w:sz="0" w:space="0" w:color="auto"/>
                        <w:left w:val="none" w:sz="0" w:space="0" w:color="auto"/>
                        <w:bottom w:val="none" w:sz="0" w:space="0" w:color="auto"/>
                        <w:right w:val="none" w:sz="0" w:space="0" w:color="auto"/>
                      </w:divBdr>
                      <w:divsChild>
                        <w:div w:id="424035243">
                          <w:marLeft w:val="0"/>
                          <w:marRight w:val="0"/>
                          <w:marTop w:val="0"/>
                          <w:marBottom w:val="0"/>
                          <w:divBdr>
                            <w:top w:val="none" w:sz="0" w:space="0" w:color="auto"/>
                            <w:left w:val="none" w:sz="0" w:space="0" w:color="auto"/>
                            <w:bottom w:val="none" w:sz="0" w:space="0" w:color="auto"/>
                            <w:right w:val="none" w:sz="0" w:space="0" w:color="auto"/>
                          </w:divBdr>
                          <w:divsChild>
                            <w:div w:id="833573834">
                              <w:marLeft w:val="0"/>
                              <w:marRight w:val="0"/>
                              <w:marTop w:val="0"/>
                              <w:marBottom w:val="0"/>
                              <w:divBdr>
                                <w:top w:val="none" w:sz="0" w:space="0" w:color="auto"/>
                                <w:left w:val="none" w:sz="0" w:space="0" w:color="auto"/>
                                <w:bottom w:val="none" w:sz="0" w:space="0" w:color="auto"/>
                                <w:right w:val="none" w:sz="0" w:space="0" w:color="auto"/>
                              </w:divBdr>
                              <w:divsChild>
                                <w:div w:id="916088347">
                                  <w:marLeft w:val="0"/>
                                  <w:marRight w:val="0"/>
                                  <w:marTop w:val="0"/>
                                  <w:marBottom w:val="0"/>
                                  <w:divBdr>
                                    <w:top w:val="none" w:sz="0" w:space="0" w:color="auto"/>
                                    <w:left w:val="none" w:sz="0" w:space="0" w:color="auto"/>
                                    <w:bottom w:val="none" w:sz="0" w:space="0" w:color="auto"/>
                                    <w:right w:val="none" w:sz="0" w:space="0" w:color="auto"/>
                                  </w:divBdr>
                                  <w:divsChild>
                                    <w:div w:id="1208953220">
                                      <w:marLeft w:val="0"/>
                                      <w:marRight w:val="0"/>
                                      <w:marTop w:val="0"/>
                                      <w:marBottom w:val="0"/>
                                      <w:divBdr>
                                        <w:top w:val="none" w:sz="0" w:space="0" w:color="auto"/>
                                        <w:left w:val="none" w:sz="0" w:space="0" w:color="auto"/>
                                        <w:bottom w:val="none" w:sz="0" w:space="0" w:color="auto"/>
                                        <w:right w:val="none" w:sz="0" w:space="0" w:color="auto"/>
                                      </w:divBdr>
                                      <w:divsChild>
                                        <w:div w:id="17416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48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14F4D7-3443-4B33-AF57-9B2B2F388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21</cp:revision>
  <cp:lastPrinted>2017-06-22T16:33:00Z</cp:lastPrinted>
  <dcterms:created xsi:type="dcterms:W3CDTF">2017-01-27T20:48:00Z</dcterms:created>
  <dcterms:modified xsi:type="dcterms:W3CDTF">2019-03-19T17:19:00Z</dcterms:modified>
</cp:coreProperties>
</file>