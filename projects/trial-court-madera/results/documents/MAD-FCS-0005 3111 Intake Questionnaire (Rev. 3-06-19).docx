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820" w:rsidRDefault="00F22820" w:rsidP="00F22820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</w:p>
    <w:p w:rsidR="00AD38B2" w:rsidRDefault="00AD38B2" w:rsidP="00AD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B87A6E" w:rsidRDefault="00B87A6E" w:rsidP="00B87A6E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 w:rsidRPr="0024373F">
        <w:rPr>
          <w:noProof/>
        </w:rPr>
        <w:drawing>
          <wp:inline distT="0" distB="0" distL="0" distR="0">
            <wp:extent cx="923925" cy="1066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1144" t="-1138" r="-1144" b="-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6E" w:rsidRPr="006122FA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>
        <w:rPr>
          <w:b/>
        </w:rPr>
        <w:t xml:space="preserve"> </w:t>
      </w:r>
      <w:r w:rsidRPr="006122FA">
        <w:rPr>
          <w:rFonts w:asciiTheme="majorHAnsi" w:hAnsiTheme="majorHAnsi" w:cs="Arial"/>
          <w:b/>
          <w:sz w:val="20"/>
          <w:szCs w:val="20"/>
        </w:rPr>
        <w:t>STATE OF CALIFORNIA</w:t>
      </w:r>
      <w:r w:rsidRPr="006122FA">
        <w:rPr>
          <w:rFonts w:asciiTheme="majorHAnsi" w:hAnsiTheme="majorHAnsi" w:cs="Arial"/>
          <w:b/>
          <w:sz w:val="20"/>
          <w:szCs w:val="20"/>
        </w:rPr>
        <w:tab/>
      </w:r>
      <w:r w:rsidRPr="006122FA">
        <w:rPr>
          <w:rFonts w:asciiTheme="majorHAnsi" w:hAnsiTheme="majorHAnsi" w:cs="Arial"/>
          <w:b/>
          <w:sz w:val="20"/>
          <w:szCs w:val="20"/>
        </w:rPr>
        <w:tab/>
      </w:r>
      <w:r w:rsidRPr="006122FA">
        <w:rPr>
          <w:rFonts w:asciiTheme="majorHAnsi" w:hAnsiTheme="majorHAnsi" w:cs="Arial"/>
          <w:b/>
          <w:sz w:val="20"/>
          <w:szCs w:val="20"/>
        </w:rPr>
        <w:tab/>
      </w:r>
      <w:r w:rsidRPr="006122FA">
        <w:rPr>
          <w:rFonts w:asciiTheme="majorHAnsi" w:hAnsiTheme="majorHAnsi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03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5782"/>
      </w:tblGrid>
      <w:tr w:rsidR="00B87A6E" w:rsidRPr="005F2B88" w:rsidTr="00B17D9A">
        <w:trPr>
          <w:trHeight w:val="202"/>
        </w:trPr>
        <w:tc>
          <w:tcPr>
            <w:tcW w:w="5782" w:type="dxa"/>
          </w:tcPr>
          <w:p w:rsidR="00B87A6E" w:rsidRPr="00E11BDC" w:rsidRDefault="00B87A6E" w:rsidP="00364F6B">
            <w:pPr>
              <w:spacing w:line="280" w:lineRule="exact"/>
              <w:jc w:val="center"/>
              <w:rPr>
                <w:rFonts w:ascii="Arial" w:hAnsi="Arial" w:cs="Arial"/>
                <w:b/>
                <w:i/>
              </w:rPr>
            </w:pPr>
            <w:r w:rsidRPr="003349AB">
              <w:rPr>
                <w:rFonts w:ascii="Arial" w:hAnsi="Arial" w:cs="Arial"/>
                <w:b/>
                <w:i/>
                <w:sz w:val="24"/>
                <w:szCs w:val="24"/>
              </w:rPr>
              <w:t>CHILD CUSTODY INVESTIGATION INTAK</w:t>
            </w:r>
            <w:r w:rsidR="00345809">
              <w:rPr>
                <w:rFonts w:ascii="Arial" w:hAnsi="Arial" w:cs="Arial"/>
                <w:b/>
                <w:i/>
                <w:sz w:val="24"/>
                <w:szCs w:val="24"/>
              </w:rPr>
              <w:t>E/QUESTIONNAIRE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</w:t>
            </w:r>
            <w:r w:rsidR="00364F6B" w:rsidRPr="00B24874">
              <w:rPr>
                <w:rFonts w:ascii="Arial" w:hAnsi="Arial" w:cs="Arial"/>
                <w:i/>
                <w:sz w:val="20"/>
                <w:szCs w:val="20"/>
              </w:rPr>
              <w:t xml:space="preserve">Revised </w:t>
            </w:r>
            <w:r w:rsidR="00B24874" w:rsidRPr="00B24874">
              <w:rPr>
                <w:rFonts w:ascii="Arial" w:hAnsi="Arial" w:cs="Arial"/>
                <w:i/>
                <w:sz w:val="20"/>
                <w:szCs w:val="20"/>
              </w:rPr>
              <w:t>February 2019</w:t>
            </w:r>
          </w:p>
        </w:tc>
      </w:tr>
    </w:tbl>
    <w:p w:rsidR="00B87A6E" w:rsidRPr="006122FA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5F2B88">
        <w:rPr>
          <w:rFonts w:ascii="Arial" w:hAnsi="Arial" w:cs="Arial"/>
          <w:b/>
          <w:i/>
          <w:sz w:val="20"/>
          <w:szCs w:val="20"/>
        </w:rPr>
        <w:t xml:space="preserve"> </w:t>
      </w:r>
      <w:r w:rsidRPr="006122FA">
        <w:rPr>
          <w:rFonts w:asciiTheme="majorHAnsi" w:hAnsiTheme="majorHAnsi" w:cs="Arial"/>
          <w:b/>
          <w:sz w:val="20"/>
          <w:szCs w:val="20"/>
        </w:rPr>
        <w:t>MADERA SUPERIOR COURT</w:t>
      </w:r>
      <w:r w:rsidRPr="006122FA">
        <w:rPr>
          <w:rFonts w:asciiTheme="majorHAnsi" w:hAnsiTheme="majorHAnsi" w:cs="Arial"/>
          <w:b/>
          <w:sz w:val="20"/>
          <w:szCs w:val="20"/>
        </w:rPr>
        <w:tab/>
      </w:r>
    </w:p>
    <w:p w:rsidR="00B87A6E" w:rsidRPr="006122FA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6122FA">
        <w:rPr>
          <w:rFonts w:asciiTheme="majorHAnsi" w:hAnsiTheme="majorHAnsi" w:cs="Arial"/>
          <w:b/>
          <w:sz w:val="20"/>
          <w:szCs w:val="20"/>
        </w:rPr>
        <w:t xml:space="preserve"> Family Court Services</w:t>
      </w:r>
      <w:r w:rsidRPr="006122FA">
        <w:rPr>
          <w:rFonts w:asciiTheme="majorHAnsi" w:hAnsiTheme="majorHAnsi" w:cs="Arial"/>
          <w:b/>
          <w:sz w:val="20"/>
          <w:szCs w:val="20"/>
        </w:rPr>
        <w:tab/>
        <w:t xml:space="preserve">       </w:t>
      </w:r>
    </w:p>
    <w:p w:rsidR="00B87A6E" w:rsidRPr="006122FA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6122FA">
        <w:rPr>
          <w:rFonts w:asciiTheme="majorHAnsi" w:hAnsiTheme="majorHAnsi" w:cs="Arial"/>
          <w:sz w:val="20"/>
          <w:szCs w:val="20"/>
        </w:rPr>
        <w:t xml:space="preserve"> </w:t>
      </w:r>
      <w:r w:rsidR="00F3007F" w:rsidRPr="006122FA">
        <w:rPr>
          <w:rFonts w:asciiTheme="majorHAnsi" w:hAnsiTheme="majorHAnsi" w:cs="Arial"/>
          <w:b/>
          <w:sz w:val="20"/>
          <w:szCs w:val="20"/>
        </w:rPr>
        <w:t>200 South G Street</w:t>
      </w:r>
      <w:r w:rsidRPr="006122FA">
        <w:rPr>
          <w:rFonts w:asciiTheme="majorHAnsi" w:hAnsiTheme="majorHAnsi" w:cs="Arial"/>
          <w:b/>
          <w:sz w:val="20"/>
          <w:szCs w:val="20"/>
        </w:rPr>
        <w:t xml:space="preserve">                                     </w:t>
      </w:r>
      <w:r w:rsidRPr="006122FA">
        <w:rPr>
          <w:rFonts w:asciiTheme="majorHAnsi" w:hAnsiTheme="majorHAnsi" w:cs="Arial"/>
          <w:sz w:val="20"/>
          <w:szCs w:val="20"/>
        </w:rPr>
        <w:t xml:space="preserve">  </w:t>
      </w:r>
      <w:r w:rsidRPr="006122FA">
        <w:rPr>
          <w:rFonts w:asciiTheme="majorHAnsi" w:hAnsiTheme="majorHAnsi" w:cs="Arial"/>
          <w:b/>
          <w:sz w:val="20"/>
          <w:szCs w:val="20"/>
        </w:rPr>
        <w:t xml:space="preserve">                                                             </w:t>
      </w:r>
    </w:p>
    <w:p w:rsidR="00B87A6E" w:rsidRPr="006122FA" w:rsidRDefault="000A56B2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Madera, CA</w:t>
      </w:r>
      <w:r w:rsidR="00B87A6E" w:rsidRPr="006122FA">
        <w:rPr>
          <w:rFonts w:asciiTheme="majorHAnsi" w:hAnsiTheme="majorHAnsi" w:cs="Arial"/>
          <w:b/>
          <w:sz w:val="20"/>
          <w:szCs w:val="20"/>
        </w:rPr>
        <w:t xml:space="preserve"> 93637                                           </w:t>
      </w:r>
    </w:p>
    <w:p w:rsidR="00B87A6E" w:rsidRPr="006122FA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6122FA">
        <w:rPr>
          <w:rFonts w:asciiTheme="majorHAnsi" w:hAnsiTheme="majorHAnsi" w:cs="Arial"/>
          <w:b/>
          <w:sz w:val="20"/>
          <w:szCs w:val="20"/>
        </w:rPr>
        <w:t xml:space="preserve"> PH #:</w:t>
      </w:r>
      <w:r w:rsidR="006122FA">
        <w:rPr>
          <w:rFonts w:asciiTheme="majorHAnsi" w:hAnsiTheme="majorHAnsi" w:cs="Arial"/>
          <w:b/>
          <w:sz w:val="20"/>
          <w:szCs w:val="20"/>
        </w:rPr>
        <w:t xml:space="preserve"> (559) </w:t>
      </w:r>
      <w:r w:rsidR="00F3007F" w:rsidRPr="006122FA">
        <w:rPr>
          <w:rFonts w:asciiTheme="majorHAnsi" w:hAnsiTheme="majorHAnsi" w:cs="Arial"/>
          <w:b/>
          <w:sz w:val="20"/>
          <w:szCs w:val="20"/>
        </w:rPr>
        <w:t>416-5560</w:t>
      </w:r>
      <w:r w:rsidR="006122FA">
        <w:rPr>
          <w:rFonts w:asciiTheme="majorHAnsi" w:hAnsiTheme="majorHAnsi" w:cs="Arial"/>
          <w:b/>
          <w:sz w:val="20"/>
          <w:szCs w:val="20"/>
        </w:rPr>
        <w:t xml:space="preserve">          </w:t>
      </w:r>
      <w:r w:rsidR="006122FA" w:rsidRPr="006122FA">
        <w:rPr>
          <w:rFonts w:ascii="Arial" w:hAnsi="Arial" w:cs="Arial"/>
          <w:b/>
          <w:sz w:val="20"/>
          <w:szCs w:val="20"/>
        </w:rPr>
        <w:t>FCS#:</w:t>
      </w:r>
      <w:r w:rsidR="006122FA">
        <w:rPr>
          <w:rFonts w:asciiTheme="majorHAnsi" w:hAnsiTheme="majorHAnsi" w:cs="Arial"/>
          <w:b/>
          <w:sz w:val="20"/>
          <w:szCs w:val="20"/>
        </w:rPr>
        <w:t xml:space="preserve"> </w:t>
      </w:r>
      <w:r w:rsidR="006122FA" w:rsidRPr="006122FA">
        <w:rPr>
          <w:rFonts w:asciiTheme="majorHAnsi" w:hAnsiTheme="majorHAnsi" w:cs="Arial"/>
          <w:b/>
          <w:sz w:val="20"/>
          <w:szCs w:val="20"/>
          <w:u w:val="thick"/>
        </w:rPr>
        <w:t>______________</w:t>
      </w:r>
    </w:p>
    <w:p w:rsidR="00B87A6E" w:rsidRPr="005F2B88" w:rsidRDefault="006122FA" w:rsidP="00B87A6E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="00002BE1">
        <w:rPr>
          <w:rFonts w:asciiTheme="majorHAnsi" w:hAnsiTheme="majorHAnsi" w:cs="Arial"/>
          <w:b/>
          <w:sz w:val="20"/>
          <w:szCs w:val="20"/>
        </w:rPr>
        <w:tab/>
      </w:r>
      <w:r w:rsidR="00002BE1">
        <w:rPr>
          <w:rFonts w:asciiTheme="majorHAnsi" w:hAnsiTheme="majorHAnsi" w:cs="Arial"/>
          <w:b/>
          <w:sz w:val="20"/>
          <w:szCs w:val="20"/>
        </w:rPr>
        <w:tab/>
        <w:t xml:space="preserve">   </w:t>
      </w:r>
      <w:r w:rsidR="00B87A6E" w:rsidRPr="006122FA">
        <w:rPr>
          <w:rFonts w:asciiTheme="majorHAnsi" w:hAnsiTheme="majorHAnsi" w:cs="Arial"/>
          <w:b/>
          <w:sz w:val="20"/>
          <w:szCs w:val="20"/>
        </w:rPr>
        <w:t xml:space="preserve">FAX #: </w:t>
      </w:r>
      <w:r>
        <w:rPr>
          <w:rFonts w:asciiTheme="majorHAnsi" w:hAnsiTheme="majorHAnsi" w:cs="Arial"/>
          <w:b/>
          <w:sz w:val="20"/>
          <w:szCs w:val="20"/>
        </w:rPr>
        <w:t xml:space="preserve">(559) </w:t>
      </w:r>
      <w:r w:rsidR="00B87A6E" w:rsidRPr="006122FA">
        <w:rPr>
          <w:rFonts w:asciiTheme="majorHAnsi" w:hAnsiTheme="majorHAnsi" w:cs="Arial"/>
          <w:b/>
          <w:sz w:val="20"/>
          <w:szCs w:val="20"/>
        </w:rPr>
        <w:t xml:space="preserve">673-8216        </w:t>
      </w:r>
      <w:r w:rsidR="00B87A6E" w:rsidRPr="005F2B88">
        <w:rPr>
          <w:rFonts w:ascii="Arial" w:hAnsi="Arial" w:cs="Arial"/>
          <w:b/>
          <w:sz w:val="20"/>
          <w:szCs w:val="20"/>
        </w:rPr>
        <w:t>CASE #</w:t>
      </w:r>
      <w:r>
        <w:rPr>
          <w:rFonts w:ascii="Arial" w:hAnsi="Arial" w:cs="Arial"/>
          <w:b/>
          <w:sz w:val="20"/>
          <w:szCs w:val="20"/>
        </w:rPr>
        <w:t>:</w:t>
      </w:r>
      <w:r w:rsidR="00B87A6E" w:rsidRPr="005F2B88">
        <w:rPr>
          <w:rFonts w:ascii="Arial" w:hAnsi="Arial" w:cs="Arial"/>
          <w:b/>
          <w:sz w:val="20"/>
          <w:szCs w:val="20"/>
        </w:rPr>
        <w:t xml:space="preserve"> ____________</w:t>
      </w:r>
      <w:r w:rsidR="00B87A6E">
        <w:rPr>
          <w:rFonts w:ascii="Arial" w:hAnsi="Arial" w:cs="Arial"/>
          <w:b/>
          <w:sz w:val="20"/>
          <w:szCs w:val="20"/>
        </w:rPr>
        <w:t>__</w:t>
      </w:r>
      <w:r w:rsidR="00B87A6E" w:rsidRPr="005F2B88">
        <w:rPr>
          <w:rFonts w:ascii="Arial" w:hAnsi="Arial" w:cs="Arial"/>
          <w:b/>
          <w:sz w:val="20"/>
          <w:szCs w:val="20"/>
        </w:rPr>
        <w:t>_     NEXT COURT DATE:</w:t>
      </w:r>
      <w:r w:rsidR="00B87A6E">
        <w:rPr>
          <w:rFonts w:ascii="Arial" w:hAnsi="Arial" w:cs="Arial"/>
          <w:b/>
          <w:sz w:val="20"/>
          <w:szCs w:val="20"/>
        </w:rPr>
        <w:t xml:space="preserve"> </w:t>
      </w:r>
      <w:r w:rsidR="00B87A6E" w:rsidRPr="005F2B88">
        <w:rPr>
          <w:rFonts w:ascii="Arial" w:hAnsi="Arial" w:cs="Arial"/>
          <w:b/>
          <w:sz w:val="20"/>
          <w:szCs w:val="20"/>
        </w:rPr>
        <w:t>__________</w:t>
      </w:r>
    </w:p>
    <w:p w:rsidR="00B87A6E" w:rsidRDefault="00B87A6E" w:rsidP="00B87A6E">
      <w:pPr>
        <w:spacing w:after="0" w:line="260" w:lineRule="exact"/>
        <w:jc w:val="both"/>
        <w:rPr>
          <w:rFonts w:ascii="Arial" w:hAnsi="Arial" w:cs="Arial"/>
          <w:b/>
          <w:i/>
          <w:sz w:val="20"/>
          <w:szCs w:val="20"/>
          <w:highlight w:val="lightGray"/>
        </w:rPr>
      </w:pPr>
    </w:p>
    <w:p w:rsidR="00B87A6E" w:rsidRPr="003349AB" w:rsidRDefault="00B87A6E" w:rsidP="00B17D9A">
      <w:pPr>
        <w:spacing w:after="0" w:line="260" w:lineRule="exact"/>
        <w:ind w:firstLine="720"/>
        <w:jc w:val="both"/>
        <w:rPr>
          <w:rFonts w:ascii="Arial" w:hAnsi="Arial" w:cs="Arial"/>
          <w:sz w:val="20"/>
          <w:szCs w:val="20"/>
        </w:rPr>
      </w:pPr>
      <w:r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>NOTE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: INVESTIGATION FEE OF </w:t>
      </w:r>
      <w:r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>$600</w:t>
      </w:r>
      <w:r w:rsidR="00D072E6">
        <w:rPr>
          <w:rFonts w:ascii="Arial" w:hAnsi="Arial" w:cs="Arial"/>
          <w:b/>
          <w:sz w:val="20"/>
          <w:szCs w:val="20"/>
          <w:highlight w:val="lightGray"/>
          <w:u w:val="single"/>
        </w:rPr>
        <w:t>.00 EACH</w:t>
      </w:r>
      <w:r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 xml:space="preserve"> PARENT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 IS DUE ON THE DAY OF YOUR APPOINTMENT</w:t>
      </w:r>
    </w:p>
    <w:p w:rsidR="00B87A6E" w:rsidRDefault="00B87A6E" w:rsidP="00B87A6E">
      <w:pPr>
        <w:spacing w:after="0" w:line="260" w:lineRule="exact"/>
        <w:jc w:val="both"/>
        <w:rPr>
          <w:rFonts w:ascii="Arial" w:hAnsi="Arial" w:cs="Arial"/>
          <w:b/>
          <w:highlight w:val="lightGray"/>
          <w:u w:val="single"/>
        </w:rPr>
      </w:pPr>
    </w:p>
    <w:p w:rsidR="00305870" w:rsidRDefault="008226C8" w:rsidP="00D0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60" w:lineRule="exact"/>
        <w:jc w:val="both"/>
        <w:rPr>
          <w:rFonts w:ascii="Arial" w:hAnsi="Arial" w:cs="Arial"/>
          <w:b/>
          <w:highlight w:val="lightGray"/>
          <w:u w:val="single"/>
        </w:rPr>
      </w:pPr>
      <w:r>
        <w:rPr>
          <w:rFonts w:ascii="Arial" w:hAnsi="Arial" w:cs="Arial"/>
          <w:b/>
          <w:highlight w:val="lightGray"/>
          <w:u w:val="single"/>
        </w:rPr>
        <w:t xml:space="preserve">Is your address confidential to the other party?   </w:t>
      </w:r>
      <w:r w:rsidR="00D072E6">
        <w:rPr>
          <w:rFonts w:ascii="Arial" w:hAnsi="Arial" w:cs="Arial"/>
          <w:b/>
          <w:highlight w:val="lightGray"/>
          <w:u w:val="single"/>
        </w:rPr>
        <w:t xml:space="preserve"> </w:t>
      </w:r>
      <w:r>
        <w:rPr>
          <w:rFonts w:ascii="Arial" w:hAnsi="Arial" w:cs="Arial"/>
          <w:b/>
          <w:highlight w:val="lightGray"/>
          <w:u w:val="single"/>
        </w:rPr>
        <w:t xml:space="preserve">YES   </w:t>
      </w:r>
      <w:r w:rsidR="00D072E6" w:rsidRPr="00E86C98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072E6" w:rsidRPr="00E86C98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936DB1">
        <w:rPr>
          <w:rFonts w:ascii="Arial" w:hAnsi="Arial" w:cs="Arial"/>
          <w:b/>
          <w:sz w:val="20"/>
          <w:szCs w:val="20"/>
        </w:rPr>
      </w:r>
      <w:r w:rsidR="00936DB1">
        <w:rPr>
          <w:rFonts w:ascii="Arial" w:hAnsi="Arial" w:cs="Arial"/>
          <w:b/>
          <w:sz w:val="20"/>
          <w:szCs w:val="20"/>
        </w:rPr>
        <w:fldChar w:fldCharType="separate"/>
      </w:r>
      <w:r w:rsidR="00D072E6" w:rsidRPr="00E86C98">
        <w:rPr>
          <w:rFonts w:ascii="Arial" w:hAnsi="Arial" w:cs="Arial"/>
          <w:b/>
          <w:sz w:val="20"/>
          <w:szCs w:val="20"/>
        </w:rPr>
        <w:fldChar w:fldCharType="end"/>
      </w:r>
      <w:r w:rsidR="00D072E6" w:rsidRPr="00E86C9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highlight w:val="lightGray"/>
          <w:u w:val="single"/>
        </w:rPr>
        <w:t xml:space="preserve">              NO</w:t>
      </w:r>
      <w:r w:rsidR="00D072E6">
        <w:rPr>
          <w:rFonts w:ascii="Arial" w:hAnsi="Arial" w:cs="Arial"/>
          <w:b/>
          <w:highlight w:val="lightGray"/>
          <w:u w:val="single"/>
        </w:rPr>
        <w:t xml:space="preserve">  </w:t>
      </w:r>
      <w:r w:rsidR="00D072E6" w:rsidRPr="00E86C98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072E6" w:rsidRPr="00E86C98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936DB1">
        <w:rPr>
          <w:rFonts w:ascii="Arial" w:hAnsi="Arial" w:cs="Arial"/>
          <w:b/>
          <w:sz w:val="20"/>
          <w:szCs w:val="20"/>
        </w:rPr>
      </w:r>
      <w:r w:rsidR="00936DB1">
        <w:rPr>
          <w:rFonts w:ascii="Arial" w:hAnsi="Arial" w:cs="Arial"/>
          <w:b/>
          <w:sz w:val="20"/>
          <w:szCs w:val="20"/>
        </w:rPr>
        <w:fldChar w:fldCharType="separate"/>
      </w:r>
      <w:r w:rsidR="00D072E6" w:rsidRPr="00E86C98">
        <w:rPr>
          <w:rFonts w:ascii="Arial" w:hAnsi="Arial" w:cs="Arial"/>
          <w:b/>
          <w:sz w:val="20"/>
          <w:szCs w:val="20"/>
        </w:rPr>
        <w:fldChar w:fldCharType="end"/>
      </w:r>
      <w:r w:rsidR="00D072E6">
        <w:rPr>
          <w:rFonts w:ascii="Arial" w:hAnsi="Arial" w:cs="Arial"/>
          <w:b/>
          <w:sz w:val="20"/>
          <w:szCs w:val="20"/>
        </w:rPr>
        <w:t xml:space="preserve">  </w:t>
      </w:r>
      <w:r w:rsidR="00D072E6">
        <w:rPr>
          <w:rFonts w:ascii="Arial" w:hAnsi="Arial" w:cs="Arial"/>
          <w:b/>
          <w:highlight w:val="lightGray"/>
          <w:u w:val="single"/>
        </w:rPr>
        <w:t xml:space="preserve">  </w:t>
      </w:r>
      <w:r>
        <w:rPr>
          <w:rFonts w:ascii="Arial" w:hAnsi="Arial" w:cs="Arial"/>
          <w:b/>
          <w:highlight w:val="lightGray"/>
          <w:u w:val="single"/>
        </w:rPr>
        <w:t xml:space="preserve"> </w:t>
      </w:r>
    </w:p>
    <w:tbl>
      <w:tblPr>
        <w:tblStyle w:val="TableGrid"/>
        <w:tblW w:w="11088" w:type="dxa"/>
        <w:tblInd w:w="-72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53"/>
        <w:gridCol w:w="1983"/>
        <w:gridCol w:w="2402"/>
        <w:gridCol w:w="784"/>
        <w:gridCol w:w="594"/>
        <w:gridCol w:w="3472"/>
      </w:tblGrid>
      <w:tr w:rsidR="00B87A6E" w:rsidRPr="00E86C98" w:rsidTr="00B87A6E">
        <w:trPr>
          <w:trHeight w:val="222"/>
        </w:trPr>
        <w:tc>
          <w:tcPr>
            <w:tcW w:w="1108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87A6E" w:rsidRPr="00E86C98" w:rsidRDefault="00B87A6E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>SECTION 1: YOUR INFORMATION</w:t>
            </w:r>
          </w:p>
        </w:tc>
      </w:tr>
      <w:tr w:rsidR="00B87A6E" w:rsidRPr="00E86C98" w:rsidTr="00614FDA">
        <w:trPr>
          <w:trHeight w:val="504"/>
        </w:trPr>
        <w:tc>
          <w:tcPr>
            <w:tcW w:w="3861" w:type="dxa"/>
            <w:gridSpan w:val="2"/>
            <w:tcBorders>
              <w:left w:val="single" w:sz="18" w:space="0" w:color="auto"/>
            </w:tcBorders>
          </w:tcPr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NAME (Last, First, Middle Initial)</w:t>
            </w:r>
          </w:p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144" w:type="dxa"/>
            <w:gridSpan w:val="2"/>
          </w:tcPr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MAIDEN NAME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B87A6E" w:rsidRPr="006122FA" w:rsidRDefault="00B87A6E" w:rsidP="00B87A6E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83" w:type="dxa"/>
            <w:gridSpan w:val="2"/>
            <w:tcBorders>
              <w:right w:val="single" w:sz="18" w:space="0" w:color="auto"/>
            </w:tcBorders>
          </w:tcPr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OTHER NAMES YOU ARE KNOWN BY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B87A6E" w:rsidRPr="00E86C98" w:rsidTr="00614FDA">
        <w:trPr>
          <w:trHeight w:val="504"/>
        </w:trPr>
        <w:tc>
          <w:tcPr>
            <w:tcW w:w="1851" w:type="dxa"/>
            <w:tcBorders>
              <w:left w:val="single" w:sz="18" w:space="0" w:color="auto"/>
            </w:tcBorders>
          </w:tcPr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DATE OF BIRTH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0" w:type="dxa"/>
          </w:tcPr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PLACE OF BIRTH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227" w:type="dxa"/>
            <w:gridSpan w:val="4"/>
            <w:tcBorders>
              <w:right w:val="single" w:sz="18" w:space="0" w:color="auto"/>
            </w:tcBorders>
          </w:tcPr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B87A6E" w:rsidRPr="00E86C98" w:rsidTr="00614FDA">
        <w:trPr>
          <w:trHeight w:val="504"/>
        </w:trPr>
        <w:tc>
          <w:tcPr>
            <w:tcW w:w="3861" w:type="dxa"/>
            <w:gridSpan w:val="2"/>
            <w:tcBorders>
              <w:left w:val="single" w:sz="18" w:space="0" w:color="auto"/>
            </w:tcBorders>
          </w:tcPr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HOME TEL. #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9" w:type="dxa"/>
            <w:gridSpan w:val="3"/>
            <w:tcBorders>
              <w:right w:val="single" w:sz="4" w:space="0" w:color="auto"/>
            </w:tcBorders>
          </w:tcPr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CELL TEL.  #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508" w:type="dxa"/>
            <w:tcBorders>
              <w:left w:val="single" w:sz="4" w:space="0" w:color="auto"/>
              <w:right w:val="single" w:sz="18" w:space="0" w:color="auto"/>
            </w:tcBorders>
          </w:tcPr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</w:tr>
      <w:tr w:rsidR="00B87A6E" w:rsidRPr="00E86C98" w:rsidTr="00614FDA">
        <w:trPr>
          <w:trHeight w:val="504"/>
        </w:trPr>
        <w:tc>
          <w:tcPr>
            <w:tcW w:w="3861" w:type="dxa"/>
            <w:gridSpan w:val="2"/>
            <w:tcBorders>
              <w:left w:val="single" w:sz="18" w:space="0" w:color="auto"/>
              <w:right w:val="single" w:sz="8" w:space="0" w:color="auto"/>
            </w:tcBorders>
          </w:tcPr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STREET ADDRESS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9" w:type="dxa"/>
            <w:gridSpan w:val="3"/>
            <w:tcBorders>
              <w:left w:val="single" w:sz="8" w:space="0" w:color="auto"/>
              <w:right w:val="single" w:sz="4" w:space="0" w:color="auto"/>
            </w:tcBorders>
          </w:tcPr>
          <w:p w:rsidR="00B87A6E" w:rsidRPr="006122FA" w:rsidRDefault="006122FA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SOCIAL SECURITY</w:t>
            </w:r>
            <w:r w:rsidR="00B87A6E" w:rsidRPr="006122FA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08" w:type="dxa"/>
            <w:tcBorders>
              <w:left w:val="single" w:sz="4" w:space="0" w:color="auto"/>
              <w:right w:val="single" w:sz="18" w:space="0" w:color="auto"/>
            </w:tcBorders>
          </w:tcPr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DRIVER’S LICENSE # / STATE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87A6E" w:rsidRPr="00E86C98" w:rsidTr="00614FDA">
        <w:trPr>
          <w:trHeight w:val="504"/>
        </w:trPr>
        <w:tc>
          <w:tcPr>
            <w:tcW w:w="1851" w:type="dxa"/>
            <w:tcBorders>
              <w:left w:val="single" w:sz="18" w:space="0" w:color="auto"/>
              <w:bottom w:val="single" w:sz="4" w:space="0" w:color="auto"/>
            </w:tcBorders>
          </w:tcPr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CITY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STATE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347" w:type="dxa"/>
            <w:tcBorders>
              <w:bottom w:val="single" w:sz="4" w:space="0" w:color="auto"/>
            </w:tcBorders>
          </w:tcPr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ZIP CODE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88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6122FA">
              <w:rPr>
                <w:rFonts w:ascii="Arial" w:hAnsi="Arial" w:cs="Arial"/>
                <w:sz w:val="16"/>
                <w:szCs w:val="16"/>
              </w:rPr>
              <w:t>?</w:t>
            </w:r>
          </w:p>
          <w:p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YEARS:__________ MONTHS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  <w:r w:rsidRPr="006122FA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614FDA" w:rsidRPr="00E86C98" w:rsidTr="00E122A6">
        <w:trPr>
          <w:trHeight w:val="504"/>
        </w:trPr>
        <w:tc>
          <w:tcPr>
            <w:tcW w:w="11088" w:type="dxa"/>
            <w:gridSpan w:val="6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14FDA" w:rsidRPr="00BB3952" w:rsidRDefault="00614FDA" w:rsidP="00B87A6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BB3952">
              <w:rPr>
                <w:rFonts w:ascii="Arial" w:hAnsi="Arial" w:cs="Arial"/>
                <w:sz w:val="18"/>
                <w:szCs w:val="18"/>
              </w:rPr>
              <w:t>MAILING ADDRESS IF DIFFERENT THAN HOME ADDRESS:</w:t>
            </w:r>
            <w:r w:rsidR="00BB3952" w:rsidRPr="00BB3952">
              <w:rPr>
                <w:rFonts w:ascii="Arial" w:hAnsi="Arial" w:cs="Arial"/>
                <w:b/>
                <w:sz w:val="18"/>
                <w:szCs w:val="18"/>
                <w:highlight w:val="lightGray"/>
                <w:u w:val="single"/>
              </w:rPr>
              <w:t xml:space="preserve"> (IMPORTANT YOU  INCLUDE TO RECEIVE CORRESPONDENCE)`</w:t>
            </w:r>
          </w:p>
          <w:p w:rsidR="00614FDA" w:rsidRPr="00E86C98" w:rsidRDefault="00614FDA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7A6E" w:rsidRPr="00E86C98" w:rsidTr="00B87A6E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87A6E" w:rsidRPr="00E86C98" w:rsidRDefault="001F5012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2</w:t>
            </w:r>
            <w:r w:rsidR="00B87A6E" w:rsidRPr="00E86C98">
              <w:rPr>
                <w:rFonts w:ascii="Arial" w:hAnsi="Arial" w:cs="Arial"/>
                <w:b/>
                <w:sz w:val="20"/>
                <w:szCs w:val="20"/>
              </w:rPr>
              <w:t>: CONCERNS AND PROPOSALS</w:t>
            </w:r>
          </w:p>
        </w:tc>
      </w:tr>
      <w:tr w:rsidR="00B87A6E" w:rsidRPr="00E86C98" w:rsidTr="00B87A6E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6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87A6E" w:rsidRPr="00E86C98" w:rsidRDefault="00B87A6E" w:rsidP="00795B2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What are the </w:t>
            </w:r>
            <w:r w:rsidRPr="00E86C98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most important concerns you would like to discuss with Family Court Services? </w:t>
            </w:r>
          </w:p>
          <w:p w:rsidR="00D12035" w:rsidRPr="00E86C98" w:rsidRDefault="00D12035" w:rsidP="00D12035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596EB9" w:rsidRPr="00E86C98" w:rsidRDefault="00596EB9" w:rsidP="00596EB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596EB9" w:rsidRPr="00E86C98" w:rsidRDefault="00596EB9" w:rsidP="00596EB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E86C98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305870" w:rsidRDefault="004548A2" w:rsidP="0030587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4548A2" w:rsidRDefault="00D12035" w:rsidP="00795B2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there a current court order?  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</w:t>
            </w:r>
          </w:p>
          <w:p w:rsidR="00B87A6E" w:rsidRPr="00E86C98" w:rsidRDefault="00B87A6E" w:rsidP="00795B2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287">
              <w:rPr>
                <w:rFonts w:ascii="Arial" w:hAnsi="Arial" w:cs="Arial"/>
                <w:b/>
                <w:sz w:val="20"/>
                <w:szCs w:val="20"/>
                <w:u w:val="single"/>
              </w:rPr>
              <w:t>Whether there is a court order or not,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please answer the following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 questions regarding how things are now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:        </w:t>
            </w:r>
          </w:p>
          <w:p w:rsidR="00B87A6E" w:rsidRPr="00E86C98" w:rsidRDefault="00A84287" w:rsidP="00795B2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 this time, who makes </w:t>
            </w:r>
            <w:r w:rsidR="00B87A6E" w:rsidRPr="00E86C98">
              <w:rPr>
                <w:rFonts w:ascii="Arial" w:hAnsi="Arial" w:cs="Arial"/>
                <w:sz w:val="20"/>
                <w:szCs w:val="20"/>
              </w:rPr>
              <w:t>decisions about the child(ren)’s health, education and welfare?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</w:t>
            </w:r>
          </w:p>
          <w:p w:rsidR="00B87A6E" w:rsidRPr="00A84287" w:rsidRDefault="00B87A6E" w:rsidP="00A8428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t this time, 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who 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do the children live </w:t>
            </w:r>
            <w:r w:rsidRPr="00E86C98">
              <w:rPr>
                <w:rFonts w:ascii="Arial" w:hAnsi="Arial" w:cs="Arial"/>
                <w:sz w:val="20"/>
                <w:szCs w:val="20"/>
              </w:rPr>
              <w:t>with?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______________________________________________________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B87A6E" w:rsidRPr="00E86C98" w:rsidRDefault="00B87A6E" w:rsidP="00795B2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t this time 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when 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do the children </w:t>
            </w:r>
            <w:r w:rsidRPr="00E86C98">
              <w:rPr>
                <w:rFonts w:ascii="Arial" w:hAnsi="Arial" w:cs="Arial"/>
                <w:sz w:val="20"/>
                <w:szCs w:val="20"/>
              </w:rPr>
              <w:t>spend time with each parent?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 _____________________________________</w:t>
            </w:r>
          </w:p>
          <w:p w:rsidR="00B87A6E" w:rsidRPr="00E86C98" w:rsidRDefault="00B87A6E" w:rsidP="00B87A6E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B87A6E" w:rsidRPr="00E86C98" w:rsidRDefault="00B87A6E" w:rsidP="00795B2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 you want </w:t>
            </w:r>
            <w:r w:rsidR="00A84287">
              <w:rPr>
                <w:rFonts w:ascii="Arial" w:hAnsi="Arial" w:cs="Arial"/>
                <w:sz w:val="20"/>
                <w:szCs w:val="20"/>
              </w:rPr>
              <w:t>to change how things are now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</w:t>
            </w:r>
            <w:r w:rsidR="006122FA">
              <w:rPr>
                <w:rFonts w:ascii="Arial" w:hAnsi="Arial" w:cs="Arial"/>
                <w:sz w:val="20"/>
                <w:szCs w:val="20"/>
              </w:rPr>
              <w:t>IF YES</w:t>
            </w:r>
            <w:r w:rsidRPr="00E86C98">
              <w:rPr>
                <w:rFonts w:ascii="Arial" w:hAnsi="Arial" w:cs="Arial"/>
                <w:sz w:val="20"/>
                <w:szCs w:val="20"/>
              </w:rPr>
              <w:t>, please answer the following:</w:t>
            </w:r>
          </w:p>
          <w:p w:rsidR="00A84287" w:rsidRDefault="00B87A6E" w:rsidP="00795B2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287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Pr="00A84287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Pr="00A842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84287" w:rsidRPr="00A84287">
              <w:rPr>
                <w:rFonts w:ascii="Arial" w:hAnsi="Arial" w:cs="Arial"/>
                <w:sz w:val="20"/>
                <w:szCs w:val="20"/>
              </w:rPr>
              <w:t xml:space="preserve">who makes </w:t>
            </w:r>
            <w:r w:rsidRPr="00A84287">
              <w:rPr>
                <w:rFonts w:ascii="Arial" w:hAnsi="Arial" w:cs="Arial"/>
                <w:sz w:val="20"/>
                <w:szCs w:val="20"/>
              </w:rPr>
              <w:t xml:space="preserve">decisions </w:t>
            </w:r>
            <w:r w:rsidR="00A84287" w:rsidRPr="00A84287">
              <w:rPr>
                <w:rFonts w:ascii="Arial" w:hAnsi="Arial" w:cs="Arial"/>
                <w:sz w:val="20"/>
                <w:szCs w:val="20"/>
              </w:rPr>
              <w:t xml:space="preserve">about the children’s </w:t>
            </w:r>
            <w:r w:rsidRPr="00A84287">
              <w:rPr>
                <w:rFonts w:ascii="Arial" w:hAnsi="Arial" w:cs="Arial"/>
                <w:sz w:val="20"/>
                <w:szCs w:val="20"/>
              </w:rPr>
              <w:t>health, education and welfare) to:</w:t>
            </w:r>
            <w:r w:rsidR="00A84287" w:rsidRPr="00A84287">
              <w:rPr>
                <w:rFonts w:ascii="Arial" w:hAnsi="Arial" w:cs="Arial"/>
                <w:sz w:val="20"/>
                <w:szCs w:val="20"/>
              </w:rPr>
              <w:t xml:space="preserve"> _____________</w:t>
            </w:r>
          </w:p>
          <w:p w:rsidR="00B87A6E" w:rsidRPr="00A84287" w:rsidRDefault="00B87A6E" w:rsidP="00795B2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287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Pr="00A84287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Pr="00A84287">
              <w:rPr>
                <w:rFonts w:ascii="Arial" w:hAnsi="Arial" w:cs="Arial"/>
                <w:sz w:val="20"/>
                <w:szCs w:val="20"/>
              </w:rPr>
              <w:t xml:space="preserve"> who the child/ren live with to:___________________________________________________ </w:t>
            </w:r>
          </w:p>
          <w:p w:rsidR="00B87A6E" w:rsidRPr="00E86C98" w:rsidRDefault="00B87A6E" w:rsidP="00B87A6E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B87A6E" w:rsidRPr="00E86C98" w:rsidRDefault="00B87A6E" w:rsidP="00795B2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Pr="00E86C98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 the schedule of when the children spend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time with each parent to:_</w:t>
            </w:r>
            <w:r w:rsidR="00A84287">
              <w:rPr>
                <w:rFonts w:ascii="Arial" w:hAnsi="Arial" w:cs="Arial"/>
                <w:sz w:val="20"/>
                <w:szCs w:val="20"/>
              </w:rPr>
              <w:t>__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</w:t>
            </w:r>
          </w:p>
          <w:p w:rsidR="00B87A6E" w:rsidRPr="00E86C98" w:rsidRDefault="00B87A6E" w:rsidP="00B87A6E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6122FA" w:rsidRDefault="006122FA" w:rsidP="006122F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6122FA" w:rsidRPr="006122FA" w:rsidRDefault="006122FA" w:rsidP="006122F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87A6E" w:rsidRPr="00E86C98" w:rsidRDefault="00B87A6E" w:rsidP="00795B2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you want the current parenting plan to </w:t>
            </w:r>
            <w:r w:rsidRPr="00E86C98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, how would your proposed changes </w:t>
            </w:r>
            <w:r w:rsidRPr="00E86C98">
              <w:rPr>
                <w:rFonts w:ascii="Arial" w:hAnsi="Arial" w:cs="Arial"/>
                <w:sz w:val="20"/>
                <w:szCs w:val="20"/>
                <w:u w:val="single"/>
              </w:rPr>
              <w:t>benefit the children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  <w:p w:rsidR="00B87A6E" w:rsidRPr="00E86C98" w:rsidRDefault="00B87A6E" w:rsidP="00B87A6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B87A6E" w:rsidRDefault="00B87A6E" w:rsidP="00B87A6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Default="004548A2" w:rsidP="00B87A6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596EB9" w:rsidRDefault="00596EB9" w:rsidP="00B87A6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187561" w:rsidRDefault="00187561" w:rsidP="00B87A6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B7148C" w:rsidRPr="00E86C98" w:rsidRDefault="00B7148C" w:rsidP="00B87A6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</w:tbl>
    <w:p w:rsidR="002D0CA4" w:rsidRDefault="002D0CA4" w:rsidP="00E86C98">
      <w:pPr>
        <w:spacing w:line="20" w:lineRule="exact"/>
        <w:rPr>
          <w:rFonts w:ascii="Arial" w:hAnsi="Arial" w:cs="Arial"/>
        </w:rPr>
      </w:pPr>
    </w:p>
    <w:tbl>
      <w:tblPr>
        <w:tblStyle w:val="TableGrid"/>
        <w:tblW w:w="1109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636"/>
        <w:gridCol w:w="1217"/>
        <w:gridCol w:w="1329"/>
        <w:gridCol w:w="2305"/>
        <w:gridCol w:w="1243"/>
        <w:gridCol w:w="2362"/>
      </w:tblGrid>
      <w:tr w:rsidR="002D0CA4" w:rsidRPr="00E86C98" w:rsidTr="00AD00E9">
        <w:tc>
          <w:tcPr>
            <w:tcW w:w="11092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E86C98" w:rsidRDefault="002D0CA4" w:rsidP="003349A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1F5012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: CONTACT WITH THE COURTS AND OTHER STATE AGENCIES</w:t>
            </w:r>
          </w:p>
        </w:tc>
      </w:tr>
      <w:tr w:rsidR="002D0CA4" w:rsidRPr="00E86C98" w:rsidTr="00AD00E9">
        <w:tc>
          <w:tcPr>
            <w:tcW w:w="11092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:rsidR="002D0CA4" w:rsidRPr="00E86C98" w:rsidRDefault="002D0CA4" w:rsidP="00795B2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CRIMINAL COURT</w:t>
            </w:r>
          </w:p>
          <w:p w:rsidR="002D0CA4" w:rsidRPr="00E86C98" w:rsidRDefault="00D12035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all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YOUR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rrests in the last 10 years: </w:t>
            </w:r>
          </w:p>
        </w:tc>
      </w:tr>
      <w:tr w:rsidR="002D0CA4" w:rsidRPr="00E86C98" w:rsidTr="00AD00E9">
        <w:tc>
          <w:tcPr>
            <w:tcW w:w="11092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:rsidR="002D0CA4" w:rsidRPr="006122FA" w:rsidRDefault="002D0CA4" w:rsidP="002D0CA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 xml:space="preserve">        Date of Arrest</w:t>
            </w:r>
            <w:r w:rsidR="006122FA" w:rsidRPr="006122FA">
              <w:rPr>
                <w:rFonts w:ascii="Arial" w:hAnsi="Arial" w:cs="Arial"/>
                <w:sz w:val="16"/>
                <w:szCs w:val="16"/>
              </w:rPr>
              <w:t>: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                    </w:t>
            </w:r>
            <w:r w:rsidRPr="006122FA">
              <w:rPr>
                <w:rFonts w:ascii="Arial" w:hAnsi="Arial" w:cs="Arial"/>
                <w:sz w:val="16"/>
                <w:szCs w:val="16"/>
              </w:rPr>
              <w:t>Charge(s)</w:t>
            </w:r>
            <w:r w:rsidR="006122FA" w:rsidRPr="006122FA">
              <w:rPr>
                <w:rFonts w:ascii="Arial" w:hAnsi="Arial" w:cs="Arial"/>
                <w:sz w:val="16"/>
                <w:szCs w:val="16"/>
              </w:rPr>
              <w:t>: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                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    </w:t>
            </w:r>
            <w:r w:rsidRPr="006122FA">
              <w:rPr>
                <w:rFonts w:ascii="Arial" w:hAnsi="Arial" w:cs="Arial"/>
                <w:sz w:val="16"/>
                <w:szCs w:val="16"/>
              </w:rPr>
              <w:t>Law Enforcement Agency</w:t>
            </w:r>
            <w:r w:rsidR="006122FA" w:rsidRPr="006122FA">
              <w:rPr>
                <w:rFonts w:ascii="Arial" w:hAnsi="Arial" w:cs="Arial"/>
                <w:sz w:val="16"/>
                <w:szCs w:val="16"/>
              </w:rPr>
              <w:t>: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                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Pr="006122FA">
              <w:rPr>
                <w:rFonts w:ascii="Arial" w:hAnsi="Arial" w:cs="Arial"/>
                <w:sz w:val="16"/>
                <w:szCs w:val="16"/>
              </w:rPr>
              <w:t>Outcome</w:t>
            </w:r>
            <w:r w:rsidR="006122FA" w:rsidRP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2D0CA4" w:rsidRPr="00E86C98" w:rsidTr="00AD00E9">
        <w:tc>
          <w:tcPr>
            <w:tcW w:w="2636" w:type="dxa"/>
            <w:tcBorders>
              <w:lef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</w:p>
        </w:tc>
      </w:tr>
      <w:tr w:rsidR="00B7148C" w:rsidRPr="00E86C98" w:rsidTr="00AD00E9">
        <w:tc>
          <w:tcPr>
            <w:tcW w:w="2636" w:type="dxa"/>
            <w:tcBorders>
              <w:left w:val="single" w:sz="18" w:space="0" w:color="auto"/>
            </w:tcBorders>
          </w:tcPr>
          <w:p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548A2" w:rsidRPr="00E86C98" w:rsidTr="00AD00E9">
        <w:tc>
          <w:tcPr>
            <w:tcW w:w="2636" w:type="dxa"/>
            <w:tcBorders>
              <w:left w:val="single" w:sz="18" w:space="0" w:color="auto"/>
            </w:tcBorders>
          </w:tcPr>
          <w:p w:rsidR="004548A2" w:rsidRPr="00E86C98" w:rsidRDefault="004548A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:rsidR="004548A2" w:rsidRPr="00E86C98" w:rsidRDefault="004548A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:rsidR="004548A2" w:rsidRPr="00E86C98" w:rsidRDefault="004548A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:rsidR="004548A2" w:rsidRPr="00E86C98" w:rsidRDefault="004548A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E86C98" w:rsidTr="00AD00E9">
        <w:tc>
          <w:tcPr>
            <w:tcW w:w="2636" w:type="dxa"/>
            <w:tcBorders>
              <w:lef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E86C98" w:rsidTr="00AD00E9">
        <w:tc>
          <w:tcPr>
            <w:tcW w:w="2636" w:type="dxa"/>
            <w:tcBorders>
              <w:lef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</w:p>
        </w:tc>
      </w:tr>
      <w:tr w:rsidR="002D0CA4" w:rsidRPr="00E86C98" w:rsidTr="00AD00E9">
        <w:tc>
          <w:tcPr>
            <w:tcW w:w="11092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:rsidR="0042250B" w:rsidRPr="00E86C98" w:rsidRDefault="0042250B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Have you ever been court ordered to attend:</w:t>
            </w:r>
          </w:p>
          <w:bookmarkStart w:id="0" w:name="_GoBack"/>
          <w:p w:rsidR="0042250B" w:rsidRPr="00E86C98" w:rsidRDefault="00396CB3" w:rsidP="00E86C98">
            <w:pPr>
              <w:spacing w:line="360" w:lineRule="auto"/>
              <w:ind w:firstLine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Batterer’s Intervention Program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Drug Treatment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Anger Management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>Counseling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2D0CA4" w:rsidRPr="006122FA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Are you currently on Probation or Parole?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IF YES, please state the name, location and telephone number of your probation/parole officer:</w:t>
            </w:r>
            <w:r w:rsidR="007F7498">
              <w:rPr>
                <w:rFonts w:ascii="Arial" w:hAnsi="Arial" w:cs="Arial"/>
                <w:sz w:val="20"/>
                <w:szCs w:val="20"/>
              </w:rPr>
              <w:t>__________________________________________________</w:t>
            </w:r>
          </w:p>
          <w:p w:rsidR="006122FA" w:rsidRPr="00E86C98" w:rsidRDefault="006122FA" w:rsidP="006122FA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Does anyone else currently living in your home have criminal arrests or convictions?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IF YES, please state the dates of the a</w:t>
            </w:r>
            <w:r w:rsidR="00B7148C">
              <w:rPr>
                <w:rFonts w:ascii="Arial" w:hAnsi="Arial" w:cs="Arial"/>
                <w:sz w:val="20"/>
                <w:szCs w:val="20"/>
              </w:rPr>
              <w:t>rrests, charges and outcomes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for all:</w:t>
            </w:r>
            <w:r w:rsidR="00071D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148C">
              <w:rPr>
                <w:rFonts w:ascii="Arial" w:hAnsi="Arial" w:cs="Arial"/>
                <w:sz w:val="20"/>
                <w:szCs w:val="20"/>
              </w:rPr>
              <w:t>__</w:t>
            </w:r>
            <w:r w:rsidR="00071D1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:rsidR="002D0CA4" w:rsidRPr="006122FA" w:rsidRDefault="002D0CA4" w:rsidP="006122FA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Has the </w:t>
            </w:r>
            <w:r w:rsidR="00D12035" w:rsidRPr="00D12035">
              <w:rPr>
                <w:rFonts w:ascii="Arial" w:hAnsi="Arial" w:cs="Arial"/>
                <w:b/>
                <w:sz w:val="20"/>
                <w:szCs w:val="20"/>
              </w:rPr>
              <w:t>OTHER</w:t>
            </w:r>
            <w:r w:rsidR="00D1203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12035">
              <w:rPr>
                <w:rFonts w:ascii="Arial" w:hAnsi="Arial" w:cs="Arial"/>
                <w:sz w:val="20"/>
                <w:szCs w:val="20"/>
              </w:rPr>
              <w:t>parent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ever been arrested?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YES, please state the dates of the </w:t>
            </w:r>
            <w:r w:rsidR="00B7148C">
              <w:rPr>
                <w:rFonts w:ascii="Arial" w:hAnsi="Arial" w:cs="Arial"/>
                <w:sz w:val="20"/>
                <w:szCs w:val="20"/>
              </w:rPr>
              <w:t>arrests, charges and outcome</w:t>
            </w:r>
            <w:r w:rsidRPr="00E86C98">
              <w:rPr>
                <w:rFonts w:ascii="Arial" w:hAnsi="Arial" w:cs="Arial"/>
                <w:sz w:val="20"/>
                <w:szCs w:val="20"/>
              </w:rPr>
              <w:t>s for all:</w:t>
            </w:r>
            <w:r w:rsidR="00071D1E">
              <w:rPr>
                <w:rFonts w:ascii="Arial" w:hAnsi="Arial" w:cs="Arial"/>
                <w:sz w:val="20"/>
                <w:szCs w:val="20"/>
              </w:rPr>
              <w:t>_</w:t>
            </w:r>
            <w:r w:rsidR="00B7148C">
              <w:rPr>
                <w:rFonts w:ascii="Arial" w:hAnsi="Arial" w:cs="Arial"/>
                <w:sz w:val="20"/>
                <w:szCs w:val="20"/>
              </w:rPr>
              <w:t>__</w:t>
            </w:r>
            <w:r w:rsidR="00071D1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:rsidR="007F7498" w:rsidRPr="00E86C98" w:rsidRDefault="002D0CA4" w:rsidP="007F7498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7F7498"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Does anyone else currently living in the other parent’s home have criminal arrests or convictions?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IF YES, please state the dates of the arrests, charges and dispositions for all:</w:t>
            </w:r>
            <w:r w:rsidR="007F7498">
              <w:rPr>
                <w:rFonts w:ascii="Arial" w:hAnsi="Arial" w:cs="Arial"/>
                <w:sz w:val="20"/>
                <w:szCs w:val="20"/>
              </w:rPr>
              <w:t>_____________________________</w:t>
            </w:r>
          </w:p>
          <w:p w:rsidR="007F7498" w:rsidRDefault="007F7498" w:rsidP="007F7498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:rsidR="007F7498" w:rsidRPr="00E86C98" w:rsidRDefault="007F7498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2D0CA4" w:rsidRPr="00E86C98" w:rsidTr="00AD00E9">
        <w:tc>
          <w:tcPr>
            <w:tcW w:w="11092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:rsidR="002D0CA4" w:rsidRPr="00E86C98" w:rsidRDefault="002D0CA4" w:rsidP="00795B2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CHIL</w:t>
            </w:r>
            <w:r w:rsidR="00D12035">
              <w:rPr>
                <w:rFonts w:ascii="Arial" w:hAnsi="Arial" w:cs="Arial"/>
                <w:sz w:val="20"/>
                <w:szCs w:val="20"/>
              </w:rPr>
              <w:t>D PROTECTIVE SERVICES</w:t>
            </w:r>
          </w:p>
          <w:p w:rsidR="002D0CA4" w:rsidRPr="00E86C98" w:rsidRDefault="002D0CA4" w:rsidP="00795B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Has Child Protective Services ever received a referral on you, the other parent or your children?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2D0CA4" w:rsidRPr="00E86C98" w:rsidRDefault="002D0CA4" w:rsidP="002D0CA4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IF YES, please answer the following questions:</w:t>
            </w:r>
          </w:p>
        </w:tc>
      </w:tr>
      <w:tr w:rsidR="002D0CA4" w:rsidRPr="00E86C98" w:rsidTr="00AD00E9">
        <w:tc>
          <w:tcPr>
            <w:tcW w:w="11092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:rsidR="002D0CA4" w:rsidRPr="006122FA" w:rsidRDefault="002D0CA4" w:rsidP="002D0CA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122FA" w:rsidRPr="006122FA">
              <w:rPr>
                <w:rFonts w:ascii="Arial" w:hAnsi="Arial" w:cs="Arial"/>
                <w:sz w:val="16"/>
                <w:szCs w:val="16"/>
              </w:rPr>
              <w:t>Date Investigated: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                             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Pr="006122FA">
              <w:rPr>
                <w:rFonts w:ascii="Arial" w:hAnsi="Arial" w:cs="Arial"/>
                <w:sz w:val="16"/>
                <w:szCs w:val="16"/>
              </w:rPr>
              <w:t>Concerns/Allegations</w:t>
            </w:r>
            <w:r w:rsidR="006122FA" w:rsidRPr="006122FA">
              <w:rPr>
                <w:rFonts w:ascii="Arial" w:hAnsi="Arial" w:cs="Arial"/>
                <w:sz w:val="16"/>
                <w:szCs w:val="16"/>
              </w:rPr>
              <w:t>: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                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            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 Outcome of Investigation</w:t>
            </w:r>
            <w:r w:rsidR="006122FA" w:rsidRP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2D0CA4" w:rsidRPr="00E86C98" w:rsidTr="00AD00E9">
        <w:tc>
          <w:tcPr>
            <w:tcW w:w="3853" w:type="dxa"/>
            <w:gridSpan w:val="2"/>
            <w:tcBorders>
              <w:lef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4" w:type="dxa"/>
            <w:gridSpan w:val="2"/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5" w:type="dxa"/>
            <w:gridSpan w:val="2"/>
            <w:tcBorders>
              <w:righ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F7498" w:rsidRPr="00E86C98" w:rsidTr="00AD00E9">
        <w:tc>
          <w:tcPr>
            <w:tcW w:w="3853" w:type="dxa"/>
            <w:gridSpan w:val="2"/>
            <w:tcBorders>
              <w:left w:val="single" w:sz="18" w:space="0" w:color="auto"/>
            </w:tcBorders>
          </w:tcPr>
          <w:p w:rsidR="007F7498" w:rsidRPr="00E86C98" w:rsidRDefault="007F7498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4" w:type="dxa"/>
            <w:gridSpan w:val="2"/>
          </w:tcPr>
          <w:p w:rsidR="007F7498" w:rsidRPr="00E86C98" w:rsidRDefault="007F7498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5" w:type="dxa"/>
            <w:gridSpan w:val="2"/>
            <w:tcBorders>
              <w:right w:val="single" w:sz="18" w:space="0" w:color="auto"/>
            </w:tcBorders>
          </w:tcPr>
          <w:p w:rsidR="007F7498" w:rsidRPr="00E86C98" w:rsidRDefault="007F7498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7148C" w:rsidRPr="00E86C98" w:rsidTr="00AD00E9">
        <w:tc>
          <w:tcPr>
            <w:tcW w:w="3853" w:type="dxa"/>
            <w:gridSpan w:val="2"/>
            <w:tcBorders>
              <w:left w:val="single" w:sz="18" w:space="0" w:color="auto"/>
            </w:tcBorders>
          </w:tcPr>
          <w:p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4" w:type="dxa"/>
            <w:gridSpan w:val="2"/>
          </w:tcPr>
          <w:p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5" w:type="dxa"/>
            <w:gridSpan w:val="2"/>
            <w:tcBorders>
              <w:right w:val="single" w:sz="18" w:space="0" w:color="auto"/>
            </w:tcBorders>
          </w:tcPr>
          <w:p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548A2" w:rsidRPr="00E86C98" w:rsidTr="00AD00E9">
        <w:tc>
          <w:tcPr>
            <w:tcW w:w="3853" w:type="dxa"/>
            <w:gridSpan w:val="2"/>
            <w:tcBorders>
              <w:left w:val="single" w:sz="18" w:space="0" w:color="auto"/>
            </w:tcBorders>
          </w:tcPr>
          <w:p w:rsidR="004548A2" w:rsidRPr="00E86C98" w:rsidRDefault="004548A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4" w:type="dxa"/>
            <w:gridSpan w:val="2"/>
          </w:tcPr>
          <w:p w:rsidR="004548A2" w:rsidRPr="00E86C98" w:rsidRDefault="004548A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5" w:type="dxa"/>
            <w:gridSpan w:val="2"/>
            <w:tcBorders>
              <w:right w:val="single" w:sz="18" w:space="0" w:color="auto"/>
            </w:tcBorders>
          </w:tcPr>
          <w:p w:rsidR="004548A2" w:rsidRPr="00E86C98" w:rsidRDefault="004548A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="-72" w:tblpY="961"/>
        <w:tblW w:w="11088" w:type="dxa"/>
        <w:tblLayout w:type="fixed"/>
        <w:tblLook w:val="04A0" w:firstRow="1" w:lastRow="0" w:firstColumn="1" w:lastColumn="0" w:noHBand="0" w:noVBand="1"/>
      </w:tblPr>
      <w:tblGrid>
        <w:gridCol w:w="1502"/>
        <w:gridCol w:w="376"/>
        <w:gridCol w:w="244"/>
        <w:gridCol w:w="642"/>
        <w:gridCol w:w="160"/>
        <w:gridCol w:w="257"/>
        <w:gridCol w:w="93"/>
        <w:gridCol w:w="1245"/>
        <w:gridCol w:w="85"/>
        <w:gridCol w:w="68"/>
        <w:gridCol w:w="380"/>
        <w:gridCol w:w="280"/>
        <w:gridCol w:w="428"/>
        <w:gridCol w:w="440"/>
        <w:gridCol w:w="254"/>
        <w:gridCol w:w="986"/>
        <w:gridCol w:w="356"/>
        <w:gridCol w:w="93"/>
        <w:gridCol w:w="150"/>
        <w:gridCol w:w="822"/>
        <w:gridCol w:w="428"/>
        <w:gridCol w:w="14"/>
        <w:gridCol w:w="1785"/>
      </w:tblGrid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A67DDA" w:rsidRDefault="002D0CA4" w:rsidP="00B7148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 w:rsidR="001F5012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B7148C">
              <w:rPr>
                <w:rFonts w:ascii="Arial" w:hAnsi="Arial" w:cs="Arial"/>
                <w:b/>
                <w:sz w:val="20"/>
                <w:szCs w:val="20"/>
              </w:rPr>
              <w:t>: INFORMATION ABOUT YOUR CURRENT BOYFRIEND, GIRLFRIEND, OR SPOUSE: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Full </w:t>
            </w:r>
            <w:r w:rsidR="00A8428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ame:                                                     Date of birth:                                      Social Security #</w:t>
            </w:r>
            <w:r w:rsidR="00A8428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Other names used:                                        </w:t>
            </w:r>
            <w:r w:rsidR="00A84287">
              <w:rPr>
                <w:rFonts w:ascii="Arial" w:hAnsi="Arial" w:cs="Arial"/>
                <w:sz w:val="20"/>
                <w:szCs w:val="20"/>
              </w:rPr>
              <w:t>Driver’s l</w:t>
            </w:r>
            <w:r>
              <w:rPr>
                <w:rFonts w:ascii="Arial" w:hAnsi="Arial" w:cs="Arial"/>
                <w:sz w:val="20"/>
                <w:szCs w:val="20"/>
              </w:rPr>
              <w:t>icense #/</w:t>
            </w:r>
            <w:r w:rsidR="00A84287">
              <w:rPr>
                <w:rFonts w:ascii="Arial" w:hAnsi="Arial" w:cs="Arial"/>
                <w:sz w:val="20"/>
                <w:szCs w:val="20"/>
              </w:rPr>
              <w:t>State:                    Date relationship b</w:t>
            </w:r>
            <w:r>
              <w:rPr>
                <w:rFonts w:ascii="Arial" w:hAnsi="Arial" w:cs="Arial"/>
                <w:sz w:val="20"/>
                <w:szCs w:val="20"/>
              </w:rPr>
              <w:t>egan:</w:t>
            </w:r>
          </w:p>
          <w:p w:rsidR="006D3820" w:rsidRPr="00C527C7" w:rsidRDefault="006D3820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phone number:                                    Cell phone number:                           Occupation:</w:t>
            </w:r>
          </w:p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D0CA4" w:rsidRDefault="00A84287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 e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mployer:                                         Employer’s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hone #:                        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>
              <w:rPr>
                <w:rFonts w:ascii="Arial" w:hAnsi="Arial" w:cs="Arial"/>
                <w:sz w:val="20"/>
                <w:szCs w:val="20"/>
              </w:rPr>
              <w:t>Days/Hours worked:</w:t>
            </w:r>
          </w:p>
          <w:p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B7148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1F5012"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7148C">
              <w:rPr>
                <w:rFonts w:ascii="Arial" w:hAnsi="Arial" w:cs="Arial"/>
                <w:b/>
                <w:sz w:val="20"/>
                <w:szCs w:val="20"/>
              </w:rPr>
              <w:t xml:space="preserve"> INFORMATION ABOUT ALL PRIOR BOYFRIENDS/GIRLFRIENDS OR SPOUSES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:rsidR="002D0CA4" w:rsidRPr="006122FA" w:rsidRDefault="002D0CA4" w:rsidP="002D0CA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b/>
                <w:sz w:val="16"/>
                <w:szCs w:val="16"/>
              </w:rPr>
              <w:t xml:space="preserve">         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>Name</w:t>
            </w:r>
            <w:r w:rsidR="00B7148C" w:rsidRPr="006122FA">
              <w:rPr>
                <w:rFonts w:ascii="Arial" w:hAnsi="Arial" w:cs="Arial"/>
                <w:sz w:val="16"/>
                <w:szCs w:val="16"/>
              </w:rPr>
              <w:t>: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>Date r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elationship </w:t>
            </w:r>
            <w:r w:rsidR="00A84287" w:rsidRPr="006122FA">
              <w:rPr>
                <w:rFonts w:ascii="Arial" w:hAnsi="Arial" w:cs="Arial"/>
                <w:sz w:val="16"/>
                <w:szCs w:val="16"/>
              </w:rPr>
              <w:t xml:space="preserve">  Date  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A84287" w:rsidRPr="006122FA">
              <w:rPr>
                <w:rFonts w:ascii="Arial" w:hAnsi="Arial" w:cs="Arial"/>
                <w:sz w:val="16"/>
                <w:szCs w:val="16"/>
              </w:rPr>
              <w:t xml:space="preserve"> DOB</w:t>
            </w:r>
            <w:r w:rsidR="00B7148C" w:rsidRPr="006122FA">
              <w:rPr>
                <w:rFonts w:ascii="Arial" w:hAnsi="Arial" w:cs="Arial"/>
                <w:sz w:val="16"/>
                <w:szCs w:val="16"/>
              </w:rPr>
              <w:t>:</w:t>
            </w:r>
            <w:r w:rsidR="00A84287" w:rsidRPr="006122FA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>Social s</w:t>
            </w:r>
            <w:r w:rsidR="00A84287" w:rsidRPr="006122FA">
              <w:rPr>
                <w:rFonts w:ascii="Arial" w:hAnsi="Arial" w:cs="Arial"/>
                <w:sz w:val="16"/>
                <w:szCs w:val="16"/>
              </w:rPr>
              <w:t>ecurity #: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Last 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>known a</w:t>
            </w:r>
            <w:r w:rsidRPr="006122FA">
              <w:rPr>
                <w:rFonts w:ascii="Arial" w:hAnsi="Arial" w:cs="Arial"/>
                <w:sz w:val="16"/>
                <w:szCs w:val="16"/>
              </w:rPr>
              <w:t>ddress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2D0CA4" w:rsidRPr="00C527C7" w:rsidRDefault="002D0CA4" w:rsidP="00B714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 xml:space="preserve">                      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7148C" w:rsidRPr="006122FA">
              <w:rPr>
                <w:rFonts w:ascii="Arial" w:hAnsi="Arial" w:cs="Arial"/>
                <w:sz w:val="16"/>
                <w:szCs w:val="16"/>
              </w:rPr>
              <w:t>B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>egan</w:t>
            </w:r>
            <w:r w:rsidR="00B7148C" w:rsidRPr="006122FA">
              <w:rPr>
                <w:rFonts w:ascii="Arial" w:hAnsi="Arial" w:cs="Arial"/>
                <w:sz w:val="16"/>
                <w:szCs w:val="16"/>
              </w:rPr>
              <w:t>: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 E</w:t>
            </w:r>
            <w:r w:rsidRPr="006122FA">
              <w:rPr>
                <w:rFonts w:ascii="Arial" w:hAnsi="Arial" w:cs="Arial"/>
                <w:sz w:val="16"/>
                <w:szCs w:val="16"/>
              </w:rPr>
              <w:t>nded</w:t>
            </w:r>
            <w:r w:rsidR="00B7148C" w:rsidRPr="006122FA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</w:t>
            </w:r>
          </w:p>
        </w:tc>
      </w:tr>
      <w:tr w:rsidR="002D0CA4" w:rsidRPr="00070A9B" w:rsidTr="00AD00E9">
        <w:trPr>
          <w:trHeight w:val="15"/>
        </w:trPr>
        <w:tc>
          <w:tcPr>
            <w:tcW w:w="2122" w:type="dxa"/>
            <w:gridSpan w:val="3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4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5" w:type="dxa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1" w:type="dxa"/>
            <w:gridSpan w:val="5"/>
            <w:tcBorders>
              <w:right w:val="single" w:sz="4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48" w:type="dxa"/>
            <w:gridSpan w:val="7"/>
            <w:tcBorders>
              <w:left w:val="single" w:sz="4" w:space="0" w:color="auto"/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AD00E9">
        <w:trPr>
          <w:trHeight w:val="15"/>
        </w:trPr>
        <w:tc>
          <w:tcPr>
            <w:tcW w:w="2122" w:type="dxa"/>
            <w:gridSpan w:val="3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4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5" w:type="dxa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1" w:type="dxa"/>
            <w:gridSpan w:val="5"/>
            <w:tcBorders>
              <w:right w:val="single" w:sz="4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48" w:type="dxa"/>
            <w:gridSpan w:val="7"/>
            <w:tcBorders>
              <w:left w:val="single" w:sz="4" w:space="0" w:color="auto"/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AD00E9">
        <w:trPr>
          <w:trHeight w:val="15"/>
        </w:trPr>
        <w:tc>
          <w:tcPr>
            <w:tcW w:w="2122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4"/>
            <w:tcBorders>
              <w:bottom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5" w:type="dxa"/>
            <w:tcBorders>
              <w:bottom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1" w:type="dxa"/>
            <w:gridSpan w:val="5"/>
            <w:tcBorders>
              <w:bottom w:val="single" w:sz="18" w:space="0" w:color="auto"/>
              <w:right w:val="single" w:sz="4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0" w:type="dxa"/>
            <w:gridSpan w:val="3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48" w:type="dxa"/>
            <w:gridSpan w:val="7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1F5012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>: EDUCATION AND EMPLOYMENT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B7148C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Education Level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Pr="00C527C7">
              <w:rPr>
                <w:rFonts w:ascii="Arial" w:hAnsi="Arial" w:cs="Arial"/>
                <w:sz w:val="20"/>
                <w:szCs w:val="20"/>
              </w:rPr>
              <w:t>Please list the highest grade or level of schooling you completed:</w:t>
            </w:r>
          </w:p>
          <w:p w:rsidR="002D0CA4" w:rsidRPr="00D12035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GED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H</w:t>
            </w:r>
            <w:r w:rsidR="000B16C9">
              <w:rPr>
                <w:rFonts w:ascii="Arial" w:hAnsi="Arial" w:cs="Arial"/>
                <w:sz w:val="20"/>
                <w:szCs w:val="20"/>
              </w:rPr>
              <w:t>igh school g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raduate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College courses taken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College graduate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Post graduate work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:rsidR="002D0CA4" w:rsidRPr="004548A2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548A2">
              <w:rPr>
                <w:rFonts w:ascii="Arial" w:hAnsi="Arial" w:cs="Arial"/>
                <w:sz w:val="20"/>
                <w:szCs w:val="20"/>
              </w:rPr>
              <w:t xml:space="preserve">Are you currently employed?  </w:t>
            </w:r>
            <w:r w:rsidR="00396CB3" w:rsidRPr="004548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4548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48A2">
              <w:rPr>
                <w:rFonts w:ascii="Arial" w:hAnsi="Arial" w:cs="Arial"/>
                <w:sz w:val="20"/>
                <w:szCs w:val="20"/>
              </w:rPr>
              <w:t>Yes</w:t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4548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4548A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:rsidR="002D0CA4" w:rsidRPr="001F5012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what is your occupation, employer</w:t>
            </w:r>
            <w:r w:rsidR="00B7148C">
              <w:rPr>
                <w:rFonts w:ascii="Arial" w:hAnsi="Arial" w:cs="Arial"/>
                <w:sz w:val="20"/>
                <w:szCs w:val="20"/>
              </w:rPr>
              <w:t>’s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name, telephone number and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employer’s </w:t>
            </w:r>
            <w:r w:rsidRPr="00C527C7">
              <w:rPr>
                <w:rFonts w:ascii="Arial" w:hAnsi="Arial" w:cs="Arial"/>
                <w:sz w:val="20"/>
                <w:szCs w:val="20"/>
              </w:rPr>
              <w:t>address? __________________________________________________________________________________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:rsidR="002D0CA4" w:rsidRPr="00D12035" w:rsidRDefault="002D0CA4" w:rsidP="006122FA">
            <w:pPr>
              <w:pStyle w:val="ListParagraph"/>
              <w:numPr>
                <w:ilvl w:val="1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How long have you been with your current employer?  Years</w:t>
            </w:r>
            <w:r w:rsidR="006122FA">
              <w:rPr>
                <w:rFonts w:ascii="Arial" w:hAnsi="Arial" w:cs="Arial"/>
                <w:sz w:val="20"/>
                <w:szCs w:val="20"/>
              </w:rPr>
              <w:t xml:space="preserve">: _____  </w:t>
            </w:r>
            <w:r w:rsidRPr="00C527C7">
              <w:rPr>
                <w:rFonts w:ascii="Arial" w:hAnsi="Arial" w:cs="Arial"/>
                <w:sz w:val="20"/>
                <w:szCs w:val="20"/>
              </w:rPr>
              <w:t>Months</w:t>
            </w:r>
            <w:r w:rsidR="006122FA">
              <w:rPr>
                <w:rFonts w:ascii="Arial" w:hAnsi="Arial" w:cs="Arial"/>
                <w:sz w:val="20"/>
                <w:szCs w:val="20"/>
              </w:rPr>
              <w:t>: _____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Current workdays and hours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(please list what time you start work and what time you end work each day)</w:t>
            </w:r>
            <w:r w:rsidRPr="00C527C7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:rsidTr="00AD00E9">
        <w:trPr>
          <w:trHeight w:val="15"/>
        </w:trPr>
        <w:tc>
          <w:tcPr>
            <w:tcW w:w="1502" w:type="dxa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SUNDAY</w:t>
            </w:r>
          </w:p>
        </w:tc>
        <w:tc>
          <w:tcPr>
            <w:tcW w:w="1679" w:type="dxa"/>
            <w:gridSpan w:val="5"/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423" w:type="dxa"/>
            <w:gridSpan w:val="3"/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TUESDAY</w:t>
            </w:r>
          </w:p>
        </w:tc>
        <w:tc>
          <w:tcPr>
            <w:tcW w:w="1596" w:type="dxa"/>
            <w:gridSpan w:val="5"/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WEDNESDAY</w:t>
            </w:r>
          </w:p>
        </w:tc>
        <w:tc>
          <w:tcPr>
            <w:tcW w:w="1596" w:type="dxa"/>
            <w:gridSpan w:val="3"/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507" w:type="dxa"/>
            <w:gridSpan w:val="5"/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SATURDAY</w:t>
            </w:r>
          </w:p>
        </w:tc>
      </w:tr>
      <w:tr w:rsidR="002D0CA4" w:rsidRPr="00070A9B" w:rsidTr="00AD00E9">
        <w:trPr>
          <w:trHeight w:val="15"/>
        </w:trPr>
        <w:tc>
          <w:tcPr>
            <w:tcW w:w="1502" w:type="dxa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9" w:type="dxa"/>
            <w:gridSpan w:val="5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3" w:type="dxa"/>
            <w:gridSpan w:val="3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5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3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5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Please list your employment history over the past 5 years: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:rsidR="002D0CA4" w:rsidRPr="002E583C" w:rsidRDefault="002D0CA4" w:rsidP="002D0CA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E583C">
              <w:rPr>
                <w:rFonts w:ascii="Arial" w:hAnsi="Arial" w:cs="Arial"/>
                <w:sz w:val="18"/>
                <w:szCs w:val="18"/>
              </w:rPr>
              <w:t>Dates of employment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  <w:r w:rsidRPr="002E583C"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="000B16C9" w:rsidRPr="002E583C">
              <w:rPr>
                <w:rFonts w:ascii="Arial" w:hAnsi="Arial" w:cs="Arial"/>
                <w:sz w:val="18"/>
                <w:szCs w:val="18"/>
              </w:rPr>
              <w:t>Name of e</w:t>
            </w:r>
            <w:r w:rsidRPr="002E583C">
              <w:rPr>
                <w:rFonts w:ascii="Arial" w:hAnsi="Arial" w:cs="Arial"/>
                <w:sz w:val="18"/>
                <w:szCs w:val="18"/>
              </w:rPr>
              <w:t>mployer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  <w:r w:rsidRPr="002E583C">
              <w:rPr>
                <w:rFonts w:ascii="Arial" w:hAnsi="Arial" w:cs="Arial"/>
                <w:sz w:val="18"/>
                <w:szCs w:val="18"/>
              </w:rPr>
              <w:t xml:space="preserve">               </w:t>
            </w:r>
            <w:r w:rsidR="002E583C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E583C">
              <w:rPr>
                <w:rFonts w:ascii="Arial" w:hAnsi="Arial" w:cs="Arial"/>
                <w:sz w:val="18"/>
                <w:szCs w:val="18"/>
              </w:rPr>
              <w:t>Telephone #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  <w:r w:rsidRPr="002E583C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="002E58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E583C">
              <w:rPr>
                <w:rFonts w:ascii="Arial" w:hAnsi="Arial" w:cs="Arial"/>
                <w:sz w:val="18"/>
                <w:szCs w:val="18"/>
              </w:rPr>
              <w:t>Occupation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  <w:r w:rsidRPr="002E583C">
              <w:rPr>
                <w:rFonts w:ascii="Arial" w:hAnsi="Arial" w:cs="Arial"/>
                <w:sz w:val="18"/>
                <w:szCs w:val="18"/>
              </w:rPr>
              <w:t xml:space="preserve">             Reason for leaving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2D0CA4" w:rsidRPr="00070A9B" w:rsidTr="00AD00E9">
        <w:trPr>
          <w:trHeight w:val="20"/>
        </w:trPr>
        <w:tc>
          <w:tcPr>
            <w:tcW w:w="2122" w:type="dxa"/>
            <w:gridSpan w:val="3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6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5"/>
            <w:tcBorders>
              <w:righ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lef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AD00E9">
        <w:trPr>
          <w:trHeight w:val="15"/>
        </w:trPr>
        <w:tc>
          <w:tcPr>
            <w:tcW w:w="2122" w:type="dxa"/>
            <w:gridSpan w:val="3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6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5"/>
            <w:tcBorders>
              <w:righ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lef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AD00E9">
        <w:trPr>
          <w:trHeight w:val="15"/>
        </w:trPr>
        <w:tc>
          <w:tcPr>
            <w:tcW w:w="2122" w:type="dxa"/>
            <w:gridSpan w:val="3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6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5"/>
            <w:tcBorders>
              <w:righ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lef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0CA4" w:rsidRPr="002777F8" w:rsidRDefault="002777F8" w:rsidP="002777F8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="002D0CA4" w:rsidRPr="002777F8">
              <w:rPr>
                <w:rFonts w:ascii="Arial" w:hAnsi="Arial" w:cs="Arial"/>
                <w:sz w:val="20"/>
                <w:szCs w:val="20"/>
              </w:rPr>
              <w:t>Who takes care of the child(ren) while you are unavailable?</w:t>
            </w:r>
            <w:r w:rsidR="00B7148C" w:rsidRPr="002777F8">
              <w:rPr>
                <w:rFonts w:ascii="Arial" w:hAnsi="Arial" w:cs="Arial"/>
                <w:sz w:val="20"/>
                <w:szCs w:val="20"/>
              </w:rPr>
              <w:t xml:space="preserve"> Please provide their names and telephone #’s:</w:t>
            </w:r>
          </w:p>
          <w:p w:rsidR="002777F8" w:rsidRPr="002777F8" w:rsidRDefault="002777F8" w:rsidP="002777F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___________________________________________________________________________________</w:t>
            </w:r>
          </w:p>
          <w:p w:rsidR="002D0CA4" w:rsidRPr="00456CDA" w:rsidRDefault="00456CDA" w:rsidP="00456CD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___________________________________________________________________________________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C527C7" w:rsidRDefault="001F501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7</w:t>
            </w:r>
            <w:r w:rsidR="002D0CA4" w:rsidRPr="00C527C7">
              <w:rPr>
                <w:rFonts w:ascii="Arial" w:hAnsi="Arial" w:cs="Arial"/>
                <w:b/>
                <w:sz w:val="20"/>
                <w:szCs w:val="20"/>
              </w:rPr>
              <w:t>: MENTAL HEALTH HISTORY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:rsidR="002D0CA4" w:rsidRPr="00596EB9" w:rsidRDefault="00596EB9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96EB9">
              <w:rPr>
                <w:rFonts w:ascii="Arial" w:hAnsi="Arial" w:cs="Arial"/>
                <w:sz w:val="20"/>
                <w:szCs w:val="20"/>
              </w:rPr>
              <w:t>Have you ever been</w:t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 xml:space="preserve"> in counseling or therapy?  </w:t>
            </w:r>
            <w:r w:rsidR="00396CB3" w:rsidRPr="00596EB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596EB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96CB3" w:rsidRPr="00596EB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596EB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2D0CA4" w:rsidRPr="002E583C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E583C">
              <w:rPr>
                <w:rFonts w:ascii="Arial" w:hAnsi="Arial" w:cs="Arial"/>
                <w:b/>
                <w:sz w:val="16"/>
                <w:szCs w:val="16"/>
              </w:rPr>
              <w:t>IF YES</w:t>
            </w:r>
            <w:r w:rsidRPr="002E583C">
              <w:rPr>
                <w:rFonts w:ascii="Arial" w:hAnsi="Arial" w:cs="Arial"/>
                <w:sz w:val="16"/>
                <w:szCs w:val="16"/>
              </w:rPr>
              <w:t>, please list in chronological order (by year) the therapists, counselors, clerg</w:t>
            </w:r>
            <w:r w:rsidR="00B7148C" w:rsidRPr="002E583C">
              <w:rPr>
                <w:rFonts w:ascii="Arial" w:hAnsi="Arial" w:cs="Arial"/>
                <w:sz w:val="16"/>
                <w:szCs w:val="16"/>
              </w:rPr>
              <w:t>y and/or marital counselors who you gone to</w:t>
            </w:r>
            <w:r w:rsidRPr="002E583C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2D0CA4" w:rsidRPr="00070A9B" w:rsidTr="002E583C">
        <w:trPr>
          <w:trHeight w:val="15"/>
        </w:trPr>
        <w:tc>
          <w:tcPr>
            <w:tcW w:w="2764" w:type="dxa"/>
            <w:gridSpan w:val="4"/>
            <w:tcBorders>
              <w:left w:val="single" w:sz="18" w:space="0" w:color="auto"/>
              <w:bottom w:val="single" w:sz="4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Date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68" w:type="dxa"/>
            <w:gridSpan w:val="8"/>
            <w:tcBorders>
              <w:bottom w:val="single" w:sz="4" w:space="0" w:color="auto"/>
            </w:tcBorders>
          </w:tcPr>
          <w:p w:rsidR="002D0CA4" w:rsidRPr="00C527C7" w:rsidRDefault="000B16C9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Doctor/Therapist n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ame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707" w:type="dxa"/>
            <w:gridSpan w:val="7"/>
            <w:tcBorders>
              <w:bottom w:val="single" w:sz="4" w:space="0" w:color="auto"/>
            </w:tcBorders>
          </w:tcPr>
          <w:p w:rsidR="002D0CA4" w:rsidRPr="00C527C7" w:rsidRDefault="000B16C9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mailing a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49" w:type="dxa"/>
            <w:gridSpan w:val="4"/>
            <w:tcBorders>
              <w:bottom w:val="single" w:sz="4" w:space="0" w:color="auto"/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Telephone #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:rsidTr="006F5311">
        <w:trPr>
          <w:trHeight w:val="15"/>
        </w:trPr>
        <w:tc>
          <w:tcPr>
            <w:tcW w:w="2764" w:type="dxa"/>
            <w:gridSpan w:val="4"/>
            <w:tcBorders>
              <w:left w:val="single" w:sz="18" w:space="0" w:color="auto"/>
              <w:bottom w:val="single" w:sz="4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68" w:type="dxa"/>
            <w:gridSpan w:val="8"/>
            <w:tcBorders>
              <w:bottom w:val="single" w:sz="4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7" w:type="dxa"/>
            <w:gridSpan w:val="7"/>
            <w:tcBorders>
              <w:bottom w:val="single" w:sz="4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bottom w:val="single" w:sz="4" w:space="0" w:color="auto"/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6F5311">
        <w:trPr>
          <w:trHeight w:val="15"/>
        </w:trPr>
        <w:tc>
          <w:tcPr>
            <w:tcW w:w="2764" w:type="dxa"/>
            <w:gridSpan w:val="4"/>
            <w:tcBorders>
              <w:left w:val="single" w:sz="18" w:space="0" w:color="auto"/>
              <w:bottom w:val="single" w:sz="4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68" w:type="dxa"/>
            <w:gridSpan w:val="8"/>
            <w:tcBorders>
              <w:bottom w:val="single" w:sz="4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7" w:type="dxa"/>
            <w:gridSpan w:val="7"/>
            <w:tcBorders>
              <w:bottom w:val="single" w:sz="4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bottom w:val="single" w:sz="4" w:space="0" w:color="auto"/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6F5311">
        <w:trPr>
          <w:trHeight w:val="15"/>
        </w:trPr>
        <w:tc>
          <w:tcPr>
            <w:tcW w:w="11088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1B4C" w:rsidRDefault="000A1B4C" w:rsidP="002E583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17D9A" w:rsidRDefault="00B17D9A" w:rsidP="002E583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17D9A" w:rsidRDefault="00B17D9A" w:rsidP="002E583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2D0CA4" w:rsidRPr="006F5311" w:rsidRDefault="006F5311" w:rsidP="006F53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2D0CA4" w:rsidRPr="006F5311">
              <w:rPr>
                <w:rFonts w:ascii="Arial" w:hAnsi="Arial" w:cs="Arial"/>
                <w:sz w:val="20"/>
                <w:szCs w:val="20"/>
              </w:rPr>
              <w:t xml:space="preserve">Have you ever been hospitalized for psychiatric treatment?    </w:t>
            </w:r>
            <w:r w:rsidR="00396CB3" w:rsidRPr="006F5311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6F5311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6F5311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6F531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6F5311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6F5311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96CB3" w:rsidRPr="006F531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6F531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6F531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6F531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2D0CA4" w:rsidRPr="00C527C7" w:rsidRDefault="002D0CA4" w:rsidP="00B7148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IF YES, please list hospitals or clinics attended </w:t>
            </w:r>
            <w:r w:rsidR="00B7148C">
              <w:rPr>
                <w:rFonts w:ascii="Arial" w:hAnsi="Arial" w:cs="Arial"/>
                <w:sz w:val="20"/>
                <w:szCs w:val="20"/>
              </w:rPr>
              <w:t>a</w:t>
            </w:r>
            <w:r w:rsidRPr="00C527C7">
              <w:rPr>
                <w:rFonts w:ascii="Arial" w:hAnsi="Arial" w:cs="Arial"/>
                <w:sz w:val="20"/>
                <w:szCs w:val="20"/>
              </w:rPr>
              <w:t>nd the dates of treatment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:rsidTr="006F5311">
        <w:trPr>
          <w:trHeight w:val="15"/>
        </w:trPr>
        <w:tc>
          <w:tcPr>
            <w:tcW w:w="2764" w:type="dxa"/>
            <w:gridSpan w:val="4"/>
            <w:tcBorders>
              <w:top w:val="nil"/>
              <w:left w:val="single" w:sz="18" w:space="0" w:color="auto"/>
            </w:tcBorders>
          </w:tcPr>
          <w:p w:rsidR="002D0CA4" w:rsidRPr="002E583C" w:rsidRDefault="002D0CA4" w:rsidP="002E583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583C">
              <w:rPr>
                <w:rFonts w:ascii="Arial" w:hAnsi="Arial" w:cs="Arial"/>
                <w:sz w:val="18"/>
                <w:szCs w:val="18"/>
              </w:rPr>
              <w:lastRenderedPageBreak/>
              <w:t>Date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68" w:type="dxa"/>
            <w:gridSpan w:val="8"/>
            <w:tcBorders>
              <w:top w:val="nil"/>
            </w:tcBorders>
          </w:tcPr>
          <w:p w:rsidR="002D0CA4" w:rsidRPr="002E583C" w:rsidRDefault="000B16C9" w:rsidP="002E583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583C">
              <w:rPr>
                <w:rFonts w:ascii="Arial" w:hAnsi="Arial" w:cs="Arial"/>
                <w:sz w:val="18"/>
                <w:szCs w:val="18"/>
              </w:rPr>
              <w:t>Hospital n</w:t>
            </w:r>
            <w:r w:rsidR="002D0CA4" w:rsidRPr="002E583C">
              <w:rPr>
                <w:rFonts w:ascii="Arial" w:hAnsi="Arial" w:cs="Arial"/>
                <w:sz w:val="18"/>
                <w:szCs w:val="18"/>
              </w:rPr>
              <w:t>ame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707" w:type="dxa"/>
            <w:gridSpan w:val="7"/>
            <w:tcBorders>
              <w:top w:val="nil"/>
            </w:tcBorders>
          </w:tcPr>
          <w:p w:rsidR="002D0CA4" w:rsidRPr="002E583C" w:rsidRDefault="000B16C9" w:rsidP="002E583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583C">
              <w:rPr>
                <w:rFonts w:ascii="Arial" w:hAnsi="Arial" w:cs="Arial"/>
                <w:sz w:val="18"/>
                <w:szCs w:val="18"/>
              </w:rPr>
              <w:t>Complete mailing a</w:t>
            </w:r>
            <w:r w:rsidR="002D0CA4" w:rsidRPr="002E583C">
              <w:rPr>
                <w:rFonts w:ascii="Arial" w:hAnsi="Arial" w:cs="Arial"/>
                <w:sz w:val="18"/>
                <w:szCs w:val="18"/>
              </w:rPr>
              <w:t>ddress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049" w:type="dxa"/>
            <w:gridSpan w:val="4"/>
            <w:tcBorders>
              <w:top w:val="nil"/>
              <w:right w:val="single" w:sz="18" w:space="0" w:color="auto"/>
            </w:tcBorders>
          </w:tcPr>
          <w:p w:rsidR="002D0CA4" w:rsidRPr="002E583C" w:rsidRDefault="002D0CA4" w:rsidP="002E583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583C">
              <w:rPr>
                <w:rFonts w:ascii="Arial" w:hAnsi="Arial" w:cs="Arial"/>
                <w:sz w:val="18"/>
                <w:szCs w:val="18"/>
              </w:rPr>
              <w:t>Telephone #</w:t>
            </w:r>
            <w:r w:rsidR="000B16C9" w:rsidRPr="002E583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2D0CA4" w:rsidRPr="00070A9B" w:rsidTr="00AD00E9">
        <w:trPr>
          <w:trHeight w:val="15"/>
        </w:trPr>
        <w:tc>
          <w:tcPr>
            <w:tcW w:w="2764" w:type="dxa"/>
            <w:gridSpan w:val="4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8" w:type="dxa"/>
            <w:gridSpan w:val="8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  <w:gridSpan w:val="7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AD00E9">
        <w:trPr>
          <w:trHeight w:val="15"/>
        </w:trPr>
        <w:tc>
          <w:tcPr>
            <w:tcW w:w="2764" w:type="dxa"/>
            <w:gridSpan w:val="4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8" w:type="dxa"/>
            <w:gridSpan w:val="8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  <w:gridSpan w:val="7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Have you ever taken psychiatric medication? 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(for example, for depression, anxiety, etc.)</w:t>
            </w:r>
          </w:p>
          <w:p w:rsidR="002D0CA4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IF YES, please list the names of all medications and the name, telephone number and the complete mailing address of the physician </w:t>
            </w:r>
            <w:r w:rsidR="002E583C">
              <w:rPr>
                <w:rFonts w:ascii="Arial" w:hAnsi="Arial" w:cs="Arial"/>
                <w:sz w:val="20"/>
                <w:szCs w:val="20"/>
              </w:rPr>
              <w:t>who prescribed the medication: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5012">
              <w:rPr>
                <w:rFonts w:ascii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</w:t>
            </w:r>
          </w:p>
          <w:p w:rsidR="002D0CA4" w:rsidRPr="00C527C7" w:rsidRDefault="001F5012" w:rsidP="001F5012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Has the other parent ever been in counseling/therapy or hospitalized for psychiatric treatment?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2D0CA4" w:rsidRPr="00C527C7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please list the therapist, agency or hospital that provided the services and the dates of treatment:</w:t>
            </w:r>
          </w:p>
          <w:p w:rsidR="002D0CA4" w:rsidRPr="00071D1E" w:rsidRDefault="002D0CA4" w:rsidP="00071D1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</w:t>
            </w:r>
            <w:r w:rsidR="00071D1E">
              <w:rPr>
                <w:rFonts w:ascii="Arial" w:hAnsi="Arial" w:cs="Arial"/>
                <w:sz w:val="20"/>
                <w:szCs w:val="20"/>
              </w:rPr>
              <w:t>__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0CA4" w:rsidRPr="00C527C7" w:rsidRDefault="002D0CA4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Has the other parent ever taken psychiatric medication? 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2D0CA4" w:rsidRDefault="002D0CA4" w:rsidP="00D716D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IF YES, please list the names of all medications and the name, telephone number and the complete mailing address of the physician who prescribed the medication: </w:t>
            </w:r>
            <w:r w:rsidR="00D716D4">
              <w:rPr>
                <w:rFonts w:ascii="Arial" w:hAnsi="Arial" w:cs="Arial"/>
                <w:sz w:val="20"/>
                <w:szCs w:val="20"/>
              </w:rPr>
              <w:t>_______</w:t>
            </w:r>
            <w:r w:rsidRPr="00D716D4">
              <w:rPr>
                <w:rFonts w:ascii="Arial" w:hAnsi="Arial" w:cs="Arial"/>
                <w:sz w:val="20"/>
                <w:szCs w:val="20"/>
              </w:rPr>
              <w:t>______________________________________</w:t>
            </w:r>
          </w:p>
          <w:p w:rsidR="00D716D4" w:rsidRPr="00D716D4" w:rsidRDefault="00D716D4" w:rsidP="00D716D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2D0CA4" w:rsidRPr="00C527C7" w:rsidTr="002D0CA4">
        <w:trPr>
          <w:trHeight w:val="15"/>
        </w:trPr>
        <w:tc>
          <w:tcPr>
            <w:tcW w:w="11088" w:type="dxa"/>
            <w:gridSpan w:val="2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C527C7" w:rsidRDefault="001F5012" w:rsidP="00622CF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8</w:t>
            </w:r>
            <w:r w:rsidR="002D0CA4" w:rsidRPr="00C527C7">
              <w:rPr>
                <w:rFonts w:ascii="Arial" w:hAnsi="Arial" w:cs="Arial"/>
                <w:b/>
                <w:sz w:val="20"/>
                <w:szCs w:val="20"/>
              </w:rPr>
              <w:t>: ALCOHOL AND SUBSTANCE ABUSE HISTORY</w:t>
            </w:r>
          </w:p>
        </w:tc>
      </w:tr>
      <w:tr w:rsidR="002D0CA4" w:rsidRPr="00C527C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2E583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What kind(s) of alcohol do you drink?_______________________________________________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C527C7">
              <w:rPr>
                <w:rFonts w:ascii="Arial" w:hAnsi="Arial" w:cs="Arial"/>
                <w:sz w:val="20"/>
                <w:szCs w:val="20"/>
              </w:rPr>
              <w:t>___</w:t>
            </w:r>
          </w:p>
          <w:p w:rsidR="002D0CA4" w:rsidRPr="00C527C7" w:rsidRDefault="002D0CA4" w:rsidP="002E583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How often do you drink?  ____________________________________________________________</w:t>
            </w:r>
          </w:p>
          <w:p w:rsidR="002D0CA4" w:rsidRPr="00C527C7" w:rsidRDefault="002D0CA4" w:rsidP="002E583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Has your drinking ever been an issue</w:t>
            </w:r>
            <w:r>
              <w:rPr>
                <w:rFonts w:ascii="Arial" w:hAnsi="Arial" w:cs="Arial"/>
                <w:sz w:val="20"/>
                <w:szCs w:val="20"/>
              </w:rPr>
              <w:t xml:space="preserve"> between you and your family or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friends?  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2D0CA4" w:rsidRPr="00C527C7" w:rsidRDefault="002D0CA4" w:rsidP="002E583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Are you currently in or have you ever received treatment for alcohol abuse?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:rsidR="002D0CA4" w:rsidRPr="00C527C7" w:rsidRDefault="002E583C" w:rsidP="002E583C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YES,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please check all applicable treatment:</w:t>
            </w:r>
          </w:p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Counseling/Therapy    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Detox         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Inpatient     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Outpatient     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AA/NA</w:t>
            </w:r>
          </w:p>
          <w:p w:rsidR="002D0CA4" w:rsidRPr="002777F8" w:rsidRDefault="002D0CA4" w:rsidP="002777F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777F8">
              <w:rPr>
                <w:rFonts w:ascii="Arial" w:hAnsi="Arial" w:cs="Arial"/>
                <w:sz w:val="20"/>
                <w:szCs w:val="20"/>
              </w:rPr>
              <w:t>If a box was checked, please list, in chronological order, the therapist/agency/hospital utilized:</w:t>
            </w:r>
          </w:p>
        </w:tc>
      </w:tr>
      <w:tr w:rsidR="002D0CA4" w:rsidRPr="00C527C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0B16C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Date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Therapist/Hospital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                     Complete mailing a</w:t>
            </w:r>
            <w:r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Telephone number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C527C7" w:rsidTr="00AD00E9">
        <w:trPr>
          <w:trHeight w:val="15"/>
        </w:trPr>
        <w:tc>
          <w:tcPr>
            <w:tcW w:w="1878" w:type="dxa"/>
            <w:gridSpan w:val="2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8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11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95B2A" w:rsidRPr="00C527C7" w:rsidTr="00AD00E9">
        <w:trPr>
          <w:trHeight w:val="15"/>
        </w:trPr>
        <w:tc>
          <w:tcPr>
            <w:tcW w:w="1878" w:type="dxa"/>
            <w:gridSpan w:val="2"/>
            <w:tcBorders>
              <w:left w:val="single" w:sz="18" w:space="0" w:color="auto"/>
            </w:tcBorders>
          </w:tcPr>
          <w:p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8"/>
          </w:tcPr>
          <w:p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11"/>
          </w:tcPr>
          <w:p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:rsidR="002D0CA4" w:rsidRPr="002777F8" w:rsidRDefault="000B16C9" w:rsidP="002777F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77F8">
              <w:rPr>
                <w:rFonts w:ascii="Arial" w:hAnsi="Arial" w:cs="Arial"/>
                <w:sz w:val="20"/>
                <w:szCs w:val="20"/>
              </w:rPr>
              <w:t>Drug u</w:t>
            </w:r>
            <w:r w:rsidR="002D0CA4" w:rsidRPr="002777F8">
              <w:rPr>
                <w:rFonts w:ascii="Arial" w:hAnsi="Arial" w:cs="Arial"/>
                <w:sz w:val="20"/>
                <w:szCs w:val="20"/>
              </w:rPr>
              <w:t>se history:</w:t>
            </w:r>
          </w:p>
        </w:tc>
      </w:tr>
      <w:tr w:rsidR="002D0CA4" w:rsidRPr="00C527C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0B16C9" w:rsidP="000B16C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Name of d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rug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 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How o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ften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Age of first u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 xml:space="preserve">:                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sz w:val="20"/>
                <w:szCs w:val="20"/>
              </w:rPr>
              <w:t>last u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795B2A" w:rsidRPr="00C527C7" w:rsidTr="00AD00E9">
        <w:trPr>
          <w:trHeight w:val="15"/>
        </w:trPr>
        <w:tc>
          <w:tcPr>
            <w:tcW w:w="3181" w:type="dxa"/>
            <w:gridSpan w:val="6"/>
            <w:tcBorders>
              <w:left w:val="single" w:sz="18" w:space="0" w:color="auto"/>
            </w:tcBorders>
          </w:tcPr>
          <w:p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9"/>
          </w:tcPr>
          <w:p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5"/>
          </w:tcPr>
          <w:p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AD00E9">
        <w:trPr>
          <w:trHeight w:val="15"/>
        </w:trPr>
        <w:tc>
          <w:tcPr>
            <w:tcW w:w="3181" w:type="dxa"/>
            <w:gridSpan w:val="6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9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5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:rsidR="002D0CA4" w:rsidRPr="002777F8" w:rsidRDefault="000B16C9" w:rsidP="002777F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777F8">
              <w:rPr>
                <w:rFonts w:ascii="Arial" w:hAnsi="Arial" w:cs="Arial"/>
                <w:sz w:val="20"/>
                <w:szCs w:val="20"/>
              </w:rPr>
              <w:t>Prescription drug u</w:t>
            </w:r>
            <w:r w:rsidR="002D0CA4" w:rsidRPr="002777F8">
              <w:rPr>
                <w:rFonts w:ascii="Arial" w:hAnsi="Arial" w:cs="Arial"/>
                <w:sz w:val="20"/>
                <w:szCs w:val="20"/>
              </w:rPr>
              <w:t>se history:</w:t>
            </w:r>
          </w:p>
        </w:tc>
      </w:tr>
      <w:tr w:rsidR="002D0CA4" w:rsidRPr="00C527C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>Name of d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rug </w:t>
            </w:r>
            <w:r>
              <w:rPr>
                <w:rFonts w:ascii="Arial" w:hAnsi="Arial" w:cs="Arial"/>
                <w:sz w:val="20"/>
                <w:szCs w:val="20"/>
              </w:rPr>
              <w:t>/ # milligrams: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2128" w:type="dxa"/>
            <w:gridSpan w:val="6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>How o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ften  </w:t>
            </w:r>
            <w:r>
              <w:rPr>
                <w:rFonts w:ascii="Arial" w:hAnsi="Arial" w:cs="Arial"/>
                <w:sz w:val="20"/>
                <w:szCs w:val="20"/>
              </w:rPr>
              <w:t>taken: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837" w:type="dxa"/>
            <w:gridSpan w:val="7"/>
          </w:tcPr>
          <w:p w:rsidR="002D0CA4" w:rsidRPr="00C527C7" w:rsidRDefault="000B16C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Prescribing d</w:t>
            </w:r>
            <w:r w:rsidR="002D0CA4">
              <w:rPr>
                <w:rFonts w:ascii="Arial" w:hAnsi="Arial" w:cs="Arial"/>
                <w:sz w:val="20"/>
                <w:szCs w:val="20"/>
              </w:rPr>
              <w:t>octor: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:rsidR="002D0CA4" w:rsidRPr="00C527C7" w:rsidRDefault="000B16C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Doctor’s phone n</w:t>
            </w:r>
            <w:r w:rsidR="002D0CA4">
              <w:rPr>
                <w:rFonts w:ascii="Arial" w:hAnsi="Arial" w:cs="Arial"/>
                <w:sz w:val="20"/>
                <w:szCs w:val="20"/>
              </w:rPr>
              <w:t>umber:</w:t>
            </w:r>
          </w:p>
        </w:tc>
      </w:tr>
      <w:tr w:rsidR="00CA0C2B" w:rsidRPr="00C527C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6"/>
          </w:tcPr>
          <w:p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7"/>
          </w:tcPr>
          <w:p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6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7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:rsidTr="00741C4F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0CA4" w:rsidRPr="001F5012" w:rsidRDefault="002D0CA4" w:rsidP="000A1B4C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1F5012">
              <w:rPr>
                <w:rFonts w:ascii="Arial" w:hAnsi="Arial" w:cs="Arial"/>
                <w:sz w:val="20"/>
                <w:szCs w:val="20"/>
              </w:rPr>
              <w:t xml:space="preserve">Do you have a medical marijuana card?  </w:t>
            </w:r>
            <w:r w:rsidR="00396CB3" w:rsidRPr="001F501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501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F501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1F501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F5012">
              <w:rPr>
                <w:rFonts w:ascii="Arial" w:hAnsi="Arial" w:cs="Arial"/>
                <w:sz w:val="20"/>
                <w:szCs w:val="20"/>
              </w:rPr>
              <w:t>Yes</w:t>
            </w:r>
            <w:r w:rsidRPr="001F5012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1F501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501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1F501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5012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F501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1F5012">
              <w:rPr>
                <w:rFonts w:ascii="Arial" w:hAnsi="Arial" w:cs="Arial"/>
                <w:sz w:val="20"/>
                <w:szCs w:val="20"/>
              </w:rPr>
              <w:t>Expiration Date:______________</w:t>
            </w:r>
            <w:r w:rsidR="000B16C9">
              <w:rPr>
                <w:rFonts w:ascii="Arial" w:hAnsi="Arial" w:cs="Arial"/>
                <w:sz w:val="20"/>
                <w:szCs w:val="20"/>
              </w:rPr>
              <w:t>______</w:t>
            </w:r>
            <w:r w:rsidRPr="001F5012">
              <w:rPr>
                <w:rFonts w:ascii="Arial" w:hAnsi="Arial" w:cs="Arial"/>
                <w:sz w:val="20"/>
                <w:szCs w:val="20"/>
              </w:rPr>
              <w:t>_________</w:t>
            </w:r>
          </w:p>
          <w:p w:rsidR="002D0CA4" w:rsidRPr="00C527C7" w:rsidRDefault="002D0CA4" w:rsidP="000A1B4C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Have drugs or alcohol ever caused you to lose a job?   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:rsidR="002D0CA4" w:rsidRPr="00C527C7" w:rsidRDefault="002D0CA4" w:rsidP="000A1B4C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Has your drug use ever been an issue between you and your family and friends?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2D0CA4" w:rsidRDefault="002D0CA4" w:rsidP="000A1B4C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Have you ever been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court </w:t>
            </w:r>
            <w:r w:rsidRPr="00C527C7">
              <w:rPr>
                <w:rFonts w:ascii="Arial" w:hAnsi="Arial" w:cs="Arial"/>
                <w:sz w:val="20"/>
                <w:szCs w:val="20"/>
              </w:rPr>
              <w:t>order</w:t>
            </w:r>
            <w:r>
              <w:rPr>
                <w:rFonts w:ascii="Arial" w:hAnsi="Arial" w:cs="Arial"/>
                <w:sz w:val="20"/>
                <w:szCs w:val="20"/>
              </w:rPr>
              <w:t>ed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for drug testing? 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   IF YES, When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________</w:t>
            </w:r>
            <w:r w:rsidR="000B16C9">
              <w:rPr>
                <w:rFonts w:ascii="Arial" w:hAnsi="Arial" w:cs="Arial"/>
                <w:sz w:val="20"/>
                <w:szCs w:val="20"/>
              </w:rPr>
              <w:t>______</w:t>
            </w:r>
            <w:r w:rsidR="00B7148C">
              <w:rPr>
                <w:rFonts w:ascii="Arial" w:hAnsi="Arial" w:cs="Arial"/>
                <w:sz w:val="20"/>
                <w:szCs w:val="20"/>
              </w:rPr>
              <w:t>______</w:t>
            </w:r>
          </w:p>
          <w:p w:rsidR="002D0CA4" w:rsidRPr="005F5EF3" w:rsidRDefault="000B16C9" w:rsidP="000A1B4C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2D0CA4">
              <w:rPr>
                <w:rFonts w:ascii="Arial" w:hAnsi="Arial" w:cs="Arial"/>
                <w:sz w:val="20"/>
                <w:szCs w:val="20"/>
              </w:rPr>
              <w:t>ere the results of the drug tests positive? For what drugs? 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</w:t>
            </w:r>
            <w:r w:rsidR="002D0CA4">
              <w:rPr>
                <w:rFonts w:ascii="Arial" w:hAnsi="Arial" w:cs="Arial"/>
                <w:sz w:val="20"/>
                <w:szCs w:val="20"/>
              </w:rPr>
              <w:t>___</w:t>
            </w:r>
          </w:p>
        </w:tc>
      </w:tr>
    </w:tbl>
    <w:tbl>
      <w:tblPr>
        <w:tblStyle w:val="TableGrid"/>
        <w:tblW w:w="11088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759"/>
      </w:tblGrid>
      <w:tr w:rsidR="00071D1E" w:rsidRPr="00E86C98" w:rsidTr="000A1B4C">
        <w:tc>
          <w:tcPr>
            <w:tcW w:w="11088" w:type="dxa"/>
            <w:gridSpan w:val="2"/>
          </w:tcPr>
          <w:p w:rsidR="00071D1E" w:rsidRPr="00E86C98" w:rsidRDefault="00A433B9" w:rsidP="00071D1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169B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 w:rsidR="001F5012">
              <w:rPr>
                <w:rFonts w:ascii="Arial" w:hAnsi="Arial" w:cs="Arial"/>
                <w:b/>
                <w:sz w:val="20"/>
                <w:szCs w:val="20"/>
              </w:rPr>
              <w:t>SECTION 9</w:t>
            </w:r>
            <w:r w:rsidR="00071D1E" w:rsidRPr="00E86C98">
              <w:rPr>
                <w:rFonts w:ascii="Arial" w:hAnsi="Arial" w:cs="Arial"/>
                <w:b/>
                <w:sz w:val="20"/>
                <w:szCs w:val="20"/>
              </w:rPr>
              <w:t>: CHILD(REN)’S INFORMATION:</w:t>
            </w:r>
          </w:p>
        </w:tc>
      </w:tr>
      <w:tr w:rsidR="00071D1E" w:rsidRPr="00E86C98" w:rsidTr="000A1B4C">
        <w:tc>
          <w:tcPr>
            <w:tcW w:w="5330" w:type="dxa"/>
          </w:tcPr>
          <w:p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E583C">
              <w:rPr>
                <w:rFonts w:ascii="Arial" w:hAnsi="Arial" w:cs="Arial"/>
                <w:b/>
                <w:sz w:val="20"/>
                <w:szCs w:val="20"/>
              </w:rPr>
              <w:t>NAME OF CHILD #1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</w:t>
            </w:r>
          </w:p>
          <w:p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</w:t>
            </w:r>
          </w:p>
          <w:p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Age: 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School/Daycare Telephone#: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304D73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2E583C">
              <w:rPr>
                <w:rFonts w:ascii="Arial" w:hAnsi="Arial" w:cs="Arial"/>
                <w:sz w:val="20"/>
                <w:szCs w:val="20"/>
              </w:rPr>
              <w:t>IF YES</w:t>
            </w:r>
            <w:r>
              <w:rPr>
                <w:rFonts w:ascii="Arial" w:hAnsi="Arial" w:cs="Arial"/>
                <w:sz w:val="20"/>
                <w:szCs w:val="20"/>
              </w:rPr>
              <w:t xml:space="preserve">, what </w:t>
            </w:r>
            <w:r w:rsidR="002E583C">
              <w:rPr>
                <w:rFonts w:ascii="Arial" w:hAnsi="Arial" w:cs="Arial"/>
                <w:sz w:val="20"/>
                <w:szCs w:val="20"/>
              </w:rPr>
              <w:t>is the issue? ________________</w:t>
            </w:r>
          </w:p>
          <w:p w:rsidR="00304D73" w:rsidRPr="00E86C98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Professional’s/Agency Name: 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1F5012">
              <w:rPr>
                <w:rFonts w:ascii="Arial" w:hAnsi="Arial" w:cs="Arial"/>
                <w:sz w:val="20"/>
                <w:szCs w:val="20"/>
              </w:rPr>
              <w:t>/phone #</w:t>
            </w:r>
            <w:r w:rsidR="002E583C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 _________________________</w:t>
            </w:r>
            <w:r w:rsidR="001F5012">
              <w:rPr>
                <w:rFonts w:ascii="Arial" w:hAnsi="Arial" w:cs="Arial"/>
                <w:sz w:val="20"/>
                <w:szCs w:val="20"/>
              </w:rPr>
              <w:t>____________________</w:t>
            </w:r>
          </w:p>
        </w:tc>
        <w:tc>
          <w:tcPr>
            <w:tcW w:w="5758" w:type="dxa"/>
          </w:tcPr>
          <w:p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E583C">
              <w:rPr>
                <w:rFonts w:ascii="Arial" w:hAnsi="Arial" w:cs="Arial"/>
                <w:b/>
                <w:sz w:val="20"/>
                <w:szCs w:val="20"/>
              </w:rPr>
              <w:t>NAME OF CHILD #2</w:t>
            </w:r>
            <w:r>
              <w:rPr>
                <w:rFonts w:ascii="Arial" w:hAnsi="Arial" w:cs="Arial"/>
                <w:sz w:val="20"/>
                <w:szCs w:val="20"/>
              </w:rPr>
              <w:t>: ____________________________</w:t>
            </w:r>
          </w:p>
          <w:p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_________________________</w:t>
            </w:r>
          </w:p>
          <w:p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Age: 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School/Daycare Telephone#: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304D73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2E583C">
              <w:rPr>
                <w:rFonts w:ascii="Arial" w:hAnsi="Arial" w:cs="Arial"/>
                <w:sz w:val="20"/>
                <w:szCs w:val="20"/>
              </w:rPr>
              <w:t>IF YES</w:t>
            </w:r>
            <w:r>
              <w:rPr>
                <w:rFonts w:ascii="Arial" w:hAnsi="Arial" w:cs="Arial"/>
                <w:sz w:val="20"/>
                <w:szCs w:val="20"/>
              </w:rPr>
              <w:t>, what is t</w:t>
            </w:r>
            <w:r w:rsidR="002E583C">
              <w:rPr>
                <w:rFonts w:ascii="Arial" w:hAnsi="Arial" w:cs="Arial"/>
                <w:sz w:val="20"/>
                <w:szCs w:val="20"/>
              </w:rPr>
              <w:t>he issue? ____________________</w:t>
            </w:r>
          </w:p>
          <w:p w:rsidR="00304D73" w:rsidRPr="00E86C98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Professional’s/Agency Name: ________________</w:t>
            </w:r>
            <w:r w:rsidR="001F5012">
              <w:rPr>
                <w:rFonts w:ascii="Arial" w:hAnsi="Arial" w:cs="Arial"/>
                <w:sz w:val="20"/>
                <w:szCs w:val="20"/>
              </w:rPr>
              <w:t>__</w:t>
            </w:r>
            <w:r w:rsidRPr="00E86C98">
              <w:rPr>
                <w:rFonts w:ascii="Arial" w:hAnsi="Arial" w:cs="Arial"/>
                <w:sz w:val="20"/>
                <w:szCs w:val="20"/>
              </w:rPr>
              <w:t>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1F5012">
              <w:rPr>
                <w:rFonts w:ascii="Arial" w:hAnsi="Arial" w:cs="Arial"/>
                <w:sz w:val="20"/>
                <w:szCs w:val="20"/>
              </w:rPr>
              <w:t>/phone #</w:t>
            </w:r>
            <w:r w:rsidR="002E583C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_________________________ ____________________________________________</w:t>
            </w:r>
            <w:r w:rsidR="001F5012">
              <w:rPr>
                <w:rFonts w:ascii="Arial" w:hAnsi="Arial" w:cs="Arial"/>
                <w:sz w:val="20"/>
                <w:szCs w:val="20"/>
              </w:rPr>
              <w:t>_____</w:t>
            </w:r>
          </w:p>
        </w:tc>
      </w:tr>
      <w:tr w:rsidR="00071D1E" w:rsidRPr="00E86C98" w:rsidTr="000A1B4C">
        <w:tc>
          <w:tcPr>
            <w:tcW w:w="5330" w:type="dxa"/>
          </w:tcPr>
          <w:p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E583C">
              <w:rPr>
                <w:rFonts w:ascii="Arial" w:hAnsi="Arial" w:cs="Arial"/>
                <w:b/>
                <w:sz w:val="20"/>
                <w:szCs w:val="20"/>
              </w:rPr>
              <w:t>NAME OF CHILD #3</w:t>
            </w:r>
            <w:r>
              <w:rPr>
                <w:rFonts w:ascii="Arial" w:hAnsi="Arial" w:cs="Arial"/>
                <w:sz w:val="20"/>
                <w:szCs w:val="20"/>
              </w:rPr>
              <w:t>: ___________________________</w:t>
            </w:r>
          </w:p>
          <w:p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__________________________</w:t>
            </w:r>
          </w:p>
          <w:p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Age: 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Telephone #</w:t>
            </w:r>
            <w:r w:rsidR="002E583C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741C4F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4B48EF">
              <w:rPr>
                <w:rFonts w:ascii="Arial" w:hAnsi="Arial" w:cs="Arial"/>
                <w:sz w:val="20"/>
                <w:szCs w:val="20"/>
              </w:rPr>
              <w:t>IF YES,</w:t>
            </w:r>
            <w:r>
              <w:rPr>
                <w:rFonts w:ascii="Arial" w:hAnsi="Arial" w:cs="Arial"/>
                <w:sz w:val="20"/>
                <w:szCs w:val="20"/>
              </w:rPr>
              <w:t xml:space="preserve"> what is the issu</w:t>
            </w:r>
            <w:r w:rsidR="004B48EF">
              <w:rPr>
                <w:rFonts w:ascii="Arial" w:hAnsi="Arial" w:cs="Arial"/>
                <w:sz w:val="20"/>
                <w:szCs w:val="20"/>
              </w:rPr>
              <w:t>e? ________________</w:t>
            </w:r>
          </w:p>
          <w:p w:rsidR="00741C4F" w:rsidRPr="00E86C98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Professional’s/Agency Name: _____________________</w:t>
            </w:r>
          </w:p>
          <w:p w:rsidR="001F09CD" w:rsidRPr="00E86C98" w:rsidRDefault="00071D1E" w:rsidP="00D716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1F5012">
              <w:rPr>
                <w:rFonts w:ascii="Arial" w:hAnsi="Arial" w:cs="Arial"/>
                <w:sz w:val="20"/>
                <w:szCs w:val="20"/>
              </w:rPr>
              <w:t>/phone #</w:t>
            </w:r>
            <w:r w:rsidR="004B48EF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</w:tc>
        <w:tc>
          <w:tcPr>
            <w:tcW w:w="5758" w:type="dxa"/>
          </w:tcPr>
          <w:p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E583C">
              <w:rPr>
                <w:rFonts w:ascii="Arial" w:hAnsi="Arial" w:cs="Arial"/>
                <w:b/>
                <w:sz w:val="20"/>
                <w:szCs w:val="20"/>
              </w:rPr>
              <w:t>NAME OF CHILD #4: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____________________________</w:t>
            </w:r>
          </w:p>
          <w:p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___________________________</w:t>
            </w:r>
          </w:p>
          <w:p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Age: 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Telephone #</w:t>
            </w:r>
            <w:r w:rsidR="002E583C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741C4F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="004B48EF">
              <w:rPr>
                <w:rFonts w:ascii="Arial" w:hAnsi="Arial" w:cs="Arial"/>
                <w:sz w:val="20"/>
                <w:szCs w:val="20"/>
              </w:rPr>
              <w:t>IF YES</w:t>
            </w:r>
            <w:r>
              <w:rPr>
                <w:rFonts w:ascii="Arial" w:hAnsi="Arial" w:cs="Arial"/>
                <w:sz w:val="20"/>
                <w:szCs w:val="20"/>
              </w:rPr>
              <w:t xml:space="preserve">, what is </w:t>
            </w:r>
            <w:r w:rsidR="004B48EF">
              <w:rPr>
                <w:rFonts w:ascii="Arial" w:hAnsi="Arial" w:cs="Arial"/>
                <w:sz w:val="20"/>
                <w:szCs w:val="20"/>
              </w:rPr>
              <w:t>the issue? ___________________</w:t>
            </w:r>
          </w:p>
          <w:p w:rsidR="00741C4F" w:rsidRPr="00E86C98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Professional’s/Agency Name: _____________________</w:t>
            </w:r>
            <w:r w:rsidR="00D716D4">
              <w:rPr>
                <w:rFonts w:ascii="Arial" w:hAnsi="Arial" w:cs="Arial"/>
                <w:sz w:val="20"/>
                <w:szCs w:val="20"/>
              </w:rPr>
              <w:t>____</w:t>
            </w:r>
          </w:p>
          <w:p w:rsidR="001F09CD" w:rsidRPr="00E86C98" w:rsidRDefault="00071D1E" w:rsidP="00D716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1F5012">
              <w:rPr>
                <w:rFonts w:ascii="Arial" w:hAnsi="Arial" w:cs="Arial"/>
                <w:sz w:val="20"/>
                <w:szCs w:val="20"/>
              </w:rPr>
              <w:t>/phone #</w:t>
            </w:r>
            <w:r w:rsidR="004B48EF">
              <w:rPr>
                <w:rFonts w:ascii="Arial" w:hAnsi="Arial" w:cs="Arial"/>
                <w:sz w:val="20"/>
                <w:szCs w:val="20"/>
              </w:rPr>
              <w:t>:</w:t>
            </w:r>
            <w:r w:rsidR="001F5012">
              <w:rPr>
                <w:rFonts w:ascii="Arial" w:hAnsi="Arial" w:cs="Arial"/>
                <w:sz w:val="20"/>
                <w:szCs w:val="20"/>
              </w:rPr>
              <w:t>__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D716D4">
              <w:rPr>
                <w:rFonts w:ascii="Arial" w:hAnsi="Arial" w:cs="Arial"/>
                <w:sz w:val="20"/>
                <w:szCs w:val="20"/>
              </w:rPr>
              <w:t>_____</w:t>
            </w:r>
          </w:p>
        </w:tc>
      </w:tr>
      <w:tr w:rsidR="004548A2" w:rsidRPr="002971D9" w:rsidTr="000A1B4C">
        <w:tc>
          <w:tcPr>
            <w:tcW w:w="11088" w:type="dxa"/>
            <w:gridSpan w:val="2"/>
          </w:tcPr>
          <w:p w:rsidR="00D566B3" w:rsidRDefault="00D566B3" w:rsidP="004548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548A2" w:rsidRPr="00456CDA" w:rsidRDefault="004548A2" w:rsidP="004548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u w:val="double"/>
              </w:rPr>
            </w:pP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SECTION 1</w:t>
            </w:r>
            <w:r w:rsidR="00BE7AA2"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0</w:t>
            </w:r>
            <w:r w:rsidR="000B16C9"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: YOUR OPINION</w:t>
            </w: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 xml:space="preserve"> OF THE OTHER PARENT</w:t>
            </w:r>
          </w:p>
        </w:tc>
      </w:tr>
      <w:tr w:rsidR="004548A2" w:rsidRPr="002971D9" w:rsidTr="000A1B4C">
        <w:tc>
          <w:tcPr>
            <w:tcW w:w="11088" w:type="dxa"/>
            <w:gridSpan w:val="2"/>
          </w:tcPr>
          <w:p w:rsidR="004548A2" w:rsidRPr="002971D9" w:rsidRDefault="000B16C9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what ways is the other parent a good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 xml:space="preserve"> parent?</w:t>
            </w:r>
          </w:p>
          <w:p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4548A2" w:rsidRPr="002971D9" w:rsidRDefault="000B16C9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what ways is the other parent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not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sz w:val="20"/>
                <w:szCs w:val="20"/>
              </w:rPr>
              <w:t xml:space="preserve">good 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>parent?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4548A2">
              <w:rPr>
                <w:rFonts w:ascii="Arial" w:hAnsi="Arial" w:cs="Arial"/>
                <w:sz w:val="20"/>
                <w:szCs w:val="20"/>
              </w:rPr>
              <w:t>________________________________________________</w:t>
            </w:r>
          </w:p>
          <w:p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2971D9" w:rsidRDefault="004548A2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What parenting responsibilities did each parent have in the past?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</w:t>
            </w:r>
          </w:p>
          <w:p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4548A2" w:rsidRDefault="004548A2" w:rsidP="004548A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7148C">
              <w:rPr>
                <w:rFonts w:ascii="Arial" w:hAnsi="Arial" w:cs="Arial"/>
                <w:sz w:val="20"/>
                <w:szCs w:val="20"/>
              </w:rPr>
              <w:t>What is the other parent’s relationship with each child?</w:t>
            </w:r>
            <w:r w:rsidR="004E3145">
              <w:rPr>
                <w:rFonts w:ascii="Arial" w:hAnsi="Arial" w:cs="Arial"/>
                <w:sz w:val="20"/>
                <w:szCs w:val="20"/>
              </w:rPr>
              <w:t xml:space="preserve"> (For example, C</w:t>
            </w:r>
            <w:r w:rsidR="00B7148C" w:rsidRPr="00B7148C">
              <w:rPr>
                <w:rFonts w:ascii="Arial" w:hAnsi="Arial" w:cs="Arial"/>
                <w:sz w:val="20"/>
                <w:szCs w:val="20"/>
              </w:rPr>
              <w:t>lose? Strained? None? Needs improvement?</w:t>
            </w:r>
            <w:r w:rsidR="00CA0C2B">
              <w:rPr>
                <w:rFonts w:ascii="Arial" w:hAnsi="Arial" w:cs="Arial"/>
                <w:sz w:val="20"/>
                <w:szCs w:val="20"/>
              </w:rPr>
              <w:t>)_</w:t>
            </w:r>
            <w:r w:rsidR="00B7148C">
              <w:rPr>
                <w:rFonts w:ascii="Arial" w:hAnsi="Arial" w:cs="Arial"/>
                <w:sz w:val="20"/>
                <w:szCs w:val="20"/>
              </w:rPr>
              <w:t>_______</w:t>
            </w:r>
            <w:r w:rsidRPr="00B7148C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</w:t>
            </w:r>
          </w:p>
          <w:p w:rsidR="00CA0C2B" w:rsidRPr="00B7148C" w:rsidRDefault="00CA0C2B" w:rsidP="00CA0C2B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2971D9" w:rsidRDefault="004548A2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Has the other parent’s relationship with each child changed over time?  How has it changed?</w:t>
            </w:r>
            <w:r>
              <w:rPr>
                <w:rFonts w:ascii="Arial" w:hAnsi="Arial" w:cs="Arial"/>
                <w:sz w:val="20"/>
                <w:szCs w:val="20"/>
              </w:rPr>
              <w:t>_________________</w:t>
            </w:r>
          </w:p>
          <w:p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4548A2" w:rsidRPr="002971D9" w:rsidRDefault="004548A2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 xml:space="preserve">What does the other parent need to </w:t>
            </w:r>
            <w:r w:rsidR="00CA0C2B">
              <w:rPr>
                <w:rFonts w:ascii="Arial" w:hAnsi="Arial" w:cs="Arial"/>
                <w:sz w:val="20"/>
                <w:szCs w:val="20"/>
              </w:rPr>
              <w:t xml:space="preserve">do to be a better </w:t>
            </w:r>
            <w:r w:rsidRPr="002971D9">
              <w:rPr>
                <w:rFonts w:ascii="Arial" w:hAnsi="Arial" w:cs="Arial"/>
                <w:sz w:val="20"/>
                <w:szCs w:val="20"/>
              </w:rPr>
              <w:t>parent?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="00CA0C2B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</w:t>
            </w:r>
          </w:p>
          <w:p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BB08DE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4548A2" w:rsidRPr="00070A9B" w:rsidTr="000A1B4C">
        <w:tc>
          <w:tcPr>
            <w:tcW w:w="11088" w:type="dxa"/>
            <w:gridSpan w:val="2"/>
          </w:tcPr>
          <w:p w:rsidR="004548A2" w:rsidRPr="00346D5D" w:rsidRDefault="00BE7AA2" w:rsidP="004548A2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u w:val="double"/>
              </w:rPr>
            </w:pP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SECTION 11</w:t>
            </w:r>
            <w:r w:rsidR="004548A2"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: YOUR RELATIONSHIP WITH EACH CHILD</w:t>
            </w:r>
            <w:r w:rsidR="00346D5D" w:rsidRPr="00346D5D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346D5D" w:rsidRPr="00346D5D">
              <w:rPr>
                <w:rFonts w:ascii="Arial" w:hAnsi="Arial" w:cs="Arial"/>
                <w:b/>
                <w:i/>
                <w:sz w:val="16"/>
                <w:szCs w:val="16"/>
              </w:rPr>
              <w:t>(additional pages attached if more than one minor)</w:t>
            </w:r>
          </w:p>
        </w:tc>
      </w:tr>
      <w:tr w:rsidR="004548A2" w:rsidRPr="00070A9B" w:rsidTr="000A1B4C">
        <w:tc>
          <w:tcPr>
            <w:tcW w:w="11088" w:type="dxa"/>
            <w:gridSpan w:val="2"/>
          </w:tcPr>
          <w:p w:rsidR="000B16C9" w:rsidRDefault="000B6AE0" w:rsidP="000B16C9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describe each child (check off and circle those that apply</w:t>
            </w:r>
            <w:r w:rsidR="001F09C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92CC8" w:rsidRDefault="00192CC8" w:rsidP="00192CC8">
            <w:pPr>
              <w:spacing w:line="48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a.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Activity level: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high energy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>low energy</w:t>
            </w:r>
          </w:p>
          <w:p w:rsidR="000B16C9" w:rsidRPr="00192CC8" w:rsidRDefault="00192CC8" w:rsidP="00192CC8">
            <w:pPr>
              <w:spacing w:line="48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b.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>Attention: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92CC8">
              <w:rPr>
                <w:rFonts w:ascii="Arial" w:hAnsi="Arial" w:cs="Arial"/>
                <w:sz w:val="20"/>
                <w:szCs w:val="20"/>
              </w:rPr>
              <w:t>a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ble to focus       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 easily distracted</w:t>
            </w:r>
          </w:p>
          <w:p w:rsidR="000B16C9" w:rsidRPr="00192CC8" w:rsidRDefault="00192CC8" w:rsidP="00192CC8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c.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>L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evel of intensity when upset: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92CC8">
              <w:rPr>
                <w:rFonts w:ascii="Arial" w:hAnsi="Arial" w:cs="Arial"/>
                <w:sz w:val="20"/>
                <w:szCs w:val="20"/>
              </w:rPr>
              <w:t>r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>eacts dramatically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>becomes quiet</w:t>
            </w:r>
          </w:p>
          <w:p w:rsidR="00E22256" w:rsidRPr="00192CC8" w:rsidRDefault="00192CC8" w:rsidP="00192CC8">
            <w:p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192CC8">
              <w:rPr>
                <w:rFonts w:ascii="Arial" w:hAnsi="Arial" w:cs="Arial"/>
                <w:sz w:val="20"/>
                <w:szCs w:val="20"/>
              </w:rPr>
              <w:t xml:space="preserve">i.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Gets hungry or tired: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>at pr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edictable times   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>at unpredictable times</w:t>
            </w:r>
          </w:p>
          <w:p w:rsidR="00E22256" w:rsidRPr="00192CC8" w:rsidRDefault="00192CC8" w:rsidP="00192CC8">
            <w:p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192CC8">
              <w:rPr>
                <w:rFonts w:ascii="Arial" w:hAnsi="Arial" w:cs="Arial"/>
                <w:sz w:val="20"/>
                <w:szCs w:val="20"/>
              </w:rPr>
              <w:t xml:space="preserve">ii.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Response to stimulation: </w:t>
            </w:r>
            <w:r w:rsidR="00E22256" w:rsidRPr="00192C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192CC8">
              <w:rPr>
                <w:rFonts w:ascii="Arial" w:hAnsi="Arial" w:cs="Arial"/>
                <w:sz w:val="20"/>
                <w:szCs w:val="20"/>
              </w:rPr>
              <w:t xml:space="preserve">startles easily to sounds     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192CC8">
              <w:rPr>
                <w:rFonts w:ascii="Arial" w:hAnsi="Arial" w:cs="Arial"/>
                <w:sz w:val="20"/>
                <w:szCs w:val="20"/>
              </w:rPr>
              <w:t>remains calm</w:t>
            </w:r>
          </w:p>
          <w:p w:rsidR="00E22256" w:rsidRPr="00192CC8" w:rsidRDefault="00192CC8" w:rsidP="00192CC8">
            <w:p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iii.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Appetite: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92CC8">
              <w:rPr>
                <w:rFonts w:ascii="Arial" w:hAnsi="Arial" w:cs="Arial"/>
                <w:sz w:val="20"/>
                <w:szCs w:val="20"/>
              </w:rPr>
              <w:t>p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>icky eater</w:t>
            </w:r>
            <w:r w:rsidR="00E22256" w:rsidRPr="00192CC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>will eat anything</w:t>
            </w:r>
          </w:p>
          <w:p w:rsidR="00E22256" w:rsidRPr="00192CC8" w:rsidRDefault="00192CC8" w:rsidP="00192CC8">
            <w:p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iiii.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Adaptability: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92CC8">
              <w:rPr>
                <w:rFonts w:ascii="Arial" w:hAnsi="Arial" w:cs="Arial"/>
                <w:sz w:val="20"/>
                <w:szCs w:val="20"/>
              </w:rPr>
              <w:t>a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>ppr</w:t>
            </w:r>
            <w:r w:rsidR="00E22256" w:rsidRPr="00192CC8">
              <w:rPr>
                <w:rFonts w:ascii="Arial" w:hAnsi="Arial" w:cs="Arial"/>
                <w:sz w:val="20"/>
                <w:szCs w:val="20"/>
              </w:rPr>
              <w:t>oaches new situations easily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 w:rsidRPr="00192CC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>takes a long time to b</w:t>
            </w:r>
            <w:r w:rsidR="00E22256" w:rsidRPr="00192CC8">
              <w:rPr>
                <w:rFonts w:ascii="Arial" w:hAnsi="Arial" w:cs="Arial"/>
                <w:sz w:val="20"/>
                <w:szCs w:val="20"/>
              </w:rPr>
              <w:t xml:space="preserve">ecome comfortable </w:t>
            </w:r>
          </w:p>
          <w:p w:rsidR="004B48EF" w:rsidRPr="00192CC8" w:rsidRDefault="00E22256" w:rsidP="00192CC8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192CC8">
              <w:rPr>
                <w:rFonts w:ascii="Arial" w:hAnsi="Arial" w:cs="Arial"/>
                <w:sz w:val="20"/>
                <w:szCs w:val="20"/>
              </w:rPr>
              <w:t>W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>hen faced with obstacles (</w:t>
            </w:r>
            <w:r w:rsidR="004B48EF" w:rsidRPr="00192CC8">
              <w:rPr>
                <w:rFonts w:ascii="Arial" w:hAnsi="Arial" w:cs="Arial"/>
                <w:sz w:val="20"/>
                <w:szCs w:val="20"/>
              </w:rPr>
              <w:t>example:</w:t>
            </w:r>
            <w:r w:rsidRPr="00192CC8">
              <w:rPr>
                <w:rFonts w:ascii="Arial" w:hAnsi="Arial" w:cs="Arial"/>
                <w:sz w:val="20"/>
                <w:szCs w:val="20"/>
              </w:rPr>
              <w:t xml:space="preserve"> putting together a puzzle</w:t>
            </w:r>
            <w:r w:rsidR="004B48EF" w:rsidRPr="00192CC8">
              <w:rPr>
                <w:rFonts w:ascii="Arial" w:hAnsi="Arial" w:cs="Arial"/>
                <w:sz w:val="20"/>
                <w:szCs w:val="20"/>
              </w:rPr>
              <w:t>):</w:t>
            </w:r>
          </w:p>
          <w:p w:rsidR="000B6AE0" w:rsidRPr="004B48EF" w:rsidRDefault="004B48EF" w:rsidP="004B48EF">
            <w:pPr>
              <w:pStyle w:val="ListParagraph"/>
              <w:spacing w:line="480" w:lineRule="auto"/>
              <w:ind w:left="23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>
              <w:rPr>
                <w:rFonts w:ascii="Arial" w:hAnsi="Arial" w:cs="Arial"/>
                <w:sz w:val="20"/>
                <w:szCs w:val="20"/>
              </w:rPr>
              <w:t>child i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>s pat</w:t>
            </w:r>
            <w:r>
              <w:rPr>
                <w:rFonts w:ascii="Arial" w:hAnsi="Arial" w:cs="Arial"/>
                <w:sz w:val="20"/>
                <w:szCs w:val="20"/>
              </w:rPr>
              <w:t xml:space="preserve">ient  </w:t>
            </w:r>
            <w:r w:rsidR="00396CB3" w:rsidRPr="004B48EF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4B48EF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4B48EF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4B48E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4B48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 w:rsidRPr="004B48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 w:rsidRPr="004B48EF">
              <w:rPr>
                <w:rFonts w:ascii="Arial" w:hAnsi="Arial" w:cs="Arial"/>
                <w:sz w:val="20"/>
                <w:szCs w:val="20"/>
              </w:rPr>
              <w:t>child gives up easily</w:t>
            </w:r>
          </w:p>
          <w:p w:rsidR="004B48EF" w:rsidRPr="00192CC8" w:rsidRDefault="004B48EF" w:rsidP="00192CC8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Mood in</w:t>
            </w:r>
            <w:r w:rsidR="00456C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>
              <w:rPr>
                <w:rFonts w:ascii="Arial" w:hAnsi="Arial" w:cs="Arial"/>
                <w:sz w:val="20"/>
                <w:szCs w:val="20"/>
              </w:rPr>
              <w:t>general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>
              <w:rPr>
                <w:rFonts w:ascii="Arial" w:hAnsi="Arial" w:cs="Arial"/>
                <w:sz w:val="20"/>
                <w:szCs w:val="20"/>
              </w:rPr>
              <w:t xml:space="preserve">the child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0B6AE0">
              <w:rPr>
                <w:rFonts w:ascii="Arial" w:hAnsi="Arial" w:cs="Arial"/>
                <w:sz w:val="20"/>
                <w:szCs w:val="20"/>
              </w:rPr>
              <w:t xml:space="preserve">positive and </w:t>
            </w:r>
            <w:r w:rsidR="00795B2A">
              <w:rPr>
                <w:rFonts w:ascii="Arial" w:hAnsi="Arial" w:cs="Arial"/>
                <w:sz w:val="20"/>
                <w:szCs w:val="20"/>
              </w:rPr>
              <w:t>happy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A0C2B" w:rsidRPr="00CA0C2B">
              <w:rPr>
                <w:rFonts w:ascii="Arial" w:hAnsi="Arial" w:cs="Arial"/>
                <w:sz w:val="20"/>
                <w:szCs w:val="20"/>
              </w:rPr>
              <w:t xml:space="preserve">the child </w:t>
            </w:r>
            <w:r w:rsidR="00E22256">
              <w:rPr>
                <w:rFonts w:ascii="Arial" w:hAnsi="Arial" w:cs="Arial"/>
                <w:sz w:val="20"/>
                <w:szCs w:val="20"/>
              </w:rPr>
              <w:t>focuses on the negative</w:t>
            </w:r>
          </w:p>
          <w:p w:rsidR="004548A2" w:rsidRPr="00782E12" w:rsidRDefault="00E22256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does each child do well</w:t>
            </w:r>
            <w:r w:rsidR="000B6AE0">
              <w:rPr>
                <w:rFonts w:ascii="Arial" w:hAnsi="Arial" w:cs="Arial"/>
                <w:sz w:val="20"/>
                <w:szCs w:val="20"/>
              </w:rPr>
              <w:t>?</w:t>
            </w:r>
            <w:r w:rsidR="004B48EF" w:rsidRPr="004B48E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B48EF" w:rsidRPr="004B48EF">
              <w:rPr>
                <w:rFonts w:ascii="Arial" w:hAnsi="Arial" w:cs="Arial"/>
                <w:i/>
                <w:sz w:val="16"/>
                <w:szCs w:val="16"/>
              </w:rPr>
              <w:t>(additional pages are attached if more than 1 child and if more space is needed for re</w:t>
            </w:r>
            <w:r w:rsidR="004B48EF">
              <w:rPr>
                <w:rFonts w:ascii="Arial" w:hAnsi="Arial" w:cs="Arial"/>
                <w:i/>
                <w:sz w:val="16"/>
                <w:szCs w:val="16"/>
              </w:rPr>
              <w:t>sponse</w:t>
            </w:r>
            <w:r w:rsidR="004B48EF" w:rsidRPr="004B48EF">
              <w:rPr>
                <w:rFonts w:ascii="Arial" w:hAnsi="Arial" w:cs="Arial"/>
                <w:i/>
                <w:sz w:val="16"/>
                <w:szCs w:val="16"/>
              </w:rPr>
              <w:t>)</w:t>
            </w:r>
            <w:r w:rsidR="004B48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0B6AE0">
              <w:rPr>
                <w:rFonts w:ascii="Arial" w:hAnsi="Arial" w:cs="Arial"/>
                <w:sz w:val="20"/>
                <w:szCs w:val="20"/>
              </w:rPr>
              <w:t>________________________________________________________________</w:t>
            </w:r>
            <w:r w:rsidR="004B48EF">
              <w:rPr>
                <w:rFonts w:ascii="Arial" w:hAnsi="Arial" w:cs="Arial"/>
                <w:sz w:val="20"/>
                <w:szCs w:val="20"/>
              </w:rPr>
              <w:t>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</w:t>
            </w:r>
            <w:r w:rsidR="004B48EF">
              <w:rPr>
                <w:rFonts w:ascii="Arial" w:hAnsi="Arial" w:cs="Arial"/>
                <w:sz w:val="20"/>
                <w:szCs w:val="20"/>
              </w:rPr>
              <w:t>_____________</w:t>
            </w:r>
          </w:p>
          <w:p w:rsidR="000B6AE0" w:rsidRDefault="000B6AE0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kinds of </w:t>
            </w:r>
            <w:r w:rsidR="00E22256">
              <w:rPr>
                <w:rFonts w:ascii="Arial" w:hAnsi="Arial" w:cs="Arial"/>
                <w:sz w:val="20"/>
                <w:szCs w:val="20"/>
              </w:rPr>
              <w:t>problems does each child have (</w:t>
            </w:r>
            <w:r>
              <w:rPr>
                <w:rFonts w:ascii="Arial" w:hAnsi="Arial" w:cs="Arial"/>
                <w:sz w:val="20"/>
                <w:szCs w:val="20"/>
              </w:rPr>
              <w:t>Social, emotional, intellectual)?</w:t>
            </w:r>
            <w:r w:rsidR="004B48EF" w:rsidRPr="004B48EF">
              <w:rPr>
                <w:rFonts w:ascii="Arial" w:hAnsi="Arial" w:cs="Arial"/>
                <w:i/>
                <w:sz w:val="16"/>
                <w:szCs w:val="16"/>
              </w:rPr>
              <w:t>(additional pages attached</w:t>
            </w:r>
            <w:r w:rsidR="004B48EF">
              <w:rPr>
                <w:rFonts w:ascii="Arial" w:hAnsi="Arial" w:cs="Arial"/>
                <w:i/>
                <w:sz w:val="16"/>
                <w:szCs w:val="16"/>
              </w:rPr>
              <w:t xml:space="preserve"> for response</w:t>
            </w:r>
            <w:r w:rsidR="004B48EF" w:rsidRPr="004B48EF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  <w:p w:rsidR="004B48EF" w:rsidRPr="00B17D9A" w:rsidRDefault="000B6AE0" w:rsidP="00B17D9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</w:t>
            </w:r>
            <w:r w:rsidR="00456CDA" w:rsidRPr="00B17D9A">
              <w:rPr>
                <w:rFonts w:ascii="Arial" w:hAnsi="Arial" w:cs="Arial"/>
                <w:sz w:val="20"/>
                <w:szCs w:val="20"/>
              </w:rPr>
              <w:t>__</w:t>
            </w:r>
          </w:p>
          <w:p w:rsidR="00456CDA" w:rsidRDefault="00456CDA" w:rsidP="00456CD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0B6AE0" w:rsidRPr="00456CDA" w:rsidRDefault="000B6AE0" w:rsidP="00456CD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56CDA">
              <w:rPr>
                <w:rFonts w:ascii="Arial" w:hAnsi="Arial" w:cs="Arial"/>
                <w:sz w:val="20"/>
                <w:szCs w:val="20"/>
              </w:rPr>
              <w:t>What have you done to try to help each child with these problems? _____________________________________</w:t>
            </w:r>
          </w:p>
          <w:p w:rsidR="00795B2A" w:rsidRDefault="00795B2A" w:rsidP="00795B2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795B2A" w:rsidRDefault="00795B2A" w:rsidP="00795B2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782E12" w:rsidRDefault="004548A2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Describe special interests and/or activities that you and each child share:</w:t>
            </w:r>
            <w:r w:rsidR="00BE7AA2">
              <w:rPr>
                <w:rFonts w:ascii="Arial" w:hAnsi="Arial" w:cs="Arial"/>
                <w:sz w:val="20"/>
                <w:szCs w:val="20"/>
              </w:rPr>
              <w:t xml:space="preserve"> ________________________________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596EB9" w:rsidRDefault="00023983" w:rsidP="00B17D9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4548A2" w:rsidRPr="00A50DE3" w:rsidTr="000A1B4C">
        <w:tc>
          <w:tcPr>
            <w:tcW w:w="11088" w:type="dxa"/>
            <w:gridSpan w:val="2"/>
          </w:tcPr>
          <w:p w:rsidR="004548A2" w:rsidRPr="00782E12" w:rsidRDefault="004548A2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lastRenderedPageBreak/>
              <w:t>What kind of discipline works with each child?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______________________________________________________</w:t>
            </w:r>
          </w:p>
          <w:p w:rsidR="004548A2" w:rsidRPr="00782E1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4548A2" w:rsidRPr="00782E12" w:rsidRDefault="004548A2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When you and each child talk about the other parent, what do you say?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</w:t>
            </w:r>
          </w:p>
          <w:p w:rsidR="004548A2" w:rsidRPr="004548A2" w:rsidRDefault="004548A2" w:rsidP="00596EB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</w:tc>
      </w:tr>
      <w:tr w:rsidR="004548A2" w:rsidRPr="00A50DE3" w:rsidTr="000A1B4C">
        <w:tc>
          <w:tcPr>
            <w:tcW w:w="11088" w:type="dxa"/>
            <w:gridSpan w:val="2"/>
          </w:tcPr>
          <w:p w:rsidR="004548A2" w:rsidRPr="00456CDA" w:rsidRDefault="004548A2" w:rsidP="004548A2">
            <w:pPr>
              <w:spacing w:line="360" w:lineRule="auto"/>
              <w:rPr>
                <w:rFonts w:ascii="Arial" w:hAnsi="Arial" w:cs="Arial"/>
                <w:sz w:val="20"/>
                <w:szCs w:val="20"/>
                <w:u w:val="double"/>
              </w:rPr>
            </w:pP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 xml:space="preserve">SECTION </w:t>
            </w:r>
            <w:r w:rsidR="00BE7AA2"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12</w:t>
            </w: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: YOUR FAMILY BACKGROUND AND OTHER INFORMATION</w:t>
            </w:r>
          </w:p>
        </w:tc>
      </w:tr>
      <w:tr w:rsidR="004548A2" w:rsidRPr="00A50DE3" w:rsidTr="000A1B4C">
        <w:tc>
          <w:tcPr>
            <w:tcW w:w="11088" w:type="dxa"/>
            <w:gridSpan w:val="2"/>
          </w:tcPr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are/were your parents’/stepparents’ names and occupations?</w:t>
            </w:r>
          </w:p>
          <w:p w:rsidR="0034580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</w:t>
            </w:r>
          </w:p>
          <w:p w:rsidR="00390690" w:rsidRPr="00A50DE3" w:rsidRDefault="00390690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your siblings’ names? What place are you in the birth order?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</w:t>
            </w:r>
          </w:p>
          <w:p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lived with you growing up? What role did they play in your life?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_____________________________________</w:t>
            </w:r>
          </w:p>
          <w:p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quality of your parents’ relationship with each other growing up?  What is it like now?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your parents divorce? If so, who did you live</w:t>
            </w:r>
            <w:r w:rsidR="00A445F1">
              <w:rPr>
                <w:rFonts w:ascii="Arial" w:hAnsi="Arial" w:cs="Arial"/>
                <w:sz w:val="20"/>
                <w:szCs w:val="20"/>
              </w:rPr>
              <w:t xml:space="preserve"> with</w:t>
            </w:r>
            <w:r>
              <w:rPr>
                <w:rFonts w:ascii="Arial" w:hAnsi="Arial" w:cs="Arial"/>
                <w:sz w:val="20"/>
                <w:szCs w:val="20"/>
              </w:rPr>
              <w:t>? What effect did the divorce have on you?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there any issues in the home growing up such as substance abuse or mental health issues?</w:t>
            </w:r>
          </w:p>
          <w:p w:rsidR="004548A2" w:rsidRPr="00596EB9" w:rsidRDefault="004548A2" w:rsidP="00596EB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4548A2" w:rsidRPr="00A445F1" w:rsidRDefault="004548A2" w:rsidP="004548A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445F1">
              <w:rPr>
                <w:rFonts w:ascii="Arial" w:hAnsi="Arial" w:cs="Arial"/>
                <w:sz w:val="20"/>
                <w:szCs w:val="20"/>
              </w:rPr>
              <w:t>What is your current relationship with each of your siblings?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 xml:space="preserve"> (for example, </w:t>
            </w:r>
            <w:r w:rsidR="00A445F1">
              <w:rPr>
                <w:rFonts w:ascii="Arial" w:hAnsi="Arial" w:cs="Arial"/>
                <w:sz w:val="20"/>
                <w:szCs w:val="20"/>
              </w:rPr>
              <w:t>C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>lose? Strained? None? Needs improvement?)</w:t>
            </w:r>
            <w:r w:rsidR="00023983"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</w:t>
            </w:r>
          </w:p>
          <w:p w:rsidR="004548A2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issues</w:t>
            </w:r>
            <w:r w:rsidR="00E22256">
              <w:rPr>
                <w:rFonts w:ascii="Arial" w:hAnsi="Arial" w:cs="Arial"/>
                <w:sz w:val="20"/>
                <w:szCs w:val="20"/>
              </w:rPr>
              <w:t>, if any,</w:t>
            </w:r>
            <w:r>
              <w:rPr>
                <w:rFonts w:ascii="Arial" w:hAnsi="Arial" w:cs="Arial"/>
                <w:sz w:val="20"/>
                <w:szCs w:val="20"/>
              </w:rPr>
              <w:t xml:space="preserve"> did you experience during your early adulthood in school, with peers, with substance abuse or mental health?</w:t>
            </w:r>
            <w:r w:rsidR="00596EB9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______________________________________________________________________________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25F2D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025F2D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F1042A" w:rsidRPr="006F5311" w:rsidRDefault="004548A2" w:rsidP="006F531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parenting role of your mo</w:t>
            </w:r>
            <w:r w:rsidR="00F1042A">
              <w:rPr>
                <w:rFonts w:ascii="Arial" w:hAnsi="Arial" w:cs="Arial"/>
                <w:sz w:val="20"/>
                <w:szCs w:val="20"/>
              </w:rPr>
              <w:t>ther and your father growing up? 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</w:t>
            </w:r>
          </w:p>
        </w:tc>
      </w:tr>
      <w:tr w:rsidR="00023983" w:rsidRPr="00023983" w:rsidTr="000A1B4C">
        <w:trPr>
          <w:trHeight w:val="2055"/>
        </w:trPr>
        <w:tc>
          <w:tcPr>
            <w:tcW w:w="11088" w:type="dxa"/>
            <w:gridSpan w:val="2"/>
          </w:tcPr>
          <w:p w:rsidR="00023983" w:rsidRPr="00456CDA" w:rsidRDefault="008E618F" w:rsidP="00D716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u w:val="double"/>
              </w:rPr>
            </w:pP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lastRenderedPageBreak/>
              <w:t>SECTION 13: PLEASE LIST THE NAMES AND BIRTHDATES OF ALL OTHER ADULTS LIVING IN THE HOME:</w:t>
            </w:r>
          </w:p>
          <w:p w:rsidR="00023983" w:rsidRPr="00023983" w:rsidRDefault="00023983" w:rsidP="000239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</w:t>
            </w:r>
          </w:p>
          <w:p w:rsidR="00023983" w:rsidRPr="00023983" w:rsidRDefault="00023983" w:rsidP="000239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23983" w:rsidRPr="00023983" w:rsidRDefault="00023983" w:rsidP="000239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23983" w:rsidRPr="00023983" w:rsidRDefault="00023983" w:rsidP="000239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23983" w:rsidRPr="00023983" w:rsidRDefault="00023983" w:rsidP="000239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8E618F" w:rsidRPr="00023983" w:rsidTr="000A1B4C">
        <w:trPr>
          <w:trHeight w:val="12465"/>
        </w:trPr>
        <w:tc>
          <w:tcPr>
            <w:tcW w:w="11088" w:type="dxa"/>
            <w:gridSpan w:val="2"/>
          </w:tcPr>
          <w:p w:rsidR="00A55F64" w:rsidRPr="00456CDA" w:rsidRDefault="00A55F64" w:rsidP="00A55F64">
            <w:pPr>
              <w:spacing w:line="360" w:lineRule="exact"/>
              <w:rPr>
                <w:rFonts w:ascii="Arial" w:hAnsi="Arial" w:cs="Arial"/>
                <w:b/>
                <w:sz w:val="20"/>
                <w:szCs w:val="20"/>
                <w:u w:val="double"/>
              </w:rPr>
            </w:pP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SECTION 14: DOMESTIC VIOLENCE HISTORY</w:t>
            </w:r>
          </w:p>
          <w:p w:rsidR="00A55F64" w:rsidRPr="00354E5E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Has there ever been domestic violence involving you and the other parent?  </w:t>
            </w:r>
            <w:r w:rsidR="00396CB3" w:rsidRPr="007B437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437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7B437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7B437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B4379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="00396CB3" w:rsidRPr="007B437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437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7B437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B4379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B48EF">
              <w:rPr>
                <w:rFonts w:ascii="Arial" w:hAnsi="Arial" w:cs="Arial"/>
                <w:sz w:val="20"/>
                <w:szCs w:val="20"/>
              </w:rPr>
              <w:t>IF YES</w:t>
            </w:r>
            <w:r w:rsidRPr="00354E5E">
              <w:rPr>
                <w:rFonts w:ascii="Arial" w:hAnsi="Arial" w:cs="Arial"/>
                <w:sz w:val="20"/>
                <w:szCs w:val="20"/>
              </w:rPr>
              <w:t xml:space="preserve">, when did the domestic violence occur?  </w:t>
            </w:r>
            <w:r w:rsidR="00396CB3" w:rsidRPr="00354E5E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4E5E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354E5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354E5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54E5E">
              <w:rPr>
                <w:rFonts w:ascii="Arial" w:hAnsi="Arial" w:cs="Arial"/>
                <w:sz w:val="20"/>
                <w:szCs w:val="20"/>
              </w:rPr>
              <w:t>Within the past year</w:t>
            </w:r>
            <w:r w:rsidRPr="00354E5E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96CB3" w:rsidRPr="00354E5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4E5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354E5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54E5E">
              <w:rPr>
                <w:rFonts w:ascii="Arial" w:hAnsi="Arial" w:cs="Arial"/>
                <w:sz w:val="20"/>
                <w:szCs w:val="20"/>
              </w:rPr>
              <w:t xml:space="preserve"> 1 to 5 years ago    </w:t>
            </w:r>
            <w:r w:rsidR="00396CB3" w:rsidRPr="00354E5E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4E5E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354E5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354E5E">
              <w:rPr>
                <w:rFonts w:ascii="Arial" w:hAnsi="Arial" w:cs="Arial"/>
                <w:sz w:val="20"/>
                <w:szCs w:val="20"/>
              </w:rPr>
              <w:t xml:space="preserve"> More than 5 years ago</w:t>
            </w:r>
          </w:p>
          <w:p w:rsidR="00A55F64" w:rsidRPr="00354E5E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 w:rsidRPr="00354E5E">
              <w:rPr>
                <w:rFonts w:ascii="Arial" w:hAnsi="Arial" w:cs="Arial"/>
                <w:sz w:val="20"/>
                <w:szCs w:val="20"/>
              </w:rPr>
              <w:t>If there has been domestic violence o</w:t>
            </w:r>
            <w:r>
              <w:rPr>
                <w:rFonts w:ascii="Arial" w:hAnsi="Arial" w:cs="Arial"/>
                <w:sz w:val="20"/>
                <w:szCs w:val="20"/>
              </w:rPr>
              <w:t>ver the past year, have</w:t>
            </w:r>
            <w:r w:rsidRPr="00354E5E">
              <w:rPr>
                <w:rFonts w:ascii="Arial" w:hAnsi="Arial" w:cs="Arial"/>
                <w:sz w:val="20"/>
                <w:szCs w:val="20"/>
              </w:rPr>
              <w:t xml:space="preserve"> the frequency of incidents</w:t>
            </w:r>
            <w:r w:rsidR="004B48EF">
              <w:rPr>
                <w:rFonts w:ascii="Arial" w:hAnsi="Arial" w:cs="Arial"/>
                <w:sz w:val="20"/>
                <w:szCs w:val="20"/>
              </w:rPr>
              <w:t>:</w:t>
            </w:r>
            <w:r w:rsidRPr="00354E5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A55F64" w:rsidRPr="004E68A4" w:rsidRDefault="00A55F64" w:rsidP="00A55F64">
            <w:pPr>
              <w:pStyle w:val="ListParagraph"/>
              <w:spacing w:line="400" w:lineRule="exact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r w:rsidR="00396CB3" w:rsidRPr="001141F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41F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1141F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141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B4DDC">
              <w:rPr>
                <w:rFonts w:ascii="Arial" w:hAnsi="Arial" w:cs="Arial"/>
                <w:sz w:val="20"/>
                <w:szCs w:val="20"/>
              </w:rPr>
              <w:t>Decreased</w:t>
            </w:r>
            <w:r w:rsidRPr="000B4DD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0B4DD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4DD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0B4DD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0B4DDC">
              <w:rPr>
                <w:rFonts w:ascii="Arial" w:hAnsi="Arial" w:cs="Arial"/>
                <w:sz w:val="20"/>
                <w:szCs w:val="20"/>
              </w:rPr>
              <w:t xml:space="preserve"> Increased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96CB3" w:rsidRPr="000B4DD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4DD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0B4DD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0B4DD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B4DDC">
              <w:rPr>
                <w:rFonts w:ascii="Arial" w:hAnsi="Arial" w:cs="Arial"/>
                <w:sz w:val="20"/>
                <w:szCs w:val="20"/>
              </w:rPr>
              <w:t>Remained the same</w:t>
            </w:r>
          </w:p>
          <w:p w:rsidR="00A55F64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there a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current</w:t>
            </w:r>
            <w:r>
              <w:rPr>
                <w:rFonts w:ascii="Arial" w:hAnsi="Arial" w:cs="Arial"/>
                <w:sz w:val="20"/>
                <w:szCs w:val="20"/>
              </w:rPr>
              <w:t xml:space="preserve"> protective order or restraining order?  </w:t>
            </w:r>
            <w:r w:rsidR="00396CB3" w:rsidRPr="007B437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437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7B437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7B437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B4379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="00396CB3" w:rsidRPr="007B437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437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7B437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B4379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A55F64" w:rsidRDefault="004B48EF" w:rsidP="00A55F64">
            <w:pPr>
              <w:pStyle w:val="ListParagraph"/>
              <w:numPr>
                <w:ilvl w:val="1"/>
                <w:numId w:val="16"/>
              </w:numPr>
              <w:spacing w:line="4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YES</w:t>
            </w:r>
            <w:r w:rsidR="00A55F64">
              <w:rPr>
                <w:rFonts w:ascii="Arial" w:hAnsi="Arial" w:cs="Arial"/>
                <w:sz w:val="20"/>
                <w:szCs w:val="20"/>
              </w:rPr>
              <w:t>, what k</w:t>
            </w:r>
            <w:r w:rsidR="00A55F64" w:rsidRPr="005728FC">
              <w:rPr>
                <w:rFonts w:ascii="Arial" w:hAnsi="Arial" w:cs="Arial"/>
                <w:sz w:val="20"/>
                <w:szCs w:val="20"/>
              </w:rPr>
              <w:t xml:space="preserve">ind? </w:t>
            </w:r>
            <w:r w:rsidR="00A55F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5728F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5F64" w:rsidRPr="005728F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5728F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A55F64" w:rsidRPr="005728FC">
              <w:rPr>
                <w:rFonts w:ascii="Arial" w:hAnsi="Arial" w:cs="Arial"/>
                <w:sz w:val="20"/>
                <w:szCs w:val="20"/>
              </w:rPr>
              <w:t xml:space="preserve"> Criminal</w:t>
            </w:r>
            <w:r w:rsidR="00A55F64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96CB3" w:rsidRPr="005728F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5F64" w:rsidRPr="005728F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5728F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A55F64" w:rsidRPr="005728FC">
              <w:rPr>
                <w:rFonts w:ascii="Arial" w:hAnsi="Arial" w:cs="Arial"/>
                <w:sz w:val="20"/>
                <w:szCs w:val="20"/>
              </w:rPr>
              <w:t xml:space="preserve"> Stay away  </w:t>
            </w:r>
            <w:r w:rsidR="00A55F64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396CB3" w:rsidRPr="005728F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5F64" w:rsidRPr="005728F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5728F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A55F64" w:rsidRPr="005728FC">
              <w:rPr>
                <w:rFonts w:ascii="Arial" w:hAnsi="Arial" w:cs="Arial"/>
                <w:sz w:val="20"/>
                <w:szCs w:val="20"/>
              </w:rPr>
              <w:t xml:space="preserve"> Peaceful Contact</w:t>
            </w:r>
            <w:r w:rsidR="00A55F64">
              <w:rPr>
                <w:rFonts w:ascii="Arial" w:hAnsi="Arial" w:cs="Arial"/>
                <w:sz w:val="20"/>
                <w:szCs w:val="20"/>
              </w:rPr>
              <w:t xml:space="preserve"> Allowed</w:t>
            </w:r>
          </w:p>
          <w:p w:rsidR="00A55F64" w:rsidRDefault="00A55F64" w:rsidP="00A55F64">
            <w:pPr>
              <w:pStyle w:val="ListParagraph"/>
              <w:numPr>
                <w:ilvl w:val="1"/>
                <w:numId w:val="16"/>
              </w:numPr>
              <w:spacing w:line="4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does the protective order or restraining order expire? ___________________________________</w:t>
            </w:r>
          </w:p>
          <w:p w:rsidR="00A55F64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</w:t>
            </w:r>
            <w:r w:rsidRPr="0074146E">
              <w:rPr>
                <w:rFonts w:ascii="Arial" w:hAnsi="Arial" w:cs="Arial"/>
                <w:sz w:val="20"/>
                <w:szCs w:val="20"/>
              </w:rPr>
              <w:t>there</w:t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 has been domestic violence, has the other parent done or threatened to d</w:t>
            </w:r>
            <w:r>
              <w:rPr>
                <w:rFonts w:ascii="Arial" w:hAnsi="Arial" w:cs="Arial"/>
                <w:sz w:val="20"/>
                <w:szCs w:val="20"/>
              </w:rPr>
              <w:t>o any of the following to you:</w:t>
            </w:r>
          </w:p>
          <w:p w:rsidR="00A55F64" w:rsidRPr="00C9584A" w:rsidRDefault="00A55F64" w:rsidP="004B48EF">
            <w:pPr>
              <w:pStyle w:val="ListParagraph"/>
              <w:spacing w:line="400" w:lineRule="exact"/>
              <w:ind w:left="576"/>
              <w:rPr>
                <w:rFonts w:ascii="Arial" w:hAnsi="Arial" w:cs="Arial"/>
                <w:sz w:val="20"/>
                <w:szCs w:val="20"/>
              </w:rPr>
            </w:pPr>
            <w:r w:rsidRPr="00C9584A">
              <w:rPr>
                <w:rFonts w:ascii="Arial" w:hAnsi="Arial" w:cs="Arial"/>
                <w:sz w:val="20"/>
                <w:szCs w:val="20"/>
              </w:rPr>
              <w:t>Pushing, shoving, grabbing or restraining you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B48E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   Slapping you with an open hand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D5F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="00BD5FB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                          Hitting with a closed hand or fist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 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  Pulling your hair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                                          Physically dragging or throwing you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  Biting or kicking you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Hitting you in the head, face or elsewhere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   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C9584A">
              <w:rPr>
                <w:rFonts w:ascii="Arial" w:hAnsi="Arial" w:cs="Arial"/>
                <w:sz w:val="20"/>
                <w:szCs w:val="20"/>
              </w:rPr>
              <w:t>sing an object to hit you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Choking, strangulati</w:t>
            </w:r>
            <w:r>
              <w:rPr>
                <w:rFonts w:ascii="Arial" w:hAnsi="Arial" w:cs="Arial"/>
                <w:sz w:val="20"/>
                <w:szCs w:val="20"/>
              </w:rPr>
              <w:t>ng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or smothering you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5FB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>No    Disabling or withholding your phone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A55F64" w:rsidRDefault="00A55F64" w:rsidP="004B48EF">
            <w:pPr>
              <w:pStyle w:val="ListParagraph"/>
              <w:spacing w:line="400" w:lineRule="exact"/>
              <w:ind w:left="288" w:firstLine="288"/>
              <w:rPr>
                <w:rFonts w:ascii="Arial" w:hAnsi="Arial" w:cs="Arial"/>
                <w:sz w:val="20"/>
                <w:szCs w:val="20"/>
              </w:rPr>
            </w:pPr>
            <w:r w:rsidRPr="00C36C34">
              <w:rPr>
                <w:rFonts w:ascii="Arial" w:hAnsi="Arial" w:cs="Arial"/>
                <w:sz w:val="20"/>
                <w:szCs w:val="20"/>
              </w:rPr>
              <w:t xml:space="preserve">Following you or having </w:t>
            </w:r>
            <w:r>
              <w:rPr>
                <w:rFonts w:ascii="Arial" w:hAnsi="Arial" w:cs="Arial"/>
                <w:sz w:val="20"/>
                <w:szCs w:val="20"/>
              </w:rPr>
              <w:t>someone else do so?</w:t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    </w:t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Were any weapons ever involved?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BD5F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A55F64" w:rsidRDefault="00A55F64" w:rsidP="004B48EF">
            <w:pPr>
              <w:pStyle w:val="ListParagraph"/>
              <w:spacing w:line="400" w:lineRule="exact"/>
              <w:ind w:left="288" w:firstLine="28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C36C34">
              <w:rPr>
                <w:rFonts w:ascii="Arial" w:hAnsi="Arial" w:cs="Arial"/>
                <w:sz w:val="20"/>
                <w:szCs w:val="20"/>
              </w:rPr>
              <w:t>emand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knowledge of your whereabouts?  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  Are there any police </w:t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reports?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A55F64" w:rsidRDefault="00A55F64" w:rsidP="004B48EF">
            <w:pPr>
              <w:pStyle w:val="ListParagraph"/>
              <w:spacing w:line="400" w:lineRule="exact"/>
              <w:ind w:left="288" w:firstLine="288"/>
              <w:rPr>
                <w:rFonts w:ascii="Arial" w:hAnsi="Arial" w:cs="Arial"/>
                <w:sz w:val="20"/>
                <w:szCs w:val="20"/>
              </w:rPr>
            </w:pPr>
            <w:r w:rsidRPr="00C36C34">
              <w:rPr>
                <w:rFonts w:ascii="Arial" w:hAnsi="Arial" w:cs="Arial"/>
                <w:sz w:val="20"/>
                <w:szCs w:val="20"/>
              </w:rPr>
              <w:t>Keeping you away from family or friends</w:t>
            </w:r>
            <w:r>
              <w:rPr>
                <w:rFonts w:ascii="Arial" w:hAnsi="Arial" w:cs="Arial"/>
                <w:sz w:val="20"/>
                <w:szCs w:val="20"/>
              </w:rPr>
              <w:t xml:space="preserve">?        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 No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Disabling </w:t>
            </w:r>
            <w:r>
              <w:rPr>
                <w:rFonts w:ascii="Arial" w:hAnsi="Arial" w:cs="Arial"/>
                <w:sz w:val="20"/>
                <w:szCs w:val="20"/>
              </w:rPr>
              <w:t>your car; withholding keys?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A55F64" w:rsidRPr="004A1E0C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 w:rsidRPr="004A1E0C">
              <w:rPr>
                <w:rFonts w:ascii="Arial" w:hAnsi="Arial" w:cs="Arial"/>
                <w:sz w:val="20"/>
                <w:szCs w:val="20"/>
              </w:rPr>
              <w:t>Were the children present for any domestic violen</w:t>
            </w:r>
            <w:r>
              <w:rPr>
                <w:rFonts w:ascii="Arial" w:hAnsi="Arial" w:cs="Arial"/>
                <w:sz w:val="20"/>
                <w:szCs w:val="20"/>
              </w:rPr>
              <w:t>ce in</w:t>
            </w:r>
            <w:r w:rsidRPr="004A1E0C">
              <w:rPr>
                <w:rFonts w:ascii="Arial" w:hAnsi="Arial" w:cs="Arial"/>
                <w:sz w:val="20"/>
                <w:szCs w:val="20"/>
              </w:rPr>
              <w:t xml:space="preserve">cident?           </w:t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A1E0C">
              <w:rPr>
                <w:rFonts w:ascii="Arial" w:hAnsi="Arial" w:cs="Arial"/>
                <w:sz w:val="20"/>
                <w:szCs w:val="20"/>
              </w:rPr>
              <w:t>Yes</w:t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sz w:val="20"/>
                <w:szCs w:val="20"/>
              </w:rPr>
              <w:t xml:space="preserve"> No  </w:t>
            </w:r>
          </w:p>
          <w:p w:rsidR="00A55F64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 w:rsidRPr="00C36C34">
              <w:rPr>
                <w:rFonts w:ascii="Arial" w:hAnsi="Arial" w:cs="Arial"/>
                <w:sz w:val="20"/>
                <w:szCs w:val="20"/>
              </w:rPr>
              <w:t xml:space="preserve">Did you ever seek medical attention because of domestic violence? 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:rsidR="00A55F64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Are there any police </w:t>
            </w:r>
            <w:r w:rsidRPr="00C36C34">
              <w:rPr>
                <w:rFonts w:ascii="Arial" w:hAnsi="Arial" w:cs="Arial"/>
                <w:sz w:val="20"/>
                <w:szCs w:val="20"/>
              </w:rPr>
              <w:t>reports</w:t>
            </w:r>
            <w:r>
              <w:rPr>
                <w:rFonts w:ascii="Arial" w:hAnsi="Arial" w:cs="Arial"/>
                <w:sz w:val="20"/>
                <w:szCs w:val="20"/>
              </w:rPr>
              <w:t xml:space="preserve"> regarding domestic violence between you and the other parent</w:t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?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:rsidR="00A55F64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the other parent ever threatened to harm the child/ren?</w:t>
            </w:r>
            <w:r w:rsidRPr="00DE1AF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A1E0C">
              <w:rPr>
                <w:rFonts w:ascii="Arial" w:hAnsi="Arial" w:cs="Arial"/>
                <w:sz w:val="20"/>
                <w:szCs w:val="20"/>
              </w:rPr>
              <w:t>Yes</w:t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  <w:p w:rsidR="00A55F64" w:rsidRPr="005728FC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the Court ever ordered the other parent to complete a batterer’s treatment program?</w:t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A1E0C">
              <w:rPr>
                <w:rFonts w:ascii="Arial" w:hAnsi="Arial" w:cs="Arial"/>
                <w:sz w:val="20"/>
                <w:szCs w:val="20"/>
              </w:rPr>
              <w:t>Yes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Don’t know</w:t>
            </w:r>
          </w:p>
          <w:p w:rsidR="00A55F64" w:rsidRPr="00BC1A5C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you been “warned” by the other parent not to say certain things during mediation?</w:t>
            </w:r>
            <w:r w:rsidRPr="00147C6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A1E0C">
              <w:rPr>
                <w:rFonts w:ascii="Arial" w:hAnsi="Arial" w:cs="Arial"/>
                <w:sz w:val="20"/>
                <w:szCs w:val="20"/>
              </w:rPr>
              <w:t>Yes</w:t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  <w:p w:rsidR="00A55F64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you afraid of the other parent for any reason?</w:t>
            </w:r>
            <w:r w:rsidRPr="00C1760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A1E0C">
              <w:rPr>
                <w:rFonts w:ascii="Arial" w:hAnsi="Arial" w:cs="Arial"/>
                <w:sz w:val="20"/>
                <w:szCs w:val="20"/>
              </w:rPr>
              <w:t>Yes</w:t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  <w:p w:rsidR="00A55F64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you concerned there will be future incidents of domestic violence with the other parent</w:t>
            </w:r>
            <w:r w:rsidRPr="00C36C34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</w:r>
            <w:r w:rsidR="00936DB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36DB1">
              <w:rPr>
                <w:rFonts w:ascii="Arial" w:hAnsi="Arial" w:cs="Arial"/>
                <w:sz w:val="20"/>
                <w:szCs w:val="20"/>
              </w:rPr>
            </w:r>
            <w:r w:rsidR="00936D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:rsidR="00A55F64" w:rsidRDefault="00A55F64" w:rsidP="00A55F6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55F64" w:rsidRPr="00456CDA" w:rsidRDefault="00A55F64" w:rsidP="00A55F6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u w:val="double"/>
              </w:rPr>
            </w:pP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SECTION 15: IS THERE ANYTHING ELSE YOU WOULD LIKE THE INVESTIGATOR TO KNOW?</w:t>
            </w:r>
          </w:p>
          <w:p w:rsidR="00A55F64" w:rsidRPr="00023983" w:rsidRDefault="00A55F64" w:rsidP="00A55F6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A55F64" w:rsidRPr="00023983" w:rsidRDefault="00A55F64" w:rsidP="00A55F6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8E618F" w:rsidRPr="000A1B4C" w:rsidRDefault="00A55F64" w:rsidP="00A55F6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</w:t>
            </w:r>
            <w:r w:rsidRPr="007F5282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 </w:t>
            </w:r>
            <w:r w:rsidR="008E618F">
              <w:rPr>
                <w:rFonts w:ascii="Arial" w:hAnsi="Arial" w:cs="Arial"/>
                <w:sz w:val="20"/>
                <w:szCs w:val="20"/>
              </w:rPr>
              <w:t>____________</w:t>
            </w:r>
            <w:r w:rsidR="008E618F"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</w:tc>
      </w:tr>
    </w:tbl>
    <w:p w:rsidR="00F51527" w:rsidRDefault="00F51527" w:rsidP="00F51527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lastRenderedPageBreak/>
        <w:t>NAME OF CHILD #1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F51527" w:rsidRDefault="00F51527" w:rsidP="00E122A6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456CDA" w:rsidRDefault="00456CDA" w:rsidP="00F51527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F51527" w:rsidRDefault="00F51527" w:rsidP="00F51527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lastRenderedPageBreak/>
        <w:t>NAME OF CHILD #</w:t>
      </w:r>
      <w:r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F51527" w:rsidRDefault="00F51527" w:rsidP="00E122A6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F51527" w:rsidRDefault="00F51527" w:rsidP="00F51527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t>NAME OF CHILD #</w:t>
      </w:r>
      <w:r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F51527" w:rsidRDefault="00F51527" w:rsidP="00E122A6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456CDA" w:rsidRDefault="00456CDA" w:rsidP="00F51527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F51527" w:rsidRDefault="00F51527" w:rsidP="00F51527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t>NAME OF CHILD #</w:t>
      </w:r>
      <w:r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:rsidTr="002777F8">
        <w:tc>
          <w:tcPr>
            <w:tcW w:w="11016" w:type="dxa"/>
          </w:tcPr>
          <w:p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F51527" w:rsidRDefault="00F51527" w:rsidP="00E122A6">
      <w:pPr>
        <w:spacing w:line="360" w:lineRule="auto"/>
        <w:rPr>
          <w:rFonts w:ascii="Arial" w:hAnsi="Arial" w:cs="Arial"/>
          <w:i/>
          <w:sz w:val="20"/>
          <w:szCs w:val="20"/>
        </w:rPr>
      </w:pPr>
    </w:p>
    <w:sectPr w:rsidR="00F51527" w:rsidSect="000F0ED9">
      <w:headerReference w:type="default" r:id="rId9"/>
      <w:footerReference w:type="default" r:id="rId10"/>
      <w:pgSz w:w="12240" w:h="15840"/>
      <w:pgMar w:top="288" w:right="720" w:bottom="288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6D4" w:rsidRDefault="009F06D4" w:rsidP="005913C0">
      <w:pPr>
        <w:spacing w:after="0" w:line="240" w:lineRule="auto"/>
      </w:pPr>
      <w:r>
        <w:separator/>
      </w:r>
    </w:p>
  </w:endnote>
  <w:endnote w:type="continuationSeparator" w:id="0">
    <w:p w:rsidR="009F06D4" w:rsidRDefault="009F06D4" w:rsidP="0059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870" w:rsidRPr="00456CDA" w:rsidRDefault="005F45C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>
      <w:rPr>
        <w:rFonts w:asciiTheme="majorHAnsi" w:hAnsiTheme="majorHAnsi"/>
        <w:sz w:val="16"/>
        <w:szCs w:val="16"/>
      </w:rPr>
      <w:t xml:space="preserve">MAD-FCS-0005 </w:t>
    </w:r>
    <w:r w:rsidR="00305870">
      <w:rPr>
        <w:rFonts w:asciiTheme="majorHAnsi" w:hAnsiTheme="majorHAnsi"/>
        <w:sz w:val="16"/>
        <w:szCs w:val="16"/>
      </w:rPr>
      <w:t xml:space="preserve">Form Adopted for Mandatory Use Superior Court of Madera County </w:t>
    </w:r>
    <w:r>
      <w:rPr>
        <w:rFonts w:asciiTheme="majorHAnsi" w:hAnsiTheme="majorHAnsi"/>
        <w:sz w:val="16"/>
        <w:szCs w:val="16"/>
      </w:rPr>
      <w:t>(</w:t>
    </w:r>
    <w:r w:rsidR="00305870">
      <w:rPr>
        <w:rFonts w:asciiTheme="majorHAnsi" w:hAnsiTheme="majorHAnsi"/>
        <w:sz w:val="16"/>
        <w:szCs w:val="16"/>
      </w:rPr>
      <w:t xml:space="preserve">Rev. </w:t>
    </w:r>
    <w:r w:rsidR="005C480E">
      <w:rPr>
        <w:rFonts w:asciiTheme="majorHAnsi" w:hAnsiTheme="majorHAnsi"/>
        <w:sz w:val="16"/>
        <w:szCs w:val="16"/>
      </w:rPr>
      <w:t>3</w:t>
    </w:r>
    <w:r w:rsidR="00B24874">
      <w:rPr>
        <w:rFonts w:asciiTheme="majorHAnsi" w:hAnsiTheme="majorHAnsi"/>
        <w:sz w:val="16"/>
        <w:szCs w:val="16"/>
      </w:rPr>
      <w:t>/</w:t>
    </w:r>
    <w:r w:rsidR="005C480E">
      <w:rPr>
        <w:rFonts w:asciiTheme="majorHAnsi" w:hAnsiTheme="majorHAnsi"/>
        <w:sz w:val="16"/>
        <w:szCs w:val="16"/>
      </w:rPr>
      <w:t>07</w:t>
    </w:r>
    <w:r w:rsidR="00B24874">
      <w:rPr>
        <w:rFonts w:asciiTheme="majorHAnsi" w:hAnsiTheme="majorHAnsi"/>
        <w:sz w:val="16"/>
        <w:szCs w:val="16"/>
      </w:rPr>
      <w:t>/19</w:t>
    </w:r>
    <w:r>
      <w:rPr>
        <w:rFonts w:asciiTheme="majorHAnsi" w:hAnsiTheme="majorHAnsi"/>
        <w:sz w:val="16"/>
        <w:szCs w:val="16"/>
      </w:rPr>
      <w:t>)</w:t>
    </w:r>
    <w:r w:rsidR="00305870">
      <w:rPr>
        <w:rFonts w:asciiTheme="majorHAnsi" w:hAnsiTheme="majorHAnsi"/>
        <w:sz w:val="16"/>
        <w:szCs w:val="16"/>
      </w:rPr>
      <w:t xml:space="preserve">                                                 </w:t>
    </w:r>
    <w:r w:rsidR="00305870" w:rsidRPr="00456CDA">
      <w:rPr>
        <w:rFonts w:asciiTheme="majorHAnsi" w:hAnsiTheme="majorHAnsi"/>
        <w:sz w:val="16"/>
        <w:szCs w:val="16"/>
      </w:rPr>
      <w:ptab w:relativeTo="margin" w:alignment="right" w:leader="none"/>
    </w:r>
    <w:r w:rsidR="00305870" w:rsidRPr="00456CDA">
      <w:rPr>
        <w:rFonts w:asciiTheme="majorHAnsi" w:hAnsiTheme="majorHAnsi"/>
        <w:sz w:val="16"/>
        <w:szCs w:val="16"/>
      </w:rPr>
      <w:t xml:space="preserve">Page </w:t>
    </w:r>
    <w:r w:rsidR="00305870" w:rsidRPr="00456CDA">
      <w:rPr>
        <w:rFonts w:asciiTheme="majorHAnsi" w:hAnsiTheme="majorHAnsi"/>
        <w:sz w:val="16"/>
        <w:szCs w:val="16"/>
      </w:rPr>
      <w:fldChar w:fldCharType="begin"/>
    </w:r>
    <w:r w:rsidR="00305870" w:rsidRPr="00456CDA">
      <w:rPr>
        <w:rFonts w:asciiTheme="majorHAnsi" w:hAnsiTheme="majorHAnsi"/>
        <w:sz w:val="16"/>
        <w:szCs w:val="16"/>
      </w:rPr>
      <w:instrText xml:space="preserve"> PAGE   \* MERGEFORMAT </w:instrText>
    </w:r>
    <w:r w:rsidR="00305870" w:rsidRPr="00456CDA">
      <w:rPr>
        <w:rFonts w:asciiTheme="majorHAnsi" w:hAnsiTheme="majorHAnsi"/>
        <w:sz w:val="16"/>
        <w:szCs w:val="16"/>
      </w:rPr>
      <w:fldChar w:fldCharType="separate"/>
    </w:r>
    <w:r w:rsidR="00305870">
      <w:rPr>
        <w:rFonts w:asciiTheme="majorHAnsi" w:hAnsiTheme="majorHAnsi"/>
        <w:noProof/>
        <w:sz w:val="16"/>
        <w:szCs w:val="16"/>
      </w:rPr>
      <w:t>6</w:t>
    </w:r>
    <w:r w:rsidR="00305870" w:rsidRPr="00456CDA">
      <w:rPr>
        <w:rFonts w:asciiTheme="majorHAnsi" w:hAnsiTheme="majorHAnsi"/>
        <w:sz w:val="16"/>
        <w:szCs w:val="16"/>
      </w:rPr>
      <w:fldChar w:fldCharType="end"/>
    </w:r>
  </w:p>
  <w:p w:rsidR="00305870" w:rsidRPr="007B10C4" w:rsidRDefault="00305870" w:rsidP="002524E8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6D4" w:rsidRDefault="009F06D4" w:rsidP="005913C0">
      <w:pPr>
        <w:spacing w:after="0" w:line="240" w:lineRule="auto"/>
      </w:pPr>
      <w:r>
        <w:separator/>
      </w:r>
    </w:p>
  </w:footnote>
  <w:footnote w:type="continuationSeparator" w:id="0">
    <w:p w:rsidR="009F06D4" w:rsidRDefault="009F06D4" w:rsidP="0059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95945"/>
      <w:docPartObj>
        <w:docPartGallery w:val="Page Numbers (Top of Page)"/>
        <w:docPartUnique/>
      </w:docPartObj>
    </w:sdtPr>
    <w:sdtEndPr/>
    <w:sdtContent>
      <w:p w:rsidR="00305870" w:rsidRDefault="00936DB1">
        <w:pPr>
          <w:pStyle w:val="Header"/>
          <w:jc w:val="center"/>
        </w:pPr>
      </w:p>
    </w:sdtContent>
  </w:sdt>
  <w:p w:rsidR="00305870" w:rsidRDefault="00305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2172"/>
    <w:multiLevelType w:val="hybridMultilevel"/>
    <w:tmpl w:val="606C8D66"/>
    <w:lvl w:ilvl="0" w:tplc="5A0E3E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96EE1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621D"/>
    <w:multiLevelType w:val="hybridMultilevel"/>
    <w:tmpl w:val="2648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47F93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41714"/>
    <w:multiLevelType w:val="hybridMultilevel"/>
    <w:tmpl w:val="E5EC39B8"/>
    <w:lvl w:ilvl="0" w:tplc="AE380CBE">
      <w:start w:val="1"/>
      <w:numFmt w:val="decimal"/>
      <w:lvlText w:val="%1."/>
      <w:lvlJc w:val="left"/>
      <w:pPr>
        <w:ind w:left="99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25ED1"/>
    <w:multiLevelType w:val="hybridMultilevel"/>
    <w:tmpl w:val="EA0081C6"/>
    <w:lvl w:ilvl="0" w:tplc="39D0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44B37"/>
    <w:multiLevelType w:val="hybridMultilevel"/>
    <w:tmpl w:val="A2DEBA62"/>
    <w:lvl w:ilvl="0" w:tplc="E466D5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9AC5FAE">
      <w:start w:val="1"/>
      <w:numFmt w:val="decimal"/>
      <w:lvlText w:val="%2."/>
      <w:lvlJc w:val="left"/>
      <w:pPr>
        <w:ind w:left="1080" w:hanging="360"/>
      </w:pPr>
      <w:rPr>
        <w:rFonts w:ascii="Arial" w:eastAsiaTheme="minorHAnsi" w:hAnsi="Arial" w:cs="Arial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DC587E"/>
    <w:multiLevelType w:val="hybridMultilevel"/>
    <w:tmpl w:val="587605BA"/>
    <w:lvl w:ilvl="0" w:tplc="EDA42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02760"/>
    <w:multiLevelType w:val="hybridMultilevel"/>
    <w:tmpl w:val="B63EF5CE"/>
    <w:lvl w:ilvl="0" w:tplc="3A12124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7321D"/>
    <w:multiLevelType w:val="hybridMultilevel"/>
    <w:tmpl w:val="4B72A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402A7"/>
    <w:multiLevelType w:val="hybridMultilevel"/>
    <w:tmpl w:val="B01A6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B6ACE"/>
    <w:multiLevelType w:val="hybridMultilevel"/>
    <w:tmpl w:val="CB98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B0560"/>
    <w:multiLevelType w:val="hybridMultilevel"/>
    <w:tmpl w:val="B986E004"/>
    <w:lvl w:ilvl="0" w:tplc="0C8E26CC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072242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BF6620CE">
      <w:start w:val="3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B0660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77C90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F7E01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3"/>
  </w:num>
  <w:num w:numId="9">
    <w:abstractNumId w:val="8"/>
  </w:num>
  <w:num w:numId="10">
    <w:abstractNumId w:val="1"/>
  </w:num>
  <w:num w:numId="11">
    <w:abstractNumId w:val="13"/>
  </w:num>
  <w:num w:numId="12">
    <w:abstractNumId w:val="10"/>
  </w:num>
  <w:num w:numId="13">
    <w:abstractNumId w:val="15"/>
  </w:num>
  <w:num w:numId="14">
    <w:abstractNumId w:val="14"/>
  </w:num>
  <w:num w:numId="15">
    <w:abstractNumId w:val="0"/>
  </w:num>
  <w:num w:numId="1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078"/>
    <w:rsid w:val="00002BE1"/>
    <w:rsid w:val="00006F99"/>
    <w:rsid w:val="0001213A"/>
    <w:rsid w:val="00023983"/>
    <w:rsid w:val="00025F2D"/>
    <w:rsid w:val="00026679"/>
    <w:rsid w:val="000267FA"/>
    <w:rsid w:val="0003079A"/>
    <w:rsid w:val="00032AF2"/>
    <w:rsid w:val="00034C31"/>
    <w:rsid w:val="000413F8"/>
    <w:rsid w:val="00044556"/>
    <w:rsid w:val="000445CA"/>
    <w:rsid w:val="00044C31"/>
    <w:rsid w:val="00052C6B"/>
    <w:rsid w:val="00055B5F"/>
    <w:rsid w:val="00056BF4"/>
    <w:rsid w:val="00066474"/>
    <w:rsid w:val="00070A9B"/>
    <w:rsid w:val="00071756"/>
    <w:rsid w:val="000718BE"/>
    <w:rsid w:val="00071D1E"/>
    <w:rsid w:val="00077206"/>
    <w:rsid w:val="0007721F"/>
    <w:rsid w:val="00077880"/>
    <w:rsid w:val="000A1B4C"/>
    <w:rsid w:val="000A466F"/>
    <w:rsid w:val="000A56B2"/>
    <w:rsid w:val="000A6A69"/>
    <w:rsid w:val="000A7E32"/>
    <w:rsid w:val="000B00FD"/>
    <w:rsid w:val="000B16C9"/>
    <w:rsid w:val="000B58FA"/>
    <w:rsid w:val="000B5BE5"/>
    <w:rsid w:val="000B6AE0"/>
    <w:rsid w:val="000C05A9"/>
    <w:rsid w:val="000C6136"/>
    <w:rsid w:val="000E1296"/>
    <w:rsid w:val="000E63FA"/>
    <w:rsid w:val="000E7113"/>
    <w:rsid w:val="000F0ED9"/>
    <w:rsid w:val="000F1361"/>
    <w:rsid w:val="000F253C"/>
    <w:rsid w:val="000F53CA"/>
    <w:rsid w:val="001141F4"/>
    <w:rsid w:val="001149EE"/>
    <w:rsid w:val="00123838"/>
    <w:rsid w:val="00126ABE"/>
    <w:rsid w:val="00137128"/>
    <w:rsid w:val="001372E3"/>
    <w:rsid w:val="00141300"/>
    <w:rsid w:val="001466B0"/>
    <w:rsid w:val="00146A77"/>
    <w:rsid w:val="00147C62"/>
    <w:rsid w:val="00166F09"/>
    <w:rsid w:val="00176A43"/>
    <w:rsid w:val="00177BFB"/>
    <w:rsid w:val="00187561"/>
    <w:rsid w:val="0018785D"/>
    <w:rsid w:val="0019044E"/>
    <w:rsid w:val="00192CC8"/>
    <w:rsid w:val="001939AC"/>
    <w:rsid w:val="001A0554"/>
    <w:rsid w:val="001A0DE5"/>
    <w:rsid w:val="001A453D"/>
    <w:rsid w:val="001B3F16"/>
    <w:rsid w:val="001C0F02"/>
    <w:rsid w:val="001C1F76"/>
    <w:rsid w:val="001C2D34"/>
    <w:rsid w:val="001D6C44"/>
    <w:rsid w:val="001E1853"/>
    <w:rsid w:val="001E2C09"/>
    <w:rsid w:val="001F02E2"/>
    <w:rsid w:val="001F06D6"/>
    <w:rsid w:val="001F09CD"/>
    <w:rsid w:val="001F22B3"/>
    <w:rsid w:val="001F5012"/>
    <w:rsid w:val="001F631B"/>
    <w:rsid w:val="001F6F78"/>
    <w:rsid w:val="00201C7E"/>
    <w:rsid w:val="00204311"/>
    <w:rsid w:val="00205762"/>
    <w:rsid w:val="00214D13"/>
    <w:rsid w:val="002151EB"/>
    <w:rsid w:val="00220F74"/>
    <w:rsid w:val="00241061"/>
    <w:rsid w:val="0024122E"/>
    <w:rsid w:val="0024373F"/>
    <w:rsid w:val="002453FA"/>
    <w:rsid w:val="00246D52"/>
    <w:rsid w:val="002524E8"/>
    <w:rsid w:val="0025257A"/>
    <w:rsid w:val="00256715"/>
    <w:rsid w:val="00257772"/>
    <w:rsid w:val="00257A1E"/>
    <w:rsid w:val="00261C52"/>
    <w:rsid w:val="002753F6"/>
    <w:rsid w:val="00275664"/>
    <w:rsid w:val="002759E2"/>
    <w:rsid w:val="002777F8"/>
    <w:rsid w:val="0028789F"/>
    <w:rsid w:val="00291072"/>
    <w:rsid w:val="002B7C68"/>
    <w:rsid w:val="002C28B7"/>
    <w:rsid w:val="002D0CA4"/>
    <w:rsid w:val="002D2419"/>
    <w:rsid w:val="002D311F"/>
    <w:rsid w:val="002D734F"/>
    <w:rsid w:val="002E583C"/>
    <w:rsid w:val="002F1E3A"/>
    <w:rsid w:val="002F2F31"/>
    <w:rsid w:val="002F3E2E"/>
    <w:rsid w:val="002F6AF8"/>
    <w:rsid w:val="00304D73"/>
    <w:rsid w:val="00305870"/>
    <w:rsid w:val="00324817"/>
    <w:rsid w:val="0032561C"/>
    <w:rsid w:val="00325821"/>
    <w:rsid w:val="00326CA3"/>
    <w:rsid w:val="003349AB"/>
    <w:rsid w:val="00343001"/>
    <w:rsid w:val="00345809"/>
    <w:rsid w:val="00346D5D"/>
    <w:rsid w:val="00354E5E"/>
    <w:rsid w:val="003617C1"/>
    <w:rsid w:val="00364F6B"/>
    <w:rsid w:val="00383948"/>
    <w:rsid w:val="00384D8D"/>
    <w:rsid w:val="00386AD6"/>
    <w:rsid w:val="00390690"/>
    <w:rsid w:val="00390D0C"/>
    <w:rsid w:val="00391C5B"/>
    <w:rsid w:val="00396CB3"/>
    <w:rsid w:val="003A1381"/>
    <w:rsid w:val="003A1E39"/>
    <w:rsid w:val="003A357E"/>
    <w:rsid w:val="003B0D19"/>
    <w:rsid w:val="003B7F87"/>
    <w:rsid w:val="003C30B9"/>
    <w:rsid w:val="003C3617"/>
    <w:rsid w:val="003C3E49"/>
    <w:rsid w:val="003D0B2B"/>
    <w:rsid w:val="003D2D84"/>
    <w:rsid w:val="003D31C2"/>
    <w:rsid w:val="003E08A3"/>
    <w:rsid w:val="003E0E5B"/>
    <w:rsid w:val="003F194D"/>
    <w:rsid w:val="003F3B15"/>
    <w:rsid w:val="003F4BAD"/>
    <w:rsid w:val="003F6430"/>
    <w:rsid w:val="00401C71"/>
    <w:rsid w:val="004024E7"/>
    <w:rsid w:val="00403440"/>
    <w:rsid w:val="00405804"/>
    <w:rsid w:val="00416079"/>
    <w:rsid w:val="004178BB"/>
    <w:rsid w:val="004219A0"/>
    <w:rsid w:val="0042250B"/>
    <w:rsid w:val="00422EE4"/>
    <w:rsid w:val="00431ED3"/>
    <w:rsid w:val="00434A29"/>
    <w:rsid w:val="004353B4"/>
    <w:rsid w:val="00436078"/>
    <w:rsid w:val="00437966"/>
    <w:rsid w:val="0044247A"/>
    <w:rsid w:val="00443309"/>
    <w:rsid w:val="004442BA"/>
    <w:rsid w:val="004450D1"/>
    <w:rsid w:val="004548A2"/>
    <w:rsid w:val="00456CDA"/>
    <w:rsid w:val="0047439F"/>
    <w:rsid w:val="00483D23"/>
    <w:rsid w:val="004977E7"/>
    <w:rsid w:val="004A3511"/>
    <w:rsid w:val="004A7A10"/>
    <w:rsid w:val="004B4503"/>
    <w:rsid w:val="004B48EF"/>
    <w:rsid w:val="004B64C9"/>
    <w:rsid w:val="004C09A9"/>
    <w:rsid w:val="004C16D2"/>
    <w:rsid w:val="004C5463"/>
    <w:rsid w:val="004D6860"/>
    <w:rsid w:val="004E3145"/>
    <w:rsid w:val="004E3E95"/>
    <w:rsid w:val="004E5118"/>
    <w:rsid w:val="004E731A"/>
    <w:rsid w:val="004F655F"/>
    <w:rsid w:val="00505403"/>
    <w:rsid w:val="005120A6"/>
    <w:rsid w:val="005136D2"/>
    <w:rsid w:val="00521724"/>
    <w:rsid w:val="0052258D"/>
    <w:rsid w:val="00525A73"/>
    <w:rsid w:val="00550F60"/>
    <w:rsid w:val="00551B28"/>
    <w:rsid w:val="00556CCF"/>
    <w:rsid w:val="00557F20"/>
    <w:rsid w:val="0056138F"/>
    <w:rsid w:val="005669EC"/>
    <w:rsid w:val="005713EE"/>
    <w:rsid w:val="0057600E"/>
    <w:rsid w:val="00576AE9"/>
    <w:rsid w:val="005828C8"/>
    <w:rsid w:val="00584491"/>
    <w:rsid w:val="0058527A"/>
    <w:rsid w:val="0058750B"/>
    <w:rsid w:val="00587E89"/>
    <w:rsid w:val="005913C0"/>
    <w:rsid w:val="00596EB9"/>
    <w:rsid w:val="00597D9A"/>
    <w:rsid w:val="005A1227"/>
    <w:rsid w:val="005A39DC"/>
    <w:rsid w:val="005A5E04"/>
    <w:rsid w:val="005A66A2"/>
    <w:rsid w:val="005B0F52"/>
    <w:rsid w:val="005B7181"/>
    <w:rsid w:val="005C480E"/>
    <w:rsid w:val="005C48FD"/>
    <w:rsid w:val="005C4971"/>
    <w:rsid w:val="005C5A61"/>
    <w:rsid w:val="005C708F"/>
    <w:rsid w:val="005D46F9"/>
    <w:rsid w:val="005D6315"/>
    <w:rsid w:val="005D7040"/>
    <w:rsid w:val="005F2B88"/>
    <w:rsid w:val="005F45C1"/>
    <w:rsid w:val="005F5EF3"/>
    <w:rsid w:val="006023C6"/>
    <w:rsid w:val="00602F50"/>
    <w:rsid w:val="0060495A"/>
    <w:rsid w:val="0061202C"/>
    <w:rsid w:val="006122FA"/>
    <w:rsid w:val="00614FDA"/>
    <w:rsid w:val="00617D60"/>
    <w:rsid w:val="00622CFB"/>
    <w:rsid w:val="0063117F"/>
    <w:rsid w:val="006562AD"/>
    <w:rsid w:val="00664FA3"/>
    <w:rsid w:val="006669B7"/>
    <w:rsid w:val="00671914"/>
    <w:rsid w:val="00673403"/>
    <w:rsid w:val="00674E7B"/>
    <w:rsid w:val="00683952"/>
    <w:rsid w:val="00684930"/>
    <w:rsid w:val="00694E28"/>
    <w:rsid w:val="00695840"/>
    <w:rsid w:val="006A2044"/>
    <w:rsid w:val="006B616E"/>
    <w:rsid w:val="006C0C35"/>
    <w:rsid w:val="006C2D07"/>
    <w:rsid w:val="006D3820"/>
    <w:rsid w:val="006D490B"/>
    <w:rsid w:val="006D4995"/>
    <w:rsid w:val="006E431A"/>
    <w:rsid w:val="006E43A7"/>
    <w:rsid w:val="006F01EA"/>
    <w:rsid w:val="006F067E"/>
    <w:rsid w:val="006F0B49"/>
    <w:rsid w:val="006F4749"/>
    <w:rsid w:val="006F5311"/>
    <w:rsid w:val="006F754A"/>
    <w:rsid w:val="00701654"/>
    <w:rsid w:val="00702CE4"/>
    <w:rsid w:val="00736D4E"/>
    <w:rsid w:val="00741A59"/>
    <w:rsid w:val="00741C4F"/>
    <w:rsid w:val="00747F6A"/>
    <w:rsid w:val="00757B18"/>
    <w:rsid w:val="00764406"/>
    <w:rsid w:val="00764B14"/>
    <w:rsid w:val="00764D6B"/>
    <w:rsid w:val="00765D98"/>
    <w:rsid w:val="00776D70"/>
    <w:rsid w:val="00780723"/>
    <w:rsid w:val="00782E12"/>
    <w:rsid w:val="007838C8"/>
    <w:rsid w:val="00785D79"/>
    <w:rsid w:val="007867C2"/>
    <w:rsid w:val="00795B2A"/>
    <w:rsid w:val="0079655D"/>
    <w:rsid w:val="007A0C22"/>
    <w:rsid w:val="007B10C4"/>
    <w:rsid w:val="007B6E21"/>
    <w:rsid w:val="007C141E"/>
    <w:rsid w:val="007C2335"/>
    <w:rsid w:val="007C3497"/>
    <w:rsid w:val="007C46E6"/>
    <w:rsid w:val="007C7B7A"/>
    <w:rsid w:val="007D0C36"/>
    <w:rsid w:val="007D4BA1"/>
    <w:rsid w:val="007E056F"/>
    <w:rsid w:val="007E5765"/>
    <w:rsid w:val="007F7498"/>
    <w:rsid w:val="0080007D"/>
    <w:rsid w:val="0080718A"/>
    <w:rsid w:val="00810CF8"/>
    <w:rsid w:val="0081230B"/>
    <w:rsid w:val="00814034"/>
    <w:rsid w:val="008161DC"/>
    <w:rsid w:val="0082082E"/>
    <w:rsid w:val="008226C8"/>
    <w:rsid w:val="00822B5D"/>
    <w:rsid w:val="00822DC3"/>
    <w:rsid w:val="00822E99"/>
    <w:rsid w:val="0083404B"/>
    <w:rsid w:val="0083618D"/>
    <w:rsid w:val="00845570"/>
    <w:rsid w:val="00846834"/>
    <w:rsid w:val="00863D05"/>
    <w:rsid w:val="008650D2"/>
    <w:rsid w:val="00866F2B"/>
    <w:rsid w:val="008715D5"/>
    <w:rsid w:val="00872DDE"/>
    <w:rsid w:val="00882CAA"/>
    <w:rsid w:val="00893FAD"/>
    <w:rsid w:val="008A0CBC"/>
    <w:rsid w:val="008B0CDF"/>
    <w:rsid w:val="008B2101"/>
    <w:rsid w:val="008B37F9"/>
    <w:rsid w:val="008B421E"/>
    <w:rsid w:val="008C06DB"/>
    <w:rsid w:val="008D0121"/>
    <w:rsid w:val="008D476B"/>
    <w:rsid w:val="008D4B64"/>
    <w:rsid w:val="008D5A0E"/>
    <w:rsid w:val="008E3251"/>
    <w:rsid w:val="008E618F"/>
    <w:rsid w:val="008F25F5"/>
    <w:rsid w:val="0090222F"/>
    <w:rsid w:val="0091362A"/>
    <w:rsid w:val="00916EB5"/>
    <w:rsid w:val="00924F46"/>
    <w:rsid w:val="00936B5E"/>
    <w:rsid w:val="00936DB1"/>
    <w:rsid w:val="00940962"/>
    <w:rsid w:val="00951517"/>
    <w:rsid w:val="00954F0D"/>
    <w:rsid w:val="00965348"/>
    <w:rsid w:val="00970649"/>
    <w:rsid w:val="00970E11"/>
    <w:rsid w:val="0097202F"/>
    <w:rsid w:val="00972FC2"/>
    <w:rsid w:val="009772C7"/>
    <w:rsid w:val="00997292"/>
    <w:rsid w:val="009A136F"/>
    <w:rsid w:val="009A7189"/>
    <w:rsid w:val="009B0298"/>
    <w:rsid w:val="009B059C"/>
    <w:rsid w:val="009B16A6"/>
    <w:rsid w:val="009C30B6"/>
    <w:rsid w:val="009C637A"/>
    <w:rsid w:val="009D2B43"/>
    <w:rsid w:val="009D44EF"/>
    <w:rsid w:val="009E2235"/>
    <w:rsid w:val="009E2520"/>
    <w:rsid w:val="009E39BC"/>
    <w:rsid w:val="009F06D4"/>
    <w:rsid w:val="009F0C8C"/>
    <w:rsid w:val="009F6633"/>
    <w:rsid w:val="009F7BB0"/>
    <w:rsid w:val="00A04A44"/>
    <w:rsid w:val="00A059B1"/>
    <w:rsid w:val="00A15A11"/>
    <w:rsid w:val="00A20334"/>
    <w:rsid w:val="00A21588"/>
    <w:rsid w:val="00A22E51"/>
    <w:rsid w:val="00A22FD3"/>
    <w:rsid w:val="00A2615D"/>
    <w:rsid w:val="00A26898"/>
    <w:rsid w:val="00A278EF"/>
    <w:rsid w:val="00A41B51"/>
    <w:rsid w:val="00A4222D"/>
    <w:rsid w:val="00A433B9"/>
    <w:rsid w:val="00A445F1"/>
    <w:rsid w:val="00A50DE3"/>
    <w:rsid w:val="00A50FE5"/>
    <w:rsid w:val="00A55F64"/>
    <w:rsid w:val="00A66FD1"/>
    <w:rsid w:val="00A67DDA"/>
    <w:rsid w:val="00A75C67"/>
    <w:rsid w:val="00A77812"/>
    <w:rsid w:val="00A81609"/>
    <w:rsid w:val="00A81FE2"/>
    <w:rsid w:val="00A820A5"/>
    <w:rsid w:val="00A84287"/>
    <w:rsid w:val="00A8730F"/>
    <w:rsid w:val="00A949AB"/>
    <w:rsid w:val="00AA292A"/>
    <w:rsid w:val="00AA422E"/>
    <w:rsid w:val="00AA521F"/>
    <w:rsid w:val="00AB6A19"/>
    <w:rsid w:val="00AD00E9"/>
    <w:rsid w:val="00AD2401"/>
    <w:rsid w:val="00AD38B2"/>
    <w:rsid w:val="00AD4430"/>
    <w:rsid w:val="00AE1921"/>
    <w:rsid w:val="00AE64A6"/>
    <w:rsid w:val="00AE7BDA"/>
    <w:rsid w:val="00AF40E2"/>
    <w:rsid w:val="00AF5DCD"/>
    <w:rsid w:val="00AF65B0"/>
    <w:rsid w:val="00AF6D9C"/>
    <w:rsid w:val="00B04467"/>
    <w:rsid w:val="00B117AF"/>
    <w:rsid w:val="00B17D9A"/>
    <w:rsid w:val="00B24874"/>
    <w:rsid w:val="00B31DE0"/>
    <w:rsid w:val="00B3408B"/>
    <w:rsid w:val="00B35DE4"/>
    <w:rsid w:val="00B418F3"/>
    <w:rsid w:val="00B50C5E"/>
    <w:rsid w:val="00B50DFA"/>
    <w:rsid w:val="00B5196C"/>
    <w:rsid w:val="00B60DC5"/>
    <w:rsid w:val="00B64988"/>
    <w:rsid w:val="00B661FC"/>
    <w:rsid w:val="00B7148C"/>
    <w:rsid w:val="00B749E7"/>
    <w:rsid w:val="00B773E5"/>
    <w:rsid w:val="00B87A6E"/>
    <w:rsid w:val="00B907A0"/>
    <w:rsid w:val="00B95507"/>
    <w:rsid w:val="00B974CA"/>
    <w:rsid w:val="00B9761E"/>
    <w:rsid w:val="00BA37DD"/>
    <w:rsid w:val="00BB27F2"/>
    <w:rsid w:val="00BB3952"/>
    <w:rsid w:val="00BB5F6E"/>
    <w:rsid w:val="00BC1A5C"/>
    <w:rsid w:val="00BC23BE"/>
    <w:rsid w:val="00BC7B5B"/>
    <w:rsid w:val="00BD0CC2"/>
    <w:rsid w:val="00BD5FB3"/>
    <w:rsid w:val="00BE12E4"/>
    <w:rsid w:val="00BE13DA"/>
    <w:rsid w:val="00BE23B4"/>
    <w:rsid w:val="00BE3D4E"/>
    <w:rsid w:val="00BE4A26"/>
    <w:rsid w:val="00BE7AA2"/>
    <w:rsid w:val="00BF07B4"/>
    <w:rsid w:val="00BF7190"/>
    <w:rsid w:val="00C00ADF"/>
    <w:rsid w:val="00C113CF"/>
    <w:rsid w:val="00C11734"/>
    <w:rsid w:val="00C1760A"/>
    <w:rsid w:val="00C201A4"/>
    <w:rsid w:val="00C20CC6"/>
    <w:rsid w:val="00C233BB"/>
    <w:rsid w:val="00C25E33"/>
    <w:rsid w:val="00C405CA"/>
    <w:rsid w:val="00C527C7"/>
    <w:rsid w:val="00C53487"/>
    <w:rsid w:val="00C564C2"/>
    <w:rsid w:val="00C60E78"/>
    <w:rsid w:val="00C62B98"/>
    <w:rsid w:val="00C726C8"/>
    <w:rsid w:val="00C738F9"/>
    <w:rsid w:val="00C73ABD"/>
    <w:rsid w:val="00C810FB"/>
    <w:rsid w:val="00C82905"/>
    <w:rsid w:val="00C90407"/>
    <w:rsid w:val="00C9051C"/>
    <w:rsid w:val="00CA0C2B"/>
    <w:rsid w:val="00CA422E"/>
    <w:rsid w:val="00CA6ACA"/>
    <w:rsid w:val="00CA6CA4"/>
    <w:rsid w:val="00CB2AEF"/>
    <w:rsid w:val="00CB4E83"/>
    <w:rsid w:val="00CB6AB6"/>
    <w:rsid w:val="00CC1648"/>
    <w:rsid w:val="00CC25EC"/>
    <w:rsid w:val="00CC69D7"/>
    <w:rsid w:val="00CD588F"/>
    <w:rsid w:val="00CD70C0"/>
    <w:rsid w:val="00CE3C2E"/>
    <w:rsid w:val="00CE65F6"/>
    <w:rsid w:val="00D00388"/>
    <w:rsid w:val="00D05BE1"/>
    <w:rsid w:val="00D072E6"/>
    <w:rsid w:val="00D10413"/>
    <w:rsid w:val="00D12035"/>
    <w:rsid w:val="00D21BA3"/>
    <w:rsid w:val="00D302F8"/>
    <w:rsid w:val="00D30A88"/>
    <w:rsid w:val="00D36DC3"/>
    <w:rsid w:val="00D40EBA"/>
    <w:rsid w:val="00D432D9"/>
    <w:rsid w:val="00D433D0"/>
    <w:rsid w:val="00D45A3D"/>
    <w:rsid w:val="00D477E9"/>
    <w:rsid w:val="00D562DB"/>
    <w:rsid w:val="00D566B3"/>
    <w:rsid w:val="00D62FBA"/>
    <w:rsid w:val="00D633A2"/>
    <w:rsid w:val="00D716D4"/>
    <w:rsid w:val="00D76AAE"/>
    <w:rsid w:val="00D81160"/>
    <w:rsid w:val="00D95AE9"/>
    <w:rsid w:val="00DA179D"/>
    <w:rsid w:val="00DB1541"/>
    <w:rsid w:val="00DB3A73"/>
    <w:rsid w:val="00DB4BC9"/>
    <w:rsid w:val="00DC08FB"/>
    <w:rsid w:val="00DC388D"/>
    <w:rsid w:val="00DC5FA9"/>
    <w:rsid w:val="00DC6847"/>
    <w:rsid w:val="00DC6B5B"/>
    <w:rsid w:val="00DD2333"/>
    <w:rsid w:val="00DD6192"/>
    <w:rsid w:val="00DE1498"/>
    <w:rsid w:val="00DF3CB3"/>
    <w:rsid w:val="00DF3E11"/>
    <w:rsid w:val="00DF4915"/>
    <w:rsid w:val="00DF7C31"/>
    <w:rsid w:val="00E018B6"/>
    <w:rsid w:val="00E06B4B"/>
    <w:rsid w:val="00E11BDC"/>
    <w:rsid w:val="00E122A6"/>
    <w:rsid w:val="00E12398"/>
    <w:rsid w:val="00E177CD"/>
    <w:rsid w:val="00E200EE"/>
    <w:rsid w:val="00E20C61"/>
    <w:rsid w:val="00E22256"/>
    <w:rsid w:val="00E26421"/>
    <w:rsid w:val="00E577D8"/>
    <w:rsid w:val="00E57E60"/>
    <w:rsid w:val="00E600B6"/>
    <w:rsid w:val="00E62FEA"/>
    <w:rsid w:val="00E670FF"/>
    <w:rsid w:val="00E716C3"/>
    <w:rsid w:val="00E749A3"/>
    <w:rsid w:val="00E776F5"/>
    <w:rsid w:val="00E86C98"/>
    <w:rsid w:val="00E9674B"/>
    <w:rsid w:val="00EA589F"/>
    <w:rsid w:val="00EB1791"/>
    <w:rsid w:val="00EB19A9"/>
    <w:rsid w:val="00EB2248"/>
    <w:rsid w:val="00EB2413"/>
    <w:rsid w:val="00EB2BE7"/>
    <w:rsid w:val="00EB4565"/>
    <w:rsid w:val="00EB555C"/>
    <w:rsid w:val="00EC08A1"/>
    <w:rsid w:val="00EC11B9"/>
    <w:rsid w:val="00EC17F9"/>
    <w:rsid w:val="00ED0881"/>
    <w:rsid w:val="00EE1E54"/>
    <w:rsid w:val="00EE2790"/>
    <w:rsid w:val="00EE4C67"/>
    <w:rsid w:val="00EF0925"/>
    <w:rsid w:val="00EF104E"/>
    <w:rsid w:val="00EF705D"/>
    <w:rsid w:val="00EF750B"/>
    <w:rsid w:val="00F0301F"/>
    <w:rsid w:val="00F051D6"/>
    <w:rsid w:val="00F1017E"/>
    <w:rsid w:val="00F1042A"/>
    <w:rsid w:val="00F1278D"/>
    <w:rsid w:val="00F22820"/>
    <w:rsid w:val="00F23877"/>
    <w:rsid w:val="00F244BC"/>
    <w:rsid w:val="00F2702E"/>
    <w:rsid w:val="00F27803"/>
    <w:rsid w:val="00F3007F"/>
    <w:rsid w:val="00F316C8"/>
    <w:rsid w:val="00F51527"/>
    <w:rsid w:val="00F5451E"/>
    <w:rsid w:val="00F5535B"/>
    <w:rsid w:val="00F57933"/>
    <w:rsid w:val="00F61ABC"/>
    <w:rsid w:val="00F627AB"/>
    <w:rsid w:val="00F63FD7"/>
    <w:rsid w:val="00F64AB0"/>
    <w:rsid w:val="00F701B8"/>
    <w:rsid w:val="00F726DC"/>
    <w:rsid w:val="00F7550F"/>
    <w:rsid w:val="00F76564"/>
    <w:rsid w:val="00F8088A"/>
    <w:rsid w:val="00F83271"/>
    <w:rsid w:val="00F837A5"/>
    <w:rsid w:val="00F87A7D"/>
    <w:rsid w:val="00F90705"/>
    <w:rsid w:val="00F90AFA"/>
    <w:rsid w:val="00F9212B"/>
    <w:rsid w:val="00FA2CF8"/>
    <w:rsid w:val="00FA32FE"/>
    <w:rsid w:val="00FA4D63"/>
    <w:rsid w:val="00FB064C"/>
    <w:rsid w:val="00FB376B"/>
    <w:rsid w:val="00FC2F89"/>
    <w:rsid w:val="00FC7DCB"/>
    <w:rsid w:val="00FD58C9"/>
    <w:rsid w:val="00FE1578"/>
    <w:rsid w:val="00FE1ABB"/>
    <w:rsid w:val="00FE3D57"/>
    <w:rsid w:val="00FF1131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38CECB"/>
  <w15:docId w15:val="{997C350D-B280-429B-8081-145DB4B7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507"/>
  </w:style>
  <w:style w:type="paragraph" w:styleId="Heading1">
    <w:name w:val="heading 1"/>
    <w:basedOn w:val="Normal"/>
    <w:next w:val="Normal"/>
    <w:link w:val="Heading1Char"/>
    <w:qFormat/>
    <w:rsid w:val="00D432D9"/>
    <w:pPr>
      <w:keepNext/>
      <w:spacing w:after="0" w:line="240" w:lineRule="auto"/>
      <w:jc w:val="center"/>
      <w:outlineLvl w:val="0"/>
    </w:pPr>
    <w:rPr>
      <w:rFonts w:ascii="CG Times" w:eastAsia="Times New Roman" w:hAnsi="CG Times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78"/>
    <w:pPr>
      <w:ind w:left="720"/>
      <w:contextualSpacing/>
    </w:pPr>
  </w:style>
  <w:style w:type="table" w:styleId="TableGrid">
    <w:name w:val="Table Grid"/>
    <w:basedOn w:val="TableNormal"/>
    <w:uiPriority w:val="59"/>
    <w:rsid w:val="008D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32D9"/>
    <w:rPr>
      <w:rFonts w:ascii="CG Times" w:eastAsia="Times New Roman" w:hAnsi="CG Times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C0"/>
  </w:style>
  <w:style w:type="paragraph" w:styleId="Footer">
    <w:name w:val="footer"/>
    <w:basedOn w:val="Normal"/>
    <w:link w:val="Foot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C0"/>
  </w:style>
  <w:style w:type="paragraph" w:styleId="HTMLPreformatted">
    <w:name w:val="HTML Preformatted"/>
    <w:basedOn w:val="Normal"/>
    <w:link w:val="HTMLPreformattedChar"/>
    <w:uiPriority w:val="99"/>
    <w:unhideWhenUsed/>
    <w:rsid w:val="0027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3F6"/>
    <w:rPr>
      <w:rFonts w:ascii="Courier New" w:eastAsia="Times New Roman" w:hAnsi="Courier New" w:cs="Courier New"/>
      <w:sz w:val="26"/>
      <w:szCs w:val="26"/>
    </w:rPr>
  </w:style>
  <w:style w:type="paragraph" w:customStyle="1" w:styleId="Style1">
    <w:name w:val="Style1"/>
    <w:basedOn w:val="Footer"/>
    <w:link w:val="Style1Char"/>
    <w:qFormat/>
    <w:rsid w:val="002777F8"/>
    <w:pPr>
      <w:pBdr>
        <w:top w:val="thinThickSmallGap" w:sz="24" w:space="1" w:color="622423" w:themeColor="accent2" w:themeShade="7F"/>
      </w:pBdr>
    </w:pPr>
    <w:rPr>
      <w:rFonts w:asciiTheme="majorHAnsi" w:hAnsiTheme="majorHAnsi"/>
      <w:sz w:val="16"/>
      <w:szCs w:val="16"/>
    </w:rPr>
  </w:style>
  <w:style w:type="character" w:customStyle="1" w:styleId="Style1Char">
    <w:name w:val="Style1 Char"/>
    <w:basedOn w:val="FooterChar"/>
    <w:link w:val="Style1"/>
    <w:rsid w:val="002777F8"/>
    <w:rPr>
      <w:rFonts w:asciiTheme="majorHAnsi" w:hAnsiTheme="majorHAns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90E5C-7C5B-4EBF-B307-92637BAA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4370</Words>
  <Characters>24909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wwilensky</dc:creator>
  <cp:lastModifiedBy>Gaeta, Miriam</cp:lastModifiedBy>
  <cp:revision>5</cp:revision>
  <cp:lastPrinted>2018-07-03T21:36:00Z</cp:lastPrinted>
  <dcterms:created xsi:type="dcterms:W3CDTF">2019-03-06T20:38:00Z</dcterms:created>
  <dcterms:modified xsi:type="dcterms:W3CDTF">2019-03-19T16:46:00Z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1713384816</vt:i4>
  </property>
</Properties>
</file>