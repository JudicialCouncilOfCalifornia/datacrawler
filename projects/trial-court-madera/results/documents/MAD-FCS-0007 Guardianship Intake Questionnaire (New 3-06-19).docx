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:rsidR="00B87A6E" w:rsidRDefault="00B87A6E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 w:rsidRPr="0024373F">
        <w:rPr>
          <w:noProof/>
        </w:rPr>
        <w:drawing>
          <wp:inline distT="0" distB="0" distL="0" distR="0">
            <wp:extent cx="923925" cy="1066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1144" t="-1138" r="-1144" b="-1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A6E" w:rsidRPr="00086DF7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086DF7">
        <w:rPr>
          <w:rFonts w:asciiTheme="majorHAnsi" w:hAnsiTheme="majorHAnsi" w:cs="Arial"/>
          <w:b/>
          <w:sz w:val="20"/>
          <w:szCs w:val="20"/>
        </w:rPr>
        <w:t>STATE OF CALIFORNIA</w:t>
      </w:r>
      <w:r w:rsidRPr="00086DF7">
        <w:rPr>
          <w:rFonts w:asciiTheme="majorHAnsi" w:hAnsiTheme="majorHAnsi" w:cs="Arial"/>
          <w:b/>
          <w:sz w:val="20"/>
          <w:szCs w:val="20"/>
        </w:rPr>
        <w:tab/>
      </w:r>
      <w:r w:rsidRPr="00086DF7">
        <w:rPr>
          <w:rFonts w:asciiTheme="majorHAnsi" w:hAnsiTheme="majorHAnsi" w:cs="Arial"/>
          <w:b/>
          <w:sz w:val="20"/>
          <w:szCs w:val="20"/>
        </w:rPr>
        <w:tab/>
      </w:r>
      <w:r w:rsidRPr="00086DF7">
        <w:rPr>
          <w:rFonts w:asciiTheme="majorHAnsi" w:hAnsiTheme="majorHAnsi" w:cs="Arial"/>
          <w:b/>
          <w:sz w:val="20"/>
          <w:szCs w:val="20"/>
        </w:rPr>
        <w:tab/>
      </w:r>
      <w:r w:rsidRPr="00086DF7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5F2B88" w:rsidTr="00B87A6E">
        <w:trPr>
          <w:trHeight w:val="300"/>
        </w:trPr>
        <w:tc>
          <w:tcPr>
            <w:tcW w:w="6408" w:type="dxa"/>
          </w:tcPr>
          <w:p w:rsidR="00B87A6E" w:rsidRPr="00E11BDC" w:rsidRDefault="002A4D45" w:rsidP="00086DF7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GUARDIANSHIP</w:t>
            </w:r>
            <w:r w:rsidR="00B87A6E" w:rsidRPr="003349A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INVESTIGATION INTAK</w:t>
            </w:r>
            <w:r w:rsidR="00345809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 w:rsidR="00B87A6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  <w:r w:rsidR="00086DF7" w:rsidRPr="00680886">
              <w:rPr>
                <w:rFonts w:ascii="Arial" w:hAnsi="Arial" w:cs="Arial"/>
                <w:i/>
                <w:sz w:val="20"/>
                <w:szCs w:val="20"/>
              </w:rPr>
              <w:t>Revised</w:t>
            </w:r>
            <w:r w:rsidR="00680886" w:rsidRPr="00680886">
              <w:rPr>
                <w:rFonts w:ascii="Arial" w:hAnsi="Arial" w:cs="Arial"/>
                <w:i/>
                <w:sz w:val="20"/>
                <w:szCs w:val="20"/>
              </w:rPr>
              <w:t xml:space="preserve"> February 2019</w:t>
            </w:r>
          </w:p>
        </w:tc>
      </w:tr>
    </w:tbl>
    <w:p w:rsidR="00B87A6E" w:rsidRPr="00086DF7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6DF7">
        <w:rPr>
          <w:rFonts w:asciiTheme="majorHAnsi" w:hAnsiTheme="majorHAnsi" w:cs="Arial"/>
          <w:b/>
          <w:sz w:val="20"/>
          <w:szCs w:val="20"/>
        </w:rPr>
        <w:t xml:space="preserve"> MADERA SUPERIOR COURT</w:t>
      </w:r>
      <w:r w:rsidRPr="00086DF7">
        <w:rPr>
          <w:rFonts w:asciiTheme="majorHAnsi" w:hAnsiTheme="majorHAnsi" w:cs="Arial"/>
          <w:b/>
          <w:sz w:val="20"/>
          <w:szCs w:val="20"/>
        </w:rPr>
        <w:tab/>
      </w:r>
    </w:p>
    <w:p w:rsidR="00B87A6E" w:rsidRPr="00086DF7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6DF7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Pr="00086DF7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:rsidR="00B87A6E" w:rsidRPr="00086DF7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6DF7">
        <w:rPr>
          <w:rFonts w:asciiTheme="majorHAnsi" w:hAnsiTheme="majorHAnsi" w:cs="Arial"/>
          <w:sz w:val="20"/>
          <w:szCs w:val="20"/>
        </w:rPr>
        <w:t xml:space="preserve"> </w:t>
      </w:r>
      <w:r w:rsidR="006C6726" w:rsidRPr="00086DF7">
        <w:rPr>
          <w:rFonts w:asciiTheme="majorHAnsi" w:hAnsiTheme="majorHAnsi" w:cs="Arial"/>
          <w:b/>
          <w:sz w:val="20"/>
          <w:szCs w:val="20"/>
        </w:rPr>
        <w:t>200 South G Street</w:t>
      </w:r>
      <w:r w:rsidRPr="00086DF7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                                        </w:t>
      </w:r>
    </w:p>
    <w:p w:rsidR="00B87A6E" w:rsidRPr="00086DF7" w:rsidRDefault="00B87A6E" w:rsidP="00B87A6E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6DF7">
        <w:rPr>
          <w:rFonts w:asciiTheme="majorHAnsi" w:hAnsiTheme="majorHAnsi" w:cs="Arial"/>
          <w:b/>
          <w:sz w:val="20"/>
          <w:szCs w:val="20"/>
        </w:rPr>
        <w:t xml:space="preserve"> </w:t>
      </w:r>
      <w:r w:rsidR="00086DF7">
        <w:rPr>
          <w:rFonts w:asciiTheme="majorHAnsi" w:hAnsiTheme="majorHAnsi" w:cs="Arial"/>
          <w:b/>
          <w:sz w:val="20"/>
          <w:szCs w:val="20"/>
        </w:rPr>
        <w:t>Madera, CA</w:t>
      </w:r>
      <w:r w:rsidRPr="00086DF7">
        <w:rPr>
          <w:rFonts w:asciiTheme="majorHAnsi" w:hAnsiTheme="majorHAnsi" w:cs="Arial"/>
          <w:b/>
          <w:sz w:val="20"/>
          <w:szCs w:val="20"/>
        </w:rPr>
        <w:t xml:space="preserve"> 93637                                           </w:t>
      </w:r>
    </w:p>
    <w:p w:rsidR="00EA0D2D" w:rsidRPr="00086DF7" w:rsidRDefault="00B87A6E" w:rsidP="005B1DD5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6DF7">
        <w:rPr>
          <w:rFonts w:asciiTheme="majorHAnsi" w:hAnsiTheme="majorHAnsi" w:cs="Arial"/>
          <w:b/>
          <w:sz w:val="20"/>
          <w:szCs w:val="20"/>
        </w:rPr>
        <w:t xml:space="preserve"> PH #:</w:t>
      </w:r>
      <w:r w:rsidR="00086DF7">
        <w:rPr>
          <w:rFonts w:asciiTheme="majorHAnsi" w:hAnsiTheme="majorHAnsi" w:cs="Arial"/>
          <w:b/>
          <w:sz w:val="20"/>
          <w:szCs w:val="20"/>
        </w:rPr>
        <w:t xml:space="preserve"> (559)</w:t>
      </w:r>
      <w:r w:rsidR="00313AA9">
        <w:rPr>
          <w:rFonts w:asciiTheme="majorHAnsi" w:hAnsiTheme="majorHAnsi" w:cs="Arial"/>
          <w:b/>
          <w:sz w:val="20"/>
          <w:szCs w:val="20"/>
        </w:rPr>
        <w:t xml:space="preserve"> </w:t>
      </w:r>
      <w:r w:rsidR="006C6726" w:rsidRPr="00086DF7">
        <w:rPr>
          <w:rFonts w:asciiTheme="majorHAnsi" w:hAnsiTheme="majorHAnsi" w:cs="Arial"/>
          <w:b/>
          <w:sz w:val="20"/>
          <w:szCs w:val="20"/>
        </w:rPr>
        <w:t>416-5560</w:t>
      </w:r>
      <w:r w:rsidR="00EA0D2D" w:rsidRPr="00086DF7">
        <w:rPr>
          <w:rFonts w:asciiTheme="majorHAnsi" w:hAnsiTheme="majorHAnsi" w:cs="Arial"/>
          <w:b/>
          <w:sz w:val="20"/>
          <w:szCs w:val="20"/>
        </w:rPr>
        <w:t xml:space="preserve">            </w:t>
      </w:r>
    </w:p>
    <w:p w:rsidR="00B87A6E" w:rsidRPr="005B1DD5" w:rsidRDefault="00D70CE5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                                  </w:t>
      </w:r>
      <w:r w:rsidR="00086DF7">
        <w:rPr>
          <w:rFonts w:asciiTheme="majorHAnsi" w:hAnsiTheme="majorHAnsi" w:cs="Arial"/>
          <w:b/>
          <w:sz w:val="20"/>
          <w:szCs w:val="20"/>
        </w:rPr>
        <w:t xml:space="preserve"> </w:t>
      </w:r>
      <w:r w:rsidR="00B87A6E" w:rsidRPr="00086DF7">
        <w:rPr>
          <w:rFonts w:asciiTheme="majorHAnsi" w:hAnsiTheme="majorHAnsi" w:cs="Arial"/>
          <w:b/>
          <w:sz w:val="20"/>
          <w:szCs w:val="20"/>
        </w:rPr>
        <w:t xml:space="preserve">FAX #: </w:t>
      </w:r>
      <w:r w:rsidR="00086DF7">
        <w:rPr>
          <w:rFonts w:asciiTheme="majorHAnsi" w:hAnsiTheme="majorHAnsi" w:cs="Arial"/>
          <w:b/>
          <w:sz w:val="20"/>
          <w:szCs w:val="20"/>
        </w:rPr>
        <w:t>(559)</w:t>
      </w:r>
      <w:r w:rsidR="00313AA9">
        <w:rPr>
          <w:rFonts w:asciiTheme="majorHAnsi" w:hAnsiTheme="majorHAnsi" w:cs="Arial"/>
          <w:b/>
          <w:sz w:val="20"/>
          <w:szCs w:val="20"/>
        </w:rPr>
        <w:t xml:space="preserve"> </w:t>
      </w:r>
      <w:r w:rsidR="00B87A6E" w:rsidRPr="00086DF7">
        <w:rPr>
          <w:rFonts w:asciiTheme="majorHAnsi" w:hAnsiTheme="majorHAnsi" w:cs="Arial"/>
          <w:b/>
          <w:sz w:val="20"/>
          <w:szCs w:val="20"/>
        </w:rPr>
        <w:t xml:space="preserve">673-8216    </w:t>
      </w:r>
      <w:r w:rsidR="00B87A6E" w:rsidRPr="005F2B88">
        <w:rPr>
          <w:rFonts w:ascii="Arial" w:hAnsi="Arial" w:cs="Arial"/>
          <w:b/>
          <w:sz w:val="20"/>
          <w:szCs w:val="20"/>
        </w:rPr>
        <w:t>CASE #</w:t>
      </w:r>
      <w:r w:rsidR="00086DF7">
        <w:rPr>
          <w:rFonts w:ascii="Arial" w:hAnsi="Arial" w:cs="Arial"/>
          <w:b/>
          <w:sz w:val="20"/>
          <w:szCs w:val="20"/>
        </w:rPr>
        <w:t>:</w:t>
      </w:r>
      <w:r w:rsidR="00B87A6E" w:rsidRPr="005F2B88">
        <w:rPr>
          <w:rFonts w:ascii="Arial" w:hAnsi="Arial" w:cs="Arial"/>
          <w:b/>
          <w:sz w:val="20"/>
          <w:szCs w:val="20"/>
        </w:rPr>
        <w:t xml:space="preserve"> __</w:t>
      </w:r>
      <w:r w:rsidR="00EA0D2D">
        <w:rPr>
          <w:rFonts w:ascii="Arial" w:hAnsi="Arial" w:cs="Arial"/>
          <w:b/>
          <w:sz w:val="20"/>
          <w:szCs w:val="20"/>
        </w:rPr>
        <w:t>___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9E6E3C">
        <w:rPr>
          <w:rFonts w:ascii="Arial" w:hAnsi="Arial" w:cs="Arial"/>
          <w:b/>
          <w:sz w:val="20"/>
          <w:szCs w:val="20"/>
        </w:rPr>
        <w:t>___</w:t>
      </w:r>
      <w:r w:rsidR="00B87A6E">
        <w:rPr>
          <w:rFonts w:ascii="Arial" w:hAnsi="Arial" w:cs="Arial"/>
          <w:b/>
          <w:sz w:val="20"/>
          <w:szCs w:val="20"/>
        </w:rPr>
        <w:t>__</w:t>
      </w:r>
      <w:r w:rsidR="00B87A6E" w:rsidRPr="005F2B88">
        <w:rPr>
          <w:rFonts w:ascii="Arial" w:hAnsi="Arial" w:cs="Arial"/>
          <w:b/>
          <w:sz w:val="20"/>
          <w:szCs w:val="20"/>
        </w:rPr>
        <w:t>_</w:t>
      </w:r>
      <w:r w:rsidR="00086DF7">
        <w:rPr>
          <w:rFonts w:ascii="Arial" w:hAnsi="Arial" w:cs="Arial"/>
          <w:b/>
          <w:sz w:val="20"/>
          <w:szCs w:val="20"/>
        </w:rPr>
        <w:t xml:space="preserve"> FCS</w:t>
      </w:r>
      <w:r w:rsidR="005B1DD5">
        <w:rPr>
          <w:rFonts w:ascii="Arial" w:hAnsi="Arial" w:cs="Arial"/>
          <w:b/>
          <w:sz w:val="20"/>
          <w:szCs w:val="20"/>
        </w:rPr>
        <w:t>#</w:t>
      </w:r>
      <w:r w:rsidR="00086DF7">
        <w:rPr>
          <w:rFonts w:ascii="Arial" w:hAnsi="Arial" w:cs="Arial"/>
          <w:b/>
          <w:sz w:val="20"/>
          <w:szCs w:val="20"/>
        </w:rPr>
        <w:t xml:space="preserve">: </w:t>
      </w:r>
      <w:r w:rsidR="005B1DD5">
        <w:rPr>
          <w:rFonts w:ascii="Arial" w:hAnsi="Arial" w:cs="Arial"/>
          <w:b/>
          <w:sz w:val="20"/>
          <w:szCs w:val="20"/>
        </w:rPr>
        <w:t>_</w:t>
      </w:r>
      <w:r w:rsidR="00EA0D2D">
        <w:rPr>
          <w:rFonts w:ascii="Arial" w:hAnsi="Arial" w:cs="Arial"/>
          <w:b/>
          <w:sz w:val="20"/>
          <w:szCs w:val="20"/>
        </w:rPr>
        <w:t>__</w:t>
      </w:r>
      <w:r w:rsidR="005B1DD5">
        <w:rPr>
          <w:rFonts w:ascii="Arial" w:hAnsi="Arial" w:cs="Arial"/>
          <w:b/>
          <w:sz w:val="20"/>
          <w:szCs w:val="20"/>
        </w:rPr>
        <w:t>____</w:t>
      </w:r>
      <w:r w:rsidR="009E6E3C">
        <w:rPr>
          <w:rFonts w:ascii="Arial" w:hAnsi="Arial" w:cs="Arial"/>
          <w:b/>
          <w:sz w:val="20"/>
          <w:szCs w:val="20"/>
        </w:rPr>
        <w:t>_</w:t>
      </w:r>
      <w:r w:rsidR="00086DF7">
        <w:rPr>
          <w:rFonts w:ascii="Arial" w:hAnsi="Arial" w:cs="Arial"/>
          <w:b/>
          <w:sz w:val="20"/>
          <w:szCs w:val="20"/>
        </w:rPr>
        <w:t xml:space="preserve"> </w:t>
      </w:r>
      <w:r w:rsidR="00B87A6E" w:rsidRPr="005F2B88">
        <w:rPr>
          <w:rFonts w:ascii="Arial" w:hAnsi="Arial" w:cs="Arial"/>
          <w:b/>
          <w:sz w:val="20"/>
          <w:szCs w:val="20"/>
        </w:rPr>
        <w:t>COURT DATE:</w:t>
      </w:r>
      <w:r w:rsidR="00B87A6E">
        <w:rPr>
          <w:rFonts w:ascii="Arial" w:hAnsi="Arial" w:cs="Arial"/>
          <w:b/>
          <w:sz w:val="20"/>
          <w:szCs w:val="20"/>
        </w:rPr>
        <w:t xml:space="preserve"> </w:t>
      </w:r>
      <w:r w:rsidR="00086DF7">
        <w:rPr>
          <w:rFonts w:ascii="Arial" w:hAnsi="Arial" w:cs="Arial"/>
          <w:b/>
          <w:sz w:val="20"/>
          <w:szCs w:val="20"/>
        </w:rPr>
        <w:t>_______________</w:t>
      </w:r>
      <w:r w:rsidR="009E6E3C">
        <w:rPr>
          <w:rFonts w:ascii="Arial" w:hAnsi="Arial" w:cs="Arial"/>
          <w:b/>
          <w:sz w:val="20"/>
          <w:szCs w:val="20"/>
        </w:rPr>
        <w:t xml:space="preserve">     </w:t>
      </w:r>
    </w:p>
    <w:p w:rsidR="00B87A6E" w:rsidRDefault="00B87A6E" w:rsidP="00CC6227">
      <w:pPr>
        <w:spacing w:after="0" w:line="16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:rsidR="00CC6227" w:rsidRPr="00CC6227" w:rsidRDefault="00EA0D2D" w:rsidP="00CC6227">
      <w:pPr>
        <w:spacing w:after="0"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t>TYPE OF CASE: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3744AD">
        <w:rPr>
          <w:rFonts w:ascii="Arial" w:hAnsi="Arial" w:cs="Arial"/>
          <w:b/>
          <w:sz w:val="20"/>
          <w:szCs w:val="20"/>
        </w:rPr>
      </w:r>
      <w:r w:rsidR="003744AD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Pr="00CC6227">
        <w:rPr>
          <w:rFonts w:ascii="Arial" w:hAnsi="Arial" w:cs="Arial"/>
          <w:b/>
          <w:sz w:val="20"/>
          <w:szCs w:val="20"/>
        </w:rPr>
        <w:t xml:space="preserve"> IN</w:t>
      </w:r>
      <w:r w:rsidR="00CC6227">
        <w:rPr>
          <w:rFonts w:ascii="Arial" w:hAnsi="Arial" w:cs="Arial"/>
          <w:b/>
          <w:sz w:val="20"/>
          <w:szCs w:val="20"/>
        </w:rPr>
        <w:t xml:space="preserve">ITIAL GUARDIANSHIP </w:t>
      </w:r>
      <w:r w:rsidRPr="00CC6227">
        <w:rPr>
          <w:rFonts w:ascii="Arial" w:hAnsi="Arial" w:cs="Arial"/>
          <w:b/>
          <w:sz w:val="20"/>
          <w:szCs w:val="20"/>
        </w:rPr>
        <w:t xml:space="preserve">  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3744AD">
        <w:rPr>
          <w:rFonts w:ascii="Arial" w:hAnsi="Arial" w:cs="Arial"/>
          <w:b/>
          <w:sz w:val="20"/>
          <w:szCs w:val="20"/>
        </w:rPr>
      </w:r>
      <w:r w:rsidR="003744AD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="00CC6227" w:rsidRPr="00CC6227">
        <w:rPr>
          <w:rFonts w:ascii="Arial" w:hAnsi="Arial" w:cs="Arial"/>
          <w:b/>
          <w:sz w:val="20"/>
          <w:szCs w:val="20"/>
        </w:rPr>
        <w:t>GUARDIANSHIP</w:t>
      </w:r>
      <w:r w:rsidR="00CC6227">
        <w:rPr>
          <w:rFonts w:ascii="Arial" w:hAnsi="Arial" w:cs="Arial"/>
          <w:b/>
          <w:sz w:val="20"/>
          <w:szCs w:val="20"/>
        </w:rPr>
        <w:t xml:space="preserve"> </w:t>
      </w:r>
      <w:r w:rsidRPr="00CC6227">
        <w:rPr>
          <w:rFonts w:ascii="Arial" w:hAnsi="Arial" w:cs="Arial"/>
          <w:b/>
          <w:sz w:val="20"/>
          <w:szCs w:val="20"/>
        </w:rPr>
        <w:t>TERMINATION</w:t>
      </w:r>
      <w:r w:rsidR="00CC6227">
        <w:rPr>
          <w:rFonts w:ascii="Arial" w:hAnsi="Arial" w:cs="Arial"/>
          <w:b/>
          <w:sz w:val="20"/>
          <w:szCs w:val="20"/>
        </w:rPr>
        <w:t xml:space="preserve">  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3744AD">
        <w:rPr>
          <w:rFonts w:ascii="Arial" w:hAnsi="Arial" w:cs="Arial"/>
          <w:b/>
          <w:sz w:val="20"/>
          <w:szCs w:val="20"/>
        </w:rPr>
      </w:r>
      <w:r w:rsidR="003744AD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="00CC6227">
        <w:rPr>
          <w:rFonts w:ascii="Arial" w:hAnsi="Arial" w:cs="Arial"/>
          <w:b/>
          <w:sz w:val="20"/>
          <w:szCs w:val="20"/>
        </w:rPr>
        <w:t>SUCCESSOR GUARDIANSHIP</w:t>
      </w:r>
    </w:p>
    <w:p w:rsidR="00CC6227" w:rsidRDefault="00CC6227" w:rsidP="00CC6227">
      <w:pPr>
        <w:spacing w:after="0" w:line="160" w:lineRule="exact"/>
        <w:jc w:val="both"/>
        <w:rPr>
          <w:rFonts w:ascii="Arial" w:hAnsi="Arial" w:cs="Arial"/>
          <w:b/>
          <w:sz w:val="20"/>
          <w:szCs w:val="20"/>
        </w:rPr>
      </w:pPr>
    </w:p>
    <w:p w:rsidR="00B87A6E" w:rsidRPr="003349AB" w:rsidRDefault="00B87A6E" w:rsidP="00B87A6E">
      <w:pPr>
        <w:spacing w:after="0" w:line="260" w:lineRule="exact"/>
        <w:jc w:val="both"/>
        <w:rPr>
          <w:rFonts w:ascii="Arial" w:hAnsi="Arial" w:cs="Arial"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$600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APPOINTMENT</w:t>
      </w:r>
    </w:p>
    <w:p w:rsidR="00B87A6E" w:rsidRDefault="00B87A6E" w:rsidP="00CC6227">
      <w:pPr>
        <w:spacing w:after="0" w:line="1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1518"/>
        <w:gridCol w:w="378"/>
        <w:gridCol w:w="2929"/>
        <w:gridCol w:w="1164"/>
        <w:gridCol w:w="1175"/>
        <w:gridCol w:w="262"/>
        <w:gridCol w:w="2209"/>
      </w:tblGrid>
      <w:tr w:rsidR="00B87A6E" w:rsidRPr="00E86C98" w:rsidTr="00B87A6E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1: 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9E6E3C" w:rsidRPr="00E86C98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</w:tcBorders>
          </w:tcPr>
          <w:p w:rsidR="002A4D45" w:rsidRPr="00086DF7" w:rsidRDefault="002A4D45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</w:t>
            </w:r>
            <w:r w:rsidR="005B1DD5" w:rsidRPr="00086DF7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086DF7">
              <w:rPr>
                <w:rFonts w:ascii="Arial" w:hAnsi="Arial" w:cs="Arial"/>
                <w:sz w:val="16"/>
                <w:szCs w:val="16"/>
              </w:rPr>
              <w:t>)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A4D45" w:rsidRPr="00086DF7" w:rsidRDefault="002A4D45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07" w:type="dxa"/>
          </w:tcPr>
          <w:p w:rsidR="002A4D45" w:rsidRPr="00086DF7" w:rsidRDefault="00086DF7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RELATIONSHIP TO 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CHILD:</w:t>
            </w:r>
          </w:p>
        </w:tc>
        <w:tc>
          <w:tcPr>
            <w:tcW w:w="2344" w:type="dxa"/>
            <w:gridSpan w:val="2"/>
          </w:tcPr>
          <w:p w:rsidR="002A4D45" w:rsidRPr="00086DF7" w:rsidRDefault="002A4D45" w:rsidP="002A4D45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MAIDEN NAME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A4D45" w:rsidRPr="00086DF7" w:rsidRDefault="002A4D45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81" w:type="dxa"/>
            <w:gridSpan w:val="2"/>
            <w:tcBorders>
              <w:right w:val="single" w:sz="18" w:space="0" w:color="auto"/>
            </w:tcBorders>
          </w:tcPr>
          <w:p w:rsidR="002A4D45" w:rsidRPr="00086DF7" w:rsidRDefault="00086DF7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2A4D45" w:rsidRPr="00086DF7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919" w:type="dxa"/>
            <w:gridSpan w:val="2"/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632" w:type="dxa"/>
            <w:gridSpan w:val="5"/>
            <w:tcBorders>
              <w:righ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0" w:type="dxa"/>
            <w:gridSpan w:val="2"/>
            <w:tcBorders>
              <w:right w:val="single" w:sz="4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  <w:right w:val="single" w:sz="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00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00" w:type="dxa"/>
            <w:gridSpan w:val="2"/>
            <w:tcBorders>
              <w:bottom w:val="single" w:sz="4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:rsidTr="00101DF1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NATURAL FATHER’S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:rsidR="00EA0D2D" w:rsidRPr="00086DF7" w:rsidRDefault="00EA0D2D" w:rsidP="005B1DD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</w:tc>
        <w:tc>
          <w:tcPr>
            <w:tcW w:w="5454" w:type="dxa"/>
            <w:gridSpan w:val="5"/>
          </w:tcPr>
          <w:p w:rsidR="00EA0D2D" w:rsidRPr="00086DF7" w:rsidRDefault="00EA0D2D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DO YOU OBJECT TO THE GUARDIANSHIP?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16"/>
                <w:szCs w:val="16"/>
              </w:rPr>
            </w:r>
            <w:r w:rsidR="003744AD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16"/>
                <w:szCs w:val="16"/>
              </w:rPr>
            </w:r>
            <w:r w:rsidR="003744A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484" w:type="dxa"/>
            <w:tcBorders>
              <w:right w:val="single" w:sz="18" w:space="0" w:color="auto"/>
            </w:tcBorders>
          </w:tcPr>
          <w:p w:rsidR="00EA0D2D" w:rsidRPr="00086DF7" w:rsidRDefault="00EA0D2D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6" w:type="dxa"/>
            <w:gridSpan w:val="3"/>
            <w:tcBorders>
              <w:right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086DF7">
              <w:rPr>
                <w:rFonts w:ascii="Arial" w:hAnsi="Arial" w:cs="Arial"/>
                <w:sz w:val="16"/>
                <w:szCs w:val="16"/>
              </w:rPr>
              <w:t>#: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?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:rsidTr="00101DF1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01DF1" w:rsidRPr="00086DF7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b/>
                <w:sz w:val="16"/>
                <w:szCs w:val="16"/>
              </w:rPr>
              <w:t>SECTION 3</w:t>
            </w:r>
            <w:r w:rsidR="00101DF1" w:rsidRPr="00086DF7">
              <w:rPr>
                <w:rFonts w:ascii="Arial" w:hAnsi="Arial" w:cs="Arial"/>
                <w:b/>
                <w:sz w:val="16"/>
                <w:szCs w:val="16"/>
              </w:rPr>
              <w:t>: NATURAL MOTHER’S INFORMATION: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:rsidR="005B1DD5" w:rsidRPr="00086DF7" w:rsidRDefault="005B1DD5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086DF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B1DD5" w:rsidRPr="00086DF7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4" w:type="dxa"/>
            <w:gridSpan w:val="5"/>
          </w:tcPr>
          <w:p w:rsidR="005B1DD5" w:rsidRPr="00086DF7" w:rsidRDefault="00EA0D2D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DO YOU OBJECT TO THE GUARDIANSHIP? </w:t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16"/>
                <w:szCs w:val="16"/>
              </w:rPr>
            </w:r>
            <w:r w:rsidR="003744AD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16"/>
                <w:szCs w:val="16"/>
              </w:rPr>
            </w:r>
            <w:r w:rsidR="003744A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484" w:type="dxa"/>
            <w:tcBorders>
              <w:right w:val="single" w:sz="18" w:space="0" w:color="auto"/>
            </w:tcBorders>
          </w:tcPr>
          <w:p w:rsidR="005B1DD5" w:rsidRPr="00086DF7" w:rsidRDefault="005B1DD5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6" w:type="dxa"/>
            <w:gridSpan w:val="3"/>
            <w:tcBorders>
              <w:right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086DF7">
              <w:rPr>
                <w:rFonts w:ascii="Arial" w:hAnsi="Arial" w:cs="Arial"/>
                <w:sz w:val="16"/>
                <w:szCs w:val="16"/>
              </w:rPr>
              <w:t>#: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EA0D2D" w:rsidRPr="00E86C98" w:rsidTr="00EA0D2D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b/>
                <w:sz w:val="16"/>
                <w:szCs w:val="16"/>
              </w:rPr>
              <w:t>SECTION 4: OBJECTING WITNESS  INFORMATION</w:t>
            </w:r>
          </w:p>
        </w:tc>
      </w:tr>
      <w:tr w:rsidR="00086DF7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:rsidR="00086DF7" w:rsidRPr="00086DF7" w:rsidRDefault="00086D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  <w:p w:rsidR="00086DF7" w:rsidRPr="00086DF7" w:rsidRDefault="00086DF7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06" w:type="dxa"/>
            <w:gridSpan w:val="3"/>
          </w:tcPr>
          <w:p w:rsidR="00086DF7" w:rsidRPr="00086DF7" w:rsidRDefault="00086D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RELATIONSHIP TO CHILD:</w:t>
            </w:r>
          </w:p>
        </w:tc>
        <w:tc>
          <w:tcPr>
            <w:tcW w:w="3932" w:type="dxa"/>
            <w:gridSpan w:val="3"/>
            <w:tcBorders>
              <w:right w:val="single" w:sz="18" w:space="0" w:color="auto"/>
            </w:tcBorders>
          </w:tcPr>
          <w:p w:rsidR="00086DF7" w:rsidRPr="00086DF7" w:rsidRDefault="00086DF7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MAIDEN NAME OR OTHER NAMES</w:t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KNOWN BY:</w:t>
            </w:r>
          </w:p>
        </w:tc>
      </w:tr>
      <w:tr w:rsidR="009E6E3C" w:rsidRPr="00E86C98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A0D2D" w:rsidRPr="00086DF7" w:rsidRDefault="003744AD" w:rsidP="003744AD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32339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32339" w:rsidRDefault="00D37A72" w:rsidP="00D37A72">
            <w:pPr>
              <w:tabs>
                <w:tab w:val="left" w:pos="280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D32339" w:rsidRDefault="00D32339" w:rsidP="00D32339">
            <w:pPr>
              <w:rPr>
                <w:rFonts w:ascii="Arial" w:hAnsi="Arial" w:cs="Arial"/>
                <w:sz w:val="16"/>
                <w:szCs w:val="16"/>
              </w:rPr>
            </w:pPr>
          </w:p>
          <w:p w:rsidR="00EA0D2D" w:rsidRPr="00D32339" w:rsidRDefault="00D37A72" w:rsidP="00D37A72">
            <w:pPr>
              <w:tabs>
                <w:tab w:val="left" w:pos="265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lastRenderedPageBreak/>
              <w:t>E-MAIL ADDRESS:</w:t>
            </w:r>
          </w:p>
        </w:tc>
      </w:tr>
      <w:tr w:rsidR="009E6E3C" w:rsidRPr="00E86C98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A0D2D" w:rsidRPr="00086DF7" w:rsidRDefault="00D26B16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CITY/STATE/ZIP CODE: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26B16" w:rsidRPr="00086DF7" w:rsidRDefault="00D26B16" w:rsidP="00D26B16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</w:p>
          <w:p w:rsidR="00EA0D2D" w:rsidRPr="00086DF7" w:rsidRDefault="00D26B16" w:rsidP="00D26B16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D26B16" w:rsidRPr="00E86C98" w:rsidTr="00E04498">
        <w:trPr>
          <w:trHeight w:val="504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26B16" w:rsidRPr="00086DF7" w:rsidRDefault="00D26B16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S.S.#:</w:t>
            </w:r>
          </w:p>
          <w:p w:rsidR="00D26B16" w:rsidRPr="00086DF7" w:rsidRDefault="00D26B16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26B16" w:rsidRPr="00086DF7" w:rsidRDefault="00D26B16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EA0D2D" w:rsidRPr="00E86C98" w:rsidTr="00EA0D2D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:rsidTr="00EA0D2D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8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Reasons for or against the guardianship petition: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F352C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most important reasons why you should be the Guardian of the child/ren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do</w:t>
            </w:r>
            <w:r w:rsidR="001F352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not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object</w:t>
            </w: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="00CC6227">
              <w:rPr>
                <w:rFonts w:ascii="Arial" w:hAnsi="Arial" w:cs="Arial"/>
                <w:sz w:val="20"/>
                <w:szCs w:val="20"/>
                <w:u w:val="single"/>
              </w:rPr>
              <w:t xml:space="preserve"> for guardianship</w:t>
            </w:r>
            <w:r>
              <w:rPr>
                <w:rFonts w:ascii="Arial" w:hAnsi="Arial" w:cs="Arial"/>
                <w:sz w:val="20"/>
                <w:szCs w:val="20"/>
              </w:rPr>
              <w:t>: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ons why each petitioner should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9E6E3C">
              <w:rPr>
                <w:rFonts w:ascii="Arial" w:hAnsi="Arial" w:cs="Arial"/>
                <w:sz w:val="20"/>
                <w:szCs w:val="20"/>
              </w:rPr>
              <w:t>granted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Guardian</w:t>
            </w:r>
            <w:r w:rsidR="009E6E3C">
              <w:rPr>
                <w:rFonts w:ascii="Arial" w:hAnsi="Arial" w:cs="Arial"/>
                <w:sz w:val="20"/>
                <w:szCs w:val="20"/>
              </w:rPr>
              <w:t>ship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:rsidR="00EA0D2D" w:rsidRPr="00CC6227" w:rsidRDefault="00EA0D2D" w:rsidP="00CC622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object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Pr="00EA0D2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reasons why each petitioner should  </w:t>
            </w:r>
            <w:r w:rsidR="00CC6227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101DF1">
              <w:rPr>
                <w:rFonts w:ascii="Arial" w:hAnsi="Arial" w:cs="Arial"/>
                <w:sz w:val="20"/>
                <w:szCs w:val="20"/>
              </w:rPr>
              <w:t>be a Guardian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Pr="00E86C98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4548A2" w:rsidRDefault="00EA0D2D" w:rsidP="00D26B1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Temporary Guardianship granted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bookmarkStart w:id="0" w:name="_GoBack"/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:rsidR="00EA0D2D" w:rsidRPr="00D26B16" w:rsidRDefault="00EA0D2D" w:rsidP="00D26B1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D26B16">
              <w:rPr>
                <w:rFonts w:ascii="Arial" w:hAnsi="Arial" w:cs="Arial"/>
                <w:b/>
                <w:sz w:val="18"/>
                <w:szCs w:val="18"/>
                <w:u w:val="single"/>
              </w:rPr>
              <w:t>Whether there is a temporary guardianship in place or not</w:t>
            </w:r>
            <w:r w:rsidRPr="00D26B16">
              <w:rPr>
                <w:rFonts w:ascii="Arial" w:hAnsi="Arial" w:cs="Arial"/>
                <w:b/>
                <w:sz w:val="20"/>
                <w:szCs w:val="20"/>
                <w:u w:val="single"/>
              </w:rPr>
              <w:t>,</w:t>
            </w:r>
            <w:r w:rsidRPr="00D26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6B16">
              <w:rPr>
                <w:rFonts w:ascii="Arial" w:hAnsi="Arial" w:cs="Arial"/>
                <w:i/>
                <w:sz w:val="16"/>
                <w:szCs w:val="16"/>
              </w:rPr>
              <w:t xml:space="preserve">please answer the following questions regarding how things are now:        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1F352C">
              <w:rPr>
                <w:rFonts w:ascii="Arial" w:hAnsi="Arial" w:cs="Arial"/>
                <w:sz w:val="20"/>
                <w:szCs w:val="20"/>
              </w:rPr>
              <w:t>decisions about the child/</w:t>
            </w:r>
            <w:r w:rsidRPr="00E86C98">
              <w:rPr>
                <w:rFonts w:ascii="Arial" w:hAnsi="Arial" w:cs="Arial"/>
                <w:sz w:val="20"/>
                <w:szCs w:val="20"/>
              </w:rPr>
              <w:t>ren’s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:rsidR="00EA0D2D" w:rsidRPr="00A84287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1F352C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</w:t>
            </w:r>
          </w:p>
          <w:p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 you want </w:t>
            </w:r>
            <w:r>
              <w:rPr>
                <w:rFonts w:ascii="Arial" w:hAnsi="Arial" w:cs="Arial"/>
                <w:sz w:val="20"/>
                <w:szCs w:val="20"/>
              </w:rPr>
              <w:t>to change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 w:rsidR="00D26B16">
              <w:rPr>
                <w:rFonts w:ascii="Arial" w:hAnsi="Arial" w:cs="Arial"/>
                <w:sz w:val="20"/>
                <w:szCs w:val="20"/>
              </w:rPr>
              <w:t>IF YES</w:t>
            </w:r>
            <w:r w:rsidRPr="00E86C98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:rsidR="00EA0D2D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makes decisions about the children’s health, education and welfare) to: _____________</w:t>
            </w:r>
          </w:p>
          <w:p w:rsidR="00EA0D2D" w:rsidRPr="00A84287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the child/ren live with to:___________________________________________________ </w:t>
            </w:r>
          </w:p>
          <w:p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schedule of when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ren spend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to:_</w:t>
            </w: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 involvement regarding the care of the child/ren? 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CC6227" w:rsidRP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086DF7" w:rsidRDefault="00EA0D2D" w:rsidP="00086DF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you want the current parenting plan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, how would your proposed changes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benefit the children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A0D2D" w:rsidRPr="00086DF7" w:rsidRDefault="00EA0D2D" w:rsidP="00086DF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86DF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___________________________________________________________________________________________</w:t>
            </w:r>
          </w:p>
        </w:tc>
      </w:tr>
    </w:tbl>
    <w:p w:rsidR="002D0CA4" w:rsidRDefault="002D0CA4" w:rsidP="00CC6227">
      <w:pPr>
        <w:spacing w:line="20" w:lineRule="exact"/>
        <w:rPr>
          <w:rFonts w:ascii="Arial" w:hAnsi="Arial" w:cs="Arial"/>
        </w:rPr>
      </w:pPr>
    </w:p>
    <w:tbl>
      <w:tblPr>
        <w:tblStyle w:val="TableGrid"/>
        <w:tblW w:w="1128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48"/>
        <w:gridCol w:w="1034"/>
        <w:gridCol w:w="1238"/>
        <w:gridCol w:w="1352"/>
        <w:gridCol w:w="2345"/>
        <w:gridCol w:w="1264"/>
        <w:gridCol w:w="2403"/>
      </w:tblGrid>
      <w:tr w:rsidR="002D0CA4" w:rsidRPr="00E86C98" w:rsidTr="009C4EC6">
        <w:trPr>
          <w:trHeight w:val="156"/>
        </w:trPr>
        <w:tc>
          <w:tcPr>
            <w:tcW w:w="112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6DF7" w:rsidRDefault="00086DF7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EC6" w:rsidRDefault="009C4EC6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:rsidTr="009C4EC6">
        <w:trPr>
          <w:trHeight w:val="364"/>
        </w:trPr>
        <w:tc>
          <w:tcPr>
            <w:tcW w:w="112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0CA4" w:rsidRPr="00E86C98" w:rsidRDefault="002D0CA4" w:rsidP="002B50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  <w:r w:rsidR="002B505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 w:rsidR="00D12035"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:rsidTr="009C4EC6">
        <w:trPr>
          <w:trHeight w:val="364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D26B1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Arrest: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Charge(s)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Law Enforcement Agency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Outcome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E86C98" w:rsidTr="009C4EC6">
        <w:trPr>
          <w:trHeight w:val="377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B7148C" w:rsidRPr="00E86C98" w:rsidTr="009C4EC6">
        <w:trPr>
          <w:trHeight w:val="377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:rsidTr="009C4EC6">
        <w:trPr>
          <w:trHeight w:val="364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:rsidTr="009C4EC6">
        <w:trPr>
          <w:trHeight w:val="364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2D0CA4" w:rsidRPr="00E86C98" w:rsidTr="009C4EC6">
        <w:trPr>
          <w:trHeight w:val="6720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305A19" w:rsidRPr="00305A19">
              <w:rPr>
                <w:rFonts w:ascii="Arial" w:hAnsi="Arial" w:cs="Arial"/>
                <w:b/>
                <w:sz w:val="20"/>
                <w:szCs w:val="20"/>
              </w:rPr>
              <w:t>YOU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court ordered to attend:</w:t>
            </w:r>
          </w:p>
          <w:p w:rsidR="0042250B" w:rsidRPr="00E86C98" w:rsidRDefault="007A0D52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2D0CA4" w:rsidRPr="009C4EC6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:rsidR="009C4EC6" w:rsidRDefault="009C4EC6" w:rsidP="009C4EC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9C4EC6" w:rsidRPr="00E86C98" w:rsidRDefault="009C4EC6" w:rsidP="009C4EC6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name of the person, </w:t>
            </w:r>
            <w:r w:rsidRPr="00E86C98">
              <w:rPr>
                <w:rFonts w:ascii="Arial" w:hAnsi="Arial" w:cs="Arial"/>
                <w:sz w:val="20"/>
                <w:szCs w:val="20"/>
              </w:rPr>
              <w:t>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</w:t>
            </w:r>
            <w:r w:rsidR="00CC6227">
              <w:rPr>
                <w:rFonts w:ascii="Arial" w:hAnsi="Arial" w:cs="Arial"/>
                <w:sz w:val="20"/>
                <w:szCs w:val="20"/>
              </w:rPr>
              <w:t>ve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="00CC6227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:rsidTr="009C4EC6">
        <w:trPr>
          <w:trHeight w:val="1118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CHIL</w:t>
            </w:r>
            <w:r w:rsidR="00D12035">
              <w:rPr>
                <w:rFonts w:ascii="Arial" w:hAnsi="Arial" w:cs="Arial"/>
                <w:sz w:val="20"/>
                <w:szCs w:val="20"/>
              </w:rPr>
              <w:t>D PROTECTIVE SERVICES</w:t>
            </w:r>
          </w:p>
          <w:p w:rsidR="001F352C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Has Child Protective Services ever received a referral on you, the other parent</w:t>
            </w:r>
            <w:r w:rsidR="001F352C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or your children? </w:t>
            </w:r>
          </w:p>
          <w:p w:rsidR="002D0CA4" w:rsidRPr="00E86C98" w:rsidRDefault="007A0D52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:rsidTr="009C4EC6">
        <w:trPr>
          <w:trHeight w:val="364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2D0CA4" w:rsidRPr="00E86C98" w:rsidRDefault="001F352C" w:rsidP="001F35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Child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Date Investigated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Concerns/Allegations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Outcome of Investigation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1F352C" w:rsidRPr="00E86C98" w:rsidTr="009C4EC6">
        <w:trPr>
          <w:trHeight w:val="364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:rsidTr="009C4EC6">
        <w:trPr>
          <w:trHeight w:val="377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224"/>
        <w:gridCol w:w="376"/>
        <w:gridCol w:w="244"/>
        <w:gridCol w:w="802"/>
        <w:gridCol w:w="257"/>
        <w:gridCol w:w="1247"/>
        <w:gridCol w:w="176"/>
        <w:gridCol w:w="68"/>
        <w:gridCol w:w="380"/>
        <w:gridCol w:w="1148"/>
        <w:gridCol w:w="254"/>
        <w:gridCol w:w="1342"/>
        <w:gridCol w:w="93"/>
        <w:gridCol w:w="150"/>
        <w:gridCol w:w="822"/>
        <w:gridCol w:w="428"/>
        <w:gridCol w:w="14"/>
        <w:gridCol w:w="1785"/>
      </w:tblGrid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A67DDA" w:rsidRDefault="002D0CA4" w:rsidP="002B505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E6E3C">
              <w:rPr>
                <w:rFonts w:ascii="Arial" w:hAnsi="Arial" w:cs="Arial"/>
                <w:b/>
                <w:sz w:val="20"/>
                <w:szCs w:val="20"/>
              </w:rPr>
              <w:t xml:space="preserve"> INFORMATION ABOUT YOUR CURRENT</w:t>
            </w:r>
            <w:r w:rsidR="00305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BOYFRIEND, GIRLFRIEND, OR SPOUSE: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D0CA4" w:rsidRDefault="00A84287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7A0D52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:rsidR="002D0CA4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:rsidR="009D6D13" w:rsidRPr="001F5012" w:rsidRDefault="009D6D13" w:rsidP="009D6D13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9D6D13" w:rsidRDefault="009D6D13" w:rsidP="009D6D13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2D0CA4" w:rsidRPr="00D12035" w:rsidRDefault="002D0CA4" w:rsidP="009C4EC6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_____   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9C4EC6">
              <w:rPr>
                <w:rFonts w:ascii="Arial" w:hAnsi="Arial" w:cs="Arial"/>
                <w:sz w:val="20"/>
                <w:szCs w:val="20"/>
              </w:rPr>
              <w:t>: 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4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2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ates of employment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e</w:t>
            </w:r>
            <w:r w:rsidRPr="00C527C7">
              <w:rPr>
                <w:rFonts w:ascii="Arial" w:hAnsi="Arial" w:cs="Arial"/>
                <w:sz w:val="20"/>
                <w:szCs w:val="20"/>
              </w:rPr>
              <w:t>mploy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Telephone #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Occupation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>Reason for leaving:</w:t>
            </w:r>
          </w:p>
        </w:tc>
      </w:tr>
      <w:tr w:rsidR="002D0CA4" w:rsidRPr="00070A9B" w:rsidTr="00AD00E9">
        <w:trPr>
          <w:trHeight w:val="20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0CA4" w:rsidRPr="009C4EC6" w:rsidRDefault="009C4EC6" w:rsidP="009C4EC6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E044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9C4EC6">
              <w:rPr>
                <w:rFonts w:ascii="Arial" w:hAnsi="Arial" w:cs="Arial"/>
                <w:sz w:val="20"/>
                <w:szCs w:val="20"/>
              </w:rPr>
              <w:t>Who takes care of the child(ren) while you are unavailable?</w:t>
            </w:r>
            <w:r w:rsidR="00B7148C" w:rsidRPr="009C4EC6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:rsidR="009D6D13" w:rsidRPr="009C4EC6" w:rsidRDefault="009C4EC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:rsidR="002D0CA4" w:rsidRPr="009C4EC6" w:rsidRDefault="009C4EC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:rsidR="009D6D13" w:rsidRPr="009C4EC6" w:rsidRDefault="009C4EC6" w:rsidP="009C4EC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0CA4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7A0D52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2D0CA4" w:rsidRPr="00C527C7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in chronological order (by year) the therapists, counselors, clerg</w:t>
            </w:r>
            <w:r w:rsidR="00B7148C">
              <w:rPr>
                <w:rFonts w:ascii="Arial" w:hAnsi="Arial" w:cs="Arial"/>
                <w:sz w:val="20"/>
                <w:szCs w:val="20"/>
              </w:rPr>
              <w:t>y and/or marital counselors who you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have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gone to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1F352C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6"/>
          </w:tcPr>
          <w:p w:rsidR="002D0CA4" w:rsidRPr="00C527C7" w:rsidRDefault="000B16C9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:rsidR="002D0CA4" w:rsidRPr="00C527C7" w:rsidRDefault="009C4EC6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9D6D13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6F117F" w:rsidRDefault="006F117F" w:rsidP="006F11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9C4EC6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:rsidR="00F52F12" w:rsidRPr="009D6D13" w:rsidRDefault="00F52F12" w:rsidP="009C4EC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6D13">
              <w:rPr>
                <w:rFonts w:ascii="Arial" w:hAnsi="Arial" w:cs="Arial"/>
                <w:sz w:val="20"/>
                <w:szCs w:val="20"/>
              </w:rPr>
              <w:t>IF YES, please list hospitals or clinics attended and the dates of treatment:</w:t>
            </w:r>
          </w:p>
        </w:tc>
      </w:tr>
      <w:tr w:rsidR="00F52F12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50" w:type="dxa"/>
            <w:gridSpan w:val="6"/>
          </w:tcPr>
          <w:p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 n</w:t>
            </w:r>
            <w:r w:rsidRPr="00C527C7">
              <w:rPr>
                <w:rFonts w:ascii="Arial" w:hAnsi="Arial" w:cs="Arial"/>
                <w:sz w:val="20"/>
                <w:szCs w:val="20"/>
              </w:rPr>
              <w:t>ame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F12" w:rsidRPr="00070A9B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F12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  (for example, for depression, anxiety, etc.)</w:t>
            </w:r>
          </w:p>
          <w:p w:rsidR="00F52F12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 address of the physicia</w:t>
            </w:r>
            <w:r w:rsidR="009C4EC6">
              <w:rPr>
                <w:rFonts w:ascii="Arial" w:hAnsi="Arial" w:cs="Arial"/>
                <w:sz w:val="20"/>
                <w:szCs w:val="20"/>
              </w:rPr>
              <w:t>n 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F52F12" w:rsidRPr="00C527C7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F52F12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Has the other parent or petitioner ever been in counseling/therapy or hospitalized for psychiatric treatment? </w:t>
            </w:r>
          </w:p>
          <w:p w:rsidR="00F52F12" w:rsidRPr="00071D1E" w:rsidRDefault="007A0D5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F52F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  <w:r w:rsidR="00F52F12"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 w:rsidR="00F52F12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</w:tc>
      </w:tr>
      <w:tr w:rsidR="00F52F12" w:rsidRPr="00070A9B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Has the other parent or petitioner ever taken psychiatric medication?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F52F12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:rsidR="00F52F12" w:rsidRPr="00D716D4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10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F52F12" w:rsidRPr="00C527C7" w:rsidRDefault="009C4EC6" w:rsidP="00F52F12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F52F12" w:rsidRPr="00C527C7">
              <w:rPr>
                <w:rFonts w:ascii="Arial" w:hAnsi="Arial" w:cs="Arial"/>
                <w:sz w:val="20"/>
                <w:szCs w:val="20"/>
              </w:rPr>
              <w:t>, please check all applicable treatment:</w:t>
            </w:r>
          </w:p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Therapist/Hospital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Telephone number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C527C7" w:rsidTr="00AD00E9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AD00E9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use history:</w:t>
            </w: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How o</w:t>
            </w:r>
            <w:r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:rsidR="00F52F12" w:rsidRPr="000F253C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 drug use history:</w:t>
            </w:r>
          </w:p>
        </w:tc>
      </w:tr>
      <w:tr w:rsidR="00F52F12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5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doctor: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number:</w:t>
            </w:r>
          </w:p>
        </w:tc>
      </w:tr>
      <w:tr w:rsidR="00F52F12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:rsidTr="00741C4F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2F12" w:rsidRPr="007D6BE9" w:rsidRDefault="007D6BE9" w:rsidP="007D6BE9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  Expiration Date:_______________________</w:t>
            </w:r>
          </w:p>
          <w:p w:rsidR="00F52F12" w:rsidRPr="007D6BE9" w:rsidRDefault="007D6BE9" w:rsidP="007D6BE9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10.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or friends?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11.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Have you ever been court ordered for drug testing?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  IF YES, when:: _____________</w:t>
            </w:r>
          </w:p>
          <w:p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12.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Were the results of the drug test(s) positive? For what drugs? 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5327"/>
        <w:gridCol w:w="5761"/>
      </w:tblGrid>
      <w:tr w:rsidR="00071D1E" w:rsidRPr="00E86C98" w:rsidTr="00741C4F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71D1E" w:rsidRPr="00E86C98" w:rsidRDefault="00A433B9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169B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71D1E"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:rsidTr="007D6BE9">
        <w:tc>
          <w:tcPr>
            <w:tcW w:w="53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>NAME OF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I</w:t>
            </w:r>
            <w:r w:rsidR="007D6BE9">
              <w:rPr>
                <w:rFonts w:ascii="Arial" w:hAnsi="Arial" w:cs="Arial"/>
                <w:sz w:val="20"/>
                <w:szCs w:val="20"/>
              </w:rPr>
              <w:t>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</w:t>
            </w:r>
            <w:r w:rsidR="007D6BE9">
              <w:rPr>
                <w:rFonts w:ascii="Arial" w:hAnsi="Arial" w:cs="Arial"/>
                <w:sz w:val="20"/>
                <w:szCs w:val="20"/>
              </w:rPr>
              <w:t>is the issue? _________________</w:t>
            </w:r>
          </w:p>
          <w:p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 #: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 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____________________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>NAME OF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           IF YES</w:t>
            </w:r>
            <w:r>
              <w:rPr>
                <w:rFonts w:ascii="Arial" w:hAnsi="Arial" w:cs="Arial"/>
                <w:sz w:val="20"/>
                <w:szCs w:val="20"/>
              </w:rPr>
              <w:t>, what is t</w:t>
            </w:r>
            <w:r w:rsidR="007D6BE9">
              <w:rPr>
                <w:rFonts w:ascii="Arial" w:hAnsi="Arial" w:cs="Arial"/>
                <w:sz w:val="20"/>
                <w:szCs w:val="20"/>
              </w:rPr>
              <w:t>he issue? _____________________</w:t>
            </w:r>
          </w:p>
          <w:p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_________________________ ____________________________________________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071D1E" w:rsidRPr="00E86C98" w:rsidTr="007D6BE9">
        <w:tc>
          <w:tcPr>
            <w:tcW w:w="53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71D1E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NAME OF 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:rsidR="007D6BE9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the issue? _________________</w:t>
            </w:r>
          </w:p>
          <w:p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13226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EE4344" w:rsidRPr="00E86C98" w:rsidRDefault="00EE4344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57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71D1E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>OF 4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:rsidR="007D6BE9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the issue? _____________________</w:t>
            </w:r>
          </w:p>
          <w:p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sz w:val="20"/>
                <w:szCs w:val="20"/>
              </w:rPr>
            </w:r>
            <w:r w:rsidR="003744A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:rsidR="0013226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EE4344" w:rsidRPr="00E86C98" w:rsidRDefault="00EE4344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</w:tc>
      </w:tr>
      <w:tr w:rsidR="004548A2" w:rsidRPr="002971D9" w:rsidTr="007D6BE9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4344" w:rsidRDefault="00EE4344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52F12" w:rsidRDefault="00F52F12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548A2" w:rsidRPr="002971D9" w:rsidRDefault="004548A2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</w:t>
            </w:r>
            <w:r w:rsidR="009D6D13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2</w:t>
            </w:r>
            <w:r w:rsidR="000B16C9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OPINION</w:t>
            </w:r>
            <w:r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 OF THE OTHER PARENT</w:t>
            </w:r>
            <w:r w:rsidR="002B505A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AL FIGURES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4548A2" w:rsidRPr="002971D9" w:rsidTr="006F117F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</w:t>
            </w:r>
            <w:r w:rsidR="002B505A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other parent</w:t>
            </w:r>
            <w:r w:rsidR="002B505A">
              <w:rPr>
                <w:rFonts w:ascii="Arial" w:hAnsi="Arial" w:cs="Arial"/>
                <w:sz w:val="20"/>
                <w:szCs w:val="20"/>
              </w:rPr>
              <w:t>al figures</w:t>
            </w:r>
            <w:r>
              <w:rPr>
                <w:rFonts w:ascii="Arial" w:hAnsi="Arial" w:cs="Arial"/>
                <w:sz w:val="20"/>
                <w:szCs w:val="20"/>
              </w:rPr>
              <w:t xml:space="preserve"> a good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parent?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are the </w:t>
            </w:r>
            <w:r>
              <w:rPr>
                <w:rFonts w:ascii="Arial" w:hAnsi="Arial" w:cs="Arial"/>
                <w:sz w:val="20"/>
                <w:szCs w:val="20"/>
              </w:rPr>
              <w:t>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al figures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not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</w:t>
            </w:r>
            <w:r w:rsidR="00EA0B7F"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 xml:space="preserve">What parenting responsibilities did 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the petitioner and </w:t>
            </w:r>
            <w:r w:rsidRPr="002971D9">
              <w:rPr>
                <w:rFonts w:ascii="Arial" w:hAnsi="Arial" w:cs="Arial"/>
                <w:sz w:val="20"/>
                <w:szCs w:val="20"/>
              </w:rPr>
              <w:t>each parent have in the past?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EA0B7F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7148C">
              <w:rPr>
                <w:rFonts w:ascii="Arial" w:hAnsi="Arial" w:cs="Arial"/>
                <w:sz w:val="20"/>
                <w:szCs w:val="20"/>
              </w:rPr>
              <w:t>What is the 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>al figures</w:t>
            </w:r>
            <w:r w:rsidRPr="00B7148C">
              <w:rPr>
                <w:rFonts w:ascii="Arial" w:hAnsi="Arial" w:cs="Arial"/>
                <w:sz w:val="20"/>
                <w:szCs w:val="20"/>
              </w:rPr>
              <w:t xml:space="preserve"> relationship with each child?</w:t>
            </w:r>
            <w:r w:rsidR="004E3145">
              <w:rPr>
                <w:rFonts w:ascii="Arial" w:hAnsi="Arial" w:cs="Arial"/>
                <w:sz w:val="20"/>
                <w:szCs w:val="20"/>
              </w:rPr>
              <w:t xml:space="preserve"> (For example, C</w:t>
            </w:r>
            <w:r w:rsidR="00B7148C" w:rsidRPr="00B7148C">
              <w:rPr>
                <w:rFonts w:ascii="Arial" w:hAnsi="Arial" w:cs="Arial"/>
                <w:sz w:val="20"/>
                <w:szCs w:val="20"/>
              </w:rPr>
              <w:t>lose? Strained? None? Needs improvement?</w:t>
            </w:r>
            <w:r w:rsidR="00CA0C2B">
              <w:rPr>
                <w:rFonts w:ascii="Arial" w:hAnsi="Arial" w:cs="Arial"/>
                <w:sz w:val="20"/>
                <w:szCs w:val="20"/>
              </w:rPr>
              <w:t>)_</w:t>
            </w:r>
            <w:r w:rsidR="00B7148C">
              <w:rPr>
                <w:rFonts w:ascii="Arial" w:hAnsi="Arial" w:cs="Arial"/>
                <w:sz w:val="20"/>
                <w:szCs w:val="20"/>
              </w:rPr>
              <w:t>_______</w:t>
            </w:r>
            <w:r w:rsidRPr="00B7148C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:rsidR="00CA0C2B" w:rsidRPr="00B7148C" w:rsidRDefault="00CA0C2B" w:rsidP="00CA0C2B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Has the 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>ing figures</w:t>
            </w:r>
            <w:r w:rsidRPr="002971D9">
              <w:rPr>
                <w:rFonts w:ascii="Arial" w:hAnsi="Arial" w:cs="Arial"/>
                <w:sz w:val="20"/>
                <w:szCs w:val="20"/>
              </w:rPr>
              <w:t xml:space="preserve"> with each child changed over time?  How has it changed?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EA0B7F">
              <w:rPr>
                <w:rFonts w:ascii="Arial" w:hAnsi="Arial" w:cs="Arial"/>
                <w:sz w:val="20"/>
                <w:szCs w:val="20"/>
              </w:rPr>
              <w:t>___</w:t>
            </w:r>
            <w:r>
              <w:rPr>
                <w:rFonts w:ascii="Arial" w:hAnsi="Arial" w:cs="Arial"/>
                <w:sz w:val="20"/>
                <w:szCs w:val="20"/>
              </w:rPr>
              <w:t>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2971D9" w:rsidRDefault="00EA0B7F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the other parent</w:t>
            </w:r>
            <w:r>
              <w:rPr>
                <w:rFonts w:ascii="Arial" w:hAnsi="Arial" w:cs="Arial"/>
                <w:sz w:val="20"/>
                <w:szCs w:val="20"/>
              </w:rPr>
              <w:t>ing figures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need to </w:t>
            </w:r>
            <w:r w:rsidR="00CA0C2B">
              <w:rPr>
                <w:rFonts w:ascii="Arial" w:hAnsi="Arial" w:cs="Arial"/>
                <w:sz w:val="20"/>
                <w:szCs w:val="20"/>
              </w:rPr>
              <w:t xml:space="preserve">do to be a better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 w:rsidR="004548A2">
              <w:rPr>
                <w:rFonts w:ascii="Arial" w:hAnsi="Arial" w:cs="Arial"/>
                <w:sz w:val="20"/>
                <w:szCs w:val="20"/>
              </w:rPr>
              <w:t>___</w:t>
            </w:r>
            <w:r w:rsidR="00CA0C2B"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BB08DE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070A9B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8A2" w:rsidRPr="00AF5DCD" w:rsidRDefault="009D6D13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13</w:t>
            </w:r>
            <w:r w:rsidR="004548A2" w:rsidRPr="00AF5DCD">
              <w:rPr>
                <w:rFonts w:ascii="Arial" w:hAnsi="Arial" w:cs="Arial"/>
                <w:b/>
                <w:sz w:val="20"/>
                <w:szCs w:val="20"/>
              </w:rPr>
              <w:t>: YOUR RELATIONSHIP WITH EACH CHILD</w:t>
            </w:r>
          </w:p>
        </w:tc>
      </w:tr>
      <w:tr w:rsidR="004548A2" w:rsidRPr="00070A9B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 each child (check off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BE9" w:rsidRPr="00313AA9">
              <w:rPr>
                <w:rFonts w:ascii="Arial" w:hAnsi="Arial" w:cs="Arial"/>
                <w:b/>
                <w:i/>
                <w:sz w:val="16"/>
                <w:szCs w:val="16"/>
              </w:rPr>
              <w:t>(additional pages attached if more than 1 minor)</w:t>
            </w:r>
          </w:p>
          <w:p w:rsidR="000B16C9" w:rsidRDefault="000B6AE0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:rsidR="000B16C9" w:rsidRDefault="000B6AE0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:rsidR="000B16C9" w:rsidRDefault="000B16C9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CA0C2B">
              <w:rPr>
                <w:rFonts w:ascii="Arial" w:hAnsi="Arial" w:cs="Arial"/>
                <w:sz w:val="20"/>
                <w:szCs w:val="20"/>
              </w:rPr>
              <w:t>r</w:t>
            </w:r>
            <w:r w:rsidR="00E22256">
              <w:rPr>
                <w:rFonts w:ascii="Arial" w:hAnsi="Arial" w:cs="Arial"/>
                <w:sz w:val="20"/>
                <w:szCs w:val="20"/>
              </w:rPr>
              <w:t>emains calm</w:t>
            </w:r>
          </w:p>
          <w:p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4E3145">
              <w:rPr>
                <w:rFonts w:ascii="Arial" w:hAnsi="Arial" w:cs="Arial"/>
                <w:sz w:val="20"/>
                <w:szCs w:val="20"/>
              </w:rPr>
              <w:t>p</w:t>
            </w:r>
            <w:r w:rsidRPr="00E22256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Pr="00E22256">
              <w:rPr>
                <w:rFonts w:ascii="Arial" w:hAnsi="Arial" w:cs="Arial"/>
                <w:sz w:val="20"/>
                <w:szCs w:val="20"/>
              </w:rPr>
              <w:t>ppr</w:t>
            </w:r>
            <w:r w:rsidR="00E22256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:rsidR="00E22256" w:rsidRDefault="00E22256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he</w:t>
            </w:r>
            <w:r w:rsidR="007D6BE9">
              <w:rPr>
                <w:rFonts w:ascii="Arial" w:hAnsi="Arial" w:cs="Arial"/>
                <w:sz w:val="20"/>
                <w:szCs w:val="20"/>
              </w:rPr>
              <w:t>n faced with obstacles (example:</w:t>
            </w:r>
            <w:r>
              <w:rPr>
                <w:rFonts w:ascii="Arial" w:hAnsi="Arial" w:cs="Arial"/>
                <w:sz w:val="20"/>
                <w:szCs w:val="20"/>
              </w:rPr>
              <w:t xml:space="preserve"> putting together a puzzle</w:t>
            </w:r>
            <w:r w:rsidR="007D6BE9">
              <w:rPr>
                <w:rFonts w:ascii="Arial" w:hAnsi="Arial" w:cs="Arial"/>
                <w:sz w:val="20"/>
                <w:szCs w:val="20"/>
              </w:rPr>
              <w:t>)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patient</w:t>
            </w:r>
          </w:p>
          <w:p w:rsidR="000B6AE0" w:rsidRPr="00E22256" w:rsidRDefault="00E22256" w:rsidP="00E22256">
            <w:pPr>
              <w:pStyle w:val="ListParagraph"/>
              <w:spacing w:line="480" w:lineRule="auto"/>
              <w:ind w:left="23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:rsidR="000B6AE0" w:rsidRDefault="007D6BE9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Mood in </w:t>
            </w:r>
            <w:r w:rsidR="000B6AE0">
              <w:rPr>
                <w:rFonts w:ascii="Arial" w:hAnsi="Arial" w:cs="Arial"/>
                <w:sz w:val="20"/>
                <w:szCs w:val="20"/>
              </w:rPr>
              <w:t>general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</w:r>
            <w:r w:rsidR="003744A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>
              <w:rPr>
                <w:rFonts w:ascii="Arial" w:hAnsi="Arial" w:cs="Arial"/>
                <w:sz w:val="20"/>
                <w:szCs w:val="20"/>
              </w:rPr>
              <w:t>?_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6AE0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0B6AE0" w:rsidRPr="006F117F" w:rsidRDefault="006F117F" w:rsidP="006F11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 w:rsidRPr="006F117F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 w:rsidRPr="006F117F">
              <w:rPr>
                <w:rFonts w:ascii="Arial" w:hAnsi="Arial" w:cs="Arial"/>
                <w:sz w:val="20"/>
                <w:szCs w:val="20"/>
              </w:rPr>
              <w:t>_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:rsidR="00E22256" w:rsidRDefault="00E04498" w:rsidP="00E04498">
            <w:pPr>
              <w:pBdr>
                <w:bottom w:val="single" w:sz="18" w:space="1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</w:t>
            </w:r>
            <w:r w:rsidR="000B6AE0" w:rsidRPr="00E044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B36363" w:rsidRDefault="00B36363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95B2A" w:rsidRPr="00D70CE5" w:rsidRDefault="00B36363" w:rsidP="00B36363">
            <w:pPr>
              <w:spacing w:line="360" w:lineRule="auto"/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4. </w:t>
            </w:r>
            <w:r w:rsidR="000B6AE0" w:rsidRPr="00B36363"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D70CE5" w:rsidRDefault="00023983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6.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What kind of discipline works with each child?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D70CE5">
              <w:rPr>
                <w:rFonts w:ascii="Arial" w:hAnsi="Arial" w:cs="Arial"/>
                <w:sz w:val="20"/>
                <w:szCs w:val="20"/>
              </w:rPr>
              <w:t>___________</w:t>
            </w: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  <w:r w:rsidR="00D70CE5">
              <w:rPr>
                <w:rFonts w:ascii="Arial" w:hAnsi="Arial" w:cs="Arial"/>
                <w:sz w:val="20"/>
                <w:szCs w:val="20"/>
              </w:rPr>
              <w:t>________</w:t>
            </w:r>
          </w:p>
          <w:p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When you and each child talk about the other parent, what do you say?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  <w:p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:rsidTr="00E04498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14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:rsidTr="00E04498">
        <w:tc>
          <w:tcPr>
            <w:tcW w:w="11088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73732E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:rsidR="00497031" w:rsidRPr="0073732E" w:rsidRDefault="00F1042A" w:rsidP="0073732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73732E" w:rsidRPr="00A50DE3" w:rsidTr="00E04498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B36363" w:rsidRDefault="00B36363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2B0A32" w:rsidRPr="00B36363" w:rsidRDefault="002B0A32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73732E" w:rsidRPr="00B36363" w:rsidRDefault="00F52F12" w:rsidP="006F11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SECTION 15</w:t>
            </w:r>
            <w:r w:rsidR="0073732E" w:rsidRPr="00B36363">
              <w:rPr>
                <w:rFonts w:ascii="Arial" w:hAnsi="Arial" w:cs="Arial"/>
                <w:b/>
                <w:i/>
                <w:sz w:val="20"/>
                <w:szCs w:val="20"/>
              </w:rPr>
              <w:t>: PLEASE LIST THE NAMES AND BIRTHDATES OF ALL OTHER ADULTS LIVING IN YOUR HOME:</w:t>
            </w:r>
          </w:p>
          <w:p w:rsidR="00E04498" w:rsidRPr="00B36363" w:rsidRDefault="00D70CE5" w:rsidP="00E04498">
            <w:pPr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1. </w:t>
            </w:r>
          </w:p>
          <w:p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2.</w:t>
            </w:r>
          </w:p>
          <w:p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3.</w:t>
            </w:r>
          </w:p>
          <w:p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4.</w:t>
            </w:r>
          </w:p>
          <w:p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5.</w:t>
            </w:r>
          </w:p>
          <w:p w:rsidR="00E04498" w:rsidRPr="00B36363" w:rsidRDefault="00D70CE5" w:rsidP="00E04498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6.</w:t>
            </w:r>
          </w:p>
        </w:tc>
      </w:tr>
    </w:tbl>
    <w:p w:rsidR="00345809" w:rsidRDefault="00345809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F57300" w:rsidRDefault="00F57300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2B0A32" w:rsidRDefault="002B0A32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1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27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15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38"/>
        </w:trPr>
        <w:tc>
          <w:tcPr>
            <w:tcW w:w="10427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D70CE5">
        <w:trPr>
          <w:trHeight w:val="349"/>
        </w:trPr>
        <w:tc>
          <w:tcPr>
            <w:tcW w:w="10427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2B0A32" w:rsidRDefault="002B0A32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</w:t>
      </w:r>
      <w:r w:rsidR="00313AA9">
        <w:rPr>
          <w:rFonts w:ascii="Arial" w:hAnsi="Arial" w:cs="Arial"/>
          <w:b/>
          <w:sz w:val="20"/>
          <w:szCs w:val="20"/>
        </w:rPr>
        <w:t xml:space="preserve"> 2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ND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3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RD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4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:rsidTr="006F117F">
        <w:tc>
          <w:tcPr>
            <w:tcW w:w="11016" w:type="dxa"/>
          </w:tcPr>
          <w:p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E04498" w:rsidSect="00454E1F">
      <w:headerReference w:type="default" r:id="rId9"/>
      <w:footerReference w:type="default" r:id="rId10"/>
      <w:pgSz w:w="12240" w:h="15840"/>
      <w:pgMar w:top="288" w:right="720" w:bottom="45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101" w:rsidRDefault="00D64101" w:rsidP="005913C0">
      <w:pPr>
        <w:spacing w:after="0" w:line="240" w:lineRule="auto"/>
      </w:pPr>
      <w:r>
        <w:separator/>
      </w:r>
    </w:p>
  </w:endnote>
  <w:endnote w:type="continuationSeparator" w:id="0">
    <w:p w:rsidR="00D64101" w:rsidRDefault="00D6410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A32" w:rsidRPr="00F57300" w:rsidRDefault="003744A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 xml:space="preserve">MAD-FCS-0007 </w:t>
    </w:r>
    <w:r w:rsidR="002B0A32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>
      <w:rPr>
        <w:rFonts w:asciiTheme="majorHAnsi" w:hAnsiTheme="majorHAnsi"/>
        <w:sz w:val="16"/>
        <w:szCs w:val="16"/>
      </w:rPr>
      <w:t>(</w:t>
    </w:r>
    <w:r w:rsidR="002B0A32">
      <w:rPr>
        <w:rFonts w:asciiTheme="majorHAnsi" w:hAnsiTheme="majorHAnsi"/>
        <w:sz w:val="16"/>
        <w:szCs w:val="16"/>
      </w:rPr>
      <w:t xml:space="preserve">Rev. </w:t>
    </w:r>
    <w:r w:rsidR="00D37A72">
      <w:rPr>
        <w:rFonts w:asciiTheme="majorHAnsi" w:hAnsiTheme="majorHAnsi"/>
        <w:sz w:val="16"/>
        <w:szCs w:val="16"/>
      </w:rPr>
      <w:t>3</w:t>
    </w:r>
    <w:r w:rsidR="00680886">
      <w:rPr>
        <w:rFonts w:asciiTheme="majorHAnsi" w:hAnsiTheme="majorHAnsi"/>
        <w:sz w:val="16"/>
        <w:szCs w:val="16"/>
      </w:rPr>
      <w:t>/</w:t>
    </w:r>
    <w:r w:rsidR="00D37A72">
      <w:rPr>
        <w:rFonts w:asciiTheme="majorHAnsi" w:hAnsiTheme="majorHAnsi"/>
        <w:sz w:val="16"/>
        <w:szCs w:val="16"/>
      </w:rPr>
      <w:t>06</w:t>
    </w:r>
    <w:r w:rsidR="00680886">
      <w:rPr>
        <w:rFonts w:asciiTheme="majorHAnsi" w:hAnsiTheme="majorHAnsi"/>
        <w:sz w:val="16"/>
        <w:szCs w:val="16"/>
      </w:rPr>
      <w:t>/19</w:t>
    </w:r>
    <w:r>
      <w:rPr>
        <w:rFonts w:asciiTheme="majorHAnsi" w:hAnsiTheme="majorHAnsi"/>
        <w:sz w:val="16"/>
        <w:szCs w:val="16"/>
      </w:rPr>
      <w:t>)</w:t>
    </w:r>
    <w:r w:rsidR="002B0A32" w:rsidRPr="00F57300">
      <w:rPr>
        <w:rFonts w:asciiTheme="majorHAnsi" w:hAnsiTheme="majorHAnsi"/>
        <w:sz w:val="16"/>
        <w:szCs w:val="16"/>
      </w:rPr>
      <w:ptab w:relativeTo="margin" w:alignment="right" w:leader="none"/>
    </w:r>
    <w:r w:rsidR="002B0A32" w:rsidRPr="00F57300">
      <w:rPr>
        <w:rFonts w:asciiTheme="majorHAnsi" w:hAnsiTheme="majorHAnsi"/>
        <w:sz w:val="16"/>
        <w:szCs w:val="16"/>
      </w:rPr>
      <w:t xml:space="preserve">Page </w:t>
    </w:r>
    <w:r w:rsidR="002B0A32" w:rsidRPr="00F57300">
      <w:rPr>
        <w:rFonts w:asciiTheme="majorHAnsi" w:hAnsiTheme="majorHAnsi"/>
        <w:sz w:val="16"/>
        <w:szCs w:val="16"/>
      </w:rPr>
      <w:fldChar w:fldCharType="begin"/>
    </w:r>
    <w:r w:rsidR="002B0A32" w:rsidRPr="00F57300">
      <w:rPr>
        <w:rFonts w:asciiTheme="majorHAnsi" w:hAnsiTheme="majorHAnsi"/>
        <w:sz w:val="16"/>
        <w:szCs w:val="16"/>
      </w:rPr>
      <w:instrText xml:space="preserve"> PAGE   \* MERGEFORMAT </w:instrText>
    </w:r>
    <w:r w:rsidR="002B0A32" w:rsidRPr="00F57300">
      <w:rPr>
        <w:rFonts w:asciiTheme="majorHAnsi" w:hAnsiTheme="majorHAnsi"/>
        <w:sz w:val="16"/>
        <w:szCs w:val="16"/>
      </w:rPr>
      <w:fldChar w:fldCharType="separate"/>
    </w:r>
    <w:r w:rsidR="00EE785D">
      <w:rPr>
        <w:rFonts w:asciiTheme="majorHAnsi" w:hAnsiTheme="majorHAnsi"/>
        <w:noProof/>
        <w:sz w:val="16"/>
        <w:szCs w:val="16"/>
      </w:rPr>
      <w:t>1</w:t>
    </w:r>
    <w:r w:rsidR="002B0A32" w:rsidRPr="00F57300">
      <w:rPr>
        <w:rFonts w:asciiTheme="majorHAnsi" w:hAnsiTheme="majorHAnsi"/>
        <w:sz w:val="16"/>
        <w:szCs w:val="16"/>
      </w:rPr>
      <w:fldChar w:fldCharType="end"/>
    </w:r>
  </w:p>
  <w:p w:rsidR="002B0A32" w:rsidRPr="007B10C4" w:rsidRDefault="002B0A32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101" w:rsidRDefault="00D64101" w:rsidP="005913C0">
      <w:pPr>
        <w:spacing w:after="0" w:line="240" w:lineRule="auto"/>
      </w:pPr>
      <w:r>
        <w:separator/>
      </w:r>
    </w:p>
  </w:footnote>
  <w:footnote w:type="continuationSeparator" w:id="0">
    <w:p w:rsidR="00D64101" w:rsidRDefault="00D64101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5941"/>
      <w:docPartObj>
        <w:docPartGallery w:val="Page Numbers (Top of Page)"/>
        <w:docPartUnique/>
      </w:docPartObj>
    </w:sdtPr>
    <w:sdtEndPr/>
    <w:sdtContent>
      <w:p w:rsidR="002B0A32" w:rsidRDefault="002B0A32">
        <w:pPr>
          <w:pStyle w:val="Header"/>
          <w:jc w:val="right"/>
        </w:pPr>
        <w:r>
          <w:t xml:space="preserve"> </w:t>
        </w:r>
      </w:p>
    </w:sdtContent>
  </w:sdt>
  <w:p w:rsidR="002B0A32" w:rsidRPr="00E04498" w:rsidRDefault="002B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B0560"/>
    <w:multiLevelType w:val="hybridMultilevel"/>
    <w:tmpl w:val="0A4C41EC"/>
    <w:lvl w:ilvl="0" w:tplc="3718ED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66C3B"/>
    <w:multiLevelType w:val="hybridMultilevel"/>
    <w:tmpl w:val="FCC01232"/>
    <w:lvl w:ilvl="0" w:tplc="5B44C54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3983"/>
    <w:rsid w:val="00025F2D"/>
    <w:rsid w:val="00026679"/>
    <w:rsid w:val="000267FA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86DF7"/>
    <w:rsid w:val="000A466F"/>
    <w:rsid w:val="000A6A69"/>
    <w:rsid w:val="000A7E32"/>
    <w:rsid w:val="000B00FD"/>
    <w:rsid w:val="000B16C9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01DF1"/>
    <w:rsid w:val="001141F4"/>
    <w:rsid w:val="001149EE"/>
    <w:rsid w:val="00123838"/>
    <w:rsid w:val="00126ABE"/>
    <w:rsid w:val="00132268"/>
    <w:rsid w:val="00137128"/>
    <w:rsid w:val="001372E3"/>
    <w:rsid w:val="00141300"/>
    <w:rsid w:val="001466B0"/>
    <w:rsid w:val="00146A77"/>
    <w:rsid w:val="00147C62"/>
    <w:rsid w:val="001605AC"/>
    <w:rsid w:val="00166F09"/>
    <w:rsid w:val="00176A43"/>
    <w:rsid w:val="00177BFB"/>
    <w:rsid w:val="00187561"/>
    <w:rsid w:val="0018785D"/>
    <w:rsid w:val="0019044E"/>
    <w:rsid w:val="001939AC"/>
    <w:rsid w:val="001A0554"/>
    <w:rsid w:val="001A0DE5"/>
    <w:rsid w:val="001A453D"/>
    <w:rsid w:val="001B3F16"/>
    <w:rsid w:val="001C0F02"/>
    <w:rsid w:val="001C1F76"/>
    <w:rsid w:val="001C2D34"/>
    <w:rsid w:val="001C56CD"/>
    <w:rsid w:val="001D6C44"/>
    <w:rsid w:val="001E1853"/>
    <w:rsid w:val="001E2C09"/>
    <w:rsid w:val="001F02E2"/>
    <w:rsid w:val="001F06D6"/>
    <w:rsid w:val="001F09CD"/>
    <w:rsid w:val="001F22B3"/>
    <w:rsid w:val="001F352C"/>
    <w:rsid w:val="001F5012"/>
    <w:rsid w:val="001F631B"/>
    <w:rsid w:val="001F6F78"/>
    <w:rsid w:val="00201C7E"/>
    <w:rsid w:val="002035B3"/>
    <w:rsid w:val="00204311"/>
    <w:rsid w:val="00205762"/>
    <w:rsid w:val="00214D13"/>
    <w:rsid w:val="00214F91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4D45"/>
    <w:rsid w:val="002B0A32"/>
    <w:rsid w:val="002B505A"/>
    <w:rsid w:val="002B7C68"/>
    <w:rsid w:val="002C28B7"/>
    <w:rsid w:val="002D0CA4"/>
    <w:rsid w:val="002D2419"/>
    <w:rsid w:val="002D311F"/>
    <w:rsid w:val="002D734F"/>
    <w:rsid w:val="002F2F31"/>
    <w:rsid w:val="002F3E2E"/>
    <w:rsid w:val="002F6AF8"/>
    <w:rsid w:val="00304D73"/>
    <w:rsid w:val="00305A19"/>
    <w:rsid w:val="00313AA9"/>
    <w:rsid w:val="00324817"/>
    <w:rsid w:val="0032561C"/>
    <w:rsid w:val="00325821"/>
    <w:rsid w:val="00326CA3"/>
    <w:rsid w:val="003349AB"/>
    <w:rsid w:val="00343001"/>
    <w:rsid w:val="00345809"/>
    <w:rsid w:val="00354E5E"/>
    <w:rsid w:val="003617C1"/>
    <w:rsid w:val="003744AD"/>
    <w:rsid w:val="00383948"/>
    <w:rsid w:val="00384D8D"/>
    <w:rsid w:val="00386AD6"/>
    <w:rsid w:val="00390690"/>
    <w:rsid w:val="00390D0C"/>
    <w:rsid w:val="00391C5B"/>
    <w:rsid w:val="003A133C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54E1F"/>
    <w:rsid w:val="00483D23"/>
    <w:rsid w:val="00491EEB"/>
    <w:rsid w:val="00492A63"/>
    <w:rsid w:val="00497031"/>
    <w:rsid w:val="004977E7"/>
    <w:rsid w:val="004A7A10"/>
    <w:rsid w:val="004B4503"/>
    <w:rsid w:val="004B64C9"/>
    <w:rsid w:val="004C09A9"/>
    <w:rsid w:val="004C16D2"/>
    <w:rsid w:val="004C5463"/>
    <w:rsid w:val="004D6860"/>
    <w:rsid w:val="004E3145"/>
    <w:rsid w:val="004E3E95"/>
    <w:rsid w:val="004E5118"/>
    <w:rsid w:val="004F655F"/>
    <w:rsid w:val="00505403"/>
    <w:rsid w:val="005120A6"/>
    <w:rsid w:val="00521724"/>
    <w:rsid w:val="0052258D"/>
    <w:rsid w:val="00525A73"/>
    <w:rsid w:val="00550F60"/>
    <w:rsid w:val="00551B28"/>
    <w:rsid w:val="00556CCF"/>
    <w:rsid w:val="00557F20"/>
    <w:rsid w:val="0056138F"/>
    <w:rsid w:val="005669EC"/>
    <w:rsid w:val="005713EE"/>
    <w:rsid w:val="005721E0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48D6"/>
    <w:rsid w:val="005A5E04"/>
    <w:rsid w:val="005A66A2"/>
    <w:rsid w:val="005B0F52"/>
    <w:rsid w:val="005B1DD5"/>
    <w:rsid w:val="005B7181"/>
    <w:rsid w:val="005C48FD"/>
    <w:rsid w:val="005C4971"/>
    <w:rsid w:val="005C5492"/>
    <w:rsid w:val="005C5A61"/>
    <w:rsid w:val="005C708F"/>
    <w:rsid w:val="005D46F9"/>
    <w:rsid w:val="005D6315"/>
    <w:rsid w:val="005D7040"/>
    <w:rsid w:val="005F2B88"/>
    <w:rsid w:val="005F548B"/>
    <w:rsid w:val="005F5EF3"/>
    <w:rsid w:val="006023C6"/>
    <w:rsid w:val="00602F50"/>
    <w:rsid w:val="0060495A"/>
    <w:rsid w:val="0061202C"/>
    <w:rsid w:val="00617D60"/>
    <w:rsid w:val="00622CFB"/>
    <w:rsid w:val="0063117F"/>
    <w:rsid w:val="006430FC"/>
    <w:rsid w:val="006562AD"/>
    <w:rsid w:val="00664FA3"/>
    <w:rsid w:val="006669B7"/>
    <w:rsid w:val="00671914"/>
    <w:rsid w:val="00673403"/>
    <w:rsid w:val="00674E7B"/>
    <w:rsid w:val="00676B01"/>
    <w:rsid w:val="006805B3"/>
    <w:rsid w:val="00680886"/>
    <w:rsid w:val="00683952"/>
    <w:rsid w:val="00684930"/>
    <w:rsid w:val="00694E28"/>
    <w:rsid w:val="00695840"/>
    <w:rsid w:val="006A2044"/>
    <w:rsid w:val="006B616E"/>
    <w:rsid w:val="006C0C35"/>
    <w:rsid w:val="006C2D07"/>
    <w:rsid w:val="006C6726"/>
    <w:rsid w:val="006D490B"/>
    <w:rsid w:val="006D4995"/>
    <w:rsid w:val="006E431A"/>
    <w:rsid w:val="006E43A7"/>
    <w:rsid w:val="006F01EA"/>
    <w:rsid w:val="006F067E"/>
    <w:rsid w:val="006F0B49"/>
    <w:rsid w:val="006F117F"/>
    <w:rsid w:val="006F4749"/>
    <w:rsid w:val="006F754A"/>
    <w:rsid w:val="00701654"/>
    <w:rsid w:val="00702CE4"/>
    <w:rsid w:val="00736D4E"/>
    <w:rsid w:val="0073732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A0C22"/>
    <w:rsid w:val="007A0D5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6BE9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53E26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D6500"/>
    <w:rsid w:val="008E3251"/>
    <w:rsid w:val="008F25F5"/>
    <w:rsid w:val="0090222F"/>
    <w:rsid w:val="0091362A"/>
    <w:rsid w:val="00916EB5"/>
    <w:rsid w:val="00924F46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C4EC6"/>
    <w:rsid w:val="009D2B43"/>
    <w:rsid w:val="009D44EF"/>
    <w:rsid w:val="009D6D13"/>
    <w:rsid w:val="009E2235"/>
    <w:rsid w:val="009E2520"/>
    <w:rsid w:val="009E39BC"/>
    <w:rsid w:val="009E6E3C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433B9"/>
    <w:rsid w:val="00A445F1"/>
    <w:rsid w:val="00A50DE3"/>
    <w:rsid w:val="00A50FE5"/>
    <w:rsid w:val="00A66FD1"/>
    <w:rsid w:val="00A67DDA"/>
    <w:rsid w:val="00A75C67"/>
    <w:rsid w:val="00A77812"/>
    <w:rsid w:val="00A81609"/>
    <w:rsid w:val="00A81FE2"/>
    <w:rsid w:val="00A84287"/>
    <w:rsid w:val="00A8730F"/>
    <w:rsid w:val="00A949AB"/>
    <w:rsid w:val="00AA292A"/>
    <w:rsid w:val="00AA422E"/>
    <w:rsid w:val="00AA521F"/>
    <w:rsid w:val="00AD00E9"/>
    <w:rsid w:val="00AD2401"/>
    <w:rsid w:val="00AD27D7"/>
    <w:rsid w:val="00AD38B2"/>
    <w:rsid w:val="00AD4430"/>
    <w:rsid w:val="00AE1921"/>
    <w:rsid w:val="00AE64A6"/>
    <w:rsid w:val="00AF40E2"/>
    <w:rsid w:val="00AF5DCD"/>
    <w:rsid w:val="00AF65B0"/>
    <w:rsid w:val="00AF6D9C"/>
    <w:rsid w:val="00B04467"/>
    <w:rsid w:val="00B117AF"/>
    <w:rsid w:val="00B14D57"/>
    <w:rsid w:val="00B31DE0"/>
    <w:rsid w:val="00B3408B"/>
    <w:rsid w:val="00B35DE4"/>
    <w:rsid w:val="00B36363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7A6E"/>
    <w:rsid w:val="00B907A0"/>
    <w:rsid w:val="00B919D7"/>
    <w:rsid w:val="00B95507"/>
    <w:rsid w:val="00B974CA"/>
    <w:rsid w:val="00B9761E"/>
    <w:rsid w:val="00BA37DD"/>
    <w:rsid w:val="00BB27F2"/>
    <w:rsid w:val="00BB5F6E"/>
    <w:rsid w:val="00BC1A5C"/>
    <w:rsid w:val="00BC23BE"/>
    <w:rsid w:val="00BC7B5B"/>
    <w:rsid w:val="00BD0CC2"/>
    <w:rsid w:val="00BE12E4"/>
    <w:rsid w:val="00BE13DA"/>
    <w:rsid w:val="00BE1620"/>
    <w:rsid w:val="00BE2299"/>
    <w:rsid w:val="00BE23B4"/>
    <w:rsid w:val="00BE3D4E"/>
    <w:rsid w:val="00BE4A26"/>
    <w:rsid w:val="00BE7AA2"/>
    <w:rsid w:val="00BF07B4"/>
    <w:rsid w:val="00BF4917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2AEF"/>
    <w:rsid w:val="00CC1648"/>
    <w:rsid w:val="00CC25EC"/>
    <w:rsid w:val="00CC6227"/>
    <w:rsid w:val="00CC69D7"/>
    <w:rsid w:val="00CD70C0"/>
    <w:rsid w:val="00CE65F6"/>
    <w:rsid w:val="00D00388"/>
    <w:rsid w:val="00D10413"/>
    <w:rsid w:val="00D12035"/>
    <w:rsid w:val="00D21BA3"/>
    <w:rsid w:val="00D26B16"/>
    <w:rsid w:val="00D302F8"/>
    <w:rsid w:val="00D30A88"/>
    <w:rsid w:val="00D32339"/>
    <w:rsid w:val="00D36DC3"/>
    <w:rsid w:val="00D37A72"/>
    <w:rsid w:val="00D40EBA"/>
    <w:rsid w:val="00D432D9"/>
    <w:rsid w:val="00D433D0"/>
    <w:rsid w:val="00D45A3D"/>
    <w:rsid w:val="00D477E9"/>
    <w:rsid w:val="00D54A2D"/>
    <w:rsid w:val="00D562DB"/>
    <w:rsid w:val="00D62FBA"/>
    <w:rsid w:val="00D633A2"/>
    <w:rsid w:val="00D64101"/>
    <w:rsid w:val="00D70CE5"/>
    <w:rsid w:val="00D716D4"/>
    <w:rsid w:val="00D76AAE"/>
    <w:rsid w:val="00D81160"/>
    <w:rsid w:val="00DA179D"/>
    <w:rsid w:val="00DB1541"/>
    <w:rsid w:val="00DB3A73"/>
    <w:rsid w:val="00DB4BC9"/>
    <w:rsid w:val="00DB616F"/>
    <w:rsid w:val="00DC08FB"/>
    <w:rsid w:val="00DC388D"/>
    <w:rsid w:val="00DC5FA9"/>
    <w:rsid w:val="00DC6847"/>
    <w:rsid w:val="00DD2333"/>
    <w:rsid w:val="00DD6192"/>
    <w:rsid w:val="00DE1498"/>
    <w:rsid w:val="00DF3CB3"/>
    <w:rsid w:val="00DF3E11"/>
    <w:rsid w:val="00DF4915"/>
    <w:rsid w:val="00E04498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49A3"/>
    <w:rsid w:val="00E776F5"/>
    <w:rsid w:val="00E86C98"/>
    <w:rsid w:val="00E9674B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344"/>
    <w:rsid w:val="00EE4C67"/>
    <w:rsid w:val="00EE785D"/>
    <w:rsid w:val="00EF0925"/>
    <w:rsid w:val="00EF104E"/>
    <w:rsid w:val="00EF705D"/>
    <w:rsid w:val="00EF750B"/>
    <w:rsid w:val="00F0301F"/>
    <w:rsid w:val="00F051D6"/>
    <w:rsid w:val="00F1017E"/>
    <w:rsid w:val="00F1042A"/>
    <w:rsid w:val="00F1278D"/>
    <w:rsid w:val="00F22820"/>
    <w:rsid w:val="00F23877"/>
    <w:rsid w:val="00F244BC"/>
    <w:rsid w:val="00F27803"/>
    <w:rsid w:val="00F316C8"/>
    <w:rsid w:val="00F52F12"/>
    <w:rsid w:val="00F5451E"/>
    <w:rsid w:val="00F5535B"/>
    <w:rsid w:val="00F57300"/>
    <w:rsid w:val="00F57933"/>
    <w:rsid w:val="00F6115F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64C"/>
    <w:rsid w:val="00FB376B"/>
    <w:rsid w:val="00FC2F89"/>
    <w:rsid w:val="00FC7DCB"/>
    <w:rsid w:val="00FD58C9"/>
    <w:rsid w:val="00FE1578"/>
    <w:rsid w:val="00FE1ABB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78FA484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3E655-DECA-4D81-B889-6EE5FF12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4024</Words>
  <Characters>22942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wwilensky</dc:creator>
  <cp:lastModifiedBy>Gaeta, Miriam</cp:lastModifiedBy>
  <cp:revision>4</cp:revision>
  <cp:lastPrinted>2018-07-09T22:43:00Z</cp:lastPrinted>
  <dcterms:created xsi:type="dcterms:W3CDTF">2019-03-06T20:41:00Z</dcterms:created>
  <dcterms:modified xsi:type="dcterms:W3CDTF">2019-03-19T16:47:00Z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