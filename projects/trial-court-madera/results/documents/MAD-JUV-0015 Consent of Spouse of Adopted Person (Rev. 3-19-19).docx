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5526"/>
        <w:gridCol w:w="3672"/>
      </w:tblGrid>
      <w:tr w:rsidR="001568F6" w:rsidTr="005F06A4">
        <w:tc>
          <w:tcPr>
            <w:tcW w:w="73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568F6" w:rsidRDefault="001568F6" w:rsidP="004B39C3">
            <w:pPr>
              <w:rPr>
                <w:sz w:val="14"/>
                <w:szCs w:val="14"/>
              </w:rPr>
            </w:pPr>
            <w:r w:rsidRPr="008A468E">
              <w:rPr>
                <w:sz w:val="14"/>
                <w:szCs w:val="14"/>
              </w:rPr>
              <w:t xml:space="preserve">ATTORNEY OR PARTY WITHOUT ATTORNEY </w:t>
            </w:r>
            <w:r w:rsidRPr="008A468E">
              <w:rPr>
                <w:i/>
                <w:sz w:val="14"/>
                <w:szCs w:val="14"/>
              </w:rPr>
              <w:t>(Name, State Bar number, and address)</w:t>
            </w:r>
            <w:r w:rsidRPr="008A468E">
              <w:rPr>
                <w:sz w:val="14"/>
                <w:szCs w:val="1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3"/>
            </w:tblGrid>
            <w:tr w:rsidR="00AA111F" w:rsidTr="00050299">
              <w:tc>
                <w:tcPr>
                  <w:tcW w:w="7113" w:type="dxa"/>
                </w:tcPr>
                <w:p w:rsidR="00544C1B" w:rsidRDefault="00290EA9" w:rsidP="00316F4E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0" w:name="Text23"/>
                  <w:r w:rsidR="001414DC">
                    <w:rPr>
                      <w:sz w:val="14"/>
                      <w:szCs w:val="14"/>
                    </w:rPr>
                    <w:instrText xml:space="preserve"> FORMTEXT </w:instrText>
                  </w:r>
                  <w:r>
                    <w:rPr>
                      <w:sz w:val="14"/>
                      <w:szCs w:val="14"/>
                    </w:rPr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bookmarkStart w:id="1" w:name="_GoBack"/>
                  <w:r w:rsidR="00316F4E" w:rsidRPr="00316F4E">
                    <w:rPr>
                      <w:noProof/>
                      <w:sz w:val="14"/>
                      <w:szCs w:val="14"/>
                    </w:rPr>
                    <w:t xml:space="preserve">NAME OF ADOPTING PARENT </w:t>
                  </w:r>
                  <w:bookmarkEnd w:id="1"/>
                  <w:r>
                    <w:rPr>
                      <w:sz w:val="14"/>
                      <w:szCs w:val="14"/>
                    </w:rPr>
                    <w:fldChar w:fldCharType="end"/>
                  </w:r>
                  <w:bookmarkEnd w:id="0"/>
                </w:p>
              </w:tc>
            </w:tr>
            <w:tr w:rsidR="00544C1B" w:rsidTr="00050299">
              <w:tc>
                <w:tcPr>
                  <w:tcW w:w="7113" w:type="dxa"/>
                </w:tcPr>
                <w:p w:rsidR="00544C1B" w:rsidRDefault="00290EA9" w:rsidP="00316F4E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2" w:name="Text24"/>
                  <w:r w:rsidR="00423672">
                    <w:rPr>
                      <w:sz w:val="14"/>
                      <w:szCs w:val="14"/>
                    </w:rPr>
                    <w:instrText xml:space="preserve"> FORMTEXT </w:instrText>
                  </w:r>
                  <w:r>
                    <w:rPr>
                      <w:sz w:val="14"/>
                      <w:szCs w:val="14"/>
                    </w:rPr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316F4E" w:rsidRPr="00316F4E">
                    <w:rPr>
                      <w:noProof/>
                      <w:sz w:val="14"/>
                      <w:szCs w:val="14"/>
                    </w:rPr>
                    <w:t>STREET ADDRESS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bookmarkEnd w:id="2"/>
                </w:p>
              </w:tc>
            </w:tr>
            <w:tr w:rsidR="00544C1B" w:rsidTr="00050299">
              <w:tc>
                <w:tcPr>
                  <w:tcW w:w="7113" w:type="dxa"/>
                </w:tcPr>
                <w:p w:rsidR="00544C1B" w:rsidRDefault="00290EA9" w:rsidP="00316F4E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3" w:name="Text25"/>
                  <w:r w:rsidR="00423672">
                    <w:rPr>
                      <w:sz w:val="14"/>
                      <w:szCs w:val="14"/>
                    </w:rPr>
                    <w:instrText xml:space="preserve"> FORMTEXT </w:instrText>
                  </w:r>
                  <w:r>
                    <w:rPr>
                      <w:sz w:val="14"/>
                      <w:szCs w:val="14"/>
                    </w:rPr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316F4E" w:rsidRPr="00316F4E">
                    <w:rPr>
                      <w:noProof/>
                      <w:sz w:val="14"/>
                      <w:szCs w:val="14"/>
                    </w:rPr>
                    <w:t>CITY, STATE, ZIP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bookmarkEnd w:id="3"/>
                </w:p>
              </w:tc>
            </w:tr>
            <w:tr w:rsidR="00050299" w:rsidTr="00050299">
              <w:tc>
                <w:tcPr>
                  <w:tcW w:w="7113" w:type="dxa"/>
                </w:tcPr>
                <w:p w:rsidR="00050299" w:rsidRDefault="00290EA9" w:rsidP="004B39C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4" w:name="Text26"/>
                  <w:r w:rsidR="00423672">
                    <w:rPr>
                      <w:sz w:val="14"/>
                      <w:szCs w:val="14"/>
                    </w:rPr>
                    <w:instrText xml:space="preserve"> FORMTEXT </w:instrText>
                  </w:r>
                  <w:r>
                    <w:rPr>
                      <w:sz w:val="14"/>
                      <w:szCs w:val="14"/>
                    </w:rPr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316F4E" w:rsidRPr="00316F4E">
                    <w:rPr>
                      <w:noProof/>
                      <w:sz w:val="14"/>
                      <w:szCs w:val="14"/>
                    </w:rPr>
                    <w:t>NAME OF ADULT BEING ADOPTED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bookmarkEnd w:id="4"/>
                </w:p>
                <w:p w:rsidR="00316F4E" w:rsidRDefault="00290EA9" w:rsidP="004B39C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r w:rsidR="00316F4E">
                    <w:rPr>
                      <w:sz w:val="14"/>
                      <w:szCs w:val="14"/>
                    </w:rPr>
                    <w:instrText xml:space="preserve"> FORMTEXT </w:instrText>
                  </w:r>
                  <w:r>
                    <w:rPr>
                      <w:sz w:val="14"/>
                      <w:szCs w:val="14"/>
                    </w:rPr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316F4E" w:rsidRPr="00316F4E">
                    <w:rPr>
                      <w:noProof/>
                      <w:sz w:val="14"/>
                      <w:szCs w:val="14"/>
                    </w:rPr>
                    <w:t>STREET ADDRESS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  <w:p w:rsidR="00316F4E" w:rsidRDefault="00290EA9" w:rsidP="00316F4E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r w:rsidR="00316F4E">
                    <w:rPr>
                      <w:sz w:val="14"/>
                      <w:szCs w:val="14"/>
                    </w:rPr>
                    <w:instrText xml:space="preserve"> FORMTEXT </w:instrText>
                  </w:r>
                  <w:r>
                    <w:rPr>
                      <w:sz w:val="14"/>
                      <w:szCs w:val="14"/>
                    </w:rPr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316F4E" w:rsidRPr="00316F4E">
                    <w:rPr>
                      <w:noProof/>
                      <w:sz w:val="14"/>
                      <w:szCs w:val="14"/>
                    </w:rPr>
                    <w:t>CITY, STATE, ZIP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050299" w:rsidRDefault="00050299" w:rsidP="004B39C3">
            <w:pPr>
              <w:rPr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9"/>
              <w:gridCol w:w="1301"/>
              <w:gridCol w:w="2988"/>
            </w:tblGrid>
            <w:tr w:rsidR="00FA670F" w:rsidTr="00050299">
              <w:tc>
                <w:tcPr>
                  <w:tcW w:w="2839" w:type="dxa"/>
                  <w:vAlign w:val="center"/>
                </w:tcPr>
                <w:p w:rsidR="00FA670F" w:rsidRDefault="00FA670F" w:rsidP="0005029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TELEPHONE NO: </w:t>
                  </w:r>
                  <w:r w:rsidR="00290EA9">
                    <w:rPr>
                      <w:sz w:val="14"/>
                      <w:szCs w:val="14"/>
                    </w:rPr>
                    <w:fldChar w:fldCharType="begin">
                      <w:ffData>
                        <w:name w:val="Text6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sz w:val="14"/>
                      <w:szCs w:val="14"/>
                    </w:rPr>
                    <w:instrText xml:space="preserve"> FORMTEXT </w:instrText>
                  </w:r>
                  <w:r w:rsidR="00290EA9">
                    <w:rPr>
                      <w:sz w:val="14"/>
                      <w:szCs w:val="14"/>
                    </w:rPr>
                  </w:r>
                  <w:r w:rsidR="00290EA9">
                    <w:rPr>
                      <w:sz w:val="14"/>
                      <w:szCs w:val="14"/>
                    </w:rPr>
                    <w:fldChar w:fldCharType="separate"/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 w:rsidR="00290EA9"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:rsidR="00FA670F" w:rsidRDefault="00FA670F" w:rsidP="00FA670F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:rsidR="00FA670F" w:rsidRDefault="00FA670F" w:rsidP="00FA670F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FAX NO. (Optional):</w:t>
                  </w:r>
                  <w:r w:rsidR="00290EA9">
                    <w:rPr>
                      <w:sz w:val="14"/>
                      <w:szCs w:val="14"/>
                    </w:rPr>
                    <w:fldChar w:fldCharType="begin">
                      <w:ffData>
                        <w:name w:val="Text7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sz w:val="14"/>
                      <w:szCs w:val="14"/>
                    </w:rPr>
                    <w:instrText xml:space="preserve"> FORMTEXT </w:instrText>
                  </w:r>
                  <w:r w:rsidR="00290EA9">
                    <w:rPr>
                      <w:sz w:val="14"/>
                      <w:szCs w:val="14"/>
                    </w:rPr>
                  </w:r>
                  <w:r w:rsidR="00290EA9">
                    <w:rPr>
                      <w:sz w:val="14"/>
                      <w:szCs w:val="14"/>
                    </w:rPr>
                    <w:fldChar w:fldCharType="separate"/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 w:rsidR="00290EA9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FA670F" w:rsidTr="00050299">
              <w:tc>
                <w:tcPr>
                  <w:tcW w:w="2839" w:type="dxa"/>
                  <w:vAlign w:val="center"/>
                </w:tcPr>
                <w:p w:rsidR="00FA670F" w:rsidRDefault="00FA670F" w:rsidP="0005029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E-MAIL ADDRESS </w:t>
                  </w:r>
                  <w:r w:rsidRPr="003B1A0A">
                    <w:rPr>
                      <w:i/>
                      <w:sz w:val="14"/>
                      <w:szCs w:val="14"/>
                    </w:rPr>
                    <w:t>(Optional)</w:t>
                  </w:r>
                  <w:r>
                    <w:rPr>
                      <w:sz w:val="14"/>
                      <w:szCs w:val="14"/>
                    </w:rPr>
                    <w:t>:</w:t>
                  </w:r>
                  <w:r w:rsidR="00290EA9">
                    <w:rPr>
                      <w:sz w:val="14"/>
                      <w:szCs w:val="14"/>
                    </w:rPr>
                    <w:fldChar w:fldCharType="begin">
                      <w:ffData>
                        <w:name w:val="Text8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sz w:val="14"/>
                      <w:szCs w:val="14"/>
                    </w:rPr>
                    <w:instrText xml:space="preserve"> FORMTEXT </w:instrText>
                  </w:r>
                  <w:r w:rsidR="00290EA9">
                    <w:rPr>
                      <w:sz w:val="14"/>
                      <w:szCs w:val="14"/>
                    </w:rPr>
                  </w:r>
                  <w:r w:rsidR="00290EA9">
                    <w:rPr>
                      <w:sz w:val="14"/>
                      <w:szCs w:val="14"/>
                    </w:rPr>
                    <w:fldChar w:fldCharType="separate"/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 w:rsidR="00290EA9"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:rsidR="00FA670F" w:rsidRDefault="00FA670F" w:rsidP="004B39C3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:rsidR="00FA670F" w:rsidRDefault="00FA670F" w:rsidP="004B39C3">
                  <w:pPr>
                    <w:rPr>
                      <w:sz w:val="14"/>
                      <w:szCs w:val="14"/>
                    </w:rPr>
                  </w:pPr>
                </w:p>
              </w:tc>
            </w:tr>
            <w:tr w:rsidR="00FA670F" w:rsidTr="00050299">
              <w:tc>
                <w:tcPr>
                  <w:tcW w:w="2839" w:type="dxa"/>
                  <w:vAlign w:val="center"/>
                </w:tcPr>
                <w:p w:rsidR="00FA670F" w:rsidRDefault="00FA670F" w:rsidP="0005029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ATTORNEY FOR </w:t>
                  </w:r>
                  <w:r w:rsidRPr="003B1A0A">
                    <w:rPr>
                      <w:i/>
                      <w:sz w:val="14"/>
                      <w:szCs w:val="14"/>
                    </w:rPr>
                    <w:t>(Name)</w:t>
                  </w:r>
                  <w:r>
                    <w:rPr>
                      <w:sz w:val="14"/>
                      <w:szCs w:val="14"/>
                    </w:rPr>
                    <w:t xml:space="preserve">: </w:t>
                  </w:r>
                  <w:r w:rsidR="00290EA9">
                    <w:rPr>
                      <w:sz w:val="14"/>
                      <w:szCs w:val="14"/>
                    </w:rPr>
                    <w:fldChar w:fldCharType="begin">
                      <w:ffData>
                        <w:name w:val="Text9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sz w:val="14"/>
                      <w:szCs w:val="14"/>
                    </w:rPr>
                    <w:instrText xml:space="preserve"> FORMTEXT </w:instrText>
                  </w:r>
                  <w:r w:rsidR="00290EA9">
                    <w:rPr>
                      <w:sz w:val="14"/>
                      <w:szCs w:val="14"/>
                    </w:rPr>
                  </w:r>
                  <w:r w:rsidR="00290EA9">
                    <w:rPr>
                      <w:sz w:val="14"/>
                      <w:szCs w:val="14"/>
                    </w:rPr>
                    <w:fldChar w:fldCharType="separate"/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 w:rsidR="00290EA9"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:rsidR="00FA670F" w:rsidRDefault="00FA670F" w:rsidP="004B39C3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:rsidR="00FA670F" w:rsidRDefault="00FA670F" w:rsidP="004B39C3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1568F6" w:rsidRPr="00F35905" w:rsidRDefault="001568F6" w:rsidP="00C72CAE">
            <w:pPr>
              <w:rPr>
                <w:sz w:val="16"/>
                <w:szCs w:val="16"/>
              </w:rPr>
            </w:pPr>
          </w:p>
        </w:tc>
        <w:tc>
          <w:tcPr>
            <w:tcW w:w="367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1568F6" w:rsidRPr="001A38DC" w:rsidRDefault="001568F6" w:rsidP="004B39C3">
            <w:pPr>
              <w:jc w:val="center"/>
              <w:rPr>
                <w:i/>
                <w:sz w:val="14"/>
                <w:szCs w:val="14"/>
              </w:rPr>
            </w:pPr>
            <w:r w:rsidRPr="001A38DC">
              <w:rPr>
                <w:i/>
                <w:sz w:val="14"/>
                <w:szCs w:val="14"/>
              </w:rPr>
              <w:t>FOR COURT USE ONLY</w:t>
            </w:r>
          </w:p>
        </w:tc>
      </w:tr>
      <w:tr w:rsidR="001568F6" w:rsidTr="005F06A4">
        <w:tc>
          <w:tcPr>
            <w:tcW w:w="7344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F6" w:rsidRDefault="001568F6">
            <w:r w:rsidRPr="008A468E">
              <w:rPr>
                <w:b/>
                <w:sz w:val="18"/>
                <w:szCs w:val="18"/>
              </w:rPr>
              <w:t>SUPERIOR COURT OF CALIFORNIA, COUNTY OF MADERA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:rsidR="001568F6" w:rsidRDefault="001568F6"/>
        </w:tc>
      </w:tr>
      <w:tr w:rsidR="001568F6" w:rsidTr="005F06A4">
        <w:tc>
          <w:tcPr>
            <w:tcW w:w="1818" w:type="dxa"/>
            <w:tcBorders>
              <w:top w:val="nil"/>
              <w:bottom w:val="single" w:sz="4" w:space="0" w:color="auto"/>
            </w:tcBorders>
            <w:vAlign w:val="center"/>
          </w:tcPr>
          <w:p w:rsidR="001568F6" w:rsidRDefault="001568F6" w:rsidP="001568F6">
            <w:pPr>
              <w:jc w:val="right"/>
              <w:rPr>
                <w:sz w:val="16"/>
                <w:szCs w:val="16"/>
              </w:rPr>
            </w:pPr>
            <w:r w:rsidRPr="008A468E">
              <w:rPr>
                <w:sz w:val="16"/>
                <w:szCs w:val="16"/>
              </w:rPr>
              <w:t>STREET</w:t>
            </w:r>
            <w:r>
              <w:rPr>
                <w:sz w:val="16"/>
                <w:szCs w:val="16"/>
              </w:rPr>
              <w:t xml:space="preserve"> ADDRESS:</w:t>
            </w:r>
          </w:p>
          <w:p w:rsidR="001568F6" w:rsidRDefault="001568F6" w:rsidP="001568F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MAILING ADDRESS:</w:t>
            </w:r>
          </w:p>
          <w:p w:rsidR="001568F6" w:rsidRDefault="001568F6" w:rsidP="001568F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CITY AND ZIP CODE:</w:t>
            </w:r>
          </w:p>
          <w:p w:rsidR="001568F6" w:rsidRDefault="001568F6" w:rsidP="001568F6">
            <w:pPr>
              <w:jc w:val="right"/>
            </w:pPr>
            <w:r>
              <w:rPr>
                <w:sz w:val="16"/>
                <w:szCs w:val="16"/>
              </w:rPr>
              <w:t>BRANCH NAME:</w:t>
            </w:r>
          </w:p>
        </w:tc>
        <w:tc>
          <w:tcPr>
            <w:tcW w:w="55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1568F6" w:rsidRDefault="000662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 South G Street</w:t>
            </w:r>
          </w:p>
          <w:p w:rsidR="00273E3F" w:rsidRDefault="00143A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 South G Street</w:t>
            </w:r>
          </w:p>
          <w:p w:rsidR="00273E3F" w:rsidRDefault="00143A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Madera, CA 93637</w:t>
            </w:r>
          </w:p>
          <w:p w:rsidR="00273E3F" w:rsidRPr="00F35905" w:rsidRDefault="00340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Juvenile</w:t>
            </w:r>
            <w:r w:rsidR="00143ABD">
              <w:rPr>
                <w:sz w:val="16"/>
                <w:szCs w:val="16"/>
              </w:rPr>
              <w:t xml:space="preserve"> Division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:rsidR="001568F6" w:rsidRDefault="001568F6"/>
        </w:tc>
      </w:tr>
      <w:tr w:rsidR="001568F6" w:rsidTr="005F06A4">
        <w:tc>
          <w:tcPr>
            <w:tcW w:w="734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ABD" w:rsidRPr="00143ABD" w:rsidRDefault="00143ABD">
            <w:pPr>
              <w:rPr>
                <w:sz w:val="8"/>
                <w:szCs w:val="8"/>
              </w:rPr>
            </w:pPr>
          </w:p>
          <w:p w:rsidR="001568F6" w:rsidRPr="00165582" w:rsidRDefault="003516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THE MATTER OF THE ADOPTION PETITION OF</w:t>
            </w:r>
            <w:r w:rsidR="001568F6" w:rsidRPr="00165582">
              <w:rPr>
                <w:sz w:val="18"/>
                <w:szCs w:val="18"/>
              </w:rPr>
              <w:t>:</w:t>
            </w:r>
            <w:r w:rsidR="00273E3F">
              <w:rPr>
                <w:sz w:val="18"/>
                <w:szCs w:val="18"/>
              </w:rPr>
              <w:t xml:space="preserve"> </w:t>
            </w:r>
            <w:r w:rsidR="00290EA9">
              <w:rPr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5" w:name="Text15"/>
            <w:r w:rsidR="00273E3F">
              <w:rPr>
                <w:sz w:val="18"/>
                <w:szCs w:val="18"/>
              </w:rPr>
              <w:instrText xml:space="preserve"> FORMTEXT </w:instrText>
            </w:r>
            <w:r w:rsidR="00290EA9">
              <w:rPr>
                <w:sz w:val="18"/>
                <w:szCs w:val="18"/>
              </w:rPr>
            </w:r>
            <w:r w:rsidR="00290EA9">
              <w:rPr>
                <w:sz w:val="18"/>
                <w:szCs w:val="18"/>
              </w:rPr>
              <w:fldChar w:fldCharType="separate"/>
            </w:r>
            <w:r w:rsidR="00316F4E" w:rsidRPr="00316F4E">
              <w:rPr>
                <w:noProof/>
                <w:sz w:val="18"/>
                <w:szCs w:val="18"/>
              </w:rPr>
              <w:t>NAME OF ADULT BEING ADOPTED</w:t>
            </w:r>
            <w:r w:rsidR="00290EA9">
              <w:rPr>
                <w:sz w:val="18"/>
                <w:szCs w:val="18"/>
              </w:rPr>
              <w:fldChar w:fldCharType="end"/>
            </w:r>
            <w:bookmarkEnd w:id="5"/>
          </w:p>
          <w:p w:rsidR="001568F6" w:rsidRPr="00143ABD" w:rsidRDefault="001568F6">
            <w:pPr>
              <w:rPr>
                <w:sz w:val="8"/>
                <w:szCs w:val="8"/>
              </w:rPr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1568F6" w:rsidRDefault="001568F6"/>
        </w:tc>
      </w:tr>
      <w:tr w:rsidR="001568F6" w:rsidTr="005F06A4">
        <w:trPr>
          <w:trHeight w:val="512"/>
        </w:trPr>
        <w:tc>
          <w:tcPr>
            <w:tcW w:w="734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A3A" w:rsidRPr="00FE13AE" w:rsidRDefault="00FE13AE" w:rsidP="004F357B">
            <w:pPr>
              <w:jc w:val="center"/>
              <w:rPr>
                <w:b/>
                <w:i/>
                <w:sz w:val="20"/>
                <w:szCs w:val="20"/>
              </w:rPr>
            </w:pPr>
            <w:r w:rsidRPr="00FE13AE">
              <w:rPr>
                <w:b/>
                <w:color w:val="000000"/>
                <w:sz w:val="20"/>
                <w:szCs w:val="20"/>
              </w:rPr>
              <w:t>CONSENT OF SPOUSE OF ADOPTED PERSON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68F6" w:rsidRPr="00165582" w:rsidRDefault="00165582">
            <w:pPr>
              <w:rPr>
                <w:sz w:val="18"/>
                <w:szCs w:val="18"/>
              </w:rPr>
            </w:pPr>
            <w:r w:rsidRPr="00165582">
              <w:rPr>
                <w:sz w:val="18"/>
                <w:szCs w:val="18"/>
              </w:rPr>
              <w:t>CASE NUMBER:</w:t>
            </w:r>
          </w:p>
          <w:p w:rsidR="00165582" w:rsidRDefault="00290EA9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6" w:name="Text14"/>
            <w:r w:rsidR="00273E3F">
              <w:instrText xml:space="preserve"> FORMTEXT </w:instrText>
            </w:r>
            <w:r>
              <w:fldChar w:fldCharType="separate"/>
            </w:r>
            <w:r w:rsidR="00273E3F">
              <w:rPr>
                <w:noProof/>
              </w:rPr>
              <w:t> </w:t>
            </w:r>
            <w:r w:rsidR="00273E3F">
              <w:rPr>
                <w:noProof/>
              </w:rPr>
              <w:t> </w:t>
            </w:r>
            <w:r w:rsidR="00273E3F">
              <w:rPr>
                <w:noProof/>
              </w:rPr>
              <w:t> </w:t>
            </w:r>
            <w:r w:rsidR="00273E3F">
              <w:rPr>
                <w:noProof/>
              </w:rPr>
              <w:t> </w:t>
            </w:r>
            <w:r w:rsidR="00273E3F"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</w:tbl>
    <w:p w:rsidR="00E1444D" w:rsidRPr="00CF0A35" w:rsidRDefault="00E1444D">
      <w:pPr>
        <w:rPr>
          <w:sz w:val="6"/>
          <w:szCs w:val="6"/>
        </w:rPr>
      </w:pPr>
    </w:p>
    <w:p w:rsidR="009F0BF1" w:rsidRDefault="009F0BF1" w:rsidP="00183410">
      <w:pPr>
        <w:rPr>
          <w:sz w:val="18"/>
          <w:szCs w:val="18"/>
        </w:rPr>
      </w:pPr>
    </w:p>
    <w:p w:rsidR="00FE13AE" w:rsidRPr="009A1DB1" w:rsidRDefault="00FE13AE" w:rsidP="00FE13AE">
      <w:pPr>
        <w:pStyle w:val="para2"/>
        <w:widowControl/>
        <w:spacing w:line="360" w:lineRule="auto"/>
        <w:rPr>
          <w:rFonts w:ascii="Century Gothic" w:hAnsi="Century Gothic" w:cs="Courier New"/>
          <w:color w:val="000000"/>
        </w:rPr>
      </w:pPr>
      <w:r w:rsidRPr="009A1DB1">
        <w:rPr>
          <w:rFonts w:ascii="Century Gothic" w:hAnsi="Century Gothic" w:cs="Courier New"/>
          <w:color w:val="000000"/>
        </w:rPr>
        <w:t xml:space="preserve">I, </w:t>
      </w:r>
      <w:bookmarkStart w:id="7" w:name="Text8"/>
      <w:r w:rsidR="00290EA9" w:rsidRPr="009A1DB1">
        <w:rPr>
          <w:rFonts w:ascii="Century Gothic" w:hAnsi="Century Gothic" w:cs="Courier New"/>
          <w:color w:val="000000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9A1DB1">
        <w:rPr>
          <w:rFonts w:ascii="Century Gothic" w:hAnsi="Century Gothic" w:cs="Courier New"/>
          <w:color w:val="000000"/>
        </w:rPr>
        <w:instrText xml:space="preserve"> FORMTEXT </w:instrText>
      </w:r>
      <w:r w:rsidR="00290EA9" w:rsidRPr="009A1DB1">
        <w:rPr>
          <w:rFonts w:ascii="Century Gothic" w:hAnsi="Century Gothic" w:cs="Courier New"/>
          <w:color w:val="000000"/>
        </w:rPr>
      </w:r>
      <w:r w:rsidR="00290EA9" w:rsidRPr="009A1DB1">
        <w:rPr>
          <w:rFonts w:ascii="Century Gothic" w:hAnsi="Century Gothic" w:cs="Courier New"/>
          <w:color w:val="000000"/>
        </w:rPr>
        <w:fldChar w:fldCharType="separate"/>
      </w:r>
      <w:r w:rsidRPr="009A1DB1">
        <w:rPr>
          <w:rFonts w:ascii="Courier New" w:hAnsi="Courier New" w:cs="Courier New"/>
          <w:noProof/>
          <w:color w:val="000000"/>
        </w:rPr>
        <w:t> </w:t>
      </w:r>
      <w:r w:rsidRPr="009A1DB1">
        <w:rPr>
          <w:rFonts w:ascii="Century Gothic" w:hAnsi="Century Gothic" w:cs="Courier New"/>
          <w:noProof/>
          <w:color w:val="000000"/>
        </w:rPr>
        <w:t>NAME OF SPOUSE OF ADOPTED PERSON</w:t>
      </w:r>
      <w:r w:rsidR="00290EA9" w:rsidRPr="009A1DB1">
        <w:rPr>
          <w:rFonts w:ascii="Century Gothic" w:hAnsi="Century Gothic" w:cs="Courier New"/>
          <w:color w:val="000000"/>
        </w:rPr>
        <w:fldChar w:fldCharType="end"/>
      </w:r>
      <w:bookmarkEnd w:id="7"/>
      <w:r w:rsidRPr="009A1DB1">
        <w:rPr>
          <w:rFonts w:ascii="Century Gothic" w:hAnsi="Century Gothic" w:cs="Courier New"/>
          <w:color w:val="000000"/>
        </w:rPr>
        <w:t xml:space="preserve">, hereby state that I was married to </w:t>
      </w:r>
      <w:r w:rsidR="00290EA9" w:rsidRPr="009A1DB1">
        <w:rPr>
          <w:rFonts w:ascii="Century Gothic" w:hAnsi="Century Gothic" w:cs="Courier New"/>
          <w:color w:val="000000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9A1DB1">
        <w:rPr>
          <w:rFonts w:ascii="Century Gothic" w:hAnsi="Century Gothic" w:cs="Courier New"/>
          <w:color w:val="000000"/>
        </w:rPr>
        <w:instrText xml:space="preserve"> FORMTEXT </w:instrText>
      </w:r>
      <w:r w:rsidR="00290EA9" w:rsidRPr="009A1DB1">
        <w:rPr>
          <w:rFonts w:ascii="Century Gothic" w:hAnsi="Century Gothic" w:cs="Courier New"/>
          <w:color w:val="000000"/>
        </w:rPr>
      </w:r>
      <w:r w:rsidR="00290EA9" w:rsidRPr="009A1DB1">
        <w:rPr>
          <w:rFonts w:ascii="Century Gothic" w:hAnsi="Century Gothic" w:cs="Courier New"/>
          <w:color w:val="000000"/>
        </w:rPr>
        <w:fldChar w:fldCharType="separate"/>
      </w:r>
      <w:r w:rsidRPr="009A1DB1">
        <w:rPr>
          <w:rFonts w:ascii="Courier New" w:hAnsi="Courier New" w:cs="Courier New"/>
          <w:color w:val="000000"/>
        </w:rPr>
        <w:t> </w:t>
      </w:r>
      <w:r w:rsidRPr="009A1DB1">
        <w:rPr>
          <w:rFonts w:ascii="Century Gothic" w:hAnsi="Century Gothic" w:cs="Courier New"/>
          <w:color w:val="000000"/>
        </w:rPr>
        <w:t>NAME OF ADULT BEING ADOPTED</w:t>
      </w:r>
      <w:r w:rsidRPr="009A1DB1">
        <w:rPr>
          <w:rFonts w:ascii="Courier New" w:hAnsi="Courier New" w:cs="Courier New"/>
          <w:color w:val="000000"/>
        </w:rPr>
        <w:t> </w:t>
      </w:r>
      <w:r w:rsidR="00290EA9" w:rsidRPr="009A1DB1">
        <w:rPr>
          <w:rFonts w:ascii="Century Gothic" w:hAnsi="Century Gothic" w:cs="Courier New"/>
          <w:color w:val="000000"/>
        </w:rPr>
        <w:fldChar w:fldCharType="end"/>
      </w:r>
      <w:r w:rsidRPr="009A1DB1">
        <w:rPr>
          <w:rFonts w:ascii="Century Gothic" w:hAnsi="Century Gothic" w:cs="Courier New"/>
          <w:color w:val="000000"/>
        </w:rPr>
        <w:t xml:space="preserve">, on </w:t>
      </w:r>
      <w:bookmarkStart w:id="8" w:name="Text9"/>
      <w:r w:rsidR="00290EA9" w:rsidRPr="009A1DB1">
        <w:rPr>
          <w:rFonts w:ascii="Century Gothic" w:hAnsi="Century Gothic" w:cs="Courier New"/>
          <w:color w:val="000000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Pr="009A1DB1">
        <w:rPr>
          <w:rFonts w:ascii="Century Gothic" w:hAnsi="Century Gothic" w:cs="Courier New"/>
          <w:color w:val="000000"/>
        </w:rPr>
        <w:instrText xml:space="preserve"> FORMTEXT </w:instrText>
      </w:r>
      <w:r w:rsidR="00290EA9" w:rsidRPr="009A1DB1">
        <w:rPr>
          <w:rFonts w:ascii="Century Gothic" w:hAnsi="Century Gothic" w:cs="Courier New"/>
          <w:color w:val="000000"/>
        </w:rPr>
      </w:r>
      <w:r w:rsidR="00290EA9" w:rsidRPr="009A1DB1">
        <w:rPr>
          <w:rFonts w:ascii="Century Gothic" w:hAnsi="Century Gothic" w:cs="Courier New"/>
          <w:color w:val="000000"/>
        </w:rPr>
        <w:fldChar w:fldCharType="separate"/>
      </w:r>
      <w:r w:rsidRPr="009A1DB1">
        <w:rPr>
          <w:rFonts w:ascii="Courier New" w:hAnsi="Courier New" w:cs="Courier New"/>
          <w:noProof/>
          <w:color w:val="000000"/>
        </w:rPr>
        <w:t> </w:t>
      </w:r>
      <w:r w:rsidRPr="009A1DB1">
        <w:rPr>
          <w:rFonts w:ascii="Century Gothic" w:hAnsi="Century Gothic" w:cs="Courier New"/>
          <w:noProof/>
          <w:color w:val="000000"/>
        </w:rPr>
        <w:t>DATE OF MARRIAGE</w:t>
      </w:r>
      <w:r w:rsidR="00290EA9" w:rsidRPr="009A1DB1">
        <w:rPr>
          <w:rFonts w:ascii="Century Gothic" w:hAnsi="Century Gothic" w:cs="Courier New"/>
          <w:color w:val="000000"/>
        </w:rPr>
        <w:fldChar w:fldCharType="end"/>
      </w:r>
      <w:bookmarkEnd w:id="8"/>
      <w:r w:rsidRPr="009A1DB1">
        <w:rPr>
          <w:rFonts w:ascii="Century Gothic" w:hAnsi="Century Gothic" w:cs="Courier New"/>
          <w:color w:val="000000"/>
        </w:rPr>
        <w:t xml:space="preserve">, and that we remain married and are not lawfully separated. I hereby consent to the adoption of my </w:t>
      </w:r>
      <w:bookmarkStart w:id="9" w:name="Text10"/>
      <w:r w:rsidR="00290EA9" w:rsidRPr="009A1DB1">
        <w:rPr>
          <w:rFonts w:ascii="Century Gothic" w:hAnsi="Century Gothic" w:cs="Courier New"/>
          <w:color w:val="000000"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Pr="009A1DB1">
        <w:rPr>
          <w:rFonts w:ascii="Century Gothic" w:hAnsi="Century Gothic" w:cs="Courier New"/>
          <w:color w:val="000000"/>
        </w:rPr>
        <w:instrText xml:space="preserve"> FORMTEXT </w:instrText>
      </w:r>
      <w:r w:rsidR="00290EA9" w:rsidRPr="009A1DB1">
        <w:rPr>
          <w:rFonts w:ascii="Century Gothic" w:hAnsi="Century Gothic" w:cs="Courier New"/>
          <w:color w:val="000000"/>
        </w:rPr>
      </w:r>
      <w:r w:rsidR="00290EA9" w:rsidRPr="009A1DB1">
        <w:rPr>
          <w:rFonts w:ascii="Century Gothic" w:hAnsi="Century Gothic" w:cs="Courier New"/>
          <w:color w:val="000000"/>
        </w:rPr>
        <w:fldChar w:fldCharType="separate"/>
      </w:r>
      <w:r w:rsidRPr="009A1DB1">
        <w:rPr>
          <w:rFonts w:ascii="Courier New" w:hAnsi="Courier New" w:cs="Courier New"/>
          <w:noProof/>
          <w:color w:val="000000"/>
        </w:rPr>
        <w:t> </w:t>
      </w:r>
      <w:r w:rsidRPr="009A1DB1">
        <w:rPr>
          <w:rFonts w:ascii="Century Gothic" w:hAnsi="Century Gothic" w:cs="Courier New"/>
          <w:noProof/>
          <w:color w:val="000000"/>
        </w:rPr>
        <w:t>HUSBAND/WIFE</w:t>
      </w:r>
      <w:r w:rsidRPr="009A1DB1">
        <w:rPr>
          <w:rFonts w:ascii="Courier New" w:hAnsi="Courier New" w:cs="Courier New"/>
          <w:noProof/>
          <w:color w:val="000000"/>
        </w:rPr>
        <w:t> </w:t>
      </w:r>
      <w:r w:rsidR="00290EA9" w:rsidRPr="009A1DB1">
        <w:rPr>
          <w:rFonts w:ascii="Century Gothic" w:hAnsi="Century Gothic" w:cs="Courier New"/>
          <w:color w:val="000000"/>
        </w:rPr>
        <w:fldChar w:fldCharType="end"/>
      </w:r>
      <w:bookmarkEnd w:id="9"/>
      <w:r w:rsidRPr="009A1DB1">
        <w:rPr>
          <w:rFonts w:ascii="Century Gothic" w:hAnsi="Century Gothic" w:cs="Courier New"/>
          <w:color w:val="000000"/>
        </w:rPr>
        <w:t xml:space="preserve"> by </w:t>
      </w:r>
      <w:r w:rsidR="00290EA9" w:rsidRPr="009A1DB1">
        <w:rPr>
          <w:rFonts w:ascii="Century Gothic" w:hAnsi="Century Gothic" w:cs="Courier New"/>
          <w:color w:val="000000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9A1DB1">
        <w:rPr>
          <w:rFonts w:ascii="Century Gothic" w:hAnsi="Century Gothic" w:cs="Courier New"/>
          <w:color w:val="000000"/>
        </w:rPr>
        <w:instrText xml:space="preserve"> FORMTEXT </w:instrText>
      </w:r>
      <w:r w:rsidR="00290EA9" w:rsidRPr="009A1DB1">
        <w:rPr>
          <w:rFonts w:ascii="Century Gothic" w:hAnsi="Century Gothic" w:cs="Courier New"/>
          <w:color w:val="000000"/>
        </w:rPr>
      </w:r>
      <w:r w:rsidR="00290EA9" w:rsidRPr="009A1DB1">
        <w:rPr>
          <w:rFonts w:ascii="Century Gothic" w:hAnsi="Century Gothic" w:cs="Courier New"/>
          <w:color w:val="000000"/>
        </w:rPr>
        <w:fldChar w:fldCharType="separate"/>
      </w:r>
      <w:r w:rsidRPr="009A1DB1">
        <w:rPr>
          <w:rFonts w:ascii="Courier New" w:hAnsi="Courier New" w:cs="Courier New"/>
          <w:color w:val="000000"/>
        </w:rPr>
        <w:t> </w:t>
      </w:r>
      <w:r w:rsidRPr="009A1DB1">
        <w:rPr>
          <w:rFonts w:ascii="Century Gothic" w:hAnsi="Century Gothic" w:cs="Courier New"/>
          <w:color w:val="000000"/>
        </w:rPr>
        <w:t>NAME OF ADOPTING PARENT</w:t>
      </w:r>
      <w:r w:rsidRPr="009A1DB1">
        <w:rPr>
          <w:rFonts w:ascii="Courier New" w:hAnsi="Courier New" w:cs="Courier New"/>
          <w:color w:val="000000"/>
        </w:rPr>
        <w:t> </w:t>
      </w:r>
      <w:r w:rsidR="00290EA9" w:rsidRPr="009A1DB1">
        <w:rPr>
          <w:rFonts w:ascii="Century Gothic" w:hAnsi="Century Gothic" w:cs="Courier New"/>
          <w:color w:val="000000"/>
        </w:rPr>
        <w:fldChar w:fldCharType="end"/>
      </w:r>
      <w:r w:rsidRPr="009A1DB1">
        <w:rPr>
          <w:rFonts w:ascii="Century Gothic" w:hAnsi="Century Gothic" w:cs="Courier New"/>
          <w:color w:val="000000"/>
        </w:rPr>
        <w:t>.</w:t>
      </w:r>
      <w:r w:rsidRPr="009A1DB1">
        <w:rPr>
          <w:rFonts w:ascii="Century Gothic" w:hAnsi="Century Gothic" w:cs="Courier New"/>
          <w:color w:val="000000"/>
        </w:rPr>
        <w:br/>
      </w:r>
    </w:p>
    <w:p w:rsidR="00FE13AE" w:rsidRPr="009A1DB1" w:rsidRDefault="00FE13AE" w:rsidP="00FE13AE">
      <w:pPr>
        <w:pStyle w:val="para2"/>
        <w:widowControl/>
        <w:spacing w:line="360" w:lineRule="auto"/>
        <w:ind w:firstLine="0"/>
        <w:rPr>
          <w:rFonts w:ascii="Century Gothic" w:hAnsi="Century Gothic" w:cs="Courier New"/>
          <w:color w:val="000000"/>
        </w:rPr>
      </w:pPr>
    </w:p>
    <w:p w:rsidR="00FE13AE" w:rsidRPr="009A1DB1" w:rsidRDefault="00FE13AE" w:rsidP="00FE13AE">
      <w:pPr>
        <w:pStyle w:val="para2"/>
        <w:widowControl/>
        <w:spacing w:line="360" w:lineRule="auto"/>
        <w:ind w:firstLine="0"/>
        <w:rPr>
          <w:rFonts w:ascii="Century Gothic" w:hAnsi="Century Gothic" w:cs="Courier New"/>
          <w:color w:val="000000"/>
        </w:rPr>
      </w:pPr>
    </w:p>
    <w:p w:rsidR="00FE13AE" w:rsidRPr="009A1DB1" w:rsidRDefault="00FE13AE" w:rsidP="00FE13AE">
      <w:pPr>
        <w:pStyle w:val="para2"/>
        <w:widowControl/>
        <w:spacing w:line="360" w:lineRule="auto"/>
        <w:ind w:firstLine="0"/>
        <w:rPr>
          <w:rFonts w:ascii="Century Gothic" w:hAnsi="Century Gothic" w:cs="Courier New"/>
          <w:color w:val="000000"/>
        </w:rPr>
      </w:pPr>
      <w:r w:rsidRPr="009A1DB1">
        <w:rPr>
          <w:rFonts w:ascii="Century Gothic" w:hAnsi="Century Gothic" w:cs="Courier New"/>
          <w:color w:val="000000"/>
        </w:rPr>
        <w:t xml:space="preserve">Dated: </w:t>
      </w:r>
      <w:bookmarkStart w:id="10" w:name="Text11"/>
      <w:r w:rsidR="00290EA9" w:rsidRPr="009A1DB1">
        <w:rPr>
          <w:rFonts w:ascii="Century Gothic" w:hAnsi="Century Gothic" w:cs="Courier New"/>
          <w:color w:val="000000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9A1DB1">
        <w:rPr>
          <w:rFonts w:ascii="Century Gothic" w:hAnsi="Century Gothic" w:cs="Courier New"/>
          <w:color w:val="000000"/>
        </w:rPr>
        <w:instrText xml:space="preserve"> FORMTEXT </w:instrText>
      </w:r>
      <w:r w:rsidR="00290EA9" w:rsidRPr="009A1DB1">
        <w:rPr>
          <w:rFonts w:ascii="Century Gothic" w:hAnsi="Century Gothic" w:cs="Courier New"/>
          <w:color w:val="000000"/>
        </w:rPr>
      </w:r>
      <w:r w:rsidR="00290EA9" w:rsidRPr="009A1DB1">
        <w:rPr>
          <w:rFonts w:ascii="Century Gothic" w:hAnsi="Century Gothic" w:cs="Courier New"/>
          <w:color w:val="000000"/>
        </w:rPr>
        <w:fldChar w:fldCharType="separate"/>
      </w:r>
      <w:r w:rsidRPr="009A1DB1">
        <w:rPr>
          <w:rFonts w:ascii="Courier New" w:hAnsi="Courier New" w:cs="Courier New"/>
          <w:noProof/>
          <w:color w:val="000000"/>
        </w:rPr>
        <w:t> </w:t>
      </w:r>
      <w:r w:rsidRPr="009A1DB1">
        <w:rPr>
          <w:rFonts w:ascii="Century Gothic" w:hAnsi="Century Gothic" w:cs="Courier New"/>
          <w:noProof/>
          <w:color w:val="000000"/>
        </w:rPr>
        <w:t>DATE SIGNED</w:t>
      </w:r>
      <w:r w:rsidR="00290EA9" w:rsidRPr="009A1DB1">
        <w:rPr>
          <w:rFonts w:ascii="Century Gothic" w:hAnsi="Century Gothic" w:cs="Courier New"/>
          <w:color w:val="000000"/>
        </w:rPr>
        <w:fldChar w:fldCharType="end"/>
      </w:r>
      <w:bookmarkEnd w:id="10"/>
      <w:r w:rsidRPr="009A1DB1">
        <w:rPr>
          <w:rFonts w:ascii="Century Gothic" w:hAnsi="Century Gothic" w:cs="Courier New"/>
          <w:color w:val="000000"/>
        </w:rPr>
        <w:tab/>
      </w:r>
      <w:r w:rsidRPr="009A1DB1">
        <w:rPr>
          <w:rFonts w:ascii="Century Gothic" w:hAnsi="Century Gothic" w:cs="Courier New"/>
          <w:color w:val="000000"/>
        </w:rPr>
        <w:tab/>
      </w:r>
      <w:r w:rsidRPr="009A1DB1">
        <w:rPr>
          <w:rFonts w:ascii="Century Gothic" w:hAnsi="Century Gothic" w:cs="Courier New"/>
          <w:color w:val="000000"/>
        </w:rPr>
        <w:tab/>
        <w:t xml:space="preserve">     </w:t>
      </w:r>
      <w:r>
        <w:rPr>
          <w:rFonts w:ascii="Century Gothic" w:hAnsi="Century Gothic" w:cs="Courier New"/>
          <w:color w:val="000000"/>
        </w:rPr>
        <w:tab/>
      </w:r>
      <w:r>
        <w:rPr>
          <w:rFonts w:ascii="Century Gothic" w:hAnsi="Century Gothic" w:cs="Courier New"/>
          <w:color w:val="000000"/>
        </w:rPr>
        <w:tab/>
      </w:r>
      <w:r>
        <w:rPr>
          <w:rFonts w:ascii="Century Gothic" w:hAnsi="Century Gothic" w:cs="Courier New"/>
          <w:color w:val="000000"/>
        </w:rPr>
        <w:tab/>
      </w:r>
      <w:r w:rsidR="007874E6">
        <w:rPr>
          <w:rFonts w:ascii="Century Gothic" w:hAnsi="Century Gothic" w:cs="Courier New"/>
          <w:color w:val="000000"/>
        </w:rPr>
        <w:tab/>
      </w:r>
      <w:r w:rsidRPr="009A1DB1">
        <w:rPr>
          <w:rFonts w:ascii="Century Gothic" w:hAnsi="Century Gothic" w:cs="Courier New"/>
          <w:color w:val="000000"/>
        </w:rPr>
        <w:t xml:space="preserve">____________________________________  </w:t>
      </w:r>
    </w:p>
    <w:p w:rsidR="00FE13AE" w:rsidRPr="009A1DB1" w:rsidRDefault="007874E6" w:rsidP="007874E6">
      <w:pPr>
        <w:pStyle w:val="para2"/>
        <w:widowControl/>
        <w:spacing w:line="360" w:lineRule="auto"/>
        <w:ind w:left="720"/>
        <w:jc w:val="center"/>
        <w:rPr>
          <w:rFonts w:ascii="Century Gothic" w:hAnsi="Century Gothic" w:cs="Courier New"/>
          <w:color w:val="000000"/>
        </w:rPr>
      </w:pPr>
      <w:r>
        <w:rPr>
          <w:rFonts w:ascii="Century Gothic" w:hAnsi="Century Gothic" w:cs="Courier New"/>
          <w:color w:val="000000"/>
        </w:rPr>
        <w:t xml:space="preserve">                                                                                     </w:t>
      </w:r>
      <w:r w:rsidR="00290EA9" w:rsidRPr="009A1DB1">
        <w:rPr>
          <w:rFonts w:ascii="Century Gothic" w:hAnsi="Century Gothic" w:cs="Courier New"/>
          <w:color w:val="000000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="00FE13AE" w:rsidRPr="009A1DB1">
        <w:rPr>
          <w:rFonts w:ascii="Century Gothic" w:hAnsi="Century Gothic" w:cs="Courier New"/>
          <w:color w:val="000000"/>
        </w:rPr>
        <w:instrText xml:space="preserve"> FORMTEXT </w:instrText>
      </w:r>
      <w:r w:rsidR="00290EA9" w:rsidRPr="009A1DB1">
        <w:rPr>
          <w:rFonts w:ascii="Century Gothic" w:hAnsi="Century Gothic" w:cs="Courier New"/>
          <w:color w:val="000000"/>
        </w:rPr>
      </w:r>
      <w:r w:rsidR="00290EA9" w:rsidRPr="009A1DB1">
        <w:rPr>
          <w:rFonts w:ascii="Century Gothic" w:hAnsi="Century Gothic" w:cs="Courier New"/>
          <w:color w:val="000000"/>
        </w:rPr>
        <w:fldChar w:fldCharType="separate"/>
      </w:r>
      <w:r w:rsidR="00FE13AE" w:rsidRPr="009A1DB1">
        <w:rPr>
          <w:rFonts w:ascii="Courier New" w:hAnsi="Courier New" w:cs="Courier New"/>
          <w:noProof/>
          <w:color w:val="000000"/>
        </w:rPr>
        <w:t> </w:t>
      </w:r>
      <w:r w:rsidR="00FE13AE" w:rsidRPr="009A1DB1">
        <w:rPr>
          <w:rFonts w:ascii="Century Gothic" w:hAnsi="Century Gothic" w:cs="Courier New"/>
          <w:noProof/>
          <w:color w:val="000000"/>
        </w:rPr>
        <w:t>NAME OF SPOUSE OF ADOPTED PERSON</w:t>
      </w:r>
      <w:r w:rsidR="00290EA9" w:rsidRPr="009A1DB1">
        <w:rPr>
          <w:rFonts w:ascii="Century Gothic" w:hAnsi="Century Gothic" w:cs="Courier New"/>
          <w:color w:val="000000"/>
        </w:rPr>
        <w:fldChar w:fldCharType="end"/>
      </w:r>
    </w:p>
    <w:p w:rsidR="00071BF8" w:rsidRDefault="00071BF8" w:rsidP="00280112">
      <w:pPr>
        <w:rPr>
          <w:sz w:val="18"/>
          <w:szCs w:val="18"/>
        </w:rPr>
      </w:pPr>
    </w:p>
    <w:sectPr w:rsidR="00071BF8" w:rsidSect="002D02E4">
      <w:footerReference w:type="default" r:id="rId9"/>
      <w:pgSz w:w="12240" w:h="15840"/>
      <w:pgMar w:top="1152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400" w:rsidRDefault="009D2400" w:rsidP="00F35905">
      <w:r>
        <w:separator/>
      </w:r>
    </w:p>
  </w:endnote>
  <w:endnote w:type="continuationSeparator" w:id="0">
    <w:p w:rsidR="009D2400" w:rsidRDefault="009D2400" w:rsidP="00F3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4"/>
        <w:szCs w:val="14"/>
      </w:rPr>
      <w:id w:val="-2094753252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  <w:szCs w:val="14"/>
          </w:rPr>
          <w:id w:val="-2094753251"/>
          <w:docPartObj>
            <w:docPartGallery w:val="Page Numbers (Top of Page)"/>
            <w:docPartUnique/>
          </w:docPartObj>
        </w:sdtPr>
        <w:sdtEndPr/>
        <w:sdtContent>
          <w:p w:rsidR="00DC1978" w:rsidRPr="001E4CB2" w:rsidRDefault="00DC1978">
            <w:pPr>
              <w:pStyle w:val="Footer"/>
              <w:jc w:val="right"/>
              <w:rPr>
                <w:sz w:val="14"/>
                <w:szCs w:val="14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72"/>
              <w:gridCol w:w="5418"/>
              <w:gridCol w:w="2430"/>
            </w:tblGrid>
            <w:tr w:rsidR="00DC1978" w:rsidRPr="0085183F" w:rsidTr="00DC1978">
              <w:trPr>
                <w:trHeight w:val="533"/>
              </w:trPr>
              <w:tc>
                <w:tcPr>
                  <w:tcW w:w="277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DC1978" w:rsidRPr="0085183F" w:rsidRDefault="00DC1978" w:rsidP="00DC1978">
                  <w:pPr>
                    <w:tabs>
                      <w:tab w:val="center" w:pos="4320"/>
                      <w:tab w:val="right" w:pos="8640"/>
                    </w:tabs>
                    <w:rPr>
                      <w:rFonts w:eastAsia="Times New Roman" w:cs="Times New Roman"/>
                      <w:sz w:val="14"/>
                      <w:szCs w:val="14"/>
                    </w:rPr>
                  </w:pPr>
                  <w:bookmarkStart w:id="11" w:name="_Hlk3876389"/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t xml:space="preserve">Madera Superior Court </w:t>
                  </w:r>
                </w:p>
                <w:p w:rsidR="00DC1978" w:rsidRPr="0085183F" w:rsidRDefault="00DC1978" w:rsidP="00DC1978">
                  <w:pPr>
                    <w:tabs>
                      <w:tab w:val="center" w:pos="4320"/>
                      <w:tab w:val="right" w:pos="8640"/>
                    </w:tabs>
                    <w:rPr>
                      <w:rFonts w:eastAsia="Times New Roman" w:cs="Times New Roman"/>
                      <w:sz w:val="14"/>
                      <w:szCs w:val="14"/>
                    </w:rPr>
                  </w:pP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t>Form Adopted for Optional Use</w:t>
                  </w:r>
                </w:p>
                <w:p w:rsidR="00DC1978" w:rsidRPr="0085183F" w:rsidRDefault="00DC1978" w:rsidP="00DC1978">
                  <w:pPr>
                    <w:tabs>
                      <w:tab w:val="center" w:pos="4320"/>
                      <w:tab w:val="right" w:pos="8640"/>
                    </w:tabs>
                    <w:rPr>
                      <w:rFonts w:eastAsia="Times New Roman" w:cs="Times New Roman"/>
                      <w:sz w:val="14"/>
                      <w:szCs w:val="14"/>
                    </w:rPr>
                  </w:pP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t>MAD-</w:t>
                  </w:r>
                  <w:r>
                    <w:rPr>
                      <w:rFonts w:eastAsia="Times New Roman" w:cs="Times New Roman"/>
                      <w:sz w:val="14"/>
                      <w:szCs w:val="14"/>
                    </w:rPr>
                    <w:t>JUV</w:t>
                  </w: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t>-00</w:t>
                  </w:r>
                  <w:r>
                    <w:rPr>
                      <w:rFonts w:eastAsia="Times New Roman" w:cs="Times New Roman"/>
                      <w:sz w:val="14"/>
                      <w:szCs w:val="14"/>
                    </w:rPr>
                    <w:t>15</w:t>
                  </w: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t xml:space="preserve"> (Rev. 3/1</w:t>
                  </w:r>
                  <w:r>
                    <w:rPr>
                      <w:rFonts w:eastAsia="Times New Roman" w:cs="Times New Roman"/>
                      <w:sz w:val="14"/>
                      <w:szCs w:val="14"/>
                    </w:rPr>
                    <w:t>9</w:t>
                  </w: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t>/19)</w:t>
                  </w:r>
                </w:p>
              </w:tc>
              <w:tc>
                <w:tcPr>
                  <w:tcW w:w="541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DC1978" w:rsidRPr="00850782" w:rsidRDefault="00DC1978" w:rsidP="00DC1978">
                  <w:pPr>
                    <w:jc w:val="center"/>
                    <w:rPr>
                      <w:rFonts w:eastAsia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CONSENT OF SPOUSE OF ADOPTED PERSON</w:t>
                  </w:r>
                </w:p>
              </w:tc>
              <w:tc>
                <w:tcPr>
                  <w:tcW w:w="243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C1978" w:rsidRPr="0085183F" w:rsidRDefault="00DC1978" w:rsidP="00DC1978">
                  <w:pPr>
                    <w:tabs>
                      <w:tab w:val="center" w:pos="4320"/>
                      <w:tab w:val="right" w:pos="8640"/>
                    </w:tabs>
                    <w:jc w:val="right"/>
                    <w:rPr>
                      <w:rFonts w:eastAsia="Times New Roman" w:cs="Times New Roman"/>
                      <w:sz w:val="14"/>
                      <w:szCs w:val="14"/>
                    </w:rPr>
                  </w:pP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t xml:space="preserve">Page </w:t>
                  </w: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fldChar w:fldCharType="begin"/>
                  </w: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instrText xml:space="preserve"> PAGE </w:instrText>
                  </w: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fldChar w:fldCharType="separate"/>
                  </w: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t>1</w:t>
                  </w: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fldChar w:fldCharType="end"/>
                  </w: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t xml:space="preserve"> of </w:t>
                  </w: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fldChar w:fldCharType="begin"/>
                  </w: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instrText xml:space="preserve"> NUMPAGES  </w:instrText>
                  </w: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fldChar w:fldCharType="separate"/>
                  </w: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t>1</w:t>
                  </w:r>
                  <w:r w:rsidRPr="0085183F">
                    <w:rPr>
                      <w:rFonts w:eastAsia="Times New Roman" w:cs="Times New Roman"/>
                      <w:sz w:val="14"/>
                      <w:szCs w:val="14"/>
                    </w:rPr>
                    <w:fldChar w:fldCharType="end"/>
                  </w:r>
                </w:p>
                <w:p w:rsidR="00DC1978" w:rsidRPr="0085183F" w:rsidRDefault="00DC1978" w:rsidP="00DC1978">
                  <w:pPr>
                    <w:tabs>
                      <w:tab w:val="center" w:pos="4320"/>
                      <w:tab w:val="right" w:pos="8640"/>
                    </w:tabs>
                    <w:jc w:val="right"/>
                    <w:rPr>
                      <w:rFonts w:eastAsia="Times New Roman" w:cs="Times New Roman"/>
                      <w:sz w:val="14"/>
                      <w:szCs w:val="14"/>
                    </w:rPr>
                  </w:pPr>
                </w:p>
              </w:tc>
            </w:tr>
            <w:bookmarkEnd w:id="11"/>
          </w:tbl>
          <w:p w:rsidR="003E2CDB" w:rsidRPr="001E4CB2" w:rsidRDefault="003E2CDB">
            <w:pPr>
              <w:pStyle w:val="Footer"/>
              <w:jc w:val="right"/>
              <w:rPr>
                <w:sz w:val="14"/>
                <w:szCs w:val="14"/>
              </w:rPr>
            </w:pPr>
          </w:p>
          <w:p w:rsidR="003E2CDB" w:rsidRPr="001E4CB2" w:rsidRDefault="00DC1978">
            <w:pPr>
              <w:pStyle w:val="Footer"/>
              <w:jc w:val="right"/>
              <w:rPr>
                <w:sz w:val="14"/>
                <w:szCs w:val="14"/>
              </w:rPr>
            </w:pPr>
          </w:p>
        </w:sdtContent>
      </w:sdt>
    </w:sdtContent>
  </w:sdt>
  <w:p w:rsidR="003E2CDB" w:rsidRDefault="003E2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400" w:rsidRDefault="009D2400" w:rsidP="00F35905">
      <w:r>
        <w:separator/>
      </w:r>
    </w:p>
  </w:footnote>
  <w:footnote w:type="continuationSeparator" w:id="0">
    <w:p w:rsidR="009D2400" w:rsidRDefault="009D2400" w:rsidP="00F35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33F3"/>
    <w:multiLevelType w:val="hybridMultilevel"/>
    <w:tmpl w:val="D202370A"/>
    <w:lvl w:ilvl="0" w:tplc="6BC861B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9964A2"/>
    <w:multiLevelType w:val="hybridMultilevel"/>
    <w:tmpl w:val="D02E1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83B55"/>
    <w:multiLevelType w:val="hybridMultilevel"/>
    <w:tmpl w:val="8DA6BA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E1A0A"/>
    <w:multiLevelType w:val="hybridMultilevel"/>
    <w:tmpl w:val="AEC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64F6A"/>
    <w:multiLevelType w:val="hybridMultilevel"/>
    <w:tmpl w:val="6B040D88"/>
    <w:lvl w:ilvl="0" w:tplc="73B6A1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8F6"/>
    <w:rsid w:val="000234E5"/>
    <w:rsid w:val="000275B0"/>
    <w:rsid w:val="00035D13"/>
    <w:rsid w:val="00042B22"/>
    <w:rsid w:val="00050299"/>
    <w:rsid w:val="00052506"/>
    <w:rsid w:val="000662D0"/>
    <w:rsid w:val="00071BF8"/>
    <w:rsid w:val="00086E57"/>
    <w:rsid w:val="000D18EF"/>
    <w:rsid w:val="000D1F30"/>
    <w:rsid w:val="000E4A6E"/>
    <w:rsid w:val="000F215B"/>
    <w:rsid w:val="00122AAF"/>
    <w:rsid w:val="001414DC"/>
    <w:rsid w:val="00143ABD"/>
    <w:rsid w:val="001568F6"/>
    <w:rsid w:val="00160F09"/>
    <w:rsid w:val="00165582"/>
    <w:rsid w:val="00183410"/>
    <w:rsid w:val="00185BA4"/>
    <w:rsid w:val="001A23E7"/>
    <w:rsid w:val="001D433D"/>
    <w:rsid w:val="001E4CB2"/>
    <w:rsid w:val="00224E48"/>
    <w:rsid w:val="0025411D"/>
    <w:rsid w:val="00255E04"/>
    <w:rsid w:val="00273E3F"/>
    <w:rsid w:val="00280112"/>
    <w:rsid w:val="00286D23"/>
    <w:rsid w:val="00290EA9"/>
    <w:rsid w:val="002A1B44"/>
    <w:rsid w:val="002A6BC2"/>
    <w:rsid w:val="002D02E4"/>
    <w:rsid w:val="002E0CB0"/>
    <w:rsid w:val="002F7DC2"/>
    <w:rsid w:val="00316F4E"/>
    <w:rsid w:val="00340BF5"/>
    <w:rsid w:val="0034295C"/>
    <w:rsid w:val="00347B04"/>
    <w:rsid w:val="00351679"/>
    <w:rsid w:val="0035250F"/>
    <w:rsid w:val="00354D40"/>
    <w:rsid w:val="00357C3F"/>
    <w:rsid w:val="00380186"/>
    <w:rsid w:val="00381D88"/>
    <w:rsid w:val="003950D3"/>
    <w:rsid w:val="0039565A"/>
    <w:rsid w:val="003B6411"/>
    <w:rsid w:val="003E2CDB"/>
    <w:rsid w:val="00416B61"/>
    <w:rsid w:val="00423672"/>
    <w:rsid w:val="00432332"/>
    <w:rsid w:val="004619C8"/>
    <w:rsid w:val="00464DD5"/>
    <w:rsid w:val="004802B6"/>
    <w:rsid w:val="004B39C3"/>
    <w:rsid w:val="004E3491"/>
    <w:rsid w:val="004F357B"/>
    <w:rsid w:val="004F7C71"/>
    <w:rsid w:val="00534A74"/>
    <w:rsid w:val="005376B3"/>
    <w:rsid w:val="00544C1B"/>
    <w:rsid w:val="00563221"/>
    <w:rsid w:val="00583C5B"/>
    <w:rsid w:val="005918BE"/>
    <w:rsid w:val="005A4819"/>
    <w:rsid w:val="005A4B6E"/>
    <w:rsid w:val="005E037B"/>
    <w:rsid w:val="005F06A4"/>
    <w:rsid w:val="005F46E9"/>
    <w:rsid w:val="00611008"/>
    <w:rsid w:val="00693F24"/>
    <w:rsid w:val="006B40CA"/>
    <w:rsid w:val="006B5F36"/>
    <w:rsid w:val="006C26F3"/>
    <w:rsid w:val="006C323F"/>
    <w:rsid w:val="006F50A9"/>
    <w:rsid w:val="00717D31"/>
    <w:rsid w:val="00747E5E"/>
    <w:rsid w:val="007606D7"/>
    <w:rsid w:val="007715B7"/>
    <w:rsid w:val="00782851"/>
    <w:rsid w:val="00783A86"/>
    <w:rsid w:val="00784C75"/>
    <w:rsid w:val="007874E6"/>
    <w:rsid w:val="00791B9A"/>
    <w:rsid w:val="007927B9"/>
    <w:rsid w:val="007A6A54"/>
    <w:rsid w:val="007C0D3B"/>
    <w:rsid w:val="007F1FDD"/>
    <w:rsid w:val="007F20E9"/>
    <w:rsid w:val="007F2DA9"/>
    <w:rsid w:val="007F69C0"/>
    <w:rsid w:val="00803F13"/>
    <w:rsid w:val="008104F5"/>
    <w:rsid w:val="00816BEB"/>
    <w:rsid w:val="00835701"/>
    <w:rsid w:val="008465D2"/>
    <w:rsid w:val="00855F50"/>
    <w:rsid w:val="00861EB1"/>
    <w:rsid w:val="008759C3"/>
    <w:rsid w:val="00875E12"/>
    <w:rsid w:val="0089643A"/>
    <w:rsid w:val="008A2772"/>
    <w:rsid w:val="008A43AF"/>
    <w:rsid w:val="008B27AF"/>
    <w:rsid w:val="008C0F8A"/>
    <w:rsid w:val="008D27B2"/>
    <w:rsid w:val="009216D1"/>
    <w:rsid w:val="00951D9F"/>
    <w:rsid w:val="009700AC"/>
    <w:rsid w:val="00996406"/>
    <w:rsid w:val="009D2400"/>
    <w:rsid w:val="009E4D73"/>
    <w:rsid w:val="009F0BF1"/>
    <w:rsid w:val="00A03022"/>
    <w:rsid w:val="00A47F03"/>
    <w:rsid w:val="00A50A4B"/>
    <w:rsid w:val="00A54F93"/>
    <w:rsid w:val="00A965BB"/>
    <w:rsid w:val="00A96E0C"/>
    <w:rsid w:val="00AA111F"/>
    <w:rsid w:val="00AA1C79"/>
    <w:rsid w:val="00AB0EF2"/>
    <w:rsid w:val="00AE19BA"/>
    <w:rsid w:val="00B015E9"/>
    <w:rsid w:val="00B07621"/>
    <w:rsid w:val="00B11365"/>
    <w:rsid w:val="00B359B9"/>
    <w:rsid w:val="00B37FBC"/>
    <w:rsid w:val="00B444F7"/>
    <w:rsid w:val="00B44ECD"/>
    <w:rsid w:val="00B5071B"/>
    <w:rsid w:val="00B56A3A"/>
    <w:rsid w:val="00B911CE"/>
    <w:rsid w:val="00B976CD"/>
    <w:rsid w:val="00BA0086"/>
    <w:rsid w:val="00BC4188"/>
    <w:rsid w:val="00C1382C"/>
    <w:rsid w:val="00C265AB"/>
    <w:rsid w:val="00C4099A"/>
    <w:rsid w:val="00C4552A"/>
    <w:rsid w:val="00C52127"/>
    <w:rsid w:val="00C67C63"/>
    <w:rsid w:val="00C72CAE"/>
    <w:rsid w:val="00C75B65"/>
    <w:rsid w:val="00C86BF6"/>
    <w:rsid w:val="00CF0A35"/>
    <w:rsid w:val="00CF2E97"/>
    <w:rsid w:val="00D1100D"/>
    <w:rsid w:val="00D14B46"/>
    <w:rsid w:val="00D166A1"/>
    <w:rsid w:val="00D17CE5"/>
    <w:rsid w:val="00D30620"/>
    <w:rsid w:val="00D338FD"/>
    <w:rsid w:val="00D708D6"/>
    <w:rsid w:val="00D72902"/>
    <w:rsid w:val="00D76C72"/>
    <w:rsid w:val="00DB4AA1"/>
    <w:rsid w:val="00DC1978"/>
    <w:rsid w:val="00DC24EB"/>
    <w:rsid w:val="00DC7ACA"/>
    <w:rsid w:val="00DE3FA1"/>
    <w:rsid w:val="00E1444D"/>
    <w:rsid w:val="00E321E8"/>
    <w:rsid w:val="00E4695C"/>
    <w:rsid w:val="00E83EC8"/>
    <w:rsid w:val="00E86EF8"/>
    <w:rsid w:val="00EB5D13"/>
    <w:rsid w:val="00EC7619"/>
    <w:rsid w:val="00EF2663"/>
    <w:rsid w:val="00F115D3"/>
    <w:rsid w:val="00F24D69"/>
    <w:rsid w:val="00F35905"/>
    <w:rsid w:val="00F46C7B"/>
    <w:rsid w:val="00F646EF"/>
    <w:rsid w:val="00F660C1"/>
    <w:rsid w:val="00FA670F"/>
    <w:rsid w:val="00FB1DBF"/>
    <w:rsid w:val="00FD040F"/>
    <w:rsid w:val="00FE13AE"/>
    <w:rsid w:val="00F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  <w14:docId w14:val="37FF0E1E"/>
  <w15:docId w15:val="{1D6622DE-2D88-4A80-96C4-51B30995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905"/>
  </w:style>
  <w:style w:type="paragraph" w:styleId="Footer">
    <w:name w:val="footer"/>
    <w:basedOn w:val="Normal"/>
    <w:link w:val="Foot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905"/>
  </w:style>
  <w:style w:type="paragraph" w:styleId="BalloonText">
    <w:name w:val="Balloon Text"/>
    <w:basedOn w:val="Normal"/>
    <w:link w:val="BalloonTextChar"/>
    <w:uiPriority w:val="99"/>
    <w:semiHidden/>
    <w:unhideWhenUsed/>
    <w:rsid w:val="00855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410"/>
    <w:pPr>
      <w:ind w:left="720"/>
      <w:contextualSpacing/>
    </w:pPr>
  </w:style>
  <w:style w:type="paragraph" w:customStyle="1" w:styleId="para2">
    <w:name w:val="para2"/>
    <w:rsid w:val="00FE13AE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1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3A3583-26DD-49D5-91B6-4160EFC4AAF7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332D028-175A-47FA-BD5B-FA297F7AF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Kinney, Erin</dc:creator>
  <cp:lastModifiedBy>Gaeta, Miriam</cp:lastModifiedBy>
  <cp:revision>5</cp:revision>
  <cp:lastPrinted>2017-01-19T18:40:00Z</cp:lastPrinted>
  <dcterms:created xsi:type="dcterms:W3CDTF">2018-06-06T17:23:00Z</dcterms:created>
  <dcterms:modified xsi:type="dcterms:W3CDTF">2019-03-19T17:45:00Z</dcterms:modified>
</cp:coreProperties>
</file>