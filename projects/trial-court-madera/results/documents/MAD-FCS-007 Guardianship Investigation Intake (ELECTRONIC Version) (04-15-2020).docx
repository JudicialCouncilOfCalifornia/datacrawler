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2638"/>
        <w:gridCol w:w="6565"/>
      </w:tblGrid>
      <w:tr w:rsidR="001925A0" w14:paraId="6C605B2A" w14:textId="77777777" w:rsidTr="00BB7C07">
        <w:tc>
          <w:tcPr>
            <w:tcW w:w="1587" w:type="dxa"/>
          </w:tcPr>
          <w:p w14:paraId="4135DF30" w14:textId="77777777" w:rsidR="001925A0" w:rsidRDefault="00192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34CFFCC" wp14:editId="2BFDFD0B">
                  <wp:extent cx="838200" cy="838200"/>
                  <wp:effectExtent l="0" t="0" r="0" b="0"/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urt Seal3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</w:tcPr>
          <w:p w14:paraId="4AC009B5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State of California</w:t>
            </w:r>
          </w:p>
          <w:p w14:paraId="4441335B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Madera Superior Court</w:t>
            </w:r>
          </w:p>
          <w:p w14:paraId="145BF24B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Family Court Services</w:t>
            </w:r>
          </w:p>
          <w:p w14:paraId="266ADE9F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200 South G Street</w:t>
            </w:r>
          </w:p>
          <w:p w14:paraId="6CEB3627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Madera, CA 93637</w:t>
            </w:r>
          </w:p>
          <w:p w14:paraId="16895F72" w14:textId="77777777" w:rsidR="001925A0" w:rsidRPr="001925A0" w:rsidRDefault="001925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PH #: (559) 416-5560</w:t>
            </w:r>
          </w:p>
          <w:p w14:paraId="2F1F53D5" w14:textId="77777777" w:rsidR="001925A0" w:rsidRDefault="001925A0">
            <w:pPr>
              <w:rPr>
                <w:rFonts w:ascii="Arial" w:hAnsi="Arial" w:cs="Arial"/>
              </w:rPr>
            </w:pPr>
            <w:r w:rsidRPr="001925A0">
              <w:rPr>
                <w:rFonts w:ascii="Arial" w:hAnsi="Arial" w:cs="Arial"/>
                <w:b/>
                <w:bCs/>
                <w:sz w:val="20"/>
                <w:szCs w:val="20"/>
              </w:rPr>
              <w:t>FAX #: (559) 673-8216</w:t>
            </w:r>
          </w:p>
        </w:tc>
        <w:tc>
          <w:tcPr>
            <w:tcW w:w="6565" w:type="dxa"/>
          </w:tcPr>
          <w:tbl>
            <w:tblPr>
              <w:tblStyle w:val="TableGrid"/>
              <w:tblpPr w:leftFromText="180" w:rightFromText="180" w:vertAnchor="text" w:horzAnchor="page" w:tblpX="5503" w:tblpY="37"/>
              <w:tblW w:w="0" w:type="auto"/>
              <w:tblBorders>
                <w:top w:val="double" w:sz="12" w:space="0" w:color="auto"/>
                <w:left w:val="double" w:sz="12" w:space="0" w:color="auto"/>
                <w:bottom w:val="double" w:sz="12" w:space="0" w:color="auto"/>
                <w:right w:val="double" w:sz="12" w:space="0" w:color="auto"/>
                <w:insideH w:val="double" w:sz="12" w:space="0" w:color="auto"/>
                <w:insideV w:val="doub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6259"/>
            </w:tblGrid>
            <w:tr w:rsidR="001925A0" w:rsidRPr="005F2B88" w14:paraId="2CB24F4D" w14:textId="77777777" w:rsidTr="005E7132">
              <w:trPr>
                <w:trHeight w:val="300"/>
              </w:trPr>
              <w:tc>
                <w:tcPr>
                  <w:tcW w:w="6408" w:type="dxa"/>
                </w:tcPr>
                <w:p w14:paraId="5FDFEDCA" w14:textId="399177EC" w:rsidR="001925A0" w:rsidRPr="00E11BDC" w:rsidRDefault="001925A0" w:rsidP="001925A0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GUARDIANSHIP</w:t>
                  </w:r>
                  <w:r w:rsidRPr="003349AB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 xml:space="preserve"> INVESTIGATION INTAK</w:t>
                  </w: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E/QUESTIONNAIRE</w:t>
                  </w:r>
                  <w:r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                                                                </w:t>
                  </w:r>
                </w:p>
              </w:tc>
            </w:tr>
          </w:tbl>
          <w:p w14:paraId="4F990C8C" w14:textId="77777777" w:rsidR="001925A0" w:rsidRDefault="001925A0">
            <w:pPr>
              <w:rPr>
                <w:rFonts w:ascii="Arial" w:hAnsi="Arial" w:cs="Arial"/>
              </w:rPr>
            </w:pPr>
          </w:p>
          <w:p w14:paraId="3D832CF4" w14:textId="77777777" w:rsidR="001925A0" w:rsidRPr="001925A0" w:rsidRDefault="001925A0">
            <w:pPr>
              <w:rPr>
                <w:rFonts w:ascii="Arial" w:hAnsi="Arial" w:cs="Arial"/>
                <w:sz w:val="18"/>
                <w:szCs w:val="18"/>
              </w:rPr>
            </w:pPr>
            <w:r w:rsidRPr="00BB7C07">
              <w:rPr>
                <w:rFonts w:ascii="Arial" w:hAnsi="Arial" w:cs="Arial"/>
                <w:b/>
                <w:bCs/>
                <w:sz w:val="18"/>
                <w:szCs w:val="18"/>
              </w:rPr>
              <w:t>CASE #: ______________ FCS#: _____________ Court Date:</w:t>
            </w:r>
            <w:r w:rsidRPr="001925A0">
              <w:rPr>
                <w:rFonts w:ascii="Arial" w:hAnsi="Arial" w:cs="Arial"/>
                <w:sz w:val="18"/>
                <w:szCs w:val="18"/>
              </w:rPr>
              <w:t xml:space="preserve"> _</w:t>
            </w:r>
            <w:r>
              <w:rPr>
                <w:rFonts w:ascii="Arial" w:hAnsi="Arial" w:cs="Arial"/>
                <w:sz w:val="18"/>
                <w:szCs w:val="18"/>
              </w:rPr>
              <w:t>____</w:t>
            </w:r>
            <w:r w:rsidRPr="001925A0">
              <w:rPr>
                <w:rFonts w:ascii="Arial" w:hAnsi="Arial" w:cs="Arial"/>
                <w:sz w:val="18"/>
                <w:szCs w:val="18"/>
              </w:rPr>
              <w:t>______</w:t>
            </w:r>
          </w:p>
        </w:tc>
      </w:tr>
    </w:tbl>
    <w:p w14:paraId="479641E2" w14:textId="77777777" w:rsidR="005E7132" w:rsidRDefault="005E7132">
      <w:pPr>
        <w:rPr>
          <w:rFonts w:ascii="Arial" w:hAnsi="Arial" w:cs="Arial"/>
        </w:rPr>
      </w:pPr>
    </w:p>
    <w:p w14:paraId="6A6A5D08" w14:textId="77777777" w:rsidR="00571457" w:rsidRDefault="00571457" w:rsidP="004826B3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CC6227">
        <w:rPr>
          <w:rFonts w:ascii="Arial" w:hAnsi="Arial" w:cs="Arial"/>
          <w:b/>
          <w:sz w:val="20"/>
          <w:szCs w:val="20"/>
        </w:rPr>
        <w:t>TYPE OF CASE:</w:t>
      </w:r>
      <w:r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E6AD0">
        <w:rPr>
          <w:rFonts w:ascii="Arial" w:hAnsi="Arial" w:cs="Arial"/>
          <w:b/>
          <w:sz w:val="20"/>
          <w:szCs w:val="20"/>
        </w:rPr>
      </w:r>
      <w:r w:rsidR="00CE6AD0">
        <w:rPr>
          <w:rFonts w:ascii="Arial" w:hAnsi="Arial" w:cs="Arial"/>
          <w:b/>
          <w:sz w:val="20"/>
          <w:szCs w:val="20"/>
        </w:rPr>
        <w:fldChar w:fldCharType="separate"/>
      </w:r>
      <w:r w:rsidRPr="00CC6227">
        <w:rPr>
          <w:rFonts w:ascii="Arial" w:hAnsi="Arial" w:cs="Arial"/>
          <w:b/>
          <w:sz w:val="20"/>
          <w:szCs w:val="20"/>
        </w:rPr>
        <w:fldChar w:fldCharType="end"/>
      </w:r>
      <w:r w:rsidRPr="00CC6227">
        <w:rPr>
          <w:rFonts w:ascii="Arial" w:hAnsi="Arial" w:cs="Arial"/>
          <w:b/>
          <w:sz w:val="20"/>
          <w:szCs w:val="20"/>
        </w:rPr>
        <w:t xml:space="preserve"> IN</w:t>
      </w:r>
      <w:r>
        <w:rPr>
          <w:rFonts w:ascii="Arial" w:hAnsi="Arial" w:cs="Arial"/>
          <w:b/>
          <w:sz w:val="20"/>
          <w:szCs w:val="20"/>
        </w:rPr>
        <w:t xml:space="preserve">ITIAL GUARDIANSHIP </w:t>
      </w:r>
      <w:r w:rsidRPr="00CC6227">
        <w:rPr>
          <w:rFonts w:ascii="Arial" w:hAnsi="Arial" w:cs="Arial"/>
          <w:b/>
          <w:sz w:val="20"/>
          <w:szCs w:val="20"/>
        </w:rPr>
        <w:t xml:space="preserve">  </w:t>
      </w:r>
      <w:r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E6AD0">
        <w:rPr>
          <w:rFonts w:ascii="Arial" w:hAnsi="Arial" w:cs="Arial"/>
          <w:b/>
          <w:sz w:val="20"/>
          <w:szCs w:val="20"/>
        </w:rPr>
      </w:r>
      <w:r w:rsidR="00CE6AD0">
        <w:rPr>
          <w:rFonts w:ascii="Arial" w:hAnsi="Arial" w:cs="Arial"/>
          <w:b/>
          <w:sz w:val="20"/>
          <w:szCs w:val="20"/>
        </w:rPr>
        <w:fldChar w:fldCharType="separate"/>
      </w:r>
      <w:r w:rsidRPr="00CC6227">
        <w:rPr>
          <w:rFonts w:ascii="Arial" w:hAnsi="Arial" w:cs="Arial"/>
          <w:b/>
          <w:sz w:val="20"/>
          <w:szCs w:val="20"/>
        </w:rPr>
        <w:fldChar w:fldCharType="end"/>
      </w:r>
      <w:r w:rsidRPr="00CC6227">
        <w:rPr>
          <w:rFonts w:ascii="Arial" w:hAnsi="Arial" w:cs="Arial"/>
          <w:b/>
          <w:sz w:val="20"/>
          <w:szCs w:val="20"/>
        </w:rPr>
        <w:t>GUARDIANSHIP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C6227">
        <w:rPr>
          <w:rFonts w:ascii="Arial" w:hAnsi="Arial" w:cs="Arial"/>
          <w:b/>
          <w:sz w:val="20"/>
          <w:szCs w:val="20"/>
        </w:rPr>
        <w:t>TERMINATION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CC6227"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6227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CE6AD0">
        <w:rPr>
          <w:rFonts w:ascii="Arial" w:hAnsi="Arial" w:cs="Arial"/>
          <w:b/>
          <w:sz w:val="20"/>
          <w:szCs w:val="20"/>
        </w:rPr>
      </w:r>
      <w:r w:rsidR="00CE6AD0">
        <w:rPr>
          <w:rFonts w:ascii="Arial" w:hAnsi="Arial" w:cs="Arial"/>
          <w:b/>
          <w:sz w:val="20"/>
          <w:szCs w:val="20"/>
        </w:rPr>
        <w:fldChar w:fldCharType="separate"/>
      </w:r>
      <w:r w:rsidRPr="00CC6227"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SUCCESSOR GUARDIANSHIP</w:t>
      </w:r>
    </w:p>
    <w:p w14:paraId="0D7FE542" w14:textId="77777777" w:rsidR="00571457" w:rsidRDefault="00571457" w:rsidP="004826B3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NOTE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: INVESTIGATION FEE OF </w:t>
      </w:r>
      <w:r w:rsidRPr="001F09CD">
        <w:rPr>
          <w:rFonts w:ascii="Arial" w:hAnsi="Arial" w:cs="Arial"/>
          <w:b/>
          <w:sz w:val="20"/>
          <w:szCs w:val="20"/>
          <w:highlight w:val="lightGray"/>
          <w:u w:val="single"/>
        </w:rPr>
        <w:t>$600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IS DUE </w:t>
      </w:r>
      <w:r>
        <w:rPr>
          <w:rFonts w:ascii="Arial" w:hAnsi="Arial" w:cs="Arial"/>
          <w:b/>
          <w:sz w:val="20"/>
          <w:szCs w:val="20"/>
          <w:highlight w:val="lightGray"/>
        </w:rPr>
        <w:t xml:space="preserve">FROM 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THE </w:t>
      </w:r>
      <w:r>
        <w:rPr>
          <w:rFonts w:ascii="Arial" w:hAnsi="Arial" w:cs="Arial"/>
          <w:b/>
          <w:sz w:val="20"/>
          <w:szCs w:val="20"/>
          <w:highlight w:val="lightGray"/>
        </w:rPr>
        <w:t>PETITIONER ON THE DAY OF THE</w:t>
      </w:r>
      <w:r w:rsidRPr="001F09CD">
        <w:rPr>
          <w:rFonts w:ascii="Arial" w:hAnsi="Arial" w:cs="Arial"/>
          <w:b/>
          <w:sz w:val="20"/>
          <w:szCs w:val="20"/>
          <w:highlight w:val="lightGray"/>
        </w:rPr>
        <w:t xml:space="preserve"> APPOINTMENT</w:t>
      </w:r>
    </w:p>
    <w:p w14:paraId="7E8AD749" w14:textId="77777777" w:rsidR="004826B3" w:rsidRPr="004826B3" w:rsidRDefault="004826B3" w:rsidP="004826B3">
      <w:pPr>
        <w:spacing w:line="276" w:lineRule="auto"/>
        <w:jc w:val="center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895"/>
        <w:gridCol w:w="1069"/>
        <w:gridCol w:w="90"/>
        <w:gridCol w:w="630"/>
        <w:gridCol w:w="807"/>
        <w:gridCol w:w="89"/>
        <w:gridCol w:w="718"/>
        <w:gridCol w:w="1076"/>
        <w:gridCol w:w="180"/>
        <w:gridCol w:w="717"/>
        <w:gridCol w:w="2682"/>
      </w:tblGrid>
      <w:tr w:rsidR="00CA34E1" w14:paraId="43CB7A4E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2F720235" w14:textId="77777777" w:rsidR="00CA34E1" w:rsidRDefault="00CA34E1" w:rsidP="00CA3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1: PETITIONER’S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INFORMATION</w:t>
            </w:r>
          </w:p>
        </w:tc>
      </w:tr>
      <w:tr w:rsidR="00CA34E1" w14:paraId="50FE4D17" w14:textId="77777777" w:rsidTr="00EF4072">
        <w:tc>
          <w:tcPr>
            <w:tcW w:w="3841" w:type="dxa"/>
            <w:gridSpan w:val="4"/>
            <w:tcBorders>
              <w:top w:val="single" w:sz="18" w:space="0" w:color="auto"/>
              <w:left w:val="single" w:sz="18" w:space="0" w:color="auto"/>
            </w:tcBorders>
          </w:tcPr>
          <w:p w14:paraId="701FCE03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Middle):</w:t>
            </w:r>
          </w:p>
          <w:p w14:paraId="0F2F3477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244" w:type="dxa"/>
            <w:gridSpan w:val="4"/>
            <w:tcBorders>
              <w:top w:val="single" w:sz="18" w:space="0" w:color="auto"/>
            </w:tcBorders>
          </w:tcPr>
          <w:p w14:paraId="20FC77F3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RELATIONSHIP TO </w:t>
            </w:r>
            <w:r w:rsidRPr="00086DF7">
              <w:rPr>
                <w:rFonts w:ascii="Arial" w:hAnsi="Arial" w:cs="Arial"/>
                <w:sz w:val="16"/>
                <w:szCs w:val="16"/>
              </w:rPr>
              <w:t>CHILD:</w:t>
            </w:r>
          </w:p>
          <w:p w14:paraId="10925A08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973" w:type="dxa"/>
            <w:gridSpan w:val="3"/>
            <w:tcBorders>
              <w:top w:val="single" w:sz="18" w:space="0" w:color="auto"/>
            </w:tcBorders>
          </w:tcPr>
          <w:p w14:paraId="59949396" w14:textId="77777777" w:rsidR="00CA34E1" w:rsidRDefault="00CA34E1" w:rsidP="00CA34E1">
            <w:pPr>
              <w:spacing w:line="360" w:lineRule="auto"/>
              <w:ind w:left="42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MAIDEN NAME:</w:t>
            </w:r>
          </w:p>
          <w:p w14:paraId="33EEC18D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2" w:type="dxa"/>
            <w:tcBorders>
              <w:top w:val="single" w:sz="18" w:space="0" w:color="auto"/>
              <w:right w:val="single" w:sz="18" w:space="0" w:color="auto"/>
            </w:tcBorders>
          </w:tcPr>
          <w:p w14:paraId="698412D1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OTHER NAMES </w:t>
            </w:r>
            <w:r w:rsidRPr="00086DF7">
              <w:rPr>
                <w:rFonts w:ascii="Arial" w:hAnsi="Arial" w:cs="Arial"/>
                <w:sz w:val="16"/>
                <w:szCs w:val="16"/>
              </w:rPr>
              <w:t>KNOWN BY:</w:t>
            </w:r>
          </w:p>
          <w:p w14:paraId="0AD2B88A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CA34E1" w14:paraId="787DAB35" w14:textId="77777777" w:rsidTr="00BB7C07">
        <w:tc>
          <w:tcPr>
            <w:tcW w:w="1787" w:type="dxa"/>
            <w:tcBorders>
              <w:left w:val="single" w:sz="18" w:space="0" w:color="auto"/>
            </w:tcBorders>
          </w:tcPr>
          <w:p w14:paraId="46E045B8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</w:t>
            </w:r>
            <w:r>
              <w:rPr>
                <w:rFonts w:ascii="Arial" w:hAnsi="Arial" w:cs="Arial"/>
                <w:sz w:val="16"/>
                <w:szCs w:val="16"/>
              </w:rPr>
              <w:t>TH:</w:t>
            </w:r>
          </w:p>
          <w:p w14:paraId="24DF7FEF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4" w:type="dxa"/>
            <w:gridSpan w:val="4"/>
          </w:tcPr>
          <w:p w14:paraId="2D3BB05E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  <w:p w14:paraId="65E9D6FE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6269" w:type="dxa"/>
            <w:gridSpan w:val="7"/>
            <w:tcBorders>
              <w:right w:val="single" w:sz="18" w:space="0" w:color="auto"/>
            </w:tcBorders>
          </w:tcPr>
          <w:p w14:paraId="56E9CE1A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29490A3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CA34E1" w14:paraId="292AD75C" w14:textId="77777777" w:rsidTr="00BB7C07"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081E02F9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264C189" w14:textId="77777777" w:rsidR="00CA34E1" w:rsidRPr="00086DF7" w:rsidRDefault="00BB7C07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CA34E1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A34E1"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 w:rsidR="00CA34E1">
              <w:rPr>
                <w:rFonts w:ascii="Arial" w:hAnsi="Arial" w:cs="Arial"/>
                <w:b/>
                <w:sz w:val="16"/>
                <w:szCs w:val="16"/>
              </w:rPr>
            </w:r>
            <w:r w:rsidR="00CA34E1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CA34E1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="00CA34E1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="00CA34E1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="00CA34E1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="00CA34E1"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 w:rsidR="00CA34E1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5" w:type="dxa"/>
            <w:gridSpan w:val="5"/>
          </w:tcPr>
          <w:p w14:paraId="6E614549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4ABFB48" w14:textId="77777777" w:rsidR="00CA34E1" w:rsidRPr="00086DF7" w:rsidRDefault="00BB7C07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373" w:type="dxa"/>
            <w:gridSpan w:val="5"/>
            <w:tcBorders>
              <w:right w:val="single" w:sz="18" w:space="0" w:color="auto"/>
            </w:tcBorders>
          </w:tcPr>
          <w:p w14:paraId="74D3CA00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  <w:p w14:paraId="7BF961D3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CA34E1" w14:paraId="6576B2E0" w14:textId="77777777" w:rsidTr="00BB7C07">
        <w:tc>
          <w:tcPr>
            <w:tcW w:w="5278" w:type="dxa"/>
            <w:gridSpan w:val="6"/>
            <w:tcBorders>
              <w:left w:val="single" w:sz="18" w:space="0" w:color="auto"/>
            </w:tcBorders>
          </w:tcPr>
          <w:p w14:paraId="6B94BA10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3B2E941" w14:textId="77777777" w:rsidR="00BB7C07" w:rsidRPr="00086DF7" w:rsidRDefault="00BB7C07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63" w:type="dxa"/>
            <w:gridSpan w:val="4"/>
          </w:tcPr>
          <w:p w14:paraId="41AB3CC1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1467F4B" w14:textId="77777777" w:rsidR="00CA34E1" w:rsidRPr="00086DF7" w:rsidRDefault="00BB7C07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tcBorders>
              <w:right w:val="single" w:sz="18" w:space="0" w:color="auto"/>
            </w:tcBorders>
          </w:tcPr>
          <w:p w14:paraId="688E4F83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  <w:p w14:paraId="368D4AAD" w14:textId="77777777" w:rsidR="00BB7C07" w:rsidRPr="00086DF7" w:rsidRDefault="00BB7C07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CA34E1" w14:paraId="2D8BD345" w14:textId="77777777" w:rsidTr="00EF4072">
        <w:tc>
          <w:tcPr>
            <w:tcW w:w="3751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15B92806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413030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616" w:type="dxa"/>
            <w:gridSpan w:val="4"/>
            <w:tcBorders>
              <w:bottom w:val="single" w:sz="18" w:space="0" w:color="auto"/>
            </w:tcBorders>
          </w:tcPr>
          <w:p w14:paraId="0EE2A29E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7854092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2"/>
            <w:tcBorders>
              <w:bottom w:val="single" w:sz="18" w:space="0" w:color="auto"/>
            </w:tcBorders>
          </w:tcPr>
          <w:p w14:paraId="3E0AEB38" w14:textId="77777777" w:rsidR="00CA34E1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3EE9670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79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330E3163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ADDRESS?</w:t>
            </w:r>
          </w:p>
          <w:p w14:paraId="42896F9E" w14:textId="77777777" w:rsidR="00CA34E1" w:rsidRPr="00086DF7" w:rsidRDefault="00CA34E1" w:rsidP="00CA34E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YEARS: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bookmarkEnd w:id="1"/>
            <w:r w:rsidRPr="00086DF7">
              <w:rPr>
                <w:rFonts w:ascii="Arial" w:hAnsi="Arial" w:cs="Arial"/>
                <w:sz w:val="16"/>
                <w:szCs w:val="16"/>
              </w:rPr>
              <w:t xml:space="preserve">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bookmarkEnd w:id="2"/>
          </w:p>
        </w:tc>
      </w:tr>
      <w:tr w:rsidR="00BB7C07" w14:paraId="4DB077F0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6834D3DB" w14:textId="77777777" w:rsidR="00BB7C07" w:rsidRDefault="00BB7C07" w:rsidP="005E7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2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NATURAL FATHER’S I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NFORMATION</w:t>
            </w:r>
          </w:p>
        </w:tc>
      </w:tr>
      <w:tr w:rsidR="00BB7C07" w14:paraId="1181D440" w14:textId="77777777" w:rsidTr="00EF4072">
        <w:tc>
          <w:tcPr>
            <w:tcW w:w="3841" w:type="dxa"/>
            <w:gridSpan w:val="4"/>
            <w:tcBorders>
              <w:top w:val="single" w:sz="18" w:space="0" w:color="auto"/>
              <w:left w:val="single" w:sz="18" w:space="0" w:color="auto"/>
            </w:tcBorders>
          </w:tcPr>
          <w:p w14:paraId="05F603F0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  <w:p w14:paraId="4A01C82F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17" w:type="dxa"/>
            <w:gridSpan w:val="7"/>
            <w:tcBorders>
              <w:top w:val="single" w:sz="18" w:space="0" w:color="auto"/>
            </w:tcBorders>
          </w:tcPr>
          <w:p w14:paraId="41697D2E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DO YOU OBJECT TO THE GUARDIANSHIP?  </w:t>
            </w:r>
          </w:p>
          <w:p w14:paraId="06F419D8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6"/>
                <w:szCs w:val="16"/>
              </w:rPr>
            </w:r>
            <w:r w:rsidR="00CE6AD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682" w:type="dxa"/>
            <w:tcBorders>
              <w:top w:val="single" w:sz="18" w:space="0" w:color="auto"/>
              <w:right w:val="single" w:sz="18" w:space="0" w:color="auto"/>
            </w:tcBorders>
          </w:tcPr>
          <w:p w14:paraId="5D90158F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  <w:p w14:paraId="7B980196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"/>
          </w:p>
        </w:tc>
      </w:tr>
      <w:tr w:rsidR="00BB7C07" w14:paraId="346D5A92" w14:textId="77777777" w:rsidTr="00BB7C07">
        <w:tc>
          <w:tcPr>
            <w:tcW w:w="1787" w:type="dxa"/>
            <w:tcBorders>
              <w:left w:val="single" w:sz="18" w:space="0" w:color="auto"/>
            </w:tcBorders>
          </w:tcPr>
          <w:p w14:paraId="3CB85F5C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</w:t>
            </w:r>
            <w:r>
              <w:rPr>
                <w:rFonts w:ascii="Arial" w:hAnsi="Arial" w:cs="Arial"/>
                <w:sz w:val="16"/>
                <w:szCs w:val="16"/>
              </w:rPr>
              <w:t>TH:</w:t>
            </w:r>
          </w:p>
          <w:p w14:paraId="082F2A89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4" w:type="dxa"/>
            <w:gridSpan w:val="4"/>
          </w:tcPr>
          <w:p w14:paraId="147F82A5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  <w:p w14:paraId="7AC3A23E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6269" w:type="dxa"/>
            <w:gridSpan w:val="7"/>
            <w:tcBorders>
              <w:right w:val="single" w:sz="18" w:space="0" w:color="auto"/>
            </w:tcBorders>
          </w:tcPr>
          <w:p w14:paraId="3E342E78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2E77480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14:paraId="5ADB6F19" w14:textId="77777777" w:rsidTr="00BB7C07"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6238677B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8E6CEB9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5" w:type="dxa"/>
            <w:gridSpan w:val="5"/>
          </w:tcPr>
          <w:p w14:paraId="39955E68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2539566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373" w:type="dxa"/>
            <w:gridSpan w:val="5"/>
            <w:tcBorders>
              <w:right w:val="single" w:sz="18" w:space="0" w:color="auto"/>
            </w:tcBorders>
          </w:tcPr>
          <w:p w14:paraId="4B9726D2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  <w:p w14:paraId="00B92C0C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14:paraId="036A5B81" w14:textId="77777777" w:rsidTr="00BB7C07">
        <w:tc>
          <w:tcPr>
            <w:tcW w:w="5278" w:type="dxa"/>
            <w:gridSpan w:val="6"/>
            <w:tcBorders>
              <w:left w:val="single" w:sz="18" w:space="0" w:color="auto"/>
            </w:tcBorders>
          </w:tcPr>
          <w:p w14:paraId="2F41E867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E7D7FF4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63" w:type="dxa"/>
            <w:gridSpan w:val="4"/>
          </w:tcPr>
          <w:p w14:paraId="7FA26085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5DC6F4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tcBorders>
              <w:right w:val="single" w:sz="18" w:space="0" w:color="auto"/>
            </w:tcBorders>
          </w:tcPr>
          <w:p w14:paraId="0FA64334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  <w:p w14:paraId="786CDD15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14:paraId="5CE66C8F" w14:textId="77777777" w:rsidTr="00EF4072">
        <w:tc>
          <w:tcPr>
            <w:tcW w:w="3751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2245147E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F2FFB31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616" w:type="dxa"/>
            <w:gridSpan w:val="4"/>
            <w:tcBorders>
              <w:bottom w:val="single" w:sz="18" w:space="0" w:color="auto"/>
            </w:tcBorders>
          </w:tcPr>
          <w:p w14:paraId="7EC46355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F23C098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2"/>
            <w:tcBorders>
              <w:bottom w:val="single" w:sz="18" w:space="0" w:color="auto"/>
            </w:tcBorders>
          </w:tcPr>
          <w:p w14:paraId="29A065DB" w14:textId="77777777" w:rsidR="00BB7C0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97045D9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79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33344DA8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ADDRESS?</w:t>
            </w:r>
          </w:p>
          <w:p w14:paraId="7893E5DE" w14:textId="77777777" w:rsidR="00BB7C07" w:rsidRPr="00086DF7" w:rsidRDefault="00BB7C07" w:rsidP="00BB7C07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YEARS: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</w:tc>
      </w:tr>
      <w:tr w:rsidR="00BB7C07" w14:paraId="31569C78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0EDF8DFB" w14:textId="77777777" w:rsidR="00BB7C07" w:rsidRPr="00BB7C07" w:rsidRDefault="00BB7C07" w:rsidP="00BB7C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7C07">
              <w:rPr>
                <w:rFonts w:ascii="Arial" w:hAnsi="Arial" w:cs="Arial"/>
                <w:b/>
                <w:sz w:val="20"/>
                <w:szCs w:val="20"/>
              </w:rPr>
              <w:t>SECTION 3: NATURAL MOTHER’S INFORMATION:</w:t>
            </w:r>
          </w:p>
        </w:tc>
      </w:tr>
      <w:tr w:rsidR="00BB7C07" w:rsidRPr="00086DF7" w14:paraId="18632AF9" w14:textId="77777777" w:rsidTr="00EF4072">
        <w:tc>
          <w:tcPr>
            <w:tcW w:w="3841" w:type="dxa"/>
            <w:gridSpan w:val="4"/>
            <w:tcBorders>
              <w:top w:val="single" w:sz="18" w:space="0" w:color="auto"/>
              <w:left w:val="single" w:sz="18" w:space="0" w:color="auto"/>
            </w:tcBorders>
          </w:tcPr>
          <w:p w14:paraId="62BD699B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  <w:p w14:paraId="17893A20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17" w:type="dxa"/>
            <w:gridSpan w:val="7"/>
            <w:tcBorders>
              <w:top w:val="single" w:sz="18" w:space="0" w:color="auto"/>
            </w:tcBorders>
          </w:tcPr>
          <w:p w14:paraId="068796CD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DO YOU OBJECT TO THE GUARDIANSHIP?  </w:t>
            </w:r>
          </w:p>
          <w:p w14:paraId="1AB0DA4A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6"/>
                <w:szCs w:val="16"/>
              </w:rPr>
            </w:r>
            <w:r w:rsidR="00CE6AD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682" w:type="dxa"/>
            <w:tcBorders>
              <w:top w:val="single" w:sz="18" w:space="0" w:color="auto"/>
              <w:right w:val="single" w:sz="18" w:space="0" w:color="auto"/>
            </w:tcBorders>
          </w:tcPr>
          <w:p w14:paraId="0DB31BFB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  <w:p w14:paraId="2B453085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BB7C07" w:rsidRPr="00086DF7" w14:paraId="59A13E38" w14:textId="77777777" w:rsidTr="005E7132">
        <w:tc>
          <w:tcPr>
            <w:tcW w:w="1787" w:type="dxa"/>
            <w:tcBorders>
              <w:left w:val="single" w:sz="18" w:space="0" w:color="auto"/>
            </w:tcBorders>
          </w:tcPr>
          <w:p w14:paraId="2F743EF7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</w:t>
            </w:r>
            <w:r>
              <w:rPr>
                <w:rFonts w:ascii="Arial" w:hAnsi="Arial" w:cs="Arial"/>
                <w:sz w:val="16"/>
                <w:szCs w:val="16"/>
              </w:rPr>
              <w:t>TH:</w:t>
            </w:r>
          </w:p>
          <w:p w14:paraId="19A05F87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4" w:type="dxa"/>
            <w:gridSpan w:val="4"/>
          </w:tcPr>
          <w:p w14:paraId="387D70B2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  <w:p w14:paraId="3F592E69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6269" w:type="dxa"/>
            <w:gridSpan w:val="7"/>
            <w:tcBorders>
              <w:right w:val="single" w:sz="18" w:space="0" w:color="auto"/>
            </w:tcBorders>
          </w:tcPr>
          <w:p w14:paraId="5B565280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9A7E8F8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:rsidRPr="00086DF7" w14:paraId="10E58C16" w14:textId="77777777" w:rsidTr="005E7132">
        <w:tc>
          <w:tcPr>
            <w:tcW w:w="2682" w:type="dxa"/>
            <w:gridSpan w:val="2"/>
            <w:tcBorders>
              <w:left w:val="single" w:sz="18" w:space="0" w:color="auto"/>
            </w:tcBorders>
          </w:tcPr>
          <w:p w14:paraId="19DCD92A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883EC89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bookmarkStart w:id="4" w:name="_GoBack"/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bookmarkEnd w:id="4"/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5" w:type="dxa"/>
            <w:gridSpan w:val="5"/>
          </w:tcPr>
          <w:p w14:paraId="08161A2A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2F6814B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373" w:type="dxa"/>
            <w:gridSpan w:val="5"/>
            <w:tcBorders>
              <w:right w:val="single" w:sz="18" w:space="0" w:color="auto"/>
            </w:tcBorders>
          </w:tcPr>
          <w:p w14:paraId="55CAF163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  <w:p w14:paraId="659B4651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:rsidRPr="00086DF7" w14:paraId="3A21AE9C" w14:textId="77777777" w:rsidTr="005E7132">
        <w:tc>
          <w:tcPr>
            <w:tcW w:w="5278" w:type="dxa"/>
            <w:gridSpan w:val="6"/>
            <w:tcBorders>
              <w:left w:val="single" w:sz="18" w:space="0" w:color="auto"/>
            </w:tcBorders>
          </w:tcPr>
          <w:p w14:paraId="513BE8BB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25C2561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63" w:type="dxa"/>
            <w:gridSpan w:val="4"/>
          </w:tcPr>
          <w:p w14:paraId="2412ACBE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79B8D5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tcBorders>
              <w:right w:val="single" w:sz="18" w:space="0" w:color="auto"/>
            </w:tcBorders>
          </w:tcPr>
          <w:p w14:paraId="07B4C2FC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  <w:p w14:paraId="3CA8FDE9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BB7C07" w:rsidRPr="00086DF7" w14:paraId="56C6A55B" w14:textId="77777777" w:rsidTr="00EF4072">
        <w:tc>
          <w:tcPr>
            <w:tcW w:w="3751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39345DC8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8FE8398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616" w:type="dxa"/>
            <w:gridSpan w:val="4"/>
            <w:tcBorders>
              <w:bottom w:val="single" w:sz="18" w:space="0" w:color="auto"/>
            </w:tcBorders>
          </w:tcPr>
          <w:p w14:paraId="470B3210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8C7378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2"/>
            <w:tcBorders>
              <w:bottom w:val="single" w:sz="18" w:space="0" w:color="auto"/>
            </w:tcBorders>
          </w:tcPr>
          <w:p w14:paraId="0E368C67" w14:textId="77777777" w:rsidR="00BB7C0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DB4FBAC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79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0327CE6E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ADDRESS?</w:t>
            </w:r>
          </w:p>
          <w:p w14:paraId="2926F661" w14:textId="77777777" w:rsidR="00BB7C07" w:rsidRPr="00086DF7" w:rsidRDefault="00BB7C07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YEARS: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</w:tc>
      </w:tr>
      <w:tr w:rsidR="00716840" w:rsidRPr="00BB7C07" w14:paraId="48075654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1DC274CB" w14:textId="77777777" w:rsidR="00716840" w:rsidRPr="00716840" w:rsidRDefault="00716840" w:rsidP="005E71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6840">
              <w:rPr>
                <w:rFonts w:ascii="Arial" w:hAnsi="Arial" w:cs="Arial"/>
                <w:b/>
                <w:sz w:val="20"/>
                <w:szCs w:val="20"/>
              </w:rPr>
              <w:t>SECTION 4: OBJECTING WITNESS INFORMATION</w:t>
            </w:r>
          </w:p>
        </w:tc>
      </w:tr>
      <w:tr w:rsidR="00716840" w:rsidRPr="00086DF7" w14:paraId="0264877A" w14:textId="77777777" w:rsidTr="00EF4072">
        <w:tc>
          <w:tcPr>
            <w:tcW w:w="3841" w:type="dxa"/>
            <w:gridSpan w:val="4"/>
            <w:tcBorders>
              <w:top w:val="single" w:sz="18" w:space="0" w:color="auto"/>
              <w:left w:val="single" w:sz="18" w:space="0" w:color="auto"/>
            </w:tcBorders>
          </w:tcPr>
          <w:p w14:paraId="5C87B266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NAME (Last, First, Middle)</w:t>
            </w:r>
          </w:p>
          <w:p w14:paraId="5CD3E3BF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17" w:type="dxa"/>
            <w:gridSpan w:val="7"/>
            <w:tcBorders>
              <w:top w:val="single" w:sz="18" w:space="0" w:color="auto"/>
            </w:tcBorders>
          </w:tcPr>
          <w:p w14:paraId="47D4F76B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DO YOU OBJECT TO THE GUARDIANSHIP?  </w:t>
            </w:r>
          </w:p>
          <w:p w14:paraId="5024A654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</w:r>
            <w:r w:rsidR="00CE6AD0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DF7">
              <w:rPr>
                <w:rFonts w:ascii="Arial" w:hAnsi="Arial" w:cs="Arial"/>
                <w:sz w:val="16"/>
                <w:szCs w:val="16"/>
              </w:rPr>
              <w:t>Yes</w:t>
            </w:r>
            <w:r w:rsidRPr="00086DF7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DF7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6"/>
                <w:szCs w:val="16"/>
              </w:rPr>
            </w:r>
            <w:r w:rsidR="00CE6AD0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6DF7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</w:tc>
        <w:tc>
          <w:tcPr>
            <w:tcW w:w="2682" w:type="dxa"/>
            <w:tcBorders>
              <w:top w:val="single" w:sz="18" w:space="0" w:color="auto"/>
              <w:right w:val="single" w:sz="18" w:space="0" w:color="auto"/>
            </w:tcBorders>
          </w:tcPr>
          <w:p w14:paraId="290DB1EB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OTHER NAMES KNOWN BY:</w:t>
            </w:r>
          </w:p>
          <w:p w14:paraId="0D6F5034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716840" w:rsidRPr="00086DF7" w14:paraId="4C1C8A6D" w14:textId="77777777" w:rsidTr="005E7132">
        <w:tc>
          <w:tcPr>
            <w:tcW w:w="1787" w:type="dxa"/>
            <w:tcBorders>
              <w:left w:val="single" w:sz="18" w:space="0" w:color="auto"/>
            </w:tcBorders>
          </w:tcPr>
          <w:p w14:paraId="65AE09B7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DATE OF BIR</w:t>
            </w:r>
            <w:r>
              <w:rPr>
                <w:rFonts w:ascii="Arial" w:hAnsi="Arial" w:cs="Arial"/>
                <w:sz w:val="16"/>
                <w:szCs w:val="16"/>
              </w:rPr>
              <w:t>TH:</w:t>
            </w:r>
          </w:p>
          <w:p w14:paraId="60B7ACBD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4" w:type="dxa"/>
            <w:gridSpan w:val="4"/>
          </w:tcPr>
          <w:p w14:paraId="016AB7CA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PLACE OF BIRTH:</w:t>
            </w:r>
          </w:p>
          <w:p w14:paraId="76196DC9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6269" w:type="dxa"/>
            <w:gridSpan w:val="7"/>
            <w:tcBorders>
              <w:right w:val="single" w:sz="18" w:space="0" w:color="auto"/>
            </w:tcBorders>
          </w:tcPr>
          <w:p w14:paraId="4895BB12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ATTORNEY NAME / TELEPHONE # / FAX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3367B14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716840" w:rsidRPr="00086DF7" w14:paraId="6F0E998A" w14:textId="77777777" w:rsidTr="00372462">
        <w:tc>
          <w:tcPr>
            <w:tcW w:w="2682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7DF76178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HOME TEL.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6632BB0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685" w:type="dxa"/>
            <w:gridSpan w:val="5"/>
            <w:tcBorders>
              <w:bottom w:val="single" w:sz="18" w:space="0" w:color="auto"/>
            </w:tcBorders>
          </w:tcPr>
          <w:p w14:paraId="758FB269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CELL TEL. 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4BC5E2F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373" w:type="dxa"/>
            <w:gridSpan w:val="5"/>
            <w:tcBorders>
              <w:bottom w:val="single" w:sz="18" w:space="0" w:color="auto"/>
              <w:right w:val="single" w:sz="18" w:space="0" w:color="auto"/>
            </w:tcBorders>
          </w:tcPr>
          <w:p w14:paraId="6975E43F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E-MAIL ADDRESS:</w:t>
            </w:r>
          </w:p>
          <w:p w14:paraId="6AC24769" w14:textId="77777777" w:rsidR="00716840" w:rsidRDefault="00716840" w:rsidP="0071684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  <w:p w14:paraId="3A3A7105" w14:textId="77777777" w:rsidR="00716840" w:rsidRP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26964" w:rsidRPr="00086DF7" w14:paraId="16950BFE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1E254356" w14:textId="77777777" w:rsidR="00726964" w:rsidRPr="00716840" w:rsidRDefault="00372462" w:rsidP="005E713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16840"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4: OBJECTING WITNESS INFORMATION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2738D7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Continued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716840" w:rsidRPr="00086DF7" w14:paraId="7C2D8200" w14:textId="77777777" w:rsidTr="005E7132">
        <w:tc>
          <w:tcPr>
            <w:tcW w:w="5278" w:type="dxa"/>
            <w:gridSpan w:val="6"/>
            <w:tcBorders>
              <w:left w:val="single" w:sz="18" w:space="0" w:color="auto"/>
            </w:tcBorders>
          </w:tcPr>
          <w:p w14:paraId="6EF9C944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STREET ADDRESS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FAB262B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63" w:type="dxa"/>
            <w:gridSpan w:val="4"/>
          </w:tcPr>
          <w:p w14:paraId="63E4322F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SOCIAL SECURITY #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4662AF0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399" w:type="dxa"/>
            <w:gridSpan w:val="2"/>
            <w:tcBorders>
              <w:right w:val="single" w:sz="18" w:space="0" w:color="auto"/>
            </w:tcBorders>
          </w:tcPr>
          <w:p w14:paraId="1E8A0850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DRIVER’S LICENSE # / STATE:</w:t>
            </w:r>
          </w:p>
          <w:p w14:paraId="306DB7B6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716840" w:rsidRPr="00086DF7" w14:paraId="3B52EBB9" w14:textId="77777777" w:rsidTr="007D4F97">
        <w:tc>
          <w:tcPr>
            <w:tcW w:w="3751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78E145BD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CITY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3D5AB8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616" w:type="dxa"/>
            <w:gridSpan w:val="4"/>
            <w:tcBorders>
              <w:bottom w:val="single" w:sz="18" w:space="0" w:color="auto"/>
            </w:tcBorders>
          </w:tcPr>
          <w:p w14:paraId="4DCE36CF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STATE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1987AD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794" w:type="dxa"/>
            <w:gridSpan w:val="2"/>
            <w:tcBorders>
              <w:bottom w:val="single" w:sz="18" w:space="0" w:color="auto"/>
            </w:tcBorders>
          </w:tcPr>
          <w:p w14:paraId="1D76E7F1" w14:textId="77777777" w:rsidR="00716840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ZIP CODE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ACD832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579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02EEF998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>HOW LONG AT THIS ADDRESS?</w:t>
            </w:r>
          </w:p>
          <w:p w14:paraId="24E9E069" w14:textId="77777777" w:rsidR="00716840" w:rsidRPr="00086DF7" w:rsidRDefault="00716840" w:rsidP="005E7132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086DF7">
              <w:rPr>
                <w:rFonts w:ascii="Arial" w:hAnsi="Arial" w:cs="Arial"/>
                <w:sz w:val="16"/>
                <w:szCs w:val="16"/>
              </w:rPr>
              <w:t xml:space="preserve">YEARS: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86DF7">
              <w:rPr>
                <w:rFonts w:ascii="Arial" w:hAnsi="Arial" w:cs="Arial"/>
                <w:sz w:val="16"/>
                <w:szCs w:val="16"/>
              </w:rPr>
              <w:t xml:space="preserve"> MONTHS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CA34E1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</w:tc>
      </w:tr>
      <w:tr w:rsidR="005E7132" w:rsidRPr="00BB7C07" w14:paraId="1C5A8903" w14:textId="77777777" w:rsidTr="00EF4072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7729DEF0" w14:textId="77777777" w:rsidR="005E7132" w:rsidRPr="00BB7C07" w:rsidRDefault="005E7132" w:rsidP="005E71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5E7132" w:rsidRPr="00086DF7" w14:paraId="2756FE09" w14:textId="77777777" w:rsidTr="007D4F97">
        <w:tc>
          <w:tcPr>
            <w:tcW w:w="1074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46FA40" w14:textId="77777777" w:rsidR="005E7132" w:rsidRDefault="005E7132" w:rsidP="005E713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Reasons for or against the guardianship petition:</w:t>
            </w:r>
          </w:p>
          <w:p w14:paraId="35FB5200" w14:textId="77777777" w:rsidR="005E7132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CC6227">
              <w:rPr>
                <w:rFonts w:ascii="Arial" w:hAnsi="Arial" w:cs="Arial"/>
                <w:sz w:val="20"/>
                <w:szCs w:val="20"/>
                <w:u w:val="single"/>
              </w:rPr>
              <w:t>Petitioners</w:t>
            </w:r>
            <w:r>
              <w:rPr>
                <w:rFonts w:ascii="Arial" w:hAnsi="Arial" w:cs="Arial"/>
                <w:sz w:val="20"/>
                <w:szCs w:val="20"/>
              </w:rPr>
              <w:t>: W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hat are 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most important reasons why you should be the Guardian of the child/ren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0585A14C" w14:textId="77777777" w:rsidR="005E7132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do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not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object</w:t>
            </w:r>
            <w:r w:rsidRPr="00EA0D2D"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for guardianship</w:t>
            </w:r>
            <w:r>
              <w:rPr>
                <w:rFonts w:ascii="Arial" w:hAnsi="Arial" w:cs="Arial"/>
                <w:sz w:val="20"/>
                <w:szCs w:val="20"/>
              </w:rPr>
              <w:t>: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</w:t>
            </w:r>
            <w:r>
              <w:rPr>
                <w:rFonts w:ascii="Arial" w:hAnsi="Arial" w:cs="Arial"/>
                <w:sz w:val="20"/>
                <w:szCs w:val="20"/>
              </w:rPr>
              <w:t xml:space="preserve">ons why each petitioner should 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granted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Guardian</w:t>
            </w:r>
            <w:r>
              <w:rPr>
                <w:rFonts w:ascii="Arial" w:hAnsi="Arial" w:cs="Arial"/>
                <w:sz w:val="20"/>
                <w:szCs w:val="20"/>
              </w:rPr>
              <w:t>ship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14:paraId="7289852C" w14:textId="77777777" w:rsidR="005E7132" w:rsidRPr="00CC6227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1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Natural Parents who </w:t>
            </w:r>
            <w:r w:rsidRPr="00CC6227">
              <w:rPr>
                <w:rFonts w:ascii="Arial" w:hAnsi="Arial" w:cs="Arial"/>
                <w:b/>
                <w:sz w:val="20"/>
                <w:szCs w:val="20"/>
                <w:u w:val="single"/>
              </w:rPr>
              <w:t>object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to the petition</w:t>
            </w:r>
            <w:r w:rsidRPr="00EA0D2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at are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01DF1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101DF1">
              <w:rPr>
                <w:rFonts w:ascii="Arial" w:hAnsi="Arial" w:cs="Arial"/>
                <w:sz w:val="20"/>
                <w:szCs w:val="20"/>
              </w:rPr>
              <w:t xml:space="preserve"> reasons why each petitioner </w:t>
            </w:r>
            <w:proofErr w:type="gramStart"/>
            <w:r w:rsidRPr="00101DF1">
              <w:rPr>
                <w:rFonts w:ascii="Arial" w:hAnsi="Arial" w:cs="Arial"/>
                <w:sz w:val="20"/>
                <w:szCs w:val="20"/>
              </w:rPr>
              <w:t xml:space="preserve">should  </w:t>
            </w:r>
            <w:r>
              <w:rPr>
                <w:rFonts w:ascii="Arial" w:hAnsi="Arial" w:cs="Arial"/>
                <w:b/>
                <w:sz w:val="20"/>
                <w:szCs w:val="20"/>
              </w:rPr>
              <w:t>not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01DF1">
              <w:rPr>
                <w:rFonts w:ascii="Arial" w:hAnsi="Arial" w:cs="Arial"/>
                <w:sz w:val="20"/>
                <w:szCs w:val="20"/>
              </w:rPr>
              <w:t>be a Guardian of the child</w:t>
            </w:r>
            <w:r>
              <w:rPr>
                <w:rFonts w:ascii="Arial" w:hAnsi="Arial" w:cs="Arial"/>
                <w:sz w:val="20"/>
                <w:szCs w:val="20"/>
              </w:rPr>
              <w:t>/ren?</w:t>
            </w:r>
          </w:p>
          <w:p w14:paraId="20C6DB67" w14:textId="77777777" w:rsidR="005E7132" w:rsidRPr="005E7132" w:rsidRDefault="005E7132" w:rsidP="005E7132">
            <w:pPr>
              <w:pStyle w:val="ListParagraph"/>
              <w:spacing w:after="0"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5E71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5E71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5E71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5E713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07DBBFFC" w14:textId="77777777" w:rsidR="005E7132" w:rsidRPr="004548A2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 Temporary Guardianship granted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</w:p>
          <w:p w14:paraId="1460D78E" w14:textId="77777777" w:rsidR="005E7132" w:rsidRPr="00D26B16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D26B16">
              <w:rPr>
                <w:rFonts w:ascii="Arial" w:hAnsi="Arial" w:cs="Arial"/>
                <w:b/>
                <w:sz w:val="18"/>
                <w:szCs w:val="18"/>
                <w:u w:val="single"/>
              </w:rPr>
              <w:t>Whether there is a temporary guardianship in place or not</w:t>
            </w:r>
            <w:r w:rsidRPr="00D26B16">
              <w:rPr>
                <w:rFonts w:ascii="Arial" w:hAnsi="Arial" w:cs="Arial"/>
                <w:b/>
                <w:sz w:val="20"/>
                <w:szCs w:val="20"/>
                <w:u w:val="single"/>
              </w:rPr>
              <w:t>,</w:t>
            </w:r>
            <w:r w:rsidRPr="00D26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6B16">
              <w:rPr>
                <w:rFonts w:ascii="Arial" w:hAnsi="Arial" w:cs="Arial"/>
                <w:i/>
                <w:sz w:val="16"/>
                <w:szCs w:val="16"/>
              </w:rPr>
              <w:t xml:space="preserve">please answer the following questions regarding how things are now:        </w:t>
            </w:r>
          </w:p>
          <w:p w14:paraId="623A0E1E" w14:textId="77777777" w:rsidR="005E7132" w:rsidRDefault="005E7132" w:rsidP="005E713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At this time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 who makes decisions about the child/</w:t>
            </w:r>
            <w:r w:rsidRPr="00E86C98">
              <w:rPr>
                <w:rFonts w:ascii="Arial" w:hAnsi="Arial" w:cs="Arial"/>
                <w:sz w:val="20"/>
                <w:szCs w:val="20"/>
              </w:rPr>
              <w:t>ren’s health, education and welfare?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3C8331" w14:textId="77777777" w:rsidR="005E7132" w:rsidRPr="005E7132" w:rsidRDefault="005E7132" w:rsidP="005E7132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7481D706" w14:textId="77777777" w:rsidR="005E7132" w:rsidRDefault="005E7132" w:rsidP="005E713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 this time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who </w:t>
            </w:r>
            <w:r>
              <w:rPr>
                <w:rFonts w:ascii="Arial" w:hAnsi="Arial" w:cs="Arial"/>
                <w:sz w:val="20"/>
                <w:szCs w:val="20"/>
              </w:rPr>
              <w:t xml:space="preserve">does the child/ren live </w:t>
            </w:r>
            <w:r w:rsidRPr="00E86C98">
              <w:rPr>
                <w:rFonts w:ascii="Arial" w:hAnsi="Arial" w:cs="Arial"/>
                <w:sz w:val="20"/>
                <w:szCs w:val="20"/>
              </w:rPr>
              <w:t>with?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22F46C" w14:textId="77777777" w:rsidR="00B1210D" w:rsidRPr="00B1210D" w:rsidRDefault="00B1210D" w:rsidP="00B1210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C0794CC" w14:textId="77777777" w:rsidR="005E7132" w:rsidRDefault="005E7132" w:rsidP="005E7132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86C9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 this time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 xml:space="preserve">do the children </w:t>
            </w:r>
            <w:r w:rsidRPr="00E86C98">
              <w:rPr>
                <w:rFonts w:ascii="Arial" w:hAnsi="Arial" w:cs="Arial"/>
                <w:sz w:val="20"/>
                <w:szCs w:val="20"/>
              </w:rPr>
              <w:t>spend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E42D7B" w14:textId="77777777" w:rsidR="00B1210D" w:rsidRPr="00B1210D" w:rsidRDefault="00B1210D" w:rsidP="00B1210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11B17338" w14:textId="77777777" w:rsidR="005E7132" w:rsidRPr="00E86C98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 you want </w:t>
            </w:r>
            <w:r>
              <w:rPr>
                <w:rFonts w:ascii="Arial" w:hAnsi="Arial" w:cs="Arial"/>
                <w:sz w:val="20"/>
                <w:szCs w:val="20"/>
              </w:rPr>
              <w:t>to change how things are now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>
              <w:rPr>
                <w:rFonts w:ascii="Arial" w:hAnsi="Arial" w:cs="Arial"/>
                <w:sz w:val="20"/>
                <w:szCs w:val="20"/>
              </w:rPr>
              <w:t>IF YES</w:t>
            </w:r>
            <w:r w:rsidRPr="00E86C98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5F9DF346" w14:textId="77777777" w:rsidR="005E7132" w:rsidRDefault="005E7132" w:rsidP="005E713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makes decisions about the children’s health, education and welfare) to:</w:t>
            </w:r>
          </w:p>
          <w:p w14:paraId="498AACA8" w14:textId="77777777" w:rsidR="00B1210D" w:rsidRPr="00B1210D" w:rsidRDefault="00B1210D" w:rsidP="00B1210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680E75E8" w14:textId="77777777" w:rsidR="005E7132" w:rsidRDefault="005E7132" w:rsidP="005E713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A84287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A84287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A84287">
              <w:rPr>
                <w:rFonts w:ascii="Arial" w:hAnsi="Arial" w:cs="Arial"/>
                <w:sz w:val="20"/>
                <w:szCs w:val="20"/>
              </w:rPr>
              <w:t xml:space="preserve"> who the child/ren live with to: </w:t>
            </w:r>
          </w:p>
          <w:p w14:paraId="0DCE2D0F" w14:textId="77777777" w:rsidR="00B1210D" w:rsidRPr="00B1210D" w:rsidRDefault="00B1210D" w:rsidP="00B1210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9A361E1" w14:textId="77777777" w:rsidR="005E7132" w:rsidRDefault="005E7132" w:rsidP="00B1210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 want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schedule of when the child/ren spend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time with each parent</w:t>
            </w:r>
            <w:r>
              <w:rPr>
                <w:rFonts w:ascii="Arial" w:hAnsi="Arial" w:cs="Arial"/>
                <w:sz w:val="20"/>
                <w:szCs w:val="20"/>
              </w:rPr>
              <w:t>al figure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to:</w:t>
            </w:r>
          </w:p>
          <w:p w14:paraId="4BEECEE0" w14:textId="77777777" w:rsidR="00B1210D" w:rsidRPr="00B1210D" w:rsidRDefault="00B1210D" w:rsidP="00B1210D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38354EC" w14:textId="77777777" w:rsidR="00B1210D" w:rsidRDefault="005E7132" w:rsidP="00B1210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has been your involvement regarding the care of the child/ren? </w:t>
            </w:r>
          </w:p>
          <w:p w14:paraId="005DAAA5" w14:textId="77777777" w:rsidR="005E7132" w:rsidRPr="00CC6227" w:rsidRDefault="00B1210D" w:rsidP="00B1210D">
            <w:pPr>
              <w:pStyle w:val="ListParagraph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468254E" w14:textId="77777777" w:rsidR="005E7132" w:rsidRDefault="005E7132" w:rsidP="005E713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you want the current parenting plan to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, how would your proposed changes </w:t>
            </w:r>
            <w:r w:rsidRPr="00E86C98">
              <w:rPr>
                <w:rFonts w:ascii="Arial" w:hAnsi="Arial" w:cs="Arial"/>
                <w:sz w:val="20"/>
                <w:szCs w:val="20"/>
                <w:u w:val="single"/>
              </w:rPr>
              <w:t>benefit the children</w:t>
            </w:r>
            <w:r w:rsidRPr="00E86C98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A6BDF01" w14:textId="77777777" w:rsidR="005E7132" w:rsidRPr="005E7132" w:rsidRDefault="00B1210D" w:rsidP="00B1210D">
            <w:pPr>
              <w:pStyle w:val="ListParagraph"/>
              <w:spacing w:after="0" w:line="36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noProof/>
                <w:u w:val="single"/>
              </w:rPr>
              <w:t> </w:t>
            </w:r>
            <w:r w:rsidRPr="005E713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4F5C5C7C" w14:textId="77777777" w:rsidR="000A2337" w:rsidRDefault="000A2337" w:rsidP="000A2337">
      <w:pPr>
        <w:rPr>
          <w:rFonts w:ascii="Arial" w:hAnsi="Arial" w:cs="Arial"/>
        </w:rPr>
      </w:pPr>
    </w:p>
    <w:p w14:paraId="2554EA40" w14:textId="77777777" w:rsidR="000A2337" w:rsidRDefault="000A23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22"/>
        <w:gridCol w:w="838"/>
        <w:gridCol w:w="1085"/>
        <w:gridCol w:w="415"/>
        <w:gridCol w:w="347"/>
        <w:gridCol w:w="1950"/>
        <w:gridCol w:w="1160"/>
        <w:gridCol w:w="56"/>
        <w:gridCol w:w="3081"/>
      </w:tblGrid>
      <w:tr w:rsidR="000A2337" w:rsidRPr="00BB7C07" w14:paraId="57CDCBB0" w14:textId="77777777" w:rsidTr="00EF4072">
        <w:tc>
          <w:tcPr>
            <w:tcW w:w="10754" w:type="dxa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5" w:themeFillTint="66"/>
          </w:tcPr>
          <w:p w14:paraId="45AB4DA0" w14:textId="77777777" w:rsidR="000A2337" w:rsidRPr="00BB7C07" w:rsidRDefault="000A2337" w:rsidP="00B663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CONTACT WITH THE COURTS AND OTHER STATE AGENCIES</w:t>
            </w:r>
          </w:p>
        </w:tc>
      </w:tr>
      <w:tr w:rsidR="000A2337" w:rsidRPr="00086DF7" w14:paraId="2358CDAB" w14:textId="77777777" w:rsidTr="007D4F97">
        <w:trPr>
          <w:trHeight w:val="350"/>
        </w:trPr>
        <w:tc>
          <w:tcPr>
            <w:tcW w:w="10754" w:type="dxa"/>
            <w:gridSpan w:val="9"/>
            <w:tcBorders>
              <w:top w:val="single" w:sz="18" w:space="0" w:color="auto"/>
            </w:tcBorders>
          </w:tcPr>
          <w:p w14:paraId="0D0C139B" w14:textId="77777777" w:rsidR="00A950C8" w:rsidRPr="006604E6" w:rsidRDefault="006604E6" w:rsidP="006604E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604E6">
              <w:rPr>
                <w:rFonts w:ascii="Arial" w:hAnsi="Arial" w:cs="Arial"/>
                <w:b/>
                <w:sz w:val="20"/>
                <w:szCs w:val="20"/>
              </w:rPr>
              <w:t>CRIMINAL COURT</w:t>
            </w:r>
            <w:r w:rsidR="000A2337" w:rsidRPr="006604E6">
              <w:rPr>
                <w:rFonts w:ascii="Arial" w:hAnsi="Arial" w:cs="Arial"/>
                <w:b/>
                <w:sz w:val="20"/>
                <w:szCs w:val="20"/>
              </w:rPr>
              <w:t xml:space="preserve"> – List all </w:t>
            </w:r>
            <w:r w:rsidR="000A2337" w:rsidRPr="006604E6">
              <w:rPr>
                <w:rFonts w:ascii="Arial" w:hAnsi="Arial" w:cs="Arial"/>
                <w:b/>
                <w:sz w:val="20"/>
                <w:szCs w:val="20"/>
                <w:u w:val="single"/>
              </w:rPr>
              <w:t>YOUR</w:t>
            </w:r>
            <w:r w:rsidR="000A2337" w:rsidRPr="006604E6">
              <w:rPr>
                <w:rFonts w:ascii="Arial" w:hAnsi="Arial" w:cs="Arial"/>
                <w:b/>
                <w:sz w:val="20"/>
                <w:szCs w:val="20"/>
              </w:rPr>
              <w:t xml:space="preserve"> arrests in the last 10 years:</w:t>
            </w:r>
          </w:p>
        </w:tc>
      </w:tr>
      <w:tr w:rsidR="006604E6" w:rsidRPr="00086DF7" w14:paraId="1E8A9AD9" w14:textId="77777777" w:rsidTr="00D07D05">
        <w:trPr>
          <w:trHeight w:val="350"/>
        </w:trPr>
        <w:tc>
          <w:tcPr>
            <w:tcW w:w="1822" w:type="dxa"/>
            <w:tcBorders>
              <w:top w:val="single" w:sz="4" w:space="0" w:color="auto"/>
            </w:tcBorders>
          </w:tcPr>
          <w:p w14:paraId="20D6E0FB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 OF ARREST:</w:t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</w:tcBorders>
          </w:tcPr>
          <w:p w14:paraId="6E81B813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CHARGE(S):</w:t>
            </w:r>
          </w:p>
        </w:tc>
        <w:tc>
          <w:tcPr>
            <w:tcW w:w="3457" w:type="dxa"/>
            <w:gridSpan w:val="3"/>
            <w:tcBorders>
              <w:top w:val="single" w:sz="4" w:space="0" w:color="auto"/>
            </w:tcBorders>
          </w:tcPr>
          <w:p w14:paraId="017FA844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LAW ENFORCEMENT AGENCY: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</w:tcBorders>
          </w:tcPr>
          <w:p w14:paraId="1966F9D2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OUTCOME:</w:t>
            </w:r>
          </w:p>
        </w:tc>
      </w:tr>
      <w:tr w:rsidR="006604E6" w:rsidRPr="00086DF7" w14:paraId="65BA030B" w14:textId="77777777" w:rsidTr="00D07D05">
        <w:trPr>
          <w:trHeight w:val="350"/>
        </w:trPr>
        <w:tc>
          <w:tcPr>
            <w:tcW w:w="1822" w:type="dxa"/>
            <w:tcBorders>
              <w:top w:val="single" w:sz="4" w:space="0" w:color="auto"/>
            </w:tcBorders>
            <w:vAlign w:val="bottom"/>
          </w:tcPr>
          <w:p w14:paraId="46634698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</w:tcBorders>
            <w:vAlign w:val="bottom"/>
          </w:tcPr>
          <w:p w14:paraId="6998098C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457" w:type="dxa"/>
            <w:gridSpan w:val="3"/>
            <w:tcBorders>
              <w:top w:val="single" w:sz="4" w:space="0" w:color="auto"/>
            </w:tcBorders>
            <w:vAlign w:val="bottom"/>
          </w:tcPr>
          <w:p w14:paraId="08B33D98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</w:tcBorders>
            <w:vAlign w:val="bottom"/>
          </w:tcPr>
          <w:p w14:paraId="5F4E9BC0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6604E6" w:rsidRPr="00086DF7" w14:paraId="4C641441" w14:textId="77777777" w:rsidTr="00D07D05">
        <w:trPr>
          <w:trHeight w:val="350"/>
        </w:trPr>
        <w:tc>
          <w:tcPr>
            <w:tcW w:w="1822" w:type="dxa"/>
            <w:tcBorders>
              <w:top w:val="single" w:sz="4" w:space="0" w:color="auto"/>
            </w:tcBorders>
            <w:vAlign w:val="bottom"/>
          </w:tcPr>
          <w:p w14:paraId="2C13A539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</w:tcBorders>
            <w:vAlign w:val="bottom"/>
          </w:tcPr>
          <w:p w14:paraId="08B64896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457" w:type="dxa"/>
            <w:gridSpan w:val="3"/>
            <w:tcBorders>
              <w:top w:val="single" w:sz="4" w:space="0" w:color="auto"/>
            </w:tcBorders>
            <w:vAlign w:val="bottom"/>
          </w:tcPr>
          <w:p w14:paraId="540B63E7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</w:tcBorders>
            <w:vAlign w:val="bottom"/>
          </w:tcPr>
          <w:p w14:paraId="540484B6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6604E6" w:rsidRPr="00086DF7" w14:paraId="7BC96685" w14:textId="77777777" w:rsidTr="00D07D05">
        <w:trPr>
          <w:trHeight w:val="350"/>
        </w:trPr>
        <w:tc>
          <w:tcPr>
            <w:tcW w:w="1822" w:type="dxa"/>
            <w:tcBorders>
              <w:top w:val="single" w:sz="4" w:space="0" w:color="auto"/>
            </w:tcBorders>
            <w:vAlign w:val="bottom"/>
          </w:tcPr>
          <w:p w14:paraId="3669EF29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</w:tcBorders>
            <w:vAlign w:val="bottom"/>
          </w:tcPr>
          <w:p w14:paraId="1908C0CD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457" w:type="dxa"/>
            <w:gridSpan w:val="3"/>
            <w:tcBorders>
              <w:top w:val="single" w:sz="4" w:space="0" w:color="auto"/>
            </w:tcBorders>
            <w:vAlign w:val="bottom"/>
          </w:tcPr>
          <w:p w14:paraId="7FD94831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</w:tcBorders>
            <w:vAlign w:val="bottom"/>
          </w:tcPr>
          <w:p w14:paraId="4DB38A31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6604E6" w:rsidRPr="00086DF7" w14:paraId="072BBA8E" w14:textId="77777777" w:rsidTr="00D07D05">
        <w:trPr>
          <w:trHeight w:val="350"/>
        </w:trPr>
        <w:tc>
          <w:tcPr>
            <w:tcW w:w="1822" w:type="dxa"/>
            <w:tcBorders>
              <w:top w:val="single" w:sz="4" w:space="0" w:color="auto"/>
            </w:tcBorders>
            <w:vAlign w:val="bottom"/>
          </w:tcPr>
          <w:p w14:paraId="786EEBA8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338" w:type="dxa"/>
            <w:gridSpan w:val="3"/>
            <w:tcBorders>
              <w:top w:val="single" w:sz="4" w:space="0" w:color="auto"/>
            </w:tcBorders>
            <w:vAlign w:val="bottom"/>
          </w:tcPr>
          <w:p w14:paraId="5253893C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457" w:type="dxa"/>
            <w:gridSpan w:val="3"/>
            <w:tcBorders>
              <w:top w:val="single" w:sz="4" w:space="0" w:color="auto"/>
            </w:tcBorders>
            <w:vAlign w:val="bottom"/>
          </w:tcPr>
          <w:p w14:paraId="69C4B0B7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</w:tcBorders>
            <w:vAlign w:val="bottom"/>
          </w:tcPr>
          <w:p w14:paraId="39BC483A" w14:textId="77777777" w:rsidR="00A950C8" w:rsidRPr="00A950C8" w:rsidRDefault="00A950C8" w:rsidP="00A950C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  <w:tr w:rsidR="00A950C8" w14:paraId="7F5FA839" w14:textId="77777777" w:rsidTr="00D07D05">
        <w:tc>
          <w:tcPr>
            <w:tcW w:w="10754" w:type="dxa"/>
            <w:gridSpan w:val="9"/>
            <w:tcBorders>
              <w:top w:val="single" w:sz="4" w:space="0" w:color="auto"/>
            </w:tcBorders>
          </w:tcPr>
          <w:p w14:paraId="25AFB092" w14:textId="77777777" w:rsidR="00B663E0" w:rsidRPr="00B663E0" w:rsidRDefault="00B663E0" w:rsidP="00B663E0">
            <w:pPr>
              <w:pStyle w:val="ListParagraph"/>
              <w:rPr>
                <w:rFonts w:ascii="Arial" w:hAnsi="Arial" w:cs="Arial"/>
                <w:sz w:val="10"/>
                <w:szCs w:val="10"/>
              </w:rPr>
            </w:pPr>
          </w:p>
          <w:p w14:paraId="33A09920" w14:textId="3CD72B94" w:rsidR="00A950C8" w:rsidRPr="00787E48" w:rsidRDefault="00787E48" w:rsidP="002738D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787E48">
              <w:rPr>
                <w:rFonts w:ascii="Arial" w:hAnsi="Arial" w:cs="Arial"/>
                <w:sz w:val="20"/>
                <w:szCs w:val="20"/>
              </w:rPr>
              <w:t xml:space="preserve">Have YOU ever been court ordered to </w:t>
            </w:r>
            <w:proofErr w:type="gramStart"/>
            <w:r w:rsidRPr="00787E48">
              <w:rPr>
                <w:rFonts w:ascii="Arial" w:hAnsi="Arial" w:cs="Arial"/>
                <w:sz w:val="20"/>
                <w:szCs w:val="20"/>
              </w:rPr>
              <w:t>attend:</w:t>
            </w:r>
            <w:proofErr w:type="gramEnd"/>
          </w:p>
          <w:p w14:paraId="331F3BAA" w14:textId="77777777" w:rsidR="00787E48" w:rsidRDefault="00787E48" w:rsidP="00585CA6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Batterer’s Intervention Program  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Drug Treatment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Anger Management        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Counseling</w:t>
            </w:r>
          </w:p>
          <w:p w14:paraId="1D14009A" w14:textId="77777777" w:rsidR="00935A7F" w:rsidRDefault="00787E48" w:rsidP="002738D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Are you currently on Probation or Parole?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5040B6D5" w14:textId="56C9F6F5" w:rsidR="00787E48" w:rsidRDefault="00787E48" w:rsidP="00935A7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name, location and telephone number of your probation/parole officer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B2ED8E" w14:textId="77777777" w:rsidR="00787E48" w:rsidRPr="00787E48" w:rsidRDefault="00787E48" w:rsidP="00787E4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7"/>
          </w:p>
          <w:p w14:paraId="34505B2B" w14:textId="77777777" w:rsidR="00787E48" w:rsidRPr="00E86C98" w:rsidRDefault="00787E48" w:rsidP="006604E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your home have criminal arrests or convictions?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09C660C2" w14:textId="77777777" w:rsidR="00787E48" w:rsidRDefault="00787E48" w:rsidP="00787E4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</w:t>
            </w:r>
            <w:r>
              <w:rPr>
                <w:rFonts w:ascii="Arial" w:hAnsi="Arial" w:cs="Arial"/>
                <w:sz w:val="20"/>
                <w:szCs w:val="20"/>
              </w:rPr>
              <w:t xml:space="preserve">name of the person, </w:t>
            </w:r>
            <w:r w:rsidRPr="00E86C98">
              <w:rPr>
                <w:rFonts w:ascii="Arial" w:hAnsi="Arial" w:cs="Arial"/>
                <w:sz w:val="20"/>
                <w:szCs w:val="20"/>
              </w:rPr>
              <w:t>dates of the a</w:t>
            </w:r>
            <w:r>
              <w:rPr>
                <w:rFonts w:ascii="Arial" w:hAnsi="Arial" w:cs="Arial"/>
                <w:sz w:val="20"/>
                <w:szCs w:val="20"/>
              </w:rPr>
              <w:t>rrests, charges and outcomes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for all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A7AA7AE" w14:textId="77777777" w:rsidR="00787E48" w:rsidRPr="00787E48" w:rsidRDefault="00787E48" w:rsidP="00787E4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6E7F7056" w14:textId="77777777" w:rsidR="00787E48" w:rsidRPr="00E86C98" w:rsidRDefault="00787E48" w:rsidP="006604E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</w:t>
            </w:r>
            <w:r>
              <w:rPr>
                <w:rFonts w:ascii="Arial" w:hAnsi="Arial" w:cs="Arial"/>
                <w:sz w:val="20"/>
                <w:szCs w:val="20"/>
              </w:rPr>
              <w:t>ve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Pr="00D12035">
              <w:rPr>
                <w:rFonts w:ascii="Arial" w:hAnsi="Arial" w:cs="Arial"/>
                <w:b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2035">
              <w:rPr>
                <w:rFonts w:ascii="Arial" w:hAnsi="Arial" w:cs="Arial"/>
                <w:sz w:val="20"/>
                <w:szCs w:val="20"/>
              </w:rPr>
              <w:t>parent</w:t>
            </w:r>
            <w:r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ever been arrested? 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2A0580F0" w14:textId="77777777" w:rsidR="00787E48" w:rsidRDefault="00787E48" w:rsidP="00787E4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IF YES, please state the dates of the </w:t>
            </w:r>
            <w:r>
              <w:rPr>
                <w:rFonts w:ascii="Arial" w:hAnsi="Arial" w:cs="Arial"/>
                <w:sz w:val="20"/>
                <w:szCs w:val="20"/>
              </w:rPr>
              <w:t>arrests, charges and outcome</w:t>
            </w:r>
            <w:r w:rsidRPr="00E86C98">
              <w:rPr>
                <w:rFonts w:ascii="Arial" w:hAnsi="Arial" w:cs="Arial"/>
                <w:sz w:val="20"/>
                <w:szCs w:val="20"/>
              </w:rPr>
              <w:t>s for all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304E08" w14:textId="77777777" w:rsidR="00787E48" w:rsidRDefault="00787E48" w:rsidP="00787E4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482E5063" w14:textId="77777777" w:rsidR="002738D7" w:rsidRPr="002738D7" w:rsidRDefault="002738D7" w:rsidP="006604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 xml:space="preserve">Does anyone else currently living in the other parent’s home have criminal arrests or convictions? </w:t>
            </w:r>
          </w:p>
          <w:p w14:paraId="33CECABF" w14:textId="77777777" w:rsidR="002738D7" w:rsidRDefault="002738D7" w:rsidP="006604E6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1F44C0A1" w14:textId="77777777" w:rsidR="00787E48" w:rsidRDefault="002738D7" w:rsidP="006604E6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B9E9FA8" w14:textId="77777777" w:rsidR="002738D7" w:rsidRPr="00787E48" w:rsidRDefault="002738D7" w:rsidP="006604E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6604E6" w14:paraId="2C49C10B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754" w:type="dxa"/>
            <w:gridSpan w:val="9"/>
            <w:tcBorders>
              <w:left w:val="single" w:sz="18" w:space="0" w:color="auto"/>
              <w:right w:val="single" w:sz="18" w:space="0" w:color="auto"/>
            </w:tcBorders>
          </w:tcPr>
          <w:p w14:paraId="13C59BC1" w14:textId="77777777" w:rsidR="006604E6" w:rsidRPr="006604E6" w:rsidRDefault="006604E6" w:rsidP="006604E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604E6">
              <w:rPr>
                <w:rFonts w:ascii="Arial" w:hAnsi="Arial" w:cs="Arial"/>
                <w:b/>
                <w:bCs/>
                <w:sz w:val="20"/>
                <w:szCs w:val="20"/>
              </w:rPr>
              <w:t>CHILD PROTECTIVE SERVICES:</w:t>
            </w:r>
          </w:p>
          <w:p w14:paraId="1EF4F722" w14:textId="77777777" w:rsidR="006604E6" w:rsidRDefault="006604E6" w:rsidP="006604E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Has Child Protective Services ever received a referral on you, the other parent</w:t>
            </w:r>
            <w:r>
              <w:rPr>
                <w:rFonts w:ascii="Arial" w:hAnsi="Arial" w:cs="Arial"/>
                <w:sz w:val="20"/>
                <w:szCs w:val="20"/>
              </w:rPr>
              <w:t>al figures</w:t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or your children? </w:t>
            </w:r>
          </w:p>
          <w:p w14:paraId="36B999C9" w14:textId="77777777" w:rsidR="006604E6" w:rsidRDefault="006604E6" w:rsidP="006604E6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6C98">
              <w:rPr>
                <w:rFonts w:ascii="Arial" w:hAnsi="Arial" w:cs="Arial"/>
                <w:sz w:val="20"/>
                <w:szCs w:val="20"/>
              </w:rPr>
              <w:t>Yes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6C98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86C98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E86C98">
              <w:rPr>
                <w:rFonts w:ascii="Arial" w:hAnsi="Arial" w:cs="Arial"/>
                <w:sz w:val="20"/>
                <w:szCs w:val="20"/>
              </w:rPr>
              <w:t xml:space="preserve"> No     </w:t>
            </w:r>
          </w:p>
          <w:p w14:paraId="094D83F9" w14:textId="77777777" w:rsidR="006604E6" w:rsidRDefault="006604E6" w:rsidP="006604E6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DCC93A9" w14:textId="77777777" w:rsidR="006604E6" w:rsidRPr="006604E6" w:rsidRDefault="006604E6" w:rsidP="006604E6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6604E6" w14:paraId="089F61FA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</w:tcBorders>
          </w:tcPr>
          <w:p w14:paraId="247F8635" w14:textId="77777777" w:rsidR="006604E6" w:rsidRPr="00C261EB" w:rsidRDefault="006604E6" w:rsidP="006604E6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261EB">
              <w:rPr>
                <w:rFonts w:ascii="Arial" w:hAnsi="Arial" w:cs="Arial"/>
                <w:b/>
                <w:bCs/>
                <w:sz w:val="19"/>
                <w:szCs w:val="19"/>
              </w:rPr>
              <w:t>Name of Child:</w:t>
            </w:r>
          </w:p>
        </w:tc>
        <w:tc>
          <w:tcPr>
            <w:tcW w:w="1847" w:type="dxa"/>
            <w:gridSpan w:val="3"/>
          </w:tcPr>
          <w:p w14:paraId="4B4C7678" w14:textId="77777777" w:rsidR="006604E6" w:rsidRPr="00C261EB" w:rsidRDefault="006604E6" w:rsidP="006604E6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261EB">
              <w:rPr>
                <w:rFonts w:ascii="Arial" w:hAnsi="Arial" w:cs="Arial"/>
                <w:b/>
                <w:bCs/>
                <w:sz w:val="19"/>
                <w:szCs w:val="19"/>
              </w:rPr>
              <w:t>Date Investigated</w:t>
            </w:r>
          </w:p>
        </w:tc>
        <w:tc>
          <w:tcPr>
            <w:tcW w:w="3166" w:type="dxa"/>
            <w:gridSpan w:val="3"/>
          </w:tcPr>
          <w:p w14:paraId="4F69C3EB" w14:textId="77777777" w:rsidR="006604E6" w:rsidRPr="00C261EB" w:rsidRDefault="006604E6" w:rsidP="006604E6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261EB">
              <w:rPr>
                <w:rFonts w:ascii="Arial" w:hAnsi="Arial" w:cs="Arial"/>
                <w:b/>
                <w:bCs/>
                <w:sz w:val="19"/>
                <w:szCs w:val="19"/>
              </w:rPr>
              <w:t>Concerns/Allegations</w:t>
            </w:r>
          </w:p>
        </w:tc>
        <w:tc>
          <w:tcPr>
            <w:tcW w:w="3081" w:type="dxa"/>
            <w:tcBorders>
              <w:right w:val="single" w:sz="18" w:space="0" w:color="auto"/>
            </w:tcBorders>
          </w:tcPr>
          <w:p w14:paraId="278DDE8C" w14:textId="77777777" w:rsidR="006604E6" w:rsidRPr="00C261EB" w:rsidRDefault="006604E6" w:rsidP="006604E6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261EB">
              <w:rPr>
                <w:rFonts w:ascii="Arial" w:hAnsi="Arial" w:cs="Arial"/>
                <w:b/>
                <w:bCs/>
                <w:sz w:val="19"/>
                <w:szCs w:val="19"/>
              </w:rPr>
              <w:t>Outcome of Investigation:</w:t>
            </w:r>
          </w:p>
        </w:tc>
      </w:tr>
      <w:tr w:rsidR="004A5A0D" w14:paraId="7BF3C197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</w:tcBorders>
            <w:vAlign w:val="bottom"/>
          </w:tcPr>
          <w:p w14:paraId="657E6160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847" w:type="dxa"/>
            <w:gridSpan w:val="3"/>
            <w:vAlign w:val="bottom"/>
          </w:tcPr>
          <w:p w14:paraId="3C6A8A80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66" w:type="dxa"/>
            <w:gridSpan w:val="3"/>
            <w:vAlign w:val="bottom"/>
          </w:tcPr>
          <w:p w14:paraId="5E50162F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81" w:type="dxa"/>
            <w:tcBorders>
              <w:right w:val="single" w:sz="18" w:space="0" w:color="auto"/>
            </w:tcBorders>
            <w:vAlign w:val="bottom"/>
          </w:tcPr>
          <w:p w14:paraId="416FE011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A5A0D" w14:paraId="11E81B6F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</w:tcBorders>
            <w:vAlign w:val="bottom"/>
          </w:tcPr>
          <w:p w14:paraId="5156C0C1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7" w:type="dxa"/>
            <w:gridSpan w:val="3"/>
            <w:vAlign w:val="bottom"/>
          </w:tcPr>
          <w:p w14:paraId="082D928B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66" w:type="dxa"/>
            <w:gridSpan w:val="3"/>
            <w:vAlign w:val="bottom"/>
          </w:tcPr>
          <w:p w14:paraId="575B9D96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81" w:type="dxa"/>
            <w:tcBorders>
              <w:right w:val="single" w:sz="18" w:space="0" w:color="auto"/>
            </w:tcBorders>
            <w:vAlign w:val="bottom"/>
          </w:tcPr>
          <w:p w14:paraId="70B95B15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A5A0D" w14:paraId="167CB0EA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</w:tcBorders>
            <w:vAlign w:val="bottom"/>
          </w:tcPr>
          <w:p w14:paraId="10712CE5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7" w:type="dxa"/>
            <w:gridSpan w:val="3"/>
            <w:vAlign w:val="bottom"/>
          </w:tcPr>
          <w:p w14:paraId="60D4102D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66" w:type="dxa"/>
            <w:gridSpan w:val="3"/>
            <w:vAlign w:val="bottom"/>
          </w:tcPr>
          <w:p w14:paraId="427D7706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81" w:type="dxa"/>
            <w:tcBorders>
              <w:right w:val="single" w:sz="18" w:space="0" w:color="auto"/>
            </w:tcBorders>
            <w:vAlign w:val="bottom"/>
          </w:tcPr>
          <w:p w14:paraId="624BF180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A5A0D" w14:paraId="5780481E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</w:tcBorders>
            <w:vAlign w:val="bottom"/>
          </w:tcPr>
          <w:p w14:paraId="489BCCAF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7" w:type="dxa"/>
            <w:gridSpan w:val="3"/>
            <w:vAlign w:val="bottom"/>
          </w:tcPr>
          <w:p w14:paraId="1C0840F3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66" w:type="dxa"/>
            <w:gridSpan w:val="3"/>
            <w:vAlign w:val="bottom"/>
          </w:tcPr>
          <w:p w14:paraId="03B068EC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81" w:type="dxa"/>
            <w:tcBorders>
              <w:right w:val="single" w:sz="18" w:space="0" w:color="auto"/>
            </w:tcBorders>
            <w:vAlign w:val="bottom"/>
          </w:tcPr>
          <w:p w14:paraId="21B5D385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A5A0D" w14:paraId="0DF612C9" w14:textId="77777777" w:rsidTr="007D4F9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266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6F5B8694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47" w:type="dxa"/>
            <w:gridSpan w:val="3"/>
            <w:tcBorders>
              <w:bottom w:val="single" w:sz="18" w:space="0" w:color="auto"/>
            </w:tcBorders>
            <w:vAlign w:val="bottom"/>
          </w:tcPr>
          <w:p w14:paraId="2546DA3F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</w:tcBorders>
            <w:vAlign w:val="bottom"/>
          </w:tcPr>
          <w:p w14:paraId="2A2F6DBE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81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7891D71B" w14:textId="77777777" w:rsidR="004A5A0D" w:rsidRPr="004A5A0D" w:rsidRDefault="004A5A0D" w:rsidP="004A5A0D">
            <w:pPr>
              <w:rPr>
                <w:rFonts w:ascii="Arial" w:hAnsi="Arial" w:cs="Arial"/>
                <w:sz w:val="18"/>
                <w:szCs w:val="18"/>
              </w:rPr>
            </w:pPr>
            <w:r w:rsidRPr="004A5A0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4A5A0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4A5A0D">
              <w:rPr>
                <w:rFonts w:ascii="Arial" w:hAnsi="Arial" w:cs="Arial"/>
                <w:sz w:val="18"/>
                <w:szCs w:val="18"/>
              </w:rPr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4A5A0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5CC1" w14:paraId="62E2969E" w14:textId="77777777" w:rsidTr="00EF4072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75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343B52C1" w14:textId="689CCBA5" w:rsidR="00195CC1" w:rsidRDefault="00195CC1" w:rsidP="00195CC1">
            <w:pPr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7: INFORMATION ABOUT YOUR CURRENT BOYFRIEND, GIRLFRIEND, OR SPOUSE</w:t>
            </w:r>
          </w:p>
        </w:tc>
      </w:tr>
      <w:tr w:rsidR="00C261EB" w14:paraId="6CE43052" w14:textId="77777777" w:rsidTr="007D4F9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745" w:type="dxa"/>
            <w:gridSpan w:val="3"/>
            <w:tcBorders>
              <w:top w:val="single" w:sz="18" w:space="0" w:color="auto"/>
              <w:left w:val="single" w:sz="18" w:space="0" w:color="auto"/>
            </w:tcBorders>
          </w:tcPr>
          <w:p w14:paraId="29B929CE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Name:</w:t>
            </w:r>
          </w:p>
          <w:p w14:paraId="3F8587B9" w14:textId="77777777" w:rsidR="00C261EB" w:rsidRPr="00C261EB" w:rsidRDefault="00C261EB" w:rsidP="00C261EB">
            <w:pPr>
              <w:rPr>
                <w:rFonts w:ascii="Arial" w:hAnsi="Arial" w:cs="Arial"/>
                <w:sz w:val="18"/>
                <w:szCs w:val="18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2712" w:type="dxa"/>
            <w:gridSpan w:val="3"/>
            <w:tcBorders>
              <w:top w:val="single" w:sz="18" w:space="0" w:color="auto"/>
            </w:tcBorders>
          </w:tcPr>
          <w:p w14:paraId="00B48D6B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  <w:p w14:paraId="29A1E0BE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97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74CDC90E" w14:textId="74CC65F8" w:rsidR="00B663E0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 Security Number:</w:t>
            </w:r>
          </w:p>
          <w:p w14:paraId="4237AC92" w14:textId="15A711EE" w:rsidR="00C261EB" w:rsidRPr="00C261EB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261EB" w14:paraId="305D18E7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745" w:type="dxa"/>
            <w:gridSpan w:val="3"/>
            <w:tcBorders>
              <w:left w:val="single" w:sz="18" w:space="0" w:color="auto"/>
            </w:tcBorders>
          </w:tcPr>
          <w:p w14:paraId="091EA2B1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Names Used:</w:t>
            </w:r>
          </w:p>
          <w:p w14:paraId="77541F2A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2" w:type="dxa"/>
            <w:gridSpan w:val="3"/>
          </w:tcPr>
          <w:p w14:paraId="713C774E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Driver’s License #/State:</w:t>
            </w:r>
          </w:p>
          <w:p w14:paraId="37B9DEA7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97" w:type="dxa"/>
            <w:gridSpan w:val="3"/>
            <w:tcBorders>
              <w:right w:val="single" w:sz="18" w:space="0" w:color="auto"/>
            </w:tcBorders>
          </w:tcPr>
          <w:p w14:paraId="4567840B" w14:textId="52133BE0" w:rsidR="00B663E0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Relationship Began:</w:t>
            </w:r>
          </w:p>
          <w:p w14:paraId="709F751F" w14:textId="2F4176C2" w:rsidR="00C261EB" w:rsidRPr="00C261EB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261EB" w14:paraId="75B8C420" w14:textId="77777777" w:rsidTr="00D07D05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745" w:type="dxa"/>
            <w:gridSpan w:val="3"/>
            <w:tcBorders>
              <w:left w:val="single" w:sz="18" w:space="0" w:color="auto"/>
            </w:tcBorders>
          </w:tcPr>
          <w:p w14:paraId="7E912C75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Phone Number:</w:t>
            </w:r>
          </w:p>
          <w:p w14:paraId="22637CD7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2" w:type="dxa"/>
            <w:gridSpan w:val="3"/>
          </w:tcPr>
          <w:p w14:paraId="5DB91327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 Phone Number:</w:t>
            </w:r>
          </w:p>
          <w:p w14:paraId="2020B136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97" w:type="dxa"/>
            <w:gridSpan w:val="3"/>
            <w:tcBorders>
              <w:right w:val="single" w:sz="18" w:space="0" w:color="auto"/>
            </w:tcBorders>
          </w:tcPr>
          <w:p w14:paraId="7D75C55E" w14:textId="751E6B94" w:rsidR="00B663E0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Occupation:</w:t>
            </w:r>
          </w:p>
          <w:p w14:paraId="213B29A1" w14:textId="2A219FA3" w:rsidR="00C261EB" w:rsidRPr="00C261EB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261EB" w14:paraId="572D76C0" w14:textId="77777777" w:rsidTr="007D4F9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745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4C48FA22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 Employer:</w:t>
            </w:r>
          </w:p>
          <w:p w14:paraId="26B0C398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2" w:type="dxa"/>
            <w:gridSpan w:val="3"/>
            <w:tcBorders>
              <w:bottom w:val="single" w:sz="18" w:space="0" w:color="auto"/>
            </w:tcBorders>
          </w:tcPr>
          <w:p w14:paraId="664C5E81" w14:textId="77777777" w:rsid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Employer’s Phone Number:</w:t>
            </w:r>
          </w:p>
          <w:p w14:paraId="1AD27539" w14:textId="77777777" w:rsidR="00C261EB" w:rsidRPr="00C261EB" w:rsidRDefault="00C261EB" w:rsidP="00C261EB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97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6F5E6B0" w14:textId="576FB3DD" w:rsidR="00B663E0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Day/Hours Worked:</w:t>
            </w:r>
          </w:p>
          <w:p w14:paraId="16E7D6F0" w14:textId="029FC9CE" w:rsidR="00C261EB" w:rsidRPr="00C261EB" w:rsidRDefault="00B663E0" w:rsidP="00B663E0">
            <w:pPr>
              <w:rPr>
                <w:rFonts w:ascii="Arial" w:hAnsi="Arial" w:cs="Arial"/>
                <w:sz w:val="20"/>
                <w:szCs w:val="20"/>
              </w:rPr>
            </w:pPr>
            <w:r w:rsidRPr="00C261EB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C261EB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61EB">
              <w:rPr>
                <w:rFonts w:ascii="Arial" w:hAnsi="Arial" w:cs="Arial"/>
                <w:sz w:val="18"/>
                <w:szCs w:val="18"/>
              </w:rPr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6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35A7F" w14:paraId="704A0B2F" w14:textId="77777777" w:rsidTr="00EF4072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75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5B26885C" w14:textId="4ACE54EC" w:rsidR="00935A7F" w:rsidRDefault="00935A7F" w:rsidP="00935A7F">
            <w:pPr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8: EDUCATION AND EMPLOYMENT</w:t>
            </w:r>
          </w:p>
        </w:tc>
      </w:tr>
      <w:tr w:rsidR="00D70C9A" w14:paraId="158FA902" w14:textId="77777777" w:rsidTr="007D4F97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754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D125A7" w14:textId="77777777" w:rsidR="00D70C9A" w:rsidRDefault="00D70C9A" w:rsidP="00D70C9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 Level:</w:t>
            </w:r>
          </w:p>
          <w:p w14:paraId="179DA355" w14:textId="7625BA98" w:rsidR="00D70C9A" w:rsidRPr="00D70C9A" w:rsidRDefault="00D70C9A" w:rsidP="00D70C9A">
            <w:pPr>
              <w:rPr>
                <w:rFonts w:ascii="Arial" w:hAnsi="Arial" w:cs="Arial"/>
                <w:sz w:val="20"/>
                <w:szCs w:val="20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>GED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H</w:t>
            </w:r>
            <w:r>
              <w:rPr>
                <w:rFonts w:ascii="Arial" w:hAnsi="Arial" w:cs="Arial"/>
                <w:sz w:val="20"/>
                <w:szCs w:val="20"/>
              </w:rPr>
              <w:t>igh School 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College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ourses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527C7">
              <w:rPr>
                <w:rFonts w:ascii="Arial" w:hAnsi="Arial" w:cs="Arial"/>
                <w:sz w:val="20"/>
                <w:szCs w:val="20"/>
              </w:rPr>
              <w:t>aken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C527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527C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 College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Post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C527C7">
              <w:rPr>
                <w:rFonts w:ascii="Arial" w:hAnsi="Arial" w:cs="Arial"/>
                <w:sz w:val="20"/>
                <w:szCs w:val="20"/>
              </w:rPr>
              <w:t xml:space="preserve">raduate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C527C7">
              <w:rPr>
                <w:rFonts w:ascii="Arial" w:hAnsi="Arial" w:cs="Arial"/>
                <w:sz w:val="20"/>
                <w:szCs w:val="20"/>
              </w:rPr>
              <w:t>ork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80614" w14:paraId="6573872E" w14:textId="77777777" w:rsidTr="007813F8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10754" w:type="dxa"/>
            <w:gridSpan w:val="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FDB08A" w14:textId="77777777" w:rsidR="00780614" w:rsidRDefault="00780614" w:rsidP="0078061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548A2">
              <w:rPr>
                <w:rFonts w:ascii="Arial" w:hAnsi="Arial" w:cs="Arial"/>
                <w:sz w:val="20"/>
                <w:szCs w:val="20"/>
              </w:rPr>
              <w:t xml:space="preserve">Are you currently employed?  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</w:r>
            <w:r w:rsidR="00CE6AD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t>Yes</w:t>
            </w:r>
            <w:r w:rsidRPr="004548A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548A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8A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548A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4548A2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493AF9E4" w14:textId="77777777" w:rsidR="00780614" w:rsidRDefault="00780614" w:rsidP="00780614">
            <w:pPr>
              <w:pStyle w:val="ListParagraph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86C98">
              <w:rPr>
                <w:rFonts w:ascii="Arial" w:hAnsi="Arial" w:cs="Arial"/>
                <w:sz w:val="20"/>
                <w:szCs w:val="20"/>
              </w:rPr>
              <w:t>IF YES, please state the dates of the arrests, charges and dispositions for all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5C96253" w14:textId="77777777" w:rsidR="00780614" w:rsidRDefault="00780614" w:rsidP="00780614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5959E473" w14:textId="4DFDB585" w:rsidR="00780614" w:rsidRPr="00780614" w:rsidRDefault="00780614" w:rsidP="0078061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How long have you been with your current employer?</w:t>
            </w:r>
            <w:r>
              <w:rPr>
                <w:rFonts w:ascii="Arial" w:hAnsi="Arial" w:cs="Arial"/>
                <w:sz w:val="20"/>
                <w:szCs w:val="20"/>
              </w:rPr>
              <w:t xml:space="preserve">     Year(s): 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Pr="00780614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Month(s): 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87E4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65EA3802" w14:textId="61889637" w:rsidR="00780614" w:rsidRPr="00780614" w:rsidRDefault="00780614" w:rsidP="00780614">
            <w:pPr>
              <w:rPr>
                <w:rFonts w:ascii="Arial" w:hAnsi="Arial" w:cs="Arial"/>
                <w:sz w:val="10"/>
                <w:szCs w:val="10"/>
                <w:u w:val="single"/>
              </w:rPr>
            </w:pPr>
          </w:p>
        </w:tc>
      </w:tr>
    </w:tbl>
    <w:p w14:paraId="06317B1F" w14:textId="19299B24" w:rsidR="000A2337" w:rsidRDefault="000A2337" w:rsidP="006604E6">
      <w:pPr>
        <w:jc w:val="center"/>
        <w:rPr>
          <w:rFonts w:ascii="Arial" w:hAnsi="Arial" w:cs="Arial"/>
        </w:rPr>
      </w:pPr>
    </w:p>
    <w:p w14:paraId="6C31762A" w14:textId="408F0B0A" w:rsidR="00780614" w:rsidRDefault="00780614" w:rsidP="006604E6">
      <w:pPr>
        <w:jc w:val="center"/>
        <w:rPr>
          <w:rFonts w:ascii="Arial" w:hAnsi="Arial" w:cs="Arial"/>
        </w:rPr>
      </w:pPr>
    </w:p>
    <w:p w14:paraId="4AA75A1F" w14:textId="113928C9" w:rsidR="00780614" w:rsidRDefault="00780614" w:rsidP="006604E6">
      <w:pPr>
        <w:jc w:val="center"/>
        <w:rPr>
          <w:rFonts w:ascii="Arial" w:hAnsi="Arial" w:cs="Arial"/>
        </w:rPr>
      </w:pPr>
    </w:p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1514"/>
        <w:gridCol w:w="443"/>
        <w:gridCol w:w="450"/>
        <w:gridCol w:w="608"/>
        <w:gridCol w:w="292"/>
        <w:gridCol w:w="925"/>
        <w:gridCol w:w="294"/>
        <w:gridCol w:w="113"/>
        <w:gridCol w:w="558"/>
        <w:gridCol w:w="360"/>
        <w:gridCol w:w="240"/>
        <w:gridCol w:w="363"/>
        <w:gridCol w:w="1530"/>
        <w:gridCol w:w="174"/>
        <w:gridCol w:w="371"/>
        <w:gridCol w:w="939"/>
        <w:gridCol w:w="1580"/>
        <w:gridCol w:w="23"/>
      </w:tblGrid>
      <w:tr w:rsidR="00780614" w14:paraId="23696132" w14:textId="77777777" w:rsidTr="00EF4072">
        <w:trPr>
          <w:gridAfter w:val="1"/>
          <w:wAfter w:w="23" w:type="dxa"/>
        </w:trPr>
        <w:tc>
          <w:tcPr>
            <w:tcW w:w="10754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11E1EDB8" w14:textId="60CE0309" w:rsidR="00780614" w:rsidRDefault="00780614" w:rsidP="00780614">
            <w:pPr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8: EDUCATION AND EMPLOYMENT (</w:t>
            </w:r>
            <w:r w:rsidRPr="00780614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Continued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): </w:t>
            </w:r>
          </w:p>
        </w:tc>
      </w:tr>
      <w:tr w:rsidR="00780614" w14:paraId="2FA96ADF" w14:textId="77777777" w:rsidTr="00440FE3">
        <w:trPr>
          <w:gridAfter w:val="1"/>
          <w:wAfter w:w="23" w:type="dxa"/>
        </w:trPr>
        <w:tc>
          <w:tcPr>
            <w:tcW w:w="10754" w:type="dxa"/>
            <w:gridSpan w:val="1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B3C6F7" w14:textId="77777777" w:rsidR="00780614" w:rsidRPr="007813F8" w:rsidRDefault="00780614" w:rsidP="0078061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Current workdays and hours</w:t>
            </w:r>
            <w:r>
              <w:rPr>
                <w:rFonts w:ascii="Arial" w:hAnsi="Arial" w:cs="Arial"/>
                <w:sz w:val="20"/>
                <w:szCs w:val="20"/>
              </w:rPr>
              <w:t xml:space="preserve"> (please list what time you start work and what time you end work each day):</w:t>
            </w:r>
          </w:p>
          <w:p w14:paraId="17F51167" w14:textId="1BAA1351" w:rsidR="007813F8" w:rsidRPr="007813F8" w:rsidRDefault="007813F8" w:rsidP="007813F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C1DC1" w14:paraId="1C75A2CB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3D5C4E51" w14:textId="32CFE8A3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1501" w:type="dxa"/>
            <w:gridSpan w:val="3"/>
          </w:tcPr>
          <w:p w14:paraId="1935463B" w14:textId="79AEF484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1511" w:type="dxa"/>
            <w:gridSpan w:val="3"/>
          </w:tcPr>
          <w:p w14:paraId="2BD3FFE1" w14:textId="13979302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634" w:type="dxa"/>
            <w:gridSpan w:val="5"/>
          </w:tcPr>
          <w:p w14:paraId="7F0C2849" w14:textId="51EFB7BA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1530" w:type="dxa"/>
          </w:tcPr>
          <w:p w14:paraId="107278A6" w14:textId="6234E4B6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</w:t>
            </w:r>
          </w:p>
        </w:tc>
        <w:tc>
          <w:tcPr>
            <w:tcW w:w="1484" w:type="dxa"/>
            <w:gridSpan w:val="3"/>
          </w:tcPr>
          <w:p w14:paraId="128B4329" w14:textId="3111917D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039C40FC" w14:textId="509A048C" w:rsidR="00780614" w:rsidRDefault="00780614" w:rsidP="00660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</w:tr>
      <w:tr w:rsidR="008C1DC1" w14:paraId="14F22F50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1CC27B3B" w14:textId="69B45B84" w:rsidR="00780614" w:rsidRPr="00780614" w:rsidRDefault="00780614" w:rsidP="006604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501" w:type="dxa"/>
            <w:gridSpan w:val="3"/>
          </w:tcPr>
          <w:p w14:paraId="6BFE4585" w14:textId="44E096F8" w:rsidR="00780614" w:rsidRDefault="00780614" w:rsidP="006604E6">
            <w:pPr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11" w:type="dxa"/>
            <w:gridSpan w:val="3"/>
          </w:tcPr>
          <w:p w14:paraId="14BDFD46" w14:textId="770C8BF8" w:rsidR="00780614" w:rsidRDefault="00780614" w:rsidP="006604E6">
            <w:pPr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34" w:type="dxa"/>
            <w:gridSpan w:val="5"/>
          </w:tcPr>
          <w:p w14:paraId="57AA26F1" w14:textId="3762AE2B" w:rsidR="00780614" w:rsidRDefault="00780614" w:rsidP="006604E6">
            <w:pPr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30" w:type="dxa"/>
          </w:tcPr>
          <w:p w14:paraId="35A4D474" w14:textId="5FC071E0" w:rsidR="00780614" w:rsidRDefault="00780614" w:rsidP="006604E6">
            <w:pPr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84" w:type="dxa"/>
            <w:gridSpan w:val="3"/>
          </w:tcPr>
          <w:p w14:paraId="0F772502" w14:textId="74DD7870" w:rsidR="00780614" w:rsidRDefault="00780614" w:rsidP="006604E6">
            <w:pPr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80" w:type="dxa"/>
            <w:tcBorders>
              <w:right w:val="single" w:sz="18" w:space="0" w:color="auto"/>
            </w:tcBorders>
          </w:tcPr>
          <w:p w14:paraId="68D38069" w14:textId="6F624743" w:rsidR="00780614" w:rsidRDefault="00780614" w:rsidP="0078061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8061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8061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0614">
              <w:rPr>
                <w:rFonts w:ascii="Arial" w:hAnsi="Arial" w:cs="Arial"/>
                <w:sz w:val="18"/>
                <w:szCs w:val="18"/>
              </w:rPr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061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0543" w14:paraId="59FBD9DB" w14:textId="77777777" w:rsidTr="00440FE3">
        <w:trPr>
          <w:gridAfter w:val="1"/>
          <w:wAfter w:w="23" w:type="dxa"/>
        </w:trPr>
        <w:tc>
          <w:tcPr>
            <w:tcW w:w="10754" w:type="dxa"/>
            <w:gridSpan w:val="17"/>
            <w:tcBorders>
              <w:left w:val="single" w:sz="18" w:space="0" w:color="auto"/>
              <w:right w:val="single" w:sz="18" w:space="0" w:color="auto"/>
            </w:tcBorders>
          </w:tcPr>
          <w:p w14:paraId="2E7E1641" w14:textId="77777777" w:rsidR="00B80543" w:rsidRPr="007813F8" w:rsidRDefault="00B80543" w:rsidP="00B805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sz w:val="20"/>
                <w:szCs w:val="20"/>
              </w:rPr>
              <w:t>Please list your employment history over the past 5 years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57C3B4E" w14:textId="15C48063" w:rsidR="007813F8" w:rsidRPr="007813F8" w:rsidRDefault="007813F8" w:rsidP="007813F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C1DC1" w14:paraId="08622D15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2DE17B14" w14:textId="17981DD1" w:rsidR="00B80543" w:rsidRPr="00B80543" w:rsidRDefault="00B80543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Date(s) of Employment</w:t>
            </w:r>
          </w:p>
        </w:tc>
        <w:tc>
          <w:tcPr>
            <w:tcW w:w="2718" w:type="dxa"/>
            <w:gridSpan w:val="5"/>
          </w:tcPr>
          <w:p w14:paraId="3E3B83E9" w14:textId="5440F066" w:rsidR="00B80543" w:rsidRPr="00B80543" w:rsidRDefault="00B80543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Name of Employer</w:t>
            </w:r>
          </w:p>
        </w:tc>
        <w:tc>
          <w:tcPr>
            <w:tcW w:w="1565" w:type="dxa"/>
            <w:gridSpan w:val="5"/>
          </w:tcPr>
          <w:p w14:paraId="0C404CBA" w14:textId="394E8878" w:rsidR="00B80543" w:rsidRPr="00B80543" w:rsidRDefault="00B80543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Telephone #</w:t>
            </w:r>
          </w:p>
        </w:tc>
        <w:tc>
          <w:tcPr>
            <w:tcW w:w="2067" w:type="dxa"/>
            <w:gridSpan w:val="3"/>
          </w:tcPr>
          <w:p w14:paraId="19CC2F33" w14:textId="4D686CB7" w:rsidR="00B80543" w:rsidRPr="00B80543" w:rsidRDefault="00B80543" w:rsidP="00B80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493B70C6" w14:textId="61710DDA" w:rsidR="00B80543" w:rsidRPr="00B80543" w:rsidRDefault="00B80543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Reason for Leaving</w:t>
            </w:r>
          </w:p>
        </w:tc>
      </w:tr>
      <w:tr w:rsidR="008C1DC1" w14:paraId="6F0C4690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3968273E" w14:textId="3D5E15B4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8" w:type="dxa"/>
            <w:gridSpan w:val="5"/>
          </w:tcPr>
          <w:p w14:paraId="6BB63A3B" w14:textId="0CAABB45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gridSpan w:val="5"/>
          </w:tcPr>
          <w:p w14:paraId="48E4D8ED" w14:textId="4A16710F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67" w:type="dxa"/>
            <w:gridSpan w:val="3"/>
          </w:tcPr>
          <w:p w14:paraId="0E62E0BB" w14:textId="102B97ED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0254173E" w14:textId="462F193D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C1DC1" w14:paraId="7CEA30E5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44FC067D" w14:textId="5D737893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8" w:type="dxa"/>
            <w:gridSpan w:val="5"/>
          </w:tcPr>
          <w:p w14:paraId="1391C3DA" w14:textId="0CDF0C34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gridSpan w:val="5"/>
          </w:tcPr>
          <w:p w14:paraId="5A133EE3" w14:textId="59FC2264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67" w:type="dxa"/>
            <w:gridSpan w:val="3"/>
          </w:tcPr>
          <w:p w14:paraId="2F606940" w14:textId="73702873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20B28D79" w14:textId="17E80C2F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C1DC1" w14:paraId="349E96E0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3F62CE82" w14:textId="31E5859B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8" w:type="dxa"/>
            <w:gridSpan w:val="5"/>
          </w:tcPr>
          <w:p w14:paraId="4C991AE1" w14:textId="63E3DAF7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gridSpan w:val="5"/>
          </w:tcPr>
          <w:p w14:paraId="28A918C9" w14:textId="38C03D48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67" w:type="dxa"/>
            <w:gridSpan w:val="3"/>
          </w:tcPr>
          <w:p w14:paraId="7A2891D6" w14:textId="30CCBD50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016FAF24" w14:textId="3C282471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C1DC1" w14:paraId="0C3349E1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430EDBF4" w14:textId="4D435BDB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8" w:type="dxa"/>
            <w:gridSpan w:val="5"/>
          </w:tcPr>
          <w:p w14:paraId="2C18F70C" w14:textId="375418C9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gridSpan w:val="5"/>
          </w:tcPr>
          <w:p w14:paraId="54CA4998" w14:textId="41FBBCA9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67" w:type="dxa"/>
            <w:gridSpan w:val="3"/>
          </w:tcPr>
          <w:p w14:paraId="6F763BEF" w14:textId="39877184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25E6395C" w14:textId="6B0AD3D2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0543" w14:paraId="216C9719" w14:textId="77777777" w:rsidTr="00440FE3">
        <w:trPr>
          <w:gridAfter w:val="1"/>
          <w:wAfter w:w="23" w:type="dxa"/>
        </w:trPr>
        <w:tc>
          <w:tcPr>
            <w:tcW w:w="1514" w:type="dxa"/>
            <w:tcBorders>
              <w:left w:val="single" w:sz="18" w:space="0" w:color="auto"/>
            </w:tcBorders>
          </w:tcPr>
          <w:p w14:paraId="7566C1EF" w14:textId="2C27C484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8" w:type="dxa"/>
            <w:gridSpan w:val="5"/>
          </w:tcPr>
          <w:p w14:paraId="022AD6E1" w14:textId="3047B5CE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5" w:type="dxa"/>
            <w:gridSpan w:val="5"/>
          </w:tcPr>
          <w:p w14:paraId="40821C54" w14:textId="71818080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67" w:type="dxa"/>
            <w:gridSpan w:val="3"/>
          </w:tcPr>
          <w:p w14:paraId="5A858AE6" w14:textId="1C1AAB6C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0" w:type="dxa"/>
            <w:gridSpan w:val="3"/>
            <w:tcBorders>
              <w:right w:val="single" w:sz="18" w:space="0" w:color="auto"/>
            </w:tcBorders>
          </w:tcPr>
          <w:p w14:paraId="502E75DE" w14:textId="196D1827" w:rsidR="00B80543" w:rsidRDefault="00B80543" w:rsidP="00B80543">
            <w:pPr>
              <w:jc w:val="center"/>
              <w:rPr>
                <w:rFonts w:ascii="Arial" w:hAnsi="Arial" w:cs="Arial"/>
              </w:rPr>
            </w:pPr>
            <w:r w:rsidRPr="0050482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0482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504820">
              <w:rPr>
                <w:rFonts w:ascii="Arial" w:hAnsi="Arial" w:cs="Arial"/>
                <w:sz w:val="18"/>
                <w:szCs w:val="18"/>
              </w:rPr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0482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80543" w14:paraId="2C06C3E2" w14:textId="77777777" w:rsidTr="00440FE3">
        <w:trPr>
          <w:gridAfter w:val="1"/>
          <w:wAfter w:w="23" w:type="dxa"/>
        </w:trPr>
        <w:tc>
          <w:tcPr>
            <w:tcW w:w="10754" w:type="dxa"/>
            <w:gridSpan w:val="1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0D3A08" w14:textId="35E39469" w:rsidR="00B80543" w:rsidRPr="00B80543" w:rsidRDefault="00B80543" w:rsidP="00B805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B80543">
              <w:rPr>
                <w:rFonts w:ascii="Arial" w:hAnsi="Arial" w:cs="Arial"/>
                <w:sz w:val="20"/>
                <w:szCs w:val="20"/>
              </w:rPr>
              <w:t>Who takes care of the child(ren) while you are unavailable? Please provide their names and telephone #’s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3FF0D86" w14:textId="77777777" w:rsidR="00B80543" w:rsidRPr="008C1DC1" w:rsidRDefault="00B80543" w:rsidP="00B80543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8C1DC1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2" w:name="Text12"/>
            <w:r w:rsidRPr="008C1DC1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8C1DC1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8C1DC1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8C1DC1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8C1DC1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8C1DC1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8C1DC1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8C1DC1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8C1DC1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bookmarkEnd w:id="12"/>
          </w:p>
          <w:p w14:paraId="14556B6C" w14:textId="446223AA" w:rsidR="00B80543" w:rsidRPr="007813F8" w:rsidRDefault="00B80543" w:rsidP="00B80543">
            <w:pPr>
              <w:pStyle w:val="ListParagraph"/>
              <w:spacing w:after="0" w:line="240" w:lineRule="auto"/>
              <w:rPr>
                <w:rFonts w:ascii="Arial" w:hAnsi="Arial" w:cs="Arial"/>
                <w:sz w:val="6"/>
                <w:szCs w:val="6"/>
                <w:u w:val="single"/>
              </w:rPr>
            </w:pPr>
          </w:p>
        </w:tc>
      </w:tr>
      <w:tr w:rsidR="00B80543" w14:paraId="279C927A" w14:textId="77777777" w:rsidTr="00EF4072">
        <w:trPr>
          <w:gridAfter w:val="1"/>
          <w:wAfter w:w="23" w:type="dxa"/>
        </w:trPr>
        <w:tc>
          <w:tcPr>
            <w:tcW w:w="10754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464D8964" w14:textId="3EB560FE" w:rsidR="00B80543" w:rsidRDefault="007813F8" w:rsidP="00B80543">
            <w:pPr>
              <w:rPr>
                <w:rFonts w:ascii="Arial" w:hAnsi="Arial" w:cs="Arial"/>
              </w:rPr>
            </w:pPr>
            <w:r w:rsidRPr="00C527C7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9: MENTAL HEALTH HISTORY</w:t>
            </w:r>
          </w:p>
        </w:tc>
      </w:tr>
      <w:tr w:rsidR="007813F8" w14:paraId="639B79FF" w14:textId="77777777" w:rsidTr="00440FE3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638091D5" w14:textId="3BDE34E3" w:rsidR="007813F8" w:rsidRPr="00440FE3" w:rsidRDefault="004534B2" w:rsidP="008C1DC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Have you ever been hospitalized for psychiatric treatment</w:t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t xml:space="preserve">?  </w:t>
            </w:r>
            <w:r w:rsidR="007813F8"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13F8"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7813F8"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="007813F8"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="007813F8" w:rsidRPr="00440FE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813F8" w:rsidRPr="00440FE3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291D30C2" w14:textId="77777777" w:rsidR="007813F8" w:rsidRPr="00440FE3" w:rsidRDefault="007813F8" w:rsidP="007813F8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list in chronological order (by year) the therapists, counselors, clergy and/or marital counselors who you have gone to:</w:t>
            </w:r>
          </w:p>
          <w:p w14:paraId="22DF17A9" w14:textId="27A96890" w:rsidR="007813F8" w:rsidRPr="007813F8" w:rsidRDefault="007813F8" w:rsidP="007813F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813F8" w14:paraId="5D4E9322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0A5A411B" w14:textId="62575A8B" w:rsidR="007813F8" w:rsidRPr="008C1DC1" w:rsidRDefault="007813F8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25" w:type="dxa"/>
            <w:gridSpan w:val="7"/>
          </w:tcPr>
          <w:p w14:paraId="438054F1" w14:textId="7CD2C837" w:rsidR="007813F8" w:rsidRPr="008C1DC1" w:rsidRDefault="007813F8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Doctor/Therapist Name</w:t>
            </w:r>
          </w:p>
        </w:tc>
        <w:tc>
          <w:tcPr>
            <w:tcW w:w="3596" w:type="dxa"/>
            <w:gridSpan w:val="7"/>
          </w:tcPr>
          <w:p w14:paraId="2D477ADE" w14:textId="60B2B90B" w:rsidR="007813F8" w:rsidRPr="008C1DC1" w:rsidRDefault="007813F8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Complete</w:t>
            </w:r>
            <w:r w:rsidR="004534B2" w:rsidRPr="008C1DC1">
              <w:rPr>
                <w:rFonts w:ascii="Arial" w:hAnsi="Arial" w:cs="Arial"/>
                <w:sz w:val="20"/>
                <w:szCs w:val="20"/>
              </w:rPr>
              <w:t xml:space="preserve"> Mailing Address</w:t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28BC5D28" w14:textId="1906D0F1" w:rsidR="007813F8" w:rsidRPr="008C1DC1" w:rsidRDefault="007813F8" w:rsidP="00660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Telephone #</w:t>
            </w:r>
          </w:p>
        </w:tc>
      </w:tr>
      <w:tr w:rsidR="007813F8" w14:paraId="14F59B95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3A67359D" w14:textId="054FA303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25" w:type="dxa"/>
            <w:gridSpan w:val="7"/>
          </w:tcPr>
          <w:p w14:paraId="2480ACAA" w14:textId="3C090895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776CCD6C" w14:textId="31D59ED6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51B4823F" w14:textId="73091BF1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813F8" w14:paraId="14A08439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027C58A2" w14:textId="763A778B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25" w:type="dxa"/>
            <w:gridSpan w:val="7"/>
          </w:tcPr>
          <w:p w14:paraId="7760F0D3" w14:textId="72F4BBCD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5D03D4C6" w14:textId="5A00FD7A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551EAB5A" w14:textId="735F3CB9" w:rsidR="007813F8" w:rsidRPr="007813F8" w:rsidRDefault="007813F8" w:rsidP="007813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534B2" w14:paraId="30712579" w14:textId="77777777" w:rsidTr="00440FE3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6139C287" w14:textId="77777777" w:rsidR="004534B2" w:rsidRPr="00440FE3" w:rsidRDefault="004534B2" w:rsidP="008C1DC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 xml:space="preserve">Have you ever been in counseling or therapy?  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7FE8983F" w14:textId="5F000D2D" w:rsidR="004534B2" w:rsidRPr="00440FE3" w:rsidRDefault="004534B2" w:rsidP="004534B2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list hospitals or clinics attended and the dates of treatment:</w:t>
            </w:r>
          </w:p>
          <w:p w14:paraId="72CFFEDC" w14:textId="77777777" w:rsidR="004534B2" w:rsidRPr="00440FE3" w:rsidRDefault="004534B2" w:rsidP="004534B2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534B2" w14:paraId="07162DCD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17F47EEF" w14:textId="1925959C" w:rsidR="004534B2" w:rsidRPr="008C1DC1" w:rsidRDefault="004534B2" w:rsidP="004534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25" w:type="dxa"/>
            <w:gridSpan w:val="7"/>
          </w:tcPr>
          <w:p w14:paraId="19B64CC6" w14:textId="7322E254" w:rsidR="004534B2" w:rsidRPr="008C1DC1" w:rsidRDefault="004534B2" w:rsidP="004534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Hospital Name</w:t>
            </w:r>
          </w:p>
        </w:tc>
        <w:tc>
          <w:tcPr>
            <w:tcW w:w="3596" w:type="dxa"/>
            <w:gridSpan w:val="7"/>
          </w:tcPr>
          <w:p w14:paraId="01AC1962" w14:textId="5760B3BC" w:rsidR="004534B2" w:rsidRPr="008C1DC1" w:rsidRDefault="004534B2" w:rsidP="004534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Complete Mailing Address</w:t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425662B9" w14:textId="46BD7638" w:rsidR="004534B2" w:rsidRPr="008C1DC1" w:rsidRDefault="004534B2" w:rsidP="004534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DC1">
              <w:rPr>
                <w:rFonts w:ascii="Arial" w:hAnsi="Arial" w:cs="Arial"/>
                <w:sz w:val="20"/>
                <w:szCs w:val="20"/>
              </w:rPr>
              <w:t>Telephone #</w:t>
            </w:r>
          </w:p>
        </w:tc>
      </w:tr>
      <w:tr w:rsidR="004534B2" w14:paraId="307269B1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60830F49" w14:textId="15C2FE47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25" w:type="dxa"/>
            <w:gridSpan w:val="7"/>
          </w:tcPr>
          <w:p w14:paraId="1EEE5497" w14:textId="74A1A74E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382FF302" w14:textId="789C6068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228A5883" w14:textId="222B6667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534B2" w14:paraId="1B262B96" w14:textId="77777777" w:rsidTr="00440FE3">
        <w:tc>
          <w:tcPr>
            <w:tcW w:w="1514" w:type="dxa"/>
            <w:tcBorders>
              <w:left w:val="single" w:sz="18" w:space="0" w:color="auto"/>
            </w:tcBorders>
          </w:tcPr>
          <w:p w14:paraId="62EBA000" w14:textId="76043131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125" w:type="dxa"/>
            <w:gridSpan w:val="7"/>
          </w:tcPr>
          <w:p w14:paraId="046619EA" w14:textId="19E01259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5BFCC76D" w14:textId="442CA963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0B7B7AE4" w14:textId="006B18A1" w:rsidR="004534B2" w:rsidRPr="007C096C" w:rsidRDefault="004534B2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231A2" w14:paraId="50F3456E" w14:textId="77777777" w:rsidTr="00440FE3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37ADAB6E" w14:textId="77777777" w:rsidR="008C1DC1" w:rsidRPr="00440FE3" w:rsidRDefault="008C1DC1" w:rsidP="008C1DC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 xml:space="preserve">Have you ever taken psychiatric medication?  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40FE3">
              <w:rPr>
                <w:rFonts w:ascii="Arial" w:hAnsi="Arial" w:cs="Arial"/>
                <w:sz w:val="18"/>
                <w:szCs w:val="18"/>
              </w:rPr>
              <w:t>No  (</w:t>
            </w:r>
            <w:proofErr w:type="gramEnd"/>
            <w:r w:rsidRPr="00440FE3">
              <w:rPr>
                <w:rFonts w:ascii="Arial" w:hAnsi="Arial" w:cs="Arial"/>
                <w:sz w:val="18"/>
                <w:szCs w:val="18"/>
              </w:rPr>
              <w:t>for example, for depression, anxiety, etc.)</w:t>
            </w:r>
          </w:p>
          <w:p w14:paraId="3DD52F2F" w14:textId="77777777" w:rsidR="008231A2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list the names of all medications and the name, telephone number and the complete mailing address of the physician who prescribed the medication:</w:t>
            </w:r>
          </w:p>
          <w:p w14:paraId="6FFCF625" w14:textId="77777777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D56AB38" w14:textId="15647CE3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C1DC1" w14:paraId="283C90D3" w14:textId="77777777" w:rsidTr="00440FE3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2B9B19DC" w14:textId="0DEDFA07" w:rsidR="008C1DC1" w:rsidRPr="00440FE3" w:rsidRDefault="008C1DC1" w:rsidP="008C1DC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 xml:space="preserve">Has the other parent or petitioner ever been in counseling/therapy or hospitalized for psychiatric treatment? </w:t>
            </w:r>
          </w:p>
          <w:p w14:paraId="60696806" w14:textId="77777777" w:rsidR="008C1DC1" w:rsidRPr="00440FE3" w:rsidRDefault="008C1DC1" w:rsidP="008C1DC1">
            <w:pPr>
              <w:pStyle w:val="ListParagraph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No  </w:t>
            </w:r>
          </w:p>
          <w:p w14:paraId="024169A1" w14:textId="73C4CFEB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list the therapist, agency or hospital that provided the services and the dates of treatment:</w:t>
            </w:r>
          </w:p>
          <w:p w14:paraId="352D87A5" w14:textId="77777777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F631C2C" w14:textId="46152B5E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C1DC1" w14:paraId="59182552" w14:textId="77777777" w:rsidTr="002D24A7">
        <w:tc>
          <w:tcPr>
            <w:tcW w:w="10777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B9E09A" w14:textId="6C982098" w:rsidR="008C1DC1" w:rsidRPr="00440FE3" w:rsidRDefault="008C1DC1" w:rsidP="008C1DC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 xml:space="preserve">Has the other parent or petitioner ever taken psychiatric medication?  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63D1896C" w14:textId="77777777" w:rsidR="008C1DC1" w:rsidRPr="00440FE3" w:rsidRDefault="008C1DC1" w:rsidP="008C1DC1">
            <w:pPr>
              <w:pStyle w:val="ListParagraph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list the names of all medications and the name, telephone number and the complete mailing address of the physician who prescribed the medication:</w:t>
            </w:r>
          </w:p>
          <w:p w14:paraId="6304DAEF" w14:textId="77777777" w:rsidR="008C1DC1" w:rsidRPr="00440FE3" w:rsidRDefault="008C1DC1" w:rsidP="008C1DC1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43179BD" w14:textId="0432ED87" w:rsidR="00440FE3" w:rsidRPr="00440FE3" w:rsidRDefault="00440FE3" w:rsidP="00440FE3">
            <w:pPr>
              <w:pStyle w:val="ListParagraph"/>
              <w:spacing w:after="0" w:line="240" w:lineRule="auto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C1DC1" w14:paraId="589F7623" w14:textId="77777777" w:rsidTr="00EF4072">
        <w:tc>
          <w:tcPr>
            <w:tcW w:w="10777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1B9C5CC3" w14:textId="016B703C" w:rsidR="008C1DC1" w:rsidRPr="007C096C" w:rsidRDefault="008C1DC1" w:rsidP="008C1D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10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</w:p>
        </w:tc>
      </w:tr>
      <w:tr w:rsidR="00440FE3" w14:paraId="7AC6964D" w14:textId="77777777" w:rsidTr="002D24A7">
        <w:tc>
          <w:tcPr>
            <w:tcW w:w="10777" w:type="dxa"/>
            <w:gridSpan w:val="1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A1FF3D" w14:textId="77777777" w:rsidR="00440FE3" w:rsidRDefault="00440FE3" w:rsidP="00440F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What kind(s) of alcohol do you drink? 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bookmarkEnd w:id="13"/>
          </w:p>
          <w:p w14:paraId="4825D01C" w14:textId="77777777" w:rsidR="00440FE3" w:rsidRDefault="00440FE3" w:rsidP="00440F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How often do you drink? 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4344E07" w14:textId="77777777" w:rsidR="00440FE3" w:rsidRPr="00440FE3" w:rsidRDefault="00440FE3" w:rsidP="00440F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your drinking ever been an issue between you and your family or friends? 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440FE3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B4B3DE7" w14:textId="77777777" w:rsidR="00440FE3" w:rsidRDefault="00440FE3" w:rsidP="00440F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Are you currently in or have you ever received treatment for alcohol abuse?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</w:r>
            <w:r w:rsidR="00CE6AD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40FE3">
              <w:rPr>
                <w:rFonts w:ascii="Arial" w:hAnsi="Arial" w:cs="Arial"/>
                <w:sz w:val="18"/>
                <w:szCs w:val="18"/>
              </w:rPr>
              <w:t>Yes</w:t>
            </w:r>
            <w:r w:rsidRPr="00440FE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No</w:t>
            </w:r>
          </w:p>
          <w:p w14:paraId="231F77FE" w14:textId="0A6BCC3E" w:rsidR="00440FE3" w:rsidRDefault="00440FE3" w:rsidP="00440FE3">
            <w:pPr>
              <w:pStyle w:val="ListParagraph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YES, please check all applicable treatment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4872BC1" w14:textId="3A2C976D" w:rsidR="00440FE3" w:rsidRPr="00440FE3" w:rsidRDefault="00440FE3" w:rsidP="00BD3AC8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Counseling/Therapy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Detox     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Rehab Inpatient    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Rehab Outpatient       </w:t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0FE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40FE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40FE3">
              <w:rPr>
                <w:rFonts w:ascii="Arial" w:hAnsi="Arial" w:cs="Arial"/>
                <w:sz w:val="18"/>
                <w:szCs w:val="18"/>
              </w:rPr>
              <w:t xml:space="preserve"> AA/NA</w:t>
            </w:r>
          </w:p>
          <w:p w14:paraId="1912A166" w14:textId="5CC94C01" w:rsidR="00440FE3" w:rsidRPr="00440FE3" w:rsidRDefault="00440FE3" w:rsidP="00440FE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40FE3">
              <w:rPr>
                <w:rFonts w:ascii="Arial" w:hAnsi="Arial" w:cs="Arial"/>
                <w:sz w:val="18"/>
                <w:szCs w:val="18"/>
              </w:rPr>
              <w:t>If a box was checked, please list in chronological order, the therapist/agency/hospital utilized:</w:t>
            </w:r>
          </w:p>
        </w:tc>
      </w:tr>
      <w:tr w:rsidR="007D4F97" w14:paraId="4018C22F" w14:textId="77777777" w:rsidTr="002D24A7">
        <w:tc>
          <w:tcPr>
            <w:tcW w:w="1957" w:type="dxa"/>
            <w:gridSpan w:val="2"/>
            <w:tcBorders>
              <w:left w:val="single" w:sz="18" w:space="0" w:color="auto"/>
            </w:tcBorders>
          </w:tcPr>
          <w:p w14:paraId="6E9CFE63" w14:textId="606DEAFB" w:rsidR="007D4F97" w:rsidRPr="009E7797" w:rsidRDefault="00BD3AC8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2682" w:type="dxa"/>
            <w:gridSpan w:val="6"/>
          </w:tcPr>
          <w:p w14:paraId="17D80D56" w14:textId="584039A2" w:rsidR="007D4F97" w:rsidRPr="009E7797" w:rsidRDefault="00BD3AC8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Therapist/Hospital</w:t>
            </w:r>
          </w:p>
        </w:tc>
        <w:tc>
          <w:tcPr>
            <w:tcW w:w="3596" w:type="dxa"/>
            <w:gridSpan w:val="7"/>
          </w:tcPr>
          <w:p w14:paraId="568448F9" w14:textId="13C3D4D9" w:rsidR="007D4F97" w:rsidRPr="009E7797" w:rsidRDefault="00BD3AC8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Complete Mailing Address</w:t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2BF06328" w14:textId="61050CEC" w:rsidR="007D4F97" w:rsidRPr="009E7797" w:rsidRDefault="00BD3AC8" w:rsidP="00453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Doctor’s Phone #’s</w:t>
            </w:r>
          </w:p>
        </w:tc>
      </w:tr>
      <w:tr w:rsidR="00BD3AC8" w14:paraId="25946A64" w14:textId="77777777" w:rsidTr="002D24A7">
        <w:tc>
          <w:tcPr>
            <w:tcW w:w="1957" w:type="dxa"/>
            <w:gridSpan w:val="2"/>
            <w:tcBorders>
              <w:left w:val="single" w:sz="18" w:space="0" w:color="auto"/>
            </w:tcBorders>
          </w:tcPr>
          <w:p w14:paraId="37E1B46C" w14:textId="084C5094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82" w:type="dxa"/>
            <w:gridSpan w:val="6"/>
          </w:tcPr>
          <w:p w14:paraId="68D35D56" w14:textId="72BBE6C0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0FB09EBC" w14:textId="2D903B4D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05C65AC2" w14:textId="113FD404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3AC8" w14:paraId="54BAB8D8" w14:textId="77777777" w:rsidTr="002D24A7">
        <w:tc>
          <w:tcPr>
            <w:tcW w:w="1957" w:type="dxa"/>
            <w:gridSpan w:val="2"/>
            <w:tcBorders>
              <w:left w:val="single" w:sz="18" w:space="0" w:color="auto"/>
            </w:tcBorders>
          </w:tcPr>
          <w:p w14:paraId="75FB33F0" w14:textId="58B5452A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82" w:type="dxa"/>
            <w:gridSpan w:val="6"/>
          </w:tcPr>
          <w:p w14:paraId="41048642" w14:textId="3D2B4070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659F666B" w14:textId="3F53DCE8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2F290BE9" w14:textId="0F4E906B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3AC8" w14:paraId="2EAD7BEC" w14:textId="77777777" w:rsidTr="002D24A7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7495B77F" w14:textId="486D3507" w:rsidR="00BD3AC8" w:rsidRPr="00BD3AC8" w:rsidRDefault="00BD3AC8" w:rsidP="00BD3AC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Drug use history:</w:t>
            </w:r>
          </w:p>
        </w:tc>
      </w:tr>
      <w:tr w:rsidR="00BD3AC8" w14:paraId="25D00B18" w14:textId="77777777" w:rsidTr="002D24A7">
        <w:tc>
          <w:tcPr>
            <w:tcW w:w="3307" w:type="dxa"/>
            <w:gridSpan w:val="5"/>
            <w:tcBorders>
              <w:left w:val="single" w:sz="18" w:space="0" w:color="auto"/>
            </w:tcBorders>
          </w:tcPr>
          <w:p w14:paraId="5D0890CF" w14:textId="25F39765" w:rsidR="00BD3AC8" w:rsidRPr="009E7797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Name of Drug</w:t>
            </w:r>
          </w:p>
        </w:tc>
        <w:tc>
          <w:tcPr>
            <w:tcW w:w="2250" w:type="dxa"/>
            <w:gridSpan w:val="5"/>
          </w:tcPr>
          <w:p w14:paraId="2CA83C74" w14:textId="75F60E3E" w:rsidR="00BD3AC8" w:rsidRPr="009E7797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How Often</w:t>
            </w:r>
            <w:r w:rsidR="009E7797" w:rsidRPr="009E7797">
              <w:rPr>
                <w:rFonts w:ascii="Arial" w:hAnsi="Arial" w:cs="Arial"/>
                <w:sz w:val="18"/>
                <w:szCs w:val="18"/>
              </w:rPr>
              <w:t xml:space="preserve"> Taken</w:t>
            </w:r>
          </w:p>
        </w:tc>
        <w:tc>
          <w:tcPr>
            <w:tcW w:w="2678" w:type="dxa"/>
            <w:gridSpan w:val="5"/>
          </w:tcPr>
          <w:p w14:paraId="4D23ED28" w14:textId="0471B82D" w:rsidR="00BD3AC8" w:rsidRPr="009E7797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Age of First Use</w:t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764DE827" w14:textId="6C354295" w:rsidR="00BD3AC8" w:rsidRPr="009E7797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Date of Last Use</w:t>
            </w:r>
          </w:p>
        </w:tc>
      </w:tr>
      <w:tr w:rsidR="00BD3AC8" w14:paraId="77C41182" w14:textId="77777777" w:rsidTr="002D24A7">
        <w:tc>
          <w:tcPr>
            <w:tcW w:w="3307" w:type="dxa"/>
            <w:gridSpan w:val="5"/>
            <w:tcBorders>
              <w:left w:val="single" w:sz="18" w:space="0" w:color="auto"/>
            </w:tcBorders>
          </w:tcPr>
          <w:p w14:paraId="23394C26" w14:textId="286BB96A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5"/>
          </w:tcPr>
          <w:p w14:paraId="682B2492" w14:textId="47B4D1F4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8" w:type="dxa"/>
            <w:gridSpan w:val="5"/>
          </w:tcPr>
          <w:p w14:paraId="5A26DBEA" w14:textId="7EE74B30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1FCF88E9" w14:textId="0A3C7092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3AC8" w14:paraId="77EF7793" w14:textId="77777777" w:rsidTr="002D24A7">
        <w:tc>
          <w:tcPr>
            <w:tcW w:w="3307" w:type="dxa"/>
            <w:gridSpan w:val="5"/>
            <w:tcBorders>
              <w:left w:val="single" w:sz="18" w:space="0" w:color="auto"/>
            </w:tcBorders>
          </w:tcPr>
          <w:p w14:paraId="1B7F1015" w14:textId="4BB73587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5"/>
          </w:tcPr>
          <w:p w14:paraId="7498B17E" w14:textId="4E8D677D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8" w:type="dxa"/>
            <w:gridSpan w:val="5"/>
          </w:tcPr>
          <w:p w14:paraId="20DE3400" w14:textId="21C81262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077D95FB" w14:textId="137609A1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3AC8" w14:paraId="51242991" w14:textId="77777777" w:rsidTr="002D24A7">
        <w:tc>
          <w:tcPr>
            <w:tcW w:w="3307" w:type="dxa"/>
            <w:gridSpan w:val="5"/>
            <w:tcBorders>
              <w:left w:val="single" w:sz="18" w:space="0" w:color="auto"/>
            </w:tcBorders>
          </w:tcPr>
          <w:p w14:paraId="3E430AFB" w14:textId="443847DC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dxa"/>
            <w:gridSpan w:val="5"/>
          </w:tcPr>
          <w:p w14:paraId="2D09252A" w14:textId="3E299498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8" w:type="dxa"/>
            <w:gridSpan w:val="5"/>
          </w:tcPr>
          <w:p w14:paraId="52E377E6" w14:textId="5C36649B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7B7BA2DE" w14:textId="2DBE82E6" w:rsidR="00BD3AC8" w:rsidRPr="007C096C" w:rsidRDefault="00BD3AC8" w:rsidP="00BD3A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D3AC8" w14:paraId="2F8E7F1E" w14:textId="77777777" w:rsidTr="002D24A7">
        <w:tc>
          <w:tcPr>
            <w:tcW w:w="10777" w:type="dxa"/>
            <w:gridSpan w:val="18"/>
            <w:tcBorders>
              <w:left w:val="single" w:sz="18" w:space="0" w:color="auto"/>
              <w:right w:val="single" w:sz="18" w:space="0" w:color="auto"/>
            </w:tcBorders>
          </w:tcPr>
          <w:p w14:paraId="59F1E296" w14:textId="4DBAA0D2" w:rsidR="00BD3AC8" w:rsidRPr="00BD3AC8" w:rsidRDefault="009E7797" w:rsidP="00BD3AC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Prescription drug use history:</w:t>
            </w:r>
          </w:p>
        </w:tc>
      </w:tr>
      <w:tr w:rsidR="002D24A7" w14:paraId="0CE90128" w14:textId="77777777" w:rsidTr="002D24A7">
        <w:tc>
          <w:tcPr>
            <w:tcW w:w="2407" w:type="dxa"/>
            <w:gridSpan w:val="3"/>
            <w:tcBorders>
              <w:left w:val="single" w:sz="18" w:space="0" w:color="auto"/>
            </w:tcBorders>
          </w:tcPr>
          <w:p w14:paraId="3628B94B" w14:textId="03BDB149" w:rsidR="002D24A7" w:rsidRPr="009E7797" w:rsidRDefault="002D24A7" w:rsidP="002D24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Name of Drug</w:t>
            </w:r>
          </w:p>
        </w:tc>
        <w:tc>
          <w:tcPr>
            <w:tcW w:w="2232" w:type="dxa"/>
            <w:gridSpan w:val="5"/>
          </w:tcPr>
          <w:p w14:paraId="53594F75" w14:textId="2B109460" w:rsidR="002D24A7" w:rsidRPr="009E7797" w:rsidRDefault="002D24A7" w:rsidP="002D24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How Often Taken</w:t>
            </w:r>
          </w:p>
        </w:tc>
        <w:tc>
          <w:tcPr>
            <w:tcW w:w="3596" w:type="dxa"/>
            <w:gridSpan w:val="7"/>
          </w:tcPr>
          <w:p w14:paraId="244A13D9" w14:textId="3DBD5E93" w:rsidR="002D24A7" w:rsidRPr="009E7797" w:rsidRDefault="002D24A7" w:rsidP="002D24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Prescribing Doctor</w:t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48E8253A" w14:textId="2266DE2C" w:rsidR="002D24A7" w:rsidRPr="009E7797" w:rsidRDefault="002D24A7" w:rsidP="002D24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7797">
              <w:rPr>
                <w:rFonts w:ascii="Arial" w:hAnsi="Arial" w:cs="Arial"/>
                <w:sz w:val="18"/>
                <w:szCs w:val="18"/>
              </w:rPr>
              <w:t>Doctor’s Phone #’s</w:t>
            </w:r>
          </w:p>
        </w:tc>
      </w:tr>
      <w:tr w:rsidR="009E7797" w14:paraId="314B739C" w14:textId="77777777" w:rsidTr="002D24A7">
        <w:tc>
          <w:tcPr>
            <w:tcW w:w="2407" w:type="dxa"/>
            <w:gridSpan w:val="3"/>
            <w:tcBorders>
              <w:left w:val="single" w:sz="18" w:space="0" w:color="auto"/>
            </w:tcBorders>
          </w:tcPr>
          <w:p w14:paraId="210F8182" w14:textId="767444EC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gridSpan w:val="5"/>
          </w:tcPr>
          <w:p w14:paraId="6AE81C8F" w14:textId="658516F4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659C8CF6" w14:textId="3DCE8D58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41D8B2AD" w14:textId="381148BA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E7797" w14:paraId="14622CBD" w14:textId="77777777" w:rsidTr="002D24A7">
        <w:tc>
          <w:tcPr>
            <w:tcW w:w="2407" w:type="dxa"/>
            <w:gridSpan w:val="3"/>
            <w:tcBorders>
              <w:left w:val="single" w:sz="18" w:space="0" w:color="auto"/>
            </w:tcBorders>
          </w:tcPr>
          <w:p w14:paraId="5F35A1FC" w14:textId="0A1FE6A8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gridSpan w:val="5"/>
          </w:tcPr>
          <w:p w14:paraId="27942E05" w14:textId="04E081C4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</w:tcPr>
          <w:p w14:paraId="7AB637C0" w14:textId="33DF01AA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right w:val="single" w:sz="18" w:space="0" w:color="auto"/>
            </w:tcBorders>
          </w:tcPr>
          <w:p w14:paraId="3B85BAF5" w14:textId="0D4F98D9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E7797" w14:paraId="076BF2C1" w14:textId="77777777" w:rsidTr="002D24A7">
        <w:tc>
          <w:tcPr>
            <w:tcW w:w="2407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42394046" w14:textId="41A77840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gridSpan w:val="5"/>
            <w:tcBorders>
              <w:bottom w:val="single" w:sz="18" w:space="0" w:color="auto"/>
            </w:tcBorders>
          </w:tcPr>
          <w:p w14:paraId="29639553" w14:textId="50BD0AA9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596" w:type="dxa"/>
            <w:gridSpan w:val="7"/>
            <w:tcBorders>
              <w:bottom w:val="single" w:sz="18" w:space="0" w:color="auto"/>
            </w:tcBorders>
          </w:tcPr>
          <w:p w14:paraId="6C644719" w14:textId="7F4EE64F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42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5E0881E4" w14:textId="10E65AA4" w:rsidR="009E7797" w:rsidRPr="007C096C" w:rsidRDefault="009E7797" w:rsidP="009E77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96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7C096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C096C">
              <w:rPr>
                <w:rFonts w:ascii="Arial" w:hAnsi="Arial" w:cs="Arial"/>
                <w:sz w:val="18"/>
                <w:szCs w:val="18"/>
              </w:rPr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C096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D24A7" w14:paraId="59CAFA07" w14:textId="77777777" w:rsidTr="00EF4072">
        <w:tc>
          <w:tcPr>
            <w:tcW w:w="10777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333A2C87" w14:textId="4C2FA85B" w:rsidR="002D24A7" w:rsidRPr="007C096C" w:rsidRDefault="002D24A7" w:rsidP="002D24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SECTION 10</w:t>
            </w:r>
            <w:r w:rsidRPr="00C527C7">
              <w:rPr>
                <w:rFonts w:ascii="Arial" w:hAnsi="Arial" w:cs="Arial"/>
                <w:b/>
                <w:sz w:val="20"/>
                <w:szCs w:val="20"/>
              </w:rPr>
              <w:t>: ALCOHOL AND SUBSTANCE ABUSE HISTORY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2D24A7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Continued</w:t>
            </w:r>
            <w:r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</w:tr>
      <w:tr w:rsidR="002D24A7" w14:paraId="17EF763C" w14:textId="77777777" w:rsidTr="00E6046D">
        <w:tc>
          <w:tcPr>
            <w:tcW w:w="10777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8D0E37" w14:textId="77777777" w:rsidR="002D24A7" w:rsidRDefault="002D24A7" w:rsidP="00EF407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 you have a medical marijuana card?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 No  Expiration Date: </w: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6" w:name="Text14"/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bookmarkEnd w:id="16"/>
          </w:p>
          <w:p w14:paraId="39C76F2B" w14:textId="77777777" w:rsidR="002D24A7" w:rsidRDefault="002D24A7" w:rsidP="00EF407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Have drugs or alcohol ever caused you to lose job?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60363453" w14:textId="77777777" w:rsidR="002D24A7" w:rsidRDefault="002D24A7" w:rsidP="00EF407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your drug use ever been an issue between you and your family or friends?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1448F4A6" w14:textId="77777777" w:rsidR="002D24A7" w:rsidRDefault="002D24A7" w:rsidP="00EF4072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Have you ever been court ordered for drug testing?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7047C779" w14:textId="77777777" w:rsidR="002D24A7" w:rsidRDefault="002D24A7" w:rsidP="00EF4072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Were the results of the drug test(s) positive?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No   If YES, for what: </w: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2D24A7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129B41C" w14:textId="435D6064" w:rsidR="002D24A7" w:rsidRPr="002D24A7" w:rsidRDefault="002D24A7" w:rsidP="002D24A7">
            <w:pPr>
              <w:ind w:left="360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36EF1" w14:paraId="40FEDEAF" w14:textId="77777777" w:rsidTr="00EF4072">
        <w:tc>
          <w:tcPr>
            <w:tcW w:w="10777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7662A272" w14:textId="764992A7" w:rsidR="00736EF1" w:rsidRPr="007C096C" w:rsidRDefault="00736EF1" w:rsidP="002D24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11</w:t>
            </w:r>
            <w:r w:rsidRPr="00E86C98">
              <w:rPr>
                <w:rFonts w:ascii="Arial" w:hAnsi="Arial" w:cs="Arial"/>
                <w:b/>
                <w:sz w:val="20"/>
                <w:szCs w:val="20"/>
              </w:rPr>
              <w:t>: CHILD(REN)’S INFORMATION</w:t>
            </w:r>
          </w:p>
        </w:tc>
      </w:tr>
      <w:tr w:rsidR="00581C04" w14:paraId="2214DF8D" w14:textId="77777777" w:rsidTr="00BC2562">
        <w:tc>
          <w:tcPr>
            <w:tcW w:w="5197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7C584D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>Name of 1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st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Child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end"/>
            </w:r>
            <w:bookmarkEnd w:id="17"/>
          </w:p>
          <w:p w14:paraId="48CBF2B0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Who do they live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with: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F5A8B33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Child’s DOB: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Age: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Grade Level: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4F9F4DC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98E7E7D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A195726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Telephone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5CA8FDC" w14:textId="77777777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Teacher/Daycare Provider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53C02D6" w14:textId="2689E7F1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Principal’s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1393CDA3" w14:textId="0FA1048B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2567BF8" w14:textId="5AFE3E5C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6AB2E5B" w14:textId="68A8E1B6" w:rsidR="00581C04" w:rsidRDefault="00581C04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1E7EA98" w14:textId="11372E7F" w:rsidR="00581C04" w:rsidRPr="00E6046D" w:rsidRDefault="00581C04" w:rsidP="00E6046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Does this child presently have physical or emotional problems?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071D54FB" w14:textId="77777777" w:rsidR="00E6046D" w:rsidRDefault="00581C04" w:rsidP="00E6046D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IF YES, what is the issue: </w:t>
            </w:r>
          </w:p>
          <w:p w14:paraId="0CFF73F0" w14:textId="5397F19F" w:rsidR="00581C04" w:rsidRPr="00E6046D" w:rsidRDefault="00E6046D" w:rsidP="00E6046D">
            <w:pPr>
              <w:pStyle w:val="ListParagrap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C3F7715" w14:textId="3BA0C7C9" w:rsidR="00E6046D" w:rsidRPr="00E6046D" w:rsidRDefault="00E6046D" w:rsidP="00E6046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>Is this child presently in individual counseling or children of divorce group?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568831A3" w14:textId="072B644F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Address/phone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19B37B51" w14:textId="26B3DBDB" w:rsidR="00E6046D" w:rsidRP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B0D46A4" w14:textId="67D72F3C" w:rsidR="00581C04" w:rsidRPr="00581C04" w:rsidRDefault="00581C04" w:rsidP="002D24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93F90D" w14:textId="33047923" w:rsidR="006747F2" w:rsidRDefault="006747F2" w:rsidP="006747F2">
            <w:pPr>
              <w:rPr>
                <w:rFonts w:ascii="Arial" w:hAnsi="Arial" w:cs="Arial"/>
                <w:sz w:val="18"/>
                <w:szCs w:val="18"/>
              </w:rPr>
            </w:pP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6747F2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>Child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end"/>
            </w:r>
          </w:p>
          <w:p w14:paraId="37C6301B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Who do they live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with: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930411E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Child’s DOB: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Age: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Grade Level: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B3EF669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1980042C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F2CC048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Telephone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2D9821E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Teacher/Daycare Provider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D618B51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Principal’s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22A9B23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78E592B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AFF9D18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B3A465D" w14:textId="77777777" w:rsidR="006747F2" w:rsidRPr="00E6046D" w:rsidRDefault="006747F2" w:rsidP="006747F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Does this child presently have physical or emotional problems?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55AA0A71" w14:textId="77777777" w:rsidR="006747F2" w:rsidRDefault="006747F2" w:rsidP="006747F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IF YES, what is the issue: </w:t>
            </w:r>
          </w:p>
          <w:p w14:paraId="775F74C7" w14:textId="77777777" w:rsidR="006747F2" w:rsidRPr="00E6046D" w:rsidRDefault="006747F2" w:rsidP="006747F2">
            <w:pPr>
              <w:pStyle w:val="ListParagrap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40FED6E" w14:textId="77777777" w:rsidR="006747F2" w:rsidRPr="00E6046D" w:rsidRDefault="006747F2" w:rsidP="006747F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>Is this child presently in individual counseling or children of divorce group?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1214679C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Address/phone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3D78C90" w14:textId="77777777" w:rsidR="006747F2" w:rsidRPr="00E6046D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04A00FE" w14:textId="77777777" w:rsidR="00581C04" w:rsidRPr="007C096C" w:rsidRDefault="00581C04" w:rsidP="002D24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3787" w14:paraId="2F65A532" w14:textId="77777777" w:rsidTr="00BC2562">
        <w:tc>
          <w:tcPr>
            <w:tcW w:w="5197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28A3B1" w14:textId="51042731" w:rsidR="00E6046D" w:rsidRDefault="00E6046D" w:rsidP="00E6046D">
            <w:pPr>
              <w:rPr>
                <w:rFonts w:ascii="Arial" w:hAnsi="Arial" w:cs="Arial"/>
                <w:sz w:val="18"/>
                <w:szCs w:val="18"/>
              </w:rPr>
            </w:pP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E6046D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>Child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end"/>
            </w:r>
          </w:p>
          <w:p w14:paraId="151C980B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Who do they live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with: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5019034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Child’s DOB: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Age: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Grade Level: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805C2D4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01011BE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3854785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Telephone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B157437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Teacher/Daycare Provider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1181A45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Principal’s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4B4AAD9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20B2251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030754F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E114984" w14:textId="77777777" w:rsidR="00E6046D" w:rsidRPr="00E6046D" w:rsidRDefault="00E6046D" w:rsidP="00E6046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Does this child presently have physical or emotional problems?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383E236C" w14:textId="77777777" w:rsidR="00E6046D" w:rsidRDefault="00E6046D" w:rsidP="00E6046D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IF YES, what is the issue: </w:t>
            </w:r>
          </w:p>
          <w:p w14:paraId="42E1B13D" w14:textId="77777777" w:rsidR="00E6046D" w:rsidRPr="00E6046D" w:rsidRDefault="00E6046D" w:rsidP="00E6046D">
            <w:pPr>
              <w:pStyle w:val="ListParagrap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759442E" w14:textId="2F94E35B" w:rsidR="00E6046D" w:rsidRPr="00E6046D" w:rsidRDefault="00E6046D" w:rsidP="00E6046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>Is this child presently in individual counseling or children of divorce group?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66997C70" w14:textId="77777777" w:rsid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Address/phone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947CBD3" w14:textId="77777777" w:rsidR="00E6046D" w:rsidRPr="00E6046D" w:rsidRDefault="00E6046D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B7B9258" w14:textId="77777777" w:rsidR="00243787" w:rsidRPr="007C096C" w:rsidRDefault="00243787" w:rsidP="002D24A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8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C9992" w14:textId="2867C8ED" w:rsidR="006747F2" w:rsidRDefault="006747F2" w:rsidP="006747F2">
            <w:pPr>
              <w:rPr>
                <w:rFonts w:ascii="Arial" w:hAnsi="Arial" w:cs="Arial"/>
                <w:sz w:val="18"/>
                <w:szCs w:val="18"/>
              </w:rPr>
            </w:pP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Name of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Pr="006747F2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</w:rPr>
              <w:t>Child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fldChar w:fldCharType="end"/>
            </w:r>
          </w:p>
          <w:p w14:paraId="553C4EC1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Who do they live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with: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5A61E5B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Child’s DOB: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Age: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  Grade Level: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50E72D2C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FBCDFF4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1BE86DDB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School/Daycare Telephone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3ECB38B6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Teacher/Daycare Provider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154B62E7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Principal’s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81E0805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Name: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32661F7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Address: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7288F268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Pediatrician’s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0AC86A09" w14:textId="77777777" w:rsidR="006747F2" w:rsidRPr="00E6046D" w:rsidRDefault="006747F2" w:rsidP="006747F2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Does this child presently have physical or emotional problems?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45989530" w14:textId="77777777" w:rsidR="006747F2" w:rsidRDefault="006747F2" w:rsidP="006747F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 xml:space="preserve">IF YES, what is the issue: </w:t>
            </w:r>
          </w:p>
          <w:p w14:paraId="09A03BF1" w14:textId="77777777" w:rsidR="006747F2" w:rsidRPr="00E6046D" w:rsidRDefault="006747F2" w:rsidP="006747F2">
            <w:pPr>
              <w:pStyle w:val="ListParagrap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noProof/>
                <w:sz w:val="18"/>
                <w:szCs w:val="18"/>
                <w:u w:val="single"/>
              </w:rPr>
              <w:t> </w:t>
            </w:r>
            <w:r w:rsidRPr="00E6046D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6328366F" w14:textId="77777777" w:rsidR="006747F2" w:rsidRPr="00E6046D" w:rsidRDefault="006747F2" w:rsidP="006747F2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6046D">
              <w:rPr>
                <w:rFonts w:ascii="Arial" w:hAnsi="Arial" w:cs="Arial"/>
                <w:sz w:val="18"/>
                <w:szCs w:val="18"/>
              </w:rPr>
              <w:t>Is this child presently in individual counseling or children of divorce group?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Yes  </w:t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046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18"/>
                <w:szCs w:val="18"/>
              </w:rPr>
            </w:r>
            <w:r w:rsidR="00CE6AD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6046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6046D">
              <w:rPr>
                <w:rFonts w:ascii="Arial" w:hAnsi="Arial" w:cs="Arial"/>
                <w:sz w:val="18"/>
                <w:szCs w:val="18"/>
              </w:rPr>
              <w:t xml:space="preserve">  No</w:t>
            </w:r>
          </w:p>
          <w:p w14:paraId="18BD2EC5" w14:textId="77777777" w:rsidR="006747F2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Address/phone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2CB80B5E" w14:textId="77777777" w:rsidR="006747F2" w:rsidRPr="00E6046D" w:rsidRDefault="006747F2" w:rsidP="006747F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Therapist’s Phone #: 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581C04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  <w:p w14:paraId="40AC5C81" w14:textId="77777777" w:rsidR="00243787" w:rsidRPr="007C096C" w:rsidRDefault="00243787" w:rsidP="006747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DE7279" w14:textId="20868019" w:rsidR="00780614" w:rsidRDefault="00780614" w:rsidP="006604E6">
      <w:pPr>
        <w:jc w:val="center"/>
        <w:rPr>
          <w:rFonts w:ascii="Arial" w:hAnsi="Arial" w:cs="Arial"/>
        </w:rPr>
      </w:pPr>
    </w:p>
    <w:p w14:paraId="62ECF4A7" w14:textId="3772A600" w:rsidR="00BC2562" w:rsidRDefault="00BC2562" w:rsidP="006604E6">
      <w:pPr>
        <w:jc w:val="center"/>
        <w:rPr>
          <w:rFonts w:ascii="Arial" w:hAnsi="Arial" w:cs="Arial"/>
        </w:rPr>
      </w:pPr>
    </w:p>
    <w:p w14:paraId="44572717" w14:textId="5E837612" w:rsidR="00BC2562" w:rsidRDefault="00BC2562" w:rsidP="006604E6">
      <w:pPr>
        <w:jc w:val="center"/>
        <w:rPr>
          <w:rFonts w:ascii="Arial" w:hAnsi="Arial" w:cs="Arial"/>
        </w:rPr>
      </w:pPr>
    </w:p>
    <w:p w14:paraId="74556CC6" w14:textId="0C3AD8C6" w:rsidR="00BC2562" w:rsidRDefault="00BC2562" w:rsidP="006604E6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4"/>
      </w:tblGrid>
      <w:tr w:rsidR="00BC2562" w14:paraId="318BD208" w14:textId="77777777" w:rsidTr="00EF4072">
        <w:tc>
          <w:tcPr>
            <w:tcW w:w="10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4CD20EBA" w14:textId="142ABE7B" w:rsidR="00BC2562" w:rsidRDefault="00BC2562" w:rsidP="00BC25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12: YOUR OPINION OF THE OTHER PARENTAL FIGURES</w:t>
            </w:r>
          </w:p>
        </w:tc>
      </w:tr>
      <w:tr w:rsidR="00BC2562" w14:paraId="54B2657D" w14:textId="77777777" w:rsidTr="009F74C3">
        <w:tc>
          <w:tcPr>
            <w:tcW w:w="10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DB0EF" w14:textId="40D4C399" w:rsidR="00BC2562" w:rsidRDefault="00BC2562" w:rsidP="00BC256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what ways are the other parental figures a good parent?</w:t>
            </w:r>
          </w:p>
          <w:p w14:paraId="3D60991A" w14:textId="3E0A19A8" w:rsidR="006C02A5" w:rsidRP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18"/>
          </w:p>
          <w:p w14:paraId="6979419F" w14:textId="5A2A7D06" w:rsidR="00BC2562" w:rsidRDefault="00BC2562" w:rsidP="00BC256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what ways are the other parental figures </w:t>
            </w:r>
            <w:r w:rsidRPr="00BC256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not</w:t>
            </w:r>
            <w:r>
              <w:rPr>
                <w:rFonts w:ascii="Arial" w:hAnsi="Arial" w:cs="Arial"/>
                <w:sz w:val="20"/>
                <w:szCs w:val="20"/>
              </w:rPr>
              <w:t xml:space="preserve"> a good parent?</w:t>
            </w:r>
          </w:p>
          <w:p w14:paraId="2B0B395B" w14:textId="68A41A4B" w:rsid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0B708F6" w14:textId="02093560" w:rsidR="00BC2562" w:rsidRDefault="00BC2562" w:rsidP="00BC256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parenting responsibilities did the petitioner and each parent</w:t>
            </w:r>
            <w:r w:rsidR="006C02A5">
              <w:rPr>
                <w:rFonts w:ascii="Arial" w:hAnsi="Arial" w:cs="Arial"/>
                <w:sz w:val="20"/>
                <w:szCs w:val="20"/>
              </w:rPr>
              <w:t xml:space="preserve"> have in the past?</w:t>
            </w:r>
          </w:p>
          <w:p w14:paraId="365153FB" w14:textId="690F8F30" w:rsid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25FE3F4" w14:textId="6DD48FDF" w:rsidR="00BC2562" w:rsidRDefault="006C02A5" w:rsidP="006C02A5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other parental figures relationship with each child? (For example: Close, Strained, None, Needs Improvement, etc.</w:t>
            </w:r>
            <w:r w:rsidR="0098154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389F88" w14:textId="4F4CF601" w:rsid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8D86A9E" w14:textId="568656C9" w:rsidR="006C02A5" w:rsidRDefault="006C02A5" w:rsidP="006C02A5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the other parenting figures with each child changed over time?  How has it changed?</w:t>
            </w:r>
          </w:p>
          <w:p w14:paraId="7ABC2F5D" w14:textId="2071F487" w:rsid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0440995E" w14:textId="77777777" w:rsidR="006C02A5" w:rsidRDefault="006C02A5" w:rsidP="006C02A5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 the other parenting figures need to do to be a better parent?</w:t>
            </w:r>
          </w:p>
          <w:p w14:paraId="5C055C4A" w14:textId="3D484F30" w:rsidR="006C02A5" w:rsidRPr="006C02A5" w:rsidRDefault="006C02A5" w:rsidP="006C02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BC2562" w14:paraId="35895456" w14:textId="77777777" w:rsidTr="00EF4072">
        <w:tc>
          <w:tcPr>
            <w:tcW w:w="10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5AEC47BF" w14:textId="7B3B312E" w:rsidR="00BC2562" w:rsidRDefault="00141FF8" w:rsidP="00BC25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13: YOUR RELATIONSHIP WITH EACH CHILD</w:t>
            </w:r>
          </w:p>
        </w:tc>
      </w:tr>
      <w:tr w:rsidR="00BC2562" w14:paraId="5C62DEE7" w14:textId="77777777" w:rsidTr="00EF4072">
        <w:tc>
          <w:tcPr>
            <w:tcW w:w="107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062C1" w14:textId="77777777" w:rsidR="00981540" w:rsidRDefault="00981540" w:rsidP="009F74C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81540">
              <w:rPr>
                <w:rFonts w:ascii="Arial" w:hAnsi="Arial" w:cs="Arial"/>
                <w:sz w:val="20"/>
                <w:szCs w:val="20"/>
              </w:rPr>
              <w:t xml:space="preserve">Please describe each child (check off those that apply):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154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Additional pages attached if more than 1 minor</w:t>
            </w:r>
          </w:p>
          <w:p w14:paraId="7953690D" w14:textId="77777777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Activity Level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8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 xml:space="preserve"> High Energy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Low Energy</w:t>
            </w:r>
          </w:p>
          <w:p w14:paraId="0742A6E8" w14:textId="13EB1F5B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Attention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Able to Focus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Easily Distracted</w:t>
            </w:r>
          </w:p>
          <w:p w14:paraId="18432A39" w14:textId="77777777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Level of intensity when upset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Reacts Dramatically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Becomes Quiet</w:t>
            </w:r>
          </w:p>
          <w:p w14:paraId="4EB73C71" w14:textId="77777777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Gets Hungry or Tired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Predictable Times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At Unpredictable Times</w:t>
            </w:r>
          </w:p>
          <w:p w14:paraId="14010D82" w14:textId="77777777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Response to Stimulation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Startles Easily to Sounds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Remains Calm</w:t>
            </w:r>
          </w:p>
          <w:p w14:paraId="7CBD04CB" w14:textId="7911A779" w:rsidR="00981540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Appetite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74C3">
              <w:rPr>
                <w:rFonts w:ascii="Arial" w:hAnsi="Arial" w:cs="Arial"/>
                <w:sz w:val="20"/>
                <w:szCs w:val="20"/>
              </w:rPr>
              <w:t>Picky Eater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74C3">
              <w:rPr>
                <w:rFonts w:ascii="Arial" w:hAnsi="Arial" w:cs="Arial"/>
                <w:sz w:val="20"/>
                <w:szCs w:val="20"/>
              </w:rPr>
              <w:t>Will Eat Anything</w:t>
            </w:r>
          </w:p>
          <w:p w14:paraId="681E4C70" w14:textId="6F85E4D4" w:rsidR="009F74C3" w:rsidRDefault="009F74C3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Adaptability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Approaches New Situations Easily 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Takes a Long Time to Become Comfortable</w:t>
            </w:r>
          </w:p>
          <w:p w14:paraId="44C64D5E" w14:textId="77777777" w:rsidR="009F74C3" w:rsidRDefault="00981540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 xml:space="preserve">When </w:t>
            </w:r>
            <w:r w:rsidR="009F74C3" w:rsidRPr="009F74C3">
              <w:rPr>
                <w:rFonts w:ascii="Arial" w:hAnsi="Arial" w:cs="Arial"/>
                <w:sz w:val="20"/>
                <w:szCs w:val="20"/>
                <w:u w:val="single"/>
              </w:rPr>
              <w:t>Faced with Obstacles Child is</w:t>
            </w:r>
            <w:r w:rsidR="009F74C3">
              <w:rPr>
                <w:rFonts w:ascii="Arial" w:hAnsi="Arial" w:cs="Arial"/>
                <w:sz w:val="20"/>
                <w:szCs w:val="20"/>
              </w:rPr>
              <w:t xml:space="preserve">: (Example: putting together a puzzle) </w:t>
            </w:r>
            <w:r w:rsidR="009F74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74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F74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74C3">
              <w:rPr>
                <w:rFonts w:ascii="Arial" w:hAnsi="Arial" w:cs="Arial"/>
                <w:sz w:val="20"/>
                <w:szCs w:val="20"/>
              </w:rPr>
              <w:t xml:space="preserve"> Patient    </w:t>
            </w:r>
            <w:r w:rsidR="009F74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74C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F74C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74C3">
              <w:rPr>
                <w:rFonts w:ascii="Arial" w:hAnsi="Arial" w:cs="Arial"/>
                <w:sz w:val="20"/>
                <w:szCs w:val="20"/>
              </w:rPr>
              <w:t xml:space="preserve"> Gives Up Easily</w:t>
            </w:r>
          </w:p>
          <w:p w14:paraId="14D26F4F" w14:textId="77777777" w:rsidR="009F74C3" w:rsidRDefault="009F74C3" w:rsidP="009F74C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74C3">
              <w:rPr>
                <w:rFonts w:ascii="Arial" w:hAnsi="Arial" w:cs="Arial"/>
                <w:sz w:val="20"/>
                <w:szCs w:val="20"/>
                <w:u w:val="single"/>
              </w:rPr>
              <w:t>Mood in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The child is positive &amp; happy.  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E6AD0">
              <w:rPr>
                <w:rFonts w:ascii="Arial" w:hAnsi="Arial" w:cs="Arial"/>
                <w:sz w:val="20"/>
                <w:szCs w:val="20"/>
              </w:rPr>
            </w:r>
            <w:r w:rsidR="00CE6AD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The child focuses on the negative.</w:t>
            </w:r>
          </w:p>
          <w:p w14:paraId="66A1DA65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does each child do well?</w:t>
            </w:r>
          </w:p>
          <w:p w14:paraId="2D9B902C" w14:textId="2DC8343A" w:rsidR="009F74C3" w:rsidRDefault="009F74C3" w:rsidP="0097072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6DDB8FEA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kinds of problems does each child have (social, emotional, intellectual)?</w:t>
            </w:r>
          </w:p>
          <w:p w14:paraId="1B2CFB85" w14:textId="2C8786B2" w:rsidR="009F74C3" w:rsidRDefault="009F74C3" w:rsidP="009F74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7F08F14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have you done to try to help each child with these problems?</w:t>
            </w:r>
          </w:p>
          <w:p w14:paraId="22ADBE8B" w14:textId="51D06BE7" w:rsidR="009F74C3" w:rsidRDefault="009F74C3" w:rsidP="009F74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162E0F26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special interests and/or activities that you and each child share?</w:t>
            </w:r>
          </w:p>
          <w:p w14:paraId="4BD65263" w14:textId="760035CE" w:rsidR="009F74C3" w:rsidRDefault="009F74C3" w:rsidP="009F74C3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6ABC560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kind of discipline works with each child?</w:t>
            </w:r>
          </w:p>
          <w:p w14:paraId="26BFB9DC" w14:textId="5174DEA5" w:rsidR="009F74C3" w:rsidRDefault="009F74C3" w:rsidP="009F74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71314031" w14:textId="77777777" w:rsidR="009F74C3" w:rsidRDefault="009F74C3" w:rsidP="009F74C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you and each child talk about the other parent, what do you say?</w:t>
            </w:r>
          </w:p>
          <w:p w14:paraId="70753AEF" w14:textId="68F57A2E" w:rsidR="009F74C3" w:rsidRPr="009F74C3" w:rsidRDefault="009F74C3" w:rsidP="009F74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489AECAF" w14:textId="424E305A" w:rsidR="009F74C3" w:rsidRDefault="009F74C3" w:rsidP="006604E6">
      <w:pPr>
        <w:jc w:val="center"/>
        <w:rPr>
          <w:rFonts w:ascii="Arial" w:hAnsi="Arial" w:cs="Arial"/>
        </w:rPr>
      </w:pPr>
    </w:p>
    <w:p w14:paraId="4CA1BE4B" w14:textId="77777777" w:rsidR="009F74C3" w:rsidRDefault="009F74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4"/>
      </w:tblGrid>
      <w:tr w:rsidR="009F74C3" w14:paraId="70AF4D2E" w14:textId="77777777" w:rsidTr="00EF4072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4B78B472" w14:textId="5FA1D537" w:rsidR="009F74C3" w:rsidRPr="00141FF8" w:rsidRDefault="00141FF8" w:rsidP="00141FF8">
            <w:pPr>
              <w:rPr>
                <w:rFonts w:ascii="Arial" w:hAnsi="Arial" w:cs="Arial"/>
                <w:b/>
                <w:bCs/>
              </w:rPr>
            </w:pPr>
            <w:r w:rsidRPr="00141FF8">
              <w:rPr>
                <w:rFonts w:ascii="Arial" w:hAnsi="Arial" w:cs="Arial"/>
                <w:b/>
                <w:bCs/>
              </w:rPr>
              <w:lastRenderedPageBreak/>
              <w:t>SECTION 14: YOUR FAMILY BACKGROUND AND OTHER INFORMATION</w:t>
            </w:r>
          </w:p>
        </w:tc>
      </w:tr>
      <w:tr w:rsidR="009F74C3" w14:paraId="3E2B66D7" w14:textId="77777777" w:rsidTr="00EF4072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9CCE9F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are/were your parents’/stepparents’ name(s) and occupation(s)?</w:t>
            </w:r>
          </w:p>
          <w:p w14:paraId="40E672B7" w14:textId="4516407A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19C6E799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your siblings’ names?  What place are you in the birth order?</w:t>
            </w:r>
          </w:p>
          <w:p w14:paraId="0A45F4D1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57C1A129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lived with you growing up?  What role did they play in your life?</w:t>
            </w:r>
          </w:p>
          <w:p w14:paraId="0D7748C9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5C26422F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quality of your parents’ relationship with each other growing up?  What is it like now?</w:t>
            </w:r>
          </w:p>
          <w:p w14:paraId="2CF11231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4F769CBE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parents divorce?  If so, who did you live with?  What effect did the divorce have on you?</w:t>
            </w:r>
          </w:p>
          <w:p w14:paraId="102B9154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0F8F5F99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there any issues in the home growing up such as substance abuse or mental health issues?</w:t>
            </w:r>
          </w:p>
          <w:p w14:paraId="7D12252E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BA0CD51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your current relationship with each of your siblings? (For Example: Close, Strained, None, Needs Improvement, etc.)</w:t>
            </w:r>
          </w:p>
          <w:p w14:paraId="55F39C51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36C679E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issues, if any, did you experience during your early adulthood in school, with peers, with substance abuse or mental health?</w:t>
            </w:r>
          </w:p>
          <w:p w14:paraId="486C23B8" w14:textId="77777777" w:rsid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78A0359D" w14:textId="77777777" w:rsidR="00141FF8" w:rsidRDefault="00141FF8" w:rsidP="00141FF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was the parenting role of your mother and your father growing up?</w:t>
            </w:r>
          </w:p>
          <w:p w14:paraId="1030E0C4" w14:textId="3535CB03" w:rsidR="00141FF8" w:rsidRPr="00141FF8" w:rsidRDefault="00141FF8" w:rsidP="00141FF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  <w:tr w:rsidR="00141FF8" w14:paraId="1B541775" w14:textId="77777777" w:rsidTr="00EF4072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5A4EC7CE" w14:textId="094B528D" w:rsidR="00141FF8" w:rsidRPr="00EF4072" w:rsidRDefault="00EF4072" w:rsidP="00141FF8">
            <w:pPr>
              <w:rPr>
                <w:rFonts w:ascii="Arial" w:hAnsi="Arial" w:cs="Arial"/>
                <w:sz w:val="20"/>
                <w:szCs w:val="20"/>
              </w:rPr>
            </w:pPr>
            <w:r w:rsidRPr="00EF4072">
              <w:rPr>
                <w:rFonts w:ascii="Arial" w:hAnsi="Arial" w:cs="Arial"/>
                <w:b/>
                <w:bCs/>
                <w:sz w:val="20"/>
                <w:szCs w:val="20"/>
              </w:rPr>
              <w:t>SECTION 15: PLEASE LIST THE NAMES AND BIRTHDATES OF ALL OTHER ADULTS LIVING IN YOUR HOME</w:t>
            </w:r>
          </w:p>
        </w:tc>
      </w:tr>
      <w:tr w:rsidR="00EF4072" w14:paraId="152BFCC8" w14:textId="77777777" w:rsidTr="00EF4072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1C85B5" w14:textId="77777777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0E5B5780" w14:textId="77777777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587A109A" w14:textId="77777777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E52EED6" w14:textId="77777777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2AB42986" w14:textId="77777777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3613157C" w14:textId="5CA9B745" w:rsidR="00EF4072" w:rsidRPr="00EF4072" w:rsidRDefault="00EF4072" w:rsidP="00EF407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6C02A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582FF170" w14:textId="09FB28C2" w:rsidR="00EF4072" w:rsidRDefault="00EF4072" w:rsidP="006604E6">
      <w:pPr>
        <w:jc w:val="center"/>
        <w:rPr>
          <w:rFonts w:ascii="Arial" w:hAnsi="Arial" w:cs="Arial"/>
        </w:rPr>
      </w:pPr>
    </w:p>
    <w:p w14:paraId="0357573F" w14:textId="77777777" w:rsidR="00EF4072" w:rsidRDefault="00EF40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165" w14:paraId="40838A46" w14:textId="77777777" w:rsidTr="002E4165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DEB8CC1" w14:textId="3C160468" w:rsidR="002E4165" w:rsidRPr="002E4165" w:rsidRDefault="002E4165" w:rsidP="002E4165">
            <w:pPr>
              <w:rPr>
                <w:rFonts w:ascii="Arial" w:hAnsi="Arial" w:cs="Arial"/>
                <w:b/>
                <w:bCs/>
              </w:rPr>
            </w:pPr>
            <w:r w:rsidRPr="002E4165">
              <w:rPr>
                <w:rFonts w:ascii="Arial" w:hAnsi="Arial" w:cs="Arial"/>
                <w:b/>
                <w:bCs/>
              </w:rPr>
              <w:lastRenderedPageBreak/>
              <w:t>NAME OF 1</w:t>
            </w:r>
            <w:r w:rsidRPr="002E4165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 w:rsidRPr="002E4165">
              <w:rPr>
                <w:rFonts w:ascii="Arial" w:hAnsi="Arial" w:cs="Arial"/>
                <w:b/>
                <w:bCs/>
              </w:rPr>
              <w:t xml:space="preserve"> CHILD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 w:rsidRPr="002E4165">
              <w:rPr>
                <w:rFonts w:ascii="Arial" w:hAnsi="Arial" w:cs="Arial"/>
                <w:b/>
                <w:bCs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b/>
                <w:bCs/>
                <w:u w:val="single"/>
              </w:rP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  <w:bookmarkEnd w:id="20"/>
          </w:p>
        </w:tc>
      </w:tr>
      <w:tr w:rsidR="002E4165" w14:paraId="25E12401" w14:textId="77777777" w:rsidTr="002E4165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15C882F" w14:textId="77777777" w:rsidR="002E4165" w:rsidRDefault="002E4165" w:rsidP="002E4165">
            <w:pPr>
              <w:rPr>
                <w:rFonts w:ascii="Arial" w:hAnsi="Arial" w:cs="Arial"/>
              </w:rPr>
            </w:pPr>
          </w:p>
        </w:tc>
      </w:tr>
      <w:tr w:rsidR="002E4165" w14:paraId="2BEADA4D" w14:textId="77777777" w:rsidTr="002E4165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492F054B" w14:textId="4722017F" w:rsidR="002E4165" w:rsidRPr="002E4165" w:rsidRDefault="002E4165" w:rsidP="002E416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416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Cross reference question number from previous page(s) for your answers written on this additional page</w:t>
            </w:r>
          </w:p>
        </w:tc>
      </w:tr>
      <w:tr w:rsidR="002E4165" w14:paraId="126AE845" w14:textId="77777777" w:rsidTr="002E4165">
        <w:tc>
          <w:tcPr>
            <w:tcW w:w="107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C57D75" w14:textId="77777777" w:rsidR="002E4165" w:rsidRDefault="002E4165" w:rsidP="002E4165">
            <w:pPr>
              <w:rPr>
                <w:rFonts w:ascii="Arial" w:hAnsi="Arial" w:cs="Arial"/>
              </w:rPr>
            </w:pPr>
          </w:p>
        </w:tc>
      </w:tr>
      <w:tr w:rsidR="002E4165" w14:paraId="58A4B6A2" w14:textId="77777777" w:rsidTr="002E4165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5D4ECC" w14:textId="414F7AE8" w:rsidR="002E4165" w:rsidRPr="002E4165" w:rsidRDefault="002E4165" w:rsidP="00970725">
            <w:pPr>
              <w:spacing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1" w:name="Text18"/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="00970725">
              <w:rPr>
                <w:rFonts w:ascii="Arial" w:hAnsi="Arial" w:cs="Arial"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21"/>
          </w:p>
        </w:tc>
      </w:tr>
    </w:tbl>
    <w:p w14:paraId="7BDDE084" w14:textId="7DD91700" w:rsidR="002E4165" w:rsidRDefault="002E4165" w:rsidP="006604E6">
      <w:pPr>
        <w:jc w:val="center"/>
        <w:rPr>
          <w:rFonts w:ascii="Arial" w:hAnsi="Arial" w:cs="Arial"/>
        </w:rPr>
      </w:pPr>
    </w:p>
    <w:p w14:paraId="0C54482D" w14:textId="77777777" w:rsidR="002E4165" w:rsidRDefault="002E41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165" w14:paraId="71575C57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8618C7D" w14:textId="1137D56D" w:rsidR="002E4165" w:rsidRPr="002E4165" w:rsidRDefault="002E4165" w:rsidP="00A037E6">
            <w:pPr>
              <w:rPr>
                <w:rFonts w:ascii="Arial" w:hAnsi="Arial" w:cs="Arial"/>
                <w:b/>
                <w:bCs/>
              </w:rPr>
            </w:pPr>
            <w:r w:rsidRPr="002E4165">
              <w:rPr>
                <w:rFonts w:ascii="Arial" w:hAnsi="Arial" w:cs="Arial"/>
                <w:b/>
                <w:bCs/>
              </w:rPr>
              <w:lastRenderedPageBreak/>
              <w:t xml:space="preserve">NAME OF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2E4165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E4165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b/>
                <w:bCs/>
                <w:u w:val="single"/>
              </w:rP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  <w:tr w:rsidR="002E4165" w14:paraId="721B50B3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3F7E7A01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5444360A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1CF3E927" w14:textId="77777777" w:rsidR="002E4165" w:rsidRPr="002E4165" w:rsidRDefault="002E4165" w:rsidP="00A037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416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Cross reference question number from previous page(s) for your answers written on this additional page</w:t>
            </w:r>
          </w:p>
        </w:tc>
      </w:tr>
      <w:tr w:rsidR="002E4165" w14:paraId="5F31578D" w14:textId="77777777" w:rsidTr="00A037E6">
        <w:tc>
          <w:tcPr>
            <w:tcW w:w="107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D9F24D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17EEFAFA" w14:textId="77777777" w:rsidTr="00A037E6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8A56D" w14:textId="77777777" w:rsidR="002E4165" w:rsidRPr="002E4165" w:rsidRDefault="002E4165" w:rsidP="00A037E6">
            <w:pPr>
              <w:spacing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536C53D6" w14:textId="2DE630B4" w:rsidR="002E4165" w:rsidRDefault="002E4165" w:rsidP="006604E6">
      <w:pPr>
        <w:jc w:val="center"/>
        <w:rPr>
          <w:rFonts w:ascii="Arial" w:hAnsi="Arial" w:cs="Arial"/>
        </w:rPr>
      </w:pPr>
    </w:p>
    <w:p w14:paraId="72E73211" w14:textId="77777777" w:rsidR="002E4165" w:rsidRDefault="002E41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165" w14:paraId="75132C4F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2A78BDB9" w14:textId="4CBB1C18" w:rsidR="002E4165" w:rsidRPr="002E4165" w:rsidRDefault="002E4165" w:rsidP="00A037E6">
            <w:pPr>
              <w:rPr>
                <w:rFonts w:ascii="Arial" w:hAnsi="Arial" w:cs="Arial"/>
                <w:b/>
                <w:bCs/>
              </w:rPr>
            </w:pPr>
            <w:r w:rsidRPr="002E4165">
              <w:rPr>
                <w:rFonts w:ascii="Arial" w:hAnsi="Arial" w:cs="Arial"/>
                <w:b/>
                <w:bCs/>
              </w:rPr>
              <w:lastRenderedPageBreak/>
              <w:t xml:space="preserve">NAME OF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2E4165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E4165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b/>
                <w:bCs/>
                <w:u w:val="single"/>
              </w:rP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  <w:tr w:rsidR="002E4165" w14:paraId="0874B143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B97C530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29C35CE1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FC0FD53" w14:textId="77777777" w:rsidR="002E4165" w:rsidRPr="002E4165" w:rsidRDefault="002E4165" w:rsidP="00A037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416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Cross reference question number from previous page(s) for your answers written on this additional page</w:t>
            </w:r>
          </w:p>
        </w:tc>
      </w:tr>
      <w:tr w:rsidR="002E4165" w14:paraId="0A0614EE" w14:textId="77777777" w:rsidTr="00A037E6">
        <w:tc>
          <w:tcPr>
            <w:tcW w:w="107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CEE3CD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70C409BD" w14:textId="77777777" w:rsidTr="00A037E6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D9FB1" w14:textId="77777777" w:rsidR="002E4165" w:rsidRPr="002E4165" w:rsidRDefault="002E4165" w:rsidP="00A037E6">
            <w:pPr>
              <w:spacing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2D90FA7C" w14:textId="0E16B671" w:rsidR="002E4165" w:rsidRDefault="002E4165" w:rsidP="006604E6">
      <w:pPr>
        <w:jc w:val="center"/>
        <w:rPr>
          <w:rFonts w:ascii="Arial" w:hAnsi="Arial" w:cs="Arial"/>
        </w:rPr>
      </w:pPr>
    </w:p>
    <w:p w14:paraId="1861B2E4" w14:textId="77777777" w:rsidR="002E4165" w:rsidRDefault="002E41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E4165" w14:paraId="076219C6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718A440" w14:textId="18FD31FC" w:rsidR="002E4165" w:rsidRPr="002E4165" w:rsidRDefault="002E4165" w:rsidP="00A037E6">
            <w:pPr>
              <w:rPr>
                <w:rFonts w:ascii="Arial" w:hAnsi="Arial" w:cs="Arial"/>
                <w:b/>
                <w:bCs/>
              </w:rPr>
            </w:pPr>
            <w:r w:rsidRPr="002E4165">
              <w:rPr>
                <w:rFonts w:ascii="Arial" w:hAnsi="Arial" w:cs="Arial"/>
                <w:b/>
                <w:bCs/>
              </w:rPr>
              <w:lastRenderedPageBreak/>
              <w:t xml:space="preserve">NAME OF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2E4165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2E4165">
              <w:rPr>
                <w:rFonts w:ascii="Arial" w:hAnsi="Arial" w:cs="Arial"/>
                <w:b/>
                <w:bCs/>
              </w:rPr>
              <w:t>CHILD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b/>
                <w:bCs/>
                <w:u w:val="single"/>
              </w:rPr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noProof/>
                <w:u w:val="single"/>
              </w:rPr>
              <w:t> </w:t>
            </w:r>
            <w:r w:rsidRPr="002E4165"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  <w:tr w:rsidR="002E4165" w14:paraId="22A290A1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9837168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167B3986" w14:textId="77777777" w:rsidTr="00A037E6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51932EE7" w14:textId="77777777" w:rsidR="002E4165" w:rsidRPr="002E4165" w:rsidRDefault="002E4165" w:rsidP="00A037E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416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Cross reference question number from previous page(s) for your answers written on this additional page</w:t>
            </w:r>
          </w:p>
        </w:tc>
      </w:tr>
      <w:tr w:rsidR="002E4165" w14:paraId="7C40A506" w14:textId="77777777" w:rsidTr="00A037E6">
        <w:tc>
          <w:tcPr>
            <w:tcW w:w="1079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5A88D9" w14:textId="77777777" w:rsidR="002E4165" w:rsidRDefault="002E4165" w:rsidP="00A037E6">
            <w:pPr>
              <w:rPr>
                <w:rFonts w:ascii="Arial" w:hAnsi="Arial" w:cs="Arial"/>
              </w:rPr>
            </w:pPr>
          </w:p>
        </w:tc>
      </w:tr>
      <w:tr w:rsidR="002E4165" w14:paraId="6431CD16" w14:textId="77777777" w:rsidTr="00A037E6">
        <w:tc>
          <w:tcPr>
            <w:tcW w:w="107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E039" w14:textId="77777777" w:rsidR="002E4165" w:rsidRPr="002E4165" w:rsidRDefault="002E4165" w:rsidP="00A037E6">
            <w:pPr>
              <w:spacing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2E4165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</w:tc>
      </w:tr>
    </w:tbl>
    <w:p w14:paraId="12637F48" w14:textId="77777777" w:rsidR="00BC2562" w:rsidRPr="00A6340F" w:rsidRDefault="00BC2562" w:rsidP="006604E6">
      <w:pPr>
        <w:jc w:val="center"/>
        <w:rPr>
          <w:rFonts w:ascii="Arial" w:hAnsi="Arial" w:cs="Arial"/>
        </w:rPr>
      </w:pPr>
    </w:p>
    <w:sectPr w:rsidR="00BC2562" w:rsidRPr="00A6340F" w:rsidSect="00716840">
      <w:footerReference w:type="default" r:id="rId8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7C94" w14:textId="77777777" w:rsidR="00FC7A4D" w:rsidRDefault="00FC7A4D" w:rsidP="00716840">
      <w:r>
        <w:separator/>
      </w:r>
    </w:p>
  </w:endnote>
  <w:endnote w:type="continuationSeparator" w:id="0">
    <w:p w14:paraId="35DA8D8D" w14:textId="77777777" w:rsidR="00FC7A4D" w:rsidRDefault="00FC7A4D" w:rsidP="0071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41FF8" w14:paraId="66BCD961" w14:textId="77777777" w:rsidTr="00716840">
      <w:tc>
        <w:tcPr>
          <w:tcW w:w="10790" w:type="dxa"/>
          <w:tcBorders>
            <w:top w:val="nil"/>
            <w:left w:val="nil"/>
            <w:bottom w:val="nil"/>
            <w:right w:val="nil"/>
          </w:tcBorders>
        </w:tcPr>
        <w:p w14:paraId="5A15D77C" w14:textId="6BAB11A6" w:rsidR="00141FF8" w:rsidRPr="00F57300" w:rsidRDefault="00141FF8" w:rsidP="00716840">
          <w:pPr>
            <w:pStyle w:val="Footer"/>
            <w:pBdr>
              <w:top w:val="thinThickSmallGap" w:sz="24" w:space="1" w:color="823B0B" w:themeColor="accent2" w:themeShade="7F"/>
            </w:pBdr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MAD-FCS-007 </w:t>
          </w:r>
          <w:r w:rsidR="00970725" w:rsidRPr="00970725">
            <w:rPr>
              <w:rFonts w:asciiTheme="majorHAnsi" w:hAnsiTheme="majorHAnsi"/>
              <w:i/>
              <w:iCs/>
              <w:sz w:val="16"/>
              <w:szCs w:val="16"/>
            </w:rPr>
            <w:t>ELECTRONIC</w:t>
          </w:r>
          <w:r w:rsidR="00970725">
            <w:rPr>
              <w:rFonts w:asciiTheme="majorHAnsi" w:hAnsiTheme="majorHAnsi"/>
              <w:sz w:val="16"/>
              <w:szCs w:val="16"/>
            </w:rPr>
            <w:t xml:space="preserve"> </w:t>
          </w:r>
          <w:r>
            <w:rPr>
              <w:rFonts w:asciiTheme="majorHAnsi" w:hAnsiTheme="majorHAnsi"/>
              <w:sz w:val="16"/>
              <w:szCs w:val="16"/>
            </w:rPr>
            <w:t xml:space="preserve">Form Adopted for Mandatory Use Superior Court of Madera County </w:t>
          </w:r>
          <w:r w:rsidR="00CE6AD0">
            <w:rPr>
              <w:rFonts w:asciiTheme="majorHAnsi" w:hAnsiTheme="majorHAnsi"/>
              <w:sz w:val="16"/>
              <w:szCs w:val="16"/>
            </w:rPr>
            <w:t>[</w:t>
          </w:r>
          <w:r>
            <w:rPr>
              <w:rFonts w:asciiTheme="majorHAnsi" w:hAnsiTheme="majorHAnsi"/>
              <w:sz w:val="16"/>
              <w:szCs w:val="16"/>
            </w:rPr>
            <w:t xml:space="preserve">Rev. </w:t>
          </w:r>
          <w:r w:rsidR="00E66DB2">
            <w:rPr>
              <w:rFonts w:asciiTheme="majorHAnsi" w:hAnsiTheme="majorHAnsi"/>
              <w:sz w:val="16"/>
              <w:szCs w:val="16"/>
            </w:rPr>
            <w:t>04</w:t>
          </w:r>
          <w:r w:rsidR="002E4165">
            <w:rPr>
              <w:rFonts w:asciiTheme="majorHAnsi" w:hAnsiTheme="majorHAnsi"/>
              <w:sz w:val="16"/>
              <w:szCs w:val="16"/>
            </w:rPr>
            <w:t>/</w:t>
          </w:r>
          <w:r w:rsidR="00CE6AD0">
            <w:rPr>
              <w:rFonts w:asciiTheme="majorHAnsi" w:hAnsiTheme="majorHAnsi"/>
              <w:sz w:val="16"/>
              <w:szCs w:val="16"/>
            </w:rPr>
            <w:t>15</w:t>
          </w:r>
          <w:r w:rsidR="002E4165">
            <w:rPr>
              <w:rFonts w:asciiTheme="majorHAnsi" w:hAnsiTheme="majorHAnsi"/>
              <w:sz w:val="16"/>
              <w:szCs w:val="16"/>
            </w:rPr>
            <w:t>/20</w:t>
          </w:r>
          <w:r w:rsidR="00E66DB2">
            <w:rPr>
              <w:rFonts w:asciiTheme="majorHAnsi" w:hAnsiTheme="majorHAnsi"/>
              <w:sz w:val="16"/>
              <w:szCs w:val="16"/>
            </w:rPr>
            <w:t>20</w:t>
          </w:r>
          <w:r w:rsidR="00CE6AD0">
            <w:rPr>
              <w:rFonts w:asciiTheme="majorHAnsi" w:hAnsiTheme="majorHAnsi"/>
              <w:sz w:val="16"/>
              <w:szCs w:val="16"/>
            </w:rPr>
            <w:t>]</w:t>
          </w:r>
          <w:r w:rsidRPr="00F57300">
            <w:rPr>
              <w:rFonts w:asciiTheme="majorHAnsi" w:hAnsiTheme="majorHAnsi"/>
              <w:sz w:val="16"/>
              <w:szCs w:val="16"/>
            </w:rPr>
            <w:ptab w:relativeTo="margin" w:alignment="right" w:leader="none"/>
          </w:r>
          <w:r w:rsidRPr="00F57300">
            <w:rPr>
              <w:rFonts w:asciiTheme="majorHAnsi" w:hAnsiTheme="majorHAnsi"/>
              <w:sz w:val="16"/>
              <w:szCs w:val="16"/>
            </w:rPr>
            <w:t xml:space="preserve">Page </w:t>
          </w:r>
          <w:r w:rsidRPr="00F57300">
            <w:rPr>
              <w:rFonts w:asciiTheme="majorHAnsi" w:hAnsiTheme="majorHAnsi"/>
              <w:sz w:val="16"/>
              <w:szCs w:val="16"/>
            </w:rPr>
            <w:fldChar w:fldCharType="begin"/>
          </w:r>
          <w:r w:rsidRPr="00F57300">
            <w:rPr>
              <w:rFonts w:asciiTheme="majorHAnsi" w:hAnsiTheme="majorHAnsi"/>
              <w:sz w:val="16"/>
              <w:szCs w:val="16"/>
            </w:rPr>
            <w:instrText xml:space="preserve"> PAGE   \* MERGEFORMAT </w:instrText>
          </w:r>
          <w:r w:rsidRPr="00F57300">
            <w:rPr>
              <w:rFonts w:asciiTheme="majorHAnsi" w:hAnsiTheme="majorHAnsi"/>
              <w:sz w:val="16"/>
              <w:szCs w:val="16"/>
            </w:rPr>
            <w:fldChar w:fldCharType="separate"/>
          </w:r>
          <w:r>
            <w:rPr>
              <w:rFonts w:asciiTheme="majorHAnsi" w:hAnsiTheme="majorHAnsi"/>
              <w:sz w:val="16"/>
              <w:szCs w:val="16"/>
            </w:rPr>
            <w:t>2</w:t>
          </w:r>
          <w:r w:rsidRPr="00F57300">
            <w:rPr>
              <w:rFonts w:asciiTheme="majorHAnsi" w:hAnsiTheme="majorHAnsi"/>
              <w:sz w:val="16"/>
              <w:szCs w:val="16"/>
            </w:rPr>
            <w:fldChar w:fldCharType="end"/>
          </w:r>
        </w:p>
        <w:p w14:paraId="12F89D72" w14:textId="77777777" w:rsidR="00141FF8" w:rsidRDefault="00141FF8">
          <w:pPr>
            <w:pStyle w:val="Footer"/>
          </w:pPr>
        </w:p>
      </w:tc>
    </w:tr>
  </w:tbl>
  <w:p w14:paraId="75EC5C90" w14:textId="77777777" w:rsidR="00141FF8" w:rsidRDefault="00141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08CE4" w14:textId="77777777" w:rsidR="00FC7A4D" w:rsidRDefault="00FC7A4D" w:rsidP="00716840">
      <w:r>
        <w:separator/>
      </w:r>
    </w:p>
  </w:footnote>
  <w:footnote w:type="continuationSeparator" w:id="0">
    <w:p w14:paraId="6A97229A" w14:textId="77777777" w:rsidR="00FC7A4D" w:rsidRDefault="00FC7A4D" w:rsidP="00716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8FD"/>
    <w:multiLevelType w:val="hybridMultilevel"/>
    <w:tmpl w:val="3558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6EE1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621D"/>
    <w:multiLevelType w:val="hybridMultilevel"/>
    <w:tmpl w:val="2648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1278"/>
    <w:multiLevelType w:val="hybridMultilevel"/>
    <w:tmpl w:val="8D20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A3E02"/>
    <w:multiLevelType w:val="hybridMultilevel"/>
    <w:tmpl w:val="501491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396"/>
    <w:multiLevelType w:val="hybridMultilevel"/>
    <w:tmpl w:val="54280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E1828"/>
    <w:multiLevelType w:val="hybridMultilevel"/>
    <w:tmpl w:val="2DCA2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36BE0"/>
    <w:multiLevelType w:val="hybridMultilevel"/>
    <w:tmpl w:val="ACF6D0B8"/>
    <w:lvl w:ilvl="0" w:tplc="E2D6AE6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9611E"/>
    <w:multiLevelType w:val="hybridMultilevel"/>
    <w:tmpl w:val="56C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D6955"/>
    <w:multiLevelType w:val="hybridMultilevel"/>
    <w:tmpl w:val="3B0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E30D7"/>
    <w:multiLevelType w:val="hybridMultilevel"/>
    <w:tmpl w:val="ACF6D0B8"/>
    <w:lvl w:ilvl="0" w:tplc="E2D6AE6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3709C"/>
    <w:multiLevelType w:val="hybridMultilevel"/>
    <w:tmpl w:val="CC5E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F3CDB"/>
    <w:multiLevelType w:val="hybridMultilevel"/>
    <w:tmpl w:val="CD06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2402A7"/>
    <w:multiLevelType w:val="hybridMultilevel"/>
    <w:tmpl w:val="ACF6D0B8"/>
    <w:lvl w:ilvl="0" w:tplc="E2D6AE6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E37F3"/>
    <w:multiLevelType w:val="hybridMultilevel"/>
    <w:tmpl w:val="AA4C9F30"/>
    <w:lvl w:ilvl="0" w:tplc="F80A5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FB6ACE"/>
    <w:multiLevelType w:val="hybridMultilevel"/>
    <w:tmpl w:val="CB98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B0560"/>
    <w:multiLevelType w:val="hybridMultilevel"/>
    <w:tmpl w:val="0A4C41EC"/>
    <w:lvl w:ilvl="0" w:tplc="3718ED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072242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F067D"/>
    <w:multiLevelType w:val="hybridMultilevel"/>
    <w:tmpl w:val="C8C0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E4293"/>
    <w:multiLevelType w:val="hybridMultilevel"/>
    <w:tmpl w:val="D914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54E20"/>
    <w:multiLevelType w:val="hybridMultilevel"/>
    <w:tmpl w:val="1B72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46DF1"/>
    <w:multiLevelType w:val="hybridMultilevel"/>
    <w:tmpl w:val="4008DE8C"/>
    <w:lvl w:ilvl="0" w:tplc="59CC7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F21AD"/>
    <w:multiLevelType w:val="hybridMultilevel"/>
    <w:tmpl w:val="D4F8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66C3B"/>
    <w:multiLevelType w:val="hybridMultilevel"/>
    <w:tmpl w:val="FCC01232"/>
    <w:lvl w:ilvl="0" w:tplc="5B44C54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B6EA0"/>
    <w:multiLevelType w:val="hybridMultilevel"/>
    <w:tmpl w:val="A196A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77C90"/>
    <w:multiLevelType w:val="hybridMultilevel"/>
    <w:tmpl w:val="3760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8"/>
  </w:num>
  <w:num w:numId="4">
    <w:abstractNumId w:val="14"/>
  </w:num>
  <w:num w:numId="5">
    <w:abstractNumId w:val="6"/>
  </w:num>
  <w:num w:numId="6">
    <w:abstractNumId w:val="22"/>
  </w:num>
  <w:num w:numId="7">
    <w:abstractNumId w:val="23"/>
  </w:num>
  <w:num w:numId="8">
    <w:abstractNumId w:val="2"/>
  </w:num>
  <w:num w:numId="9">
    <w:abstractNumId w:val="18"/>
  </w:num>
  <w:num w:numId="10">
    <w:abstractNumId w:val="17"/>
  </w:num>
  <w:num w:numId="11">
    <w:abstractNumId w:val="4"/>
  </w:num>
  <w:num w:numId="12">
    <w:abstractNumId w:val="25"/>
  </w:num>
  <w:num w:numId="13">
    <w:abstractNumId w:val="12"/>
  </w:num>
  <w:num w:numId="14">
    <w:abstractNumId w:val="15"/>
  </w:num>
  <w:num w:numId="15">
    <w:abstractNumId w:val="26"/>
  </w:num>
  <w:num w:numId="16">
    <w:abstractNumId w:val="7"/>
  </w:num>
  <w:num w:numId="17">
    <w:abstractNumId w:val="11"/>
  </w:num>
  <w:num w:numId="18">
    <w:abstractNumId w:val="3"/>
  </w:num>
  <w:num w:numId="19">
    <w:abstractNumId w:val="0"/>
  </w:num>
  <w:num w:numId="20">
    <w:abstractNumId w:val="13"/>
  </w:num>
  <w:num w:numId="21">
    <w:abstractNumId w:val="10"/>
  </w:num>
  <w:num w:numId="22">
    <w:abstractNumId w:val="21"/>
  </w:num>
  <w:num w:numId="23">
    <w:abstractNumId w:val="9"/>
  </w:num>
  <w:num w:numId="24">
    <w:abstractNumId w:val="5"/>
  </w:num>
  <w:num w:numId="25">
    <w:abstractNumId w:val="16"/>
  </w:num>
  <w:num w:numId="26">
    <w:abstractNumId w:val="1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+ktPNqgTqjn6JLyQv7nQOLeo/owRdZauoQlk1TR1WMwRleEpnqL5jlA8YLaBVZEIUY8JOIX/ZwNoL36QQtjCJg==" w:salt="9gJZ6kk5qZDfK7+qZeM3wA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0F"/>
    <w:rsid w:val="000A2337"/>
    <w:rsid w:val="00126102"/>
    <w:rsid w:val="00141FF8"/>
    <w:rsid w:val="001925A0"/>
    <w:rsid w:val="00195CC1"/>
    <w:rsid w:val="001F10CB"/>
    <w:rsid w:val="00243787"/>
    <w:rsid w:val="002738D7"/>
    <w:rsid w:val="002D24A7"/>
    <w:rsid w:val="002E4165"/>
    <w:rsid w:val="00367F5D"/>
    <w:rsid w:val="00372462"/>
    <w:rsid w:val="003A11F3"/>
    <w:rsid w:val="003E67BF"/>
    <w:rsid w:val="00407A1D"/>
    <w:rsid w:val="00440FE3"/>
    <w:rsid w:val="00451E94"/>
    <w:rsid w:val="004534B2"/>
    <w:rsid w:val="004826B3"/>
    <w:rsid w:val="004A5A0D"/>
    <w:rsid w:val="00571457"/>
    <w:rsid w:val="00581C04"/>
    <w:rsid w:val="00585CA6"/>
    <w:rsid w:val="005A536F"/>
    <w:rsid w:val="005E7132"/>
    <w:rsid w:val="006604E6"/>
    <w:rsid w:val="006747F2"/>
    <w:rsid w:val="006807A1"/>
    <w:rsid w:val="006C02A5"/>
    <w:rsid w:val="00716840"/>
    <w:rsid w:val="00726964"/>
    <w:rsid w:val="00736EF1"/>
    <w:rsid w:val="007725B8"/>
    <w:rsid w:val="00780614"/>
    <w:rsid w:val="007813F8"/>
    <w:rsid w:val="00787E48"/>
    <w:rsid w:val="007D4F97"/>
    <w:rsid w:val="008231A2"/>
    <w:rsid w:val="008C1DC1"/>
    <w:rsid w:val="00935A7F"/>
    <w:rsid w:val="00970725"/>
    <w:rsid w:val="00981540"/>
    <w:rsid w:val="009960B5"/>
    <w:rsid w:val="009E7797"/>
    <w:rsid w:val="009F74C3"/>
    <w:rsid w:val="00A6340F"/>
    <w:rsid w:val="00A950C8"/>
    <w:rsid w:val="00B1210D"/>
    <w:rsid w:val="00B663E0"/>
    <w:rsid w:val="00B80543"/>
    <w:rsid w:val="00BB7C07"/>
    <w:rsid w:val="00BC2562"/>
    <w:rsid w:val="00BD3AC8"/>
    <w:rsid w:val="00C261EB"/>
    <w:rsid w:val="00C446AD"/>
    <w:rsid w:val="00CA34E1"/>
    <w:rsid w:val="00CD62F5"/>
    <w:rsid w:val="00CE6AD0"/>
    <w:rsid w:val="00D07D05"/>
    <w:rsid w:val="00D70C9A"/>
    <w:rsid w:val="00E6046D"/>
    <w:rsid w:val="00E66DB2"/>
    <w:rsid w:val="00EF4072"/>
    <w:rsid w:val="00FC7A4D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419E"/>
  <w15:chartTrackingRefBased/>
  <w15:docId w15:val="{739612CB-36D4-4E13-BBB6-E2B789F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840"/>
  </w:style>
  <w:style w:type="paragraph" w:styleId="Footer">
    <w:name w:val="footer"/>
    <w:basedOn w:val="Normal"/>
    <w:link w:val="FooterChar"/>
    <w:uiPriority w:val="99"/>
    <w:unhideWhenUsed/>
    <w:rsid w:val="00716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840"/>
  </w:style>
  <w:style w:type="paragraph" w:styleId="ListParagraph">
    <w:name w:val="List Paragraph"/>
    <w:basedOn w:val="Normal"/>
    <w:uiPriority w:val="34"/>
    <w:qFormat/>
    <w:rsid w:val="005E7132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3347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Kinney, Erin</dc:creator>
  <cp:keywords/>
  <dc:description/>
  <cp:lastModifiedBy>Gaeta, Miriam</cp:lastModifiedBy>
  <cp:revision>28</cp:revision>
  <dcterms:created xsi:type="dcterms:W3CDTF">2019-12-05T18:05:00Z</dcterms:created>
  <dcterms:modified xsi:type="dcterms:W3CDTF">2020-04-16T22:17:00Z</dcterms:modified>
</cp:coreProperties>
</file>