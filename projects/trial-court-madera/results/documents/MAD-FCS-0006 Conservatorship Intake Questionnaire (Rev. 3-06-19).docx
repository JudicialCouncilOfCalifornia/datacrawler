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20" w:rsidRDefault="005A3B5C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tab/>
      </w:r>
    </w:p>
    <w:p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B87A6E" w:rsidRDefault="00B87A6E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>
            <wp:extent cx="923925" cy="1066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6E" w:rsidRPr="00DF0AC4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DF0AC4">
        <w:rPr>
          <w:rFonts w:asciiTheme="majorHAnsi" w:hAnsiTheme="majorHAnsi" w:cs="Arial"/>
          <w:b/>
          <w:sz w:val="20"/>
          <w:szCs w:val="20"/>
        </w:rPr>
        <w:t>STATE OF CALIFORNIA</w:t>
      </w:r>
      <w:r w:rsidRPr="00DF0AC4">
        <w:rPr>
          <w:rFonts w:asciiTheme="majorHAnsi" w:hAnsiTheme="majorHAnsi" w:cs="Arial"/>
          <w:b/>
          <w:sz w:val="20"/>
          <w:szCs w:val="20"/>
        </w:rPr>
        <w:tab/>
      </w:r>
      <w:r w:rsidRPr="00DF0AC4">
        <w:rPr>
          <w:rFonts w:asciiTheme="majorHAnsi" w:hAnsiTheme="majorHAnsi" w:cs="Arial"/>
          <w:b/>
          <w:sz w:val="20"/>
          <w:szCs w:val="20"/>
        </w:rPr>
        <w:tab/>
      </w:r>
      <w:r w:rsidRPr="00DF0AC4">
        <w:rPr>
          <w:rFonts w:asciiTheme="majorHAnsi" w:hAnsiTheme="majorHAnsi" w:cs="Arial"/>
          <w:b/>
          <w:sz w:val="20"/>
          <w:szCs w:val="20"/>
        </w:rPr>
        <w:tab/>
      </w:r>
      <w:r w:rsidRPr="00DF0AC4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408"/>
      </w:tblGrid>
      <w:tr w:rsidR="00B87A6E" w:rsidRPr="005F2B88" w:rsidTr="00B87A6E">
        <w:trPr>
          <w:trHeight w:val="300"/>
        </w:trPr>
        <w:tc>
          <w:tcPr>
            <w:tcW w:w="6408" w:type="dxa"/>
          </w:tcPr>
          <w:p w:rsidR="00B87A6E" w:rsidRPr="00E11BDC" w:rsidRDefault="00890A7E" w:rsidP="00EF7F78">
            <w:pPr>
              <w:spacing w:line="280" w:lineRule="exact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CONSERVATORSHIP</w:t>
            </w:r>
            <w:r w:rsidR="00B87A6E" w:rsidRPr="003349A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INVESTIGATION INTAK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E/QUESTIONNAIRE</w:t>
            </w:r>
            <w:r w:rsidR="00B87A6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</w:t>
            </w:r>
            <w:r w:rsidR="00B87A6E" w:rsidRPr="006246ED">
              <w:rPr>
                <w:rFonts w:ascii="Arial" w:hAnsi="Arial" w:cs="Arial"/>
                <w:i/>
                <w:sz w:val="20"/>
                <w:szCs w:val="20"/>
              </w:rPr>
              <w:t>Revis</w:t>
            </w:r>
            <w:r w:rsidR="001D2877" w:rsidRPr="006246ED">
              <w:rPr>
                <w:rFonts w:ascii="Arial" w:hAnsi="Arial" w:cs="Arial"/>
                <w:i/>
                <w:sz w:val="20"/>
                <w:szCs w:val="20"/>
              </w:rPr>
              <w:t xml:space="preserve">ed </w:t>
            </w:r>
            <w:r w:rsidR="00072F96" w:rsidRPr="006246ED">
              <w:rPr>
                <w:rFonts w:ascii="Arial" w:hAnsi="Arial" w:cs="Arial"/>
                <w:i/>
                <w:sz w:val="20"/>
                <w:szCs w:val="20"/>
              </w:rPr>
              <w:t>February 2019</w:t>
            </w:r>
          </w:p>
        </w:tc>
      </w:tr>
    </w:tbl>
    <w:p w:rsidR="00B87A6E" w:rsidRPr="00DF0AC4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DF0AC4">
        <w:rPr>
          <w:rFonts w:asciiTheme="majorHAnsi" w:hAnsiTheme="majorHAnsi" w:cs="Arial"/>
          <w:b/>
          <w:sz w:val="20"/>
          <w:szCs w:val="20"/>
        </w:rPr>
        <w:t>MADERA SUPERIOR COURT</w:t>
      </w:r>
      <w:r w:rsidRPr="00DF0AC4">
        <w:rPr>
          <w:rFonts w:asciiTheme="majorHAnsi" w:hAnsiTheme="majorHAnsi" w:cs="Arial"/>
          <w:b/>
          <w:sz w:val="20"/>
          <w:szCs w:val="20"/>
        </w:rPr>
        <w:tab/>
      </w:r>
    </w:p>
    <w:p w:rsidR="00B87A6E" w:rsidRPr="00DF0AC4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DF0AC4">
        <w:rPr>
          <w:rFonts w:asciiTheme="majorHAnsi" w:hAnsiTheme="majorHAnsi" w:cs="Arial"/>
          <w:b/>
          <w:sz w:val="20"/>
          <w:szCs w:val="20"/>
        </w:rPr>
        <w:t>Family Court Services</w:t>
      </w:r>
      <w:r w:rsidRPr="00DF0AC4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:rsidR="00B87A6E" w:rsidRPr="00DF0AC4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i/>
          <w:sz w:val="20"/>
          <w:szCs w:val="20"/>
        </w:rPr>
        <w:t xml:space="preserve"> </w:t>
      </w:r>
      <w:r w:rsidR="001D2877" w:rsidRPr="00DF0AC4">
        <w:rPr>
          <w:rFonts w:asciiTheme="majorHAnsi" w:hAnsiTheme="majorHAnsi" w:cs="Arial"/>
          <w:b/>
          <w:sz w:val="20"/>
          <w:szCs w:val="20"/>
        </w:rPr>
        <w:t>200 South G Street</w:t>
      </w:r>
      <w:r w:rsidRPr="00DF0AC4">
        <w:rPr>
          <w:rFonts w:asciiTheme="majorHAnsi" w:hAnsiTheme="majorHAnsi" w:cs="Arial"/>
          <w:b/>
          <w:sz w:val="20"/>
          <w:szCs w:val="20"/>
        </w:rPr>
        <w:t xml:space="preserve">                                     </w:t>
      </w:r>
      <w:r w:rsidRPr="00DF0AC4">
        <w:rPr>
          <w:rFonts w:asciiTheme="majorHAnsi" w:hAnsiTheme="majorHAnsi" w:cs="Arial"/>
          <w:sz w:val="20"/>
          <w:szCs w:val="20"/>
        </w:rPr>
        <w:t xml:space="preserve">  </w:t>
      </w:r>
      <w:r w:rsidRPr="00DF0AC4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      </w:t>
      </w:r>
    </w:p>
    <w:p w:rsidR="00B87A6E" w:rsidRPr="00DF0AC4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F0AC4">
        <w:rPr>
          <w:rFonts w:asciiTheme="majorHAnsi" w:hAnsiTheme="majorHAnsi" w:cs="Arial"/>
          <w:b/>
          <w:sz w:val="20"/>
          <w:szCs w:val="20"/>
        </w:rPr>
        <w:t xml:space="preserve"> </w:t>
      </w:r>
      <w:r w:rsidR="00DF0AC4">
        <w:rPr>
          <w:rFonts w:asciiTheme="majorHAnsi" w:hAnsiTheme="majorHAnsi" w:cs="Arial"/>
          <w:b/>
          <w:sz w:val="20"/>
          <w:szCs w:val="20"/>
        </w:rPr>
        <w:t>Madera, CA</w:t>
      </w:r>
      <w:r w:rsidRPr="00DF0AC4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:rsidR="00EA0D2D" w:rsidRPr="00DF0AC4" w:rsidRDefault="00B87A6E" w:rsidP="005B1DD5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F0AC4">
        <w:rPr>
          <w:rFonts w:asciiTheme="majorHAnsi" w:hAnsiTheme="majorHAnsi" w:cs="Arial"/>
          <w:b/>
          <w:sz w:val="20"/>
          <w:szCs w:val="20"/>
        </w:rPr>
        <w:t xml:space="preserve"> </w:t>
      </w:r>
      <w:r w:rsidR="00DF0AC4">
        <w:rPr>
          <w:rFonts w:asciiTheme="majorHAnsi" w:hAnsiTheme="majorHAnsi" w:cs="Arial"/>
          <w:b/>
          <w:sz w:val="20"/>
          <w:szCs w:val="20"/>
        </w:rPr>
        <w:t>PH</w:t>
      </w:r>
      <w:r w:rsidRPr="00DF0AC4">
        <w:rPr>
          <w:rFonts w:asciiTheme="majorHAnsi" w:hAnsiTheme="majorHAnsi" w:cs="Arial"/>
          <w:b/>
          <w:sz w:val="20"/>
          <w:szCs w:val="20"/>
        </w:rPr>
        <w:t>#:</w:t>
      </w:r>
      <w:r w:rsidR="00DF0AC4">
        <w:rPr>
          <w:rFonts w:asciiTheme="majorHAnsi" w:hAnsiTheme="majorHAnsi" w:cs="Arial"/>
          <w:b/>
          <w:sz w:val="20"/>
          <w:szCs w:val="20"/>
        </w:rPr>
        <w:t xml:space="preserve"> (559)</w:t>
      </w:r>
      <w:r w:rsidR="001D2877" w:rsidRPr="00DF0AC4">
        <w:rPr>
          <w:rFonts w:asciiTheme="majorHAnsi" w:hAnsiTheme="majorHAnsi" w:cs="Arial"/>
          <w:b/>
          <w:sz w:val="20"/>
          <w:szCs w:val="20"/>
        </w:rPr>
        <w:t>416-5560</w:t>
      </w:r>
      <w:r w:rsidR="00EA0D2D" w:rsidRPr="00DF0AC4">
        <w:rPr>
          <w:rFonts w:asciiTheme="majorHAnsi" w:hAnsiTheme="majorHAnsi" w:cs="Arial"/>
          <w:b/>
          <w:sz w:val="20"/>
          <w:szCs w:val="20"/>
        </w:rPr>
        <w:t xml:space="preserve">            </w:t>
      </w:r>
    </w:p>
    <w:p w:rsidR="00994CF2" w:rsidRPr="00DF0AC4" w:rsidRDefault="00DF0AC4" w:rsidP="00994CF2">
      <w:pPr>
        <w:spacing w:after="0" w:line="260" w:lineRule="exact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FAX#:(</w:t>
      </w:r>
      <w:r w:rsidR="00B87A6E" w:rsidRPr="00DF0AC4">
        <w:rPr>
          <w:rFonts w:asciiTheme="majorHAnsi" w:hAnsiTheme="majorHAnsi" w:cs="Arial"/>
          <w:b/>
          <w:sz w:val="20"/>
          <w:szCs w:val="20"/>
        </w:rPr>
        <w:t>559</w:t>
      </w:r>
      <w:r>
        <w:rPr>
          <w:rFonts w:asciiTheme="majorHAnsi" w:hAnsiTheme="majorHAnsi" w:cs="Arial"/>
          <w:b/>
          <w:sz w:val="20"/>
          <w:szCs w:val="20"/>
        </w:rPr>
        <w:t>)</w:t>
      </w:r>
      <w:r w:rsidR="00B87A6E" w:rsidRPr="00DF0AC4">
        <w:rPr>
          <w:rFonts w:asciiTheme="majorHAnsi" w:hAnsiTheme="majorHAnsi" w:cs="Arial"/>
          <w:b/>
          <w:sz w:val="20"/>
          <w:szCs w:val="20"/>
        </w:rPr>
        <w:t>673-8216</w:t>
      </w:r>
      <w:r w:rsidR="00994CF2">
        <w:rPr>
          <w:rFonts w:ascii="Arial" w:hAnsi="Arial" w:cs="Arial"/>
          <w:b/>
          <w:sz w:val="20"/>
          <w:szCs w:val="20"/>
        </w:rPr>
        <w:t xml:space="preserve">     </w:t>
      </w:r>
      <w:bookmarkStart w:id="0" w:name="_GoBack"/>
      <w:r w:rsidR="003E669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94CF2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14463">
        <w:rPr>
          <w:rFonts w:ascii="Arial" w:hAnsi="Arial" w:cs="Arial"/>
          <w:b/>
          <w:sz w:val="20"/>
          <w:szCs w:val="20"/>
        </w:rPr>
      </w:r>
      <w:r w:rsidR="00014463">
        <w:rPr>
          <w:rFonts w:ascii="Arial" w:hAnsi="Arial" w:cs="Arial"/>
          <w:b/>
          <w:sz w:val="20"/>
          <w:szCs w:val="20"/>
        </w:rPr>
        <w:fldChar w:fldCharType="separate"/>
      </w:r>
      <w:r w:rsidR="003E6692" w:rsidRPr="00CC6227">
        <w:rPr>
          <w:rFonts w:ascii="Arial" w:hAnsi="Arial" w:cs="Arial"/>
          <w:b/>
          <w:sz w:val="20"/>
          <w:szCs w:val="20"/>
        </w:rPr>
        <w:fldChar w:fldCharType="end"/>
      </w:r>
      <w:bookmarkEnd w:id="0"/>
      <w:r w:rsidR="00994CF2" w:rsidRPr="00CC6227">
        <w:rPr>
          <w:rFonts w:ascii="Arial" w:hAnsi="Arial" w:cs="Arial"/>
          <w:b/>
          <w:sz w:val="20"/>
          <w:szCs w:val="20"/>
        </w:rPr>
        <w:t xml:space="preserve"> </w:t>
      </w:r>
      <w:r w:rsidR="00994CF2" w:rsidRPr="00DF0AC4">
        <w:rPr>
          <w:rFonts w:ascii="Arial" w:hAnsi="Arial" w:cs="Arial"/>
          <w:b/>
          <w:sz w:val="18"/>
          <w:szCs w:val="18"/>
        </w:rPr>
        <w:t>INITIAL CONSERVATORSHIP</w:t>
      </w:r>
      <w:r w:rsidR="00994CF2">
        <w:rPr>
          <w:rFonts w:ascii="Arial" w:hAnsi="Arial" w:cs="Arial"/>
          <w:b/>
          <w:sz w:val="20"/>
          <w:szCs w:val="20"/>
        </w:rPr>
        <w:t xml:space="preserve"> </w:t>
      </w:r>
      <w:r w:rsidR="00994CF2" w:rsidRPr="00CC6227">
        <w:rPr>
          <w:rFonts w:ascii="Arial" w:hAnsi="Arial" w:cs="Arial"/>
          <w:b/>
          <w:sz w:val="20"/>
          <w:szCs w:val="20"/>
        </w:rPr>
        <w:t xml:space="preserve"> </w:t>
      </w:r>
      <w:r w:rsidR="003E669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94CF2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14463">
        <w:rPr>
          <w:rFonts w:ascii="Arial" w:hAnsi="Arial" w:cs="Arial"/>
          <w:b/>
          <w:sz w:val="20"/>
          <w:szCs w:val="20"/>
        </w:rPr>
      </w:r>
      <w:r w:rsidR="00014463">
        <w:rPr>
          <w:rFonts w:ascii="Arial" w:hAnsi="Arial" w:cs="Arial"/>
          <w:b/>
          <w:sz w:val="20"/>
          <w:szCs w:val="20"/>
        </w:rPr>
        <w:fldChar w:fldCharType="separate"/>
      </w:r>
      <w:r w:rsidR="003E6692" w:rsidRPr="00CC6227">
        <w:rPr>
          <w:rFonts w:ascii="Arial" w:hAnsi="Arial" w:cs="Arial"/>
          <w:b/>
          <w:sz w:val="20"/>
          <w:szCs w:val="20"/>
        </w:rPr>
        <w:fldChar w:fldCharType="end"/>
      </w:r>
      <w:r w:rsidR="00994CF2">
        <w:rPr>
          <w:rFonts w:ascii="Arial" w:hAnsi="Arial" w:cs="Arial"/>
          <w:b/>
          <w:sz w:val="20"/>
          <w:szCs w:val="20"/>
        </w:rPr>
        <w:t xml:space="preserve"> </w:t>
      </w:r>
      <w:r w:rsidR="00994CF2" w:rsidRPr="00DF0AC4">
        <w:rPr>
          <w:rFonts w:ascii="Arial" w:hAnsi="Arial" w:cs="Arial"/>
          <w:b/>
          <w:sz w:val="18"/>
          <w:szCs w:val="18"/>
        </w:rPr>
        <w:t xml:space="preserve">CONSERVATORSHIP TERMINATION  </w:t>
      </w:r>
    </w:p>
    <w:p w:rsidR="00333BA1" w:rsidRDefault="00333BA1" w:rsidP="00994CF2">
      <w:pPr>
        <w:spacing w:after="0" w:line="140" w:lineRule="exact"/>
        <w:rPr>
          <w:rFonts w:ascii="Arial" w:hAnsi="Arial" w:cs="Arial"/>
          <w:b/>
          <w:sz w:val="20"/>
          <w:szCs w:val="20"/>
        </w:rPr>
      </w:pPr>
    </w:p>
    <w:p w:rsidR="00333BA1" w:rsidRDefault="00333BA1" w:rsidP="00994CF2">
      <w:pPr>
        <w:spacing w:after="0" w:line="80" w:lineRule="exact"/>
        <w:rPr>
          <w:rFonts w:ascii="Arial" w:hAnsi="Arial" w:cs="Arial"/>
          <w:b/>
          <w:sz w:val="20"/>
          <w:szCs w:val="20"/>
        </w:rPr>
      </w:pPr>
    </w:p>
    <w:p w:rsidR="00B87A6E" w:rsidRPr="005B1DD5" w:rsidRDefault="005B1DD5" w:rsidP="00EA0D2D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COURT </w:t>
      </w:r>
      <w:r w:rsidR="0019699A">
        <w:rPr>
          <w:rFonts w:ascii="Arial" w:hAnsi="Arial" w:cs="Arial"/>
          <w:b/>
          <w:sz w:val="20"/>
          <w:szCs w:val="20"/>
        </w:rPr>
        <w:t>CASE#:</w:t>
      </w:r>
      <w:r w:rsidR="00B87A6E" w:rsidRPr="005F2B88">
        <w:rPr>
          <w:rFonts w:ascii="Arial" w:hAnsi="Arial" w:cs="Arial"/>
          <w:b/>
          <w:sz w:val="20"/>
          <w:szCs w:val="20"/>
        </w:rPr>
        <w:t xml:space="preserve"> __</w:t>
      </w:r>
      <w:r w:rsidR="00EA0D2D">
        <w:rPr>
          <w:rFonts w:ascii="Arial" w:hAnsi="Arial" w:cs="Arial"/>
          <w:b/>
          <w:sz w:val="20"/>
          <w:szCs w:val="20"/>
        </w:rPr>
        <w:t>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B87A6E">
        <w:rPr>
          <w:rFonts w:ascii="Arial" w:hAnsi="Arial" w:cs="Arial"/>
          <w:b/>
          <w:sz w:val="20"/>
          <w:szCs w:val="20"/>
        </w:rPr>
        <w:t>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333BA1">
        <w:rPr>
          <w:rFonts w:ascii="Arial" w:hAnsi="Arial" w:cs="Arial"/>
          <w:b/>
          <w:sz w:val="20"/>
          <w:szCs w:val="20"/>
        </w:rPr>
        <w:t>____________</w:t>
      </w:r>
      <w:r w:rsidR="0019699A">
        <w:rPr>
          <w:rFonts w:ascii="Arial" w:hAnsi="Arial" w:cs="Arial"/>
          <w:b/>
          <w:sz w:val="20"/>
          <w:szCs w:val="20"/>
        </w:rPr>
        <w:t xml:space="preserve"> FCS</w:t>
      </w:r>
      <w:r>
        <w:rPr>
          <w:rFonts w:ascii="Arial" w:hAnsi="Arial" w:cs="Arial"/>
          <w:b/>
          <w:sz w:val="20"/>
          <w:szCs w:val="20"/>
        </w:rPr>
        <w:t>#</w:t>
      </w:r>
      <w:r w:rsidR="0019699A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_</w:t>
      </w:r>
      <w:r w:rsidR="00EA0D2D">
        <w:rPr>
          <w:rFonts w:ascii="Arial" w:hAnsi="Arial" w:cs="Arial"/>
          <w:b/>
          <w:sz w:val="20"/>
          <w:szCs w:val="20"/>
        </w:rPr>
        <w:t>__</w:t>
      </w:r>
      <w:r>
        <w:rPr>
          <w:rFonts w:ascii="Arial" w:hAnsi="Arial" w:cs="Arial"/>
          <w:b/>
          <w:sz w:val="20"/>
          <w:szCs w:val="20"/>
        </w:rPr>
        <w:t>____</w:t>
      </w:r>
      <w:r w:rsidR="00333BA1">
        <w:rPr>
          <w:rFonts w:ascii="Arial" w:hAnsi="Arial" w:cs="Arial"/>
          <w:b/>
          <w:sz w:val="20"/>
          <w:szCs w:val="20"/>
        </w:rPr>
        <w:t>_______</w:t>
      </w:r>
      <w:r w:rsidR="0019699A">
        <w:rPr>
          <w:rFonts w:ascii="Arial" w:hAnsi="Arial" w:cs="Arial"/>
          <w:b/>
          <w:sz w:val="20"/>
          <w:szCs w:val="20"/>
        </w:rPr>
        <w:t xml:space="preserve"> </w:t>
      </w:r>
      <w:r w:rsidR="00B87A6E" w:rsidRPr="005F2B88">
        <w:rPr>
          <w:rFonts w:ascii="Arial" w:hAnsi="Arial" w:cs="Arial"/>
          <w:b/>
          <w:sz w:val="20"/>
          <w:szCs w:val="20"/>
        </w:rPr>
        <w:t>NEXT COURT DATE:</w:t>
      </w:r>
      <w:r w:rsidR="00B87A6E">
        <w:rPr>
          <w:rFonts w:ascii="Arial" w:hAnsi="Arial" w:cs="Arial"/>
          <w:b/>
          <w:sz w:val="20"/>
          <w:szCs w:val="20"/>
        </w:rPr>
        <w:t xml:space="preserve"> </w:t>
      </w:r>
      <w:r w:rsidR="00333BA1">
        <w:rPr>
          <w:rFonts w:ascii="Arial" w:hAnsi="Arial" w:cs="Arial"/>
          <w:b/>
          <w:sz w:val="20"/>
          <w:szCs w:val="20"/>
        </w:rPr>
        <w:t>_____________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_</w:t>
      </w:r>
      <w:r w:rsidR="00333BA1">
        <w:rPr>
          <w:rFonts w:ascii="Arial" w:hAnsi="Arial" w:cs="Arial"/>
          <w:b/>
          <w:sz w:val="20"/>
          <w:szCs w:val="20"/>
        </w:rPr>
        <w:t>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</w:p>
    <w:p w:rsidR="00B87A6E" w:rsidRDefault="00B87A6E" w:rsidP="00994CF2">
      <w:pPr>
        <w:spacing w:after="0" w:line="8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:rsidR="00CC6227" w:rsidRDefault="00CC6227" w:rsidP="00333BA1">
      <w:pPr>
        <w:spacing w:after="0" w:line="120" w:lineRule="exact"/>
        <w:jc w:val="both"/>
        <w:rPr>
          <w:rFonts w:ascii="Arial" w:hAnsi="Arial" w:cs="Arial"/>
          <w:b/>
          <w:sz w:val="20"/>
          <w:szCs w:val="20"/>
        </w:rPr>
      </w:pPr>
    </w:p>
    <w:p w:rsidR="00B87A6E" w:rsidRPr="003349AB" w:rsidRDefault="00B87A6E" w:rsidP="00B87A6E">
      <w:pPr>
        <w:spacing w:after="0" w:line="260" w:lineRule="exact"/>
        <w:jc w:val="both"/>
        <w:rPr>
          <w:rFonts w:ascii="Arial" w:hAnsi="Arial" w:cs="Arial"/>
          <w:sz w:val="20"/>
          <w:szCs w:val="20"/>
        </w:rPr>
      </w:pP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OF </w:t>
      </w:r>
      <w:r w:rsidR="00500DC7">
        <w:rPr>
          <w:rFonts w:ascii="Arial" w:hAnsi="Arial" w:cs="Arial"/>
          <w:b/>
          <w:sz w:val="20"/>
          <w:szCs w:val="20"/>
          <w:highlight w:val="lightGray"/>
          <w:u w:val="single"/>
        </w:rPr>
        <w:t>$4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00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IS DUE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 xml:space="preserve">FROM 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THE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>PETITIONER ON THE DAY OF THE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APPOINTMENT</w:t>
      </w:r>
    </w:p>
    <w:p w:rsidR="00B87A6E" w:rsidRDefault="00B87A6E" w:rsidP="00333BA1">
      <w:pPr>
        <w:spacing w:after="0" w:line="14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787"/>
        <w:gridCol w:w="3098"/>
        <w:gridCol w:w="1943"/>
        <w:gridCol w:w="2544"/>
      </w:tblGrid>
      <w:tr w:rsidR="00B87A6E" w:rsidRPr="00E86C98" w:rsidTr="00B87A6E">
        <w:trPr>
          <w:trHeight w:val="222"/>
        </w:trPr>
        <w:tc>
          <w:tcPr>
            <w:tcW w:w="11088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87A6E" w:rsidRPr="00E86C98" w:rsidRDefault="00101DF1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890A7E">
              <w:rPr>
                <w:rFonts w:ascii="Arial" w:hAnsi="Arial" w:cs="Arial"/>
                <w:b/>
                <w:sz w:val="20"/>
                <w:szCs w:val="20"/>
              </w:rPr>
              <w:t>CONSERVATOR/</w:t>
            </w:r>
            <w:r>
              <w:rPr>
                <w:rFonts w:ascii="Arial" w:hAnsi="Arial" w:cs="Arial"/>
                <w:b/>
                <w:sz w:val="20"/>
                <w:szCs w:val="20"/>
              </w:rPr>
              <w:t>PETITIONER’S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3B2711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:rsidR="002A4D45" w:rsidRPr="00FB0345" w:rsidRDefault="002A4D45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N</w:t>
            </w:r>
            <w:r w:rsidR="005B1DD5"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09" w:type="dxa"/>
          </w:tcPr>
          <w:p w:rsidR="002A4D45" w:rsidRPr="00101DF1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RELATIONSHIP TO CONSERVATEE</w:t>
            </w:r>
            <w:r w:rsidR="00101DF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05" w:type="dxa"/>
          </w:tcPr>
          <w:p w:rsidR="002A4D45" w:rsidRPr="00EF7F78" w:rsidRDefault="002A4D45" w:rsidP="00EF7F78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MAIDEN NAME</w:t>
            </w:r>
            <w:r w:rsidR="003B2711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743" w:type="dxa"/>
            <w:tcBorders>
              <w:right w:val="single" w:sz="18" w:space="0" w:color="auto"/>
            </w:tcBorders>
          </w:tcPr>
          <w:p w:rsidR="002A4D45" w:rsidRPr="00EF7F78" w:rsidRDefault="003B2711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 xml:space="preserve">OTHER NAMES </w:t>
            </w:r>
            <w:r w:rsidR="002A4D45" w:rsidRPr="00EF7F78">
              <w:rPr>
                <w:rFonts w:ascii="Arial" w:hAnsi="Arial" w:cs="Arial"/>
                <w:sz w:val="16"/>
                <w:szCs w:val="16"/>
              </w:rPr>
              <w:t>KNOWN BY:</w:t>
            </w:r>
          </w:p>
        </w:tc>
      </w:tr>
      <w:tr w:rsidR="005B1DD5" w:rsidRPr="00E86C98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</w:tcBorders>
          </w:tcPr>
          <w:p w:rsidR="00B87A6E" w:rsidRPr="00EF7F78" w:rsidRDefault="00B87A6E" w:rsidP="00B87A6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DATE OF BIRTH</w:t>
            </w:r>
            <w:r w:rsidR="00101DF1" w:rsidRPr="00EF7F7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7" w:type="dxa"/>
          </w:tcPr>
          <w:p w:rsidR="00B87A6E" w:rsidRPr="00EF7F78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101DF1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="00847621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5B1DD5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HOME TEL.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tcBorders>
              <w:right w:val="single" w:sz="4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CELL TEL. 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E-MAIL ADDRESS:</w:t>
            </w:r>
          </w:p>
        </w:tc>
      </w:tr>
      <w:tr w:rsidR="005B1DD5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:rsidR="00B87A6E" w:rsidRPr="00101DF1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STREET ADDRES</w:t>
            </w:r>
            <w:r w:rsidR="00101DF1">
              <w:rPr>
                <w:rFonts w:ascii="Arial" w:hAnsi="Arial" w:cs="Arial"/>
                <w:sz w:val="20"/>
                <w:szCs w:val="20"/>
              </w:rPr>
              <w:t>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4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SOCIAL SECURITY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:rsidR="00B87A6E" w:rsidRPr="00101DF1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DRIVER’S LICENSE # / STATE</w:t>
            </w:r>
            <w:r w:rsidR="00101DF1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B2711" w:rsidRPr="00E86C98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  <w:bottom w:val="single" w:sz="4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CITY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STATE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ZIP CODE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HOW LONG AT THIS ADDRESS</w:t>
            </w:r>
            <w:r w:rsidR="00EF7F78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YEARS:__________ MONTHS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101DF1" w:rsidRPr="00E86C98" w:rsidTr="00101DF1">
        <w:trPr>
          <w:trHeight w:val="222"/>
        </w:trPr>
        <w:tc>
          <w:tcPr>
            <w:tcW w:w="11088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890A7E">
              <w:rPr>
                <w:rFonts w:ascii="Arial" w:hAnsi="Arial" w:cs="Arial"/>
                <w:b/>
                <w:sz w:val="20"/>
                <w:szCs w:val="20"/>
              </w:rPr>
              <w:t>CONSERVATEE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NFORMATION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47012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:rsidR="00047012" w:rsidRPr="005B1DD5" w:rsidRDefault="00047012" w:rsidP="005B1DD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:rsidR="00047012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CURRENT MEDICAL DIAGNOSES: </w:t>
            </w:r>
          </w:p>
          <w:p w:rsidR="00047012" w:rsidRPr="00E86C98" w:rsidRDefault="00047012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1DD5" w:rsidRPr="00E86C98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</w:tcBorders>
          </w:tcPr>
          <w:p w:rsidR="00101DF1" w:rsidRPr="00EF7F78" w:rsidRDefault="00101DF1" w:rsidP="00101DF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DATE OF BIRTH:</w:t>
            </w:r>
          </w:p>
        </w:tc>
        <w:tc>
          <w:tcPr>
            <w:tcW w:w="1717" w:type="dxa"/>
          </w:tcPr>
          <w:p w:rsidR="00101DF1" w:rsidRPr="00EF7F78" w:rsidRDefault="00101DF1" w:rsidP="00101DF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PLACE OF BIRTH: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47012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:rsidR="00047012" w:rsidRPr="00E86C98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TEL.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47012" w:rsidRPr="00E86C98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:rsidR="00047012" w:rsidRPr="00E86C98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PHYSICIANS NAMES AND TELEPHONE NUMBERS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B1DD5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:rsidR="00101DF1" w:rsidRPr="00101DF1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STREET ADDRES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left w:val="single" w:sz="8" w:space="0" w:color="auto"/>
              <w:right w:val="single" w:sz="4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SOCIAL SECURITY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:rsidR="00101DF1" w:rsidRPr="00101DF1" w:rsidRDefault="00047012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DOES THE CONSERVATEE HAVE A CAPACITY DECLARATION?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3B2711" w:rsidRPr="00E86C98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  <w:bottom w:val="single" w:sz="4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CITY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STATE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ZIP CODE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HOW LONG AT THIS ADDRESS</w:t>
            </w:r>
            <w:r w:rsidR="00EF7F78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YEARS:__________ MONTHS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EA0D2D" w:rsidRPr="00E86C98" w:rsidTr="00EA0D2D">
        <w:trPr>
          <w:trHeight w:val="222"/>
        </w:trPr>
        <w:tc>
          <w:tcPr>
            <w:tcW w:w="11088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A0D2D" w:rsidRPr="00E86C98" w:rsidRDefault="00EA0D2D" w:rsidP="00515E1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515E10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OBJECTING WITNESS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3B2711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09" w:type="dxa"/>
          </w:tcPr>
          <w:p w:rsidR="00EA0D2D" w:rsidRPr="00EF7F78" w:rsidRDefault="00560FB3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RELATIONSHIP TO CONSERVATEE</w:t>
            </w:r>
            <w:r w:rsidR="00EA0D2D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705" w:type="dxa"/>
          </w:tcPr>
          <w:p w:rsidR="00EA0D2D" w:rsidRPr="00EF7F78" w:rsidRDefault="00EA0D2D" w:rsidP="00EF7F78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MAIDEN NAME</w:t>
            </w:r>
            <w:r w:rsidR="003B2711" w:rsidRPr="00EF7F7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743" w:type="dxa"/>
            <w:tcBorders>
              <w:right w:val="single" w:sz="18" w:space="0" w:color="auto"/>
            </w:tcBorders>
          </w:tcPr>
          <w:p w:rsidR="00EA0D2D" w:rsidRPr="00EF7F78" w:rsidRDefault="00EA0D2D" w:rsidP="003B271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F7F78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EA0D2D" w:rsidRPr="00E86C98" w:rsidTr="003B2711">
        <w:trPr>
          <w:trHeight w:val="504"/>
        </w:trPr>
        <w:tc>
          <w:tcPr>
            <w:tcW w:w="1714" w:type="dxa"/>
            <w:tcBorders>
              <w:left w:val="single" w:sz="18" w:space="0" w:color="auto"/>
            </w:tcBorders>
          </w:tcPr>
          <w:p w:rsidR="00EA0D2D" w:rsidRPr="00EF7F78" w:rsidRDefault="00EA0D2D" w:rsidP="00EA0D2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DATE OF BIRTH:</w:t>
            </w:r>
          </w:p>
        </w:tc>
        <w:tc>
          <w:tcPr>
            <w:tcW w:w="1717" w:type="dxa"/>
          </w:tcPr>
          <w:p w:rsidR="00EA0D2D" w:rsidRPr="00EF7F78" w:rsidRDefault="00EA0D2D" w:rsidP="00EA0D2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F7F78">
              <w:rPr>
                <w:rFonts w:ascii="Arial" w:hAnsi="Arial" w:cs="Arial"/>
                <w:sz w:val="18"/>
                <w:szCs w:val="18"/>
              </w:rPr>
              <w:t>PLACE OF BIRTH:</w:t>
            </w:r>
          </w:p>
        </w:tc>
        <w:tc>
          <w:tcPr>
            <w:tcW w:w="7657" w:type="dxa"/>
            <w:gridSpan w:val="3"/>
            <w:tcBorders>
              <w:right w:val="single" w:sz="18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EA0D2D" w:rsidRPr="00E86C98" w:rsidTr="003B2711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HOME TEL.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tcBorders>
              <w:right w:val="single" w:sz="4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CELL TEL. 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E-MAIL ADDRESS:</w:t>
            </w:r>
          </w:p>
        </w:tc>
      </w:tr>
      <w:tr w:rsidR="00EA0D2D" w:rsidRPr="00E86C98" w:rsidTr="00AB40B0">
        <w:trPr>
          <w:trHeight w:val="504"/>
        </w:trPr>
        <w:tc>
          <w:tcPr>
            <w:tcW w:w="3431" w:type="dxa"/>
            <w:gridSpan w:val="2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EA0D2D" w:rsidRPr="00101DF1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STREET ADDRES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SOCIAL SECURITY #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48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0D2D" w:rsidRPr="00101DF1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DRIVER’S LICENSE # / STATE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B2711" w:rsidRPr="00E86C98" w:rsidTr="00AB40B0">
        <w:trPr>
          <w:trHeight w:val="504"/>
        </w:trPr>
        <w:tc>
          <w:tcPr>
            <w:tcW w:w="1714" w:type="dxa"/>
            <w:tcBorders>
              <w:left w:val="single" w:sz="18" w:space="0" w:color="auto"/>
              <w:bottom w:val="single" w:sz="4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CITY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STATE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ZIP CODE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48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HOW LONG AT THIS ADDRESS</w:t>
            </w:r>
            <w:r w:rsidR="00EF7F78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YEARS:__________ MONTHS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EA0D2D" w:rsidRPr="00E86C98" w:rsidTr="00AB40B0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0B0" w:rsidRDefault="00AB40B0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375F4" w:rsidRDefault="008375F4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0D2D" w:rsidRPr="00E86C98" w:rsidRDefault="00066973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4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EA0D2D" w:rsidRPr="00E86C98" w:rsidTr="00AB40B0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A0D2D" w:rsidRDefault="00EA0D2D" w:rsidP="00EA0D2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Reasons</w:t>
            </w:r>
            <w:r w:rsidR="00047012">
              <w:rPr>
                <w:rFonts w:ascii="Arial" w:hAnsi="Arial" w:cs="Arial"/>
                <w:sz w:val="20"/>
                <w:szCs w:val="20"/>
              </w:rPr>
              <w:t xml:space="preserve"> for or against the Conservatorship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CC6227">
              <w:rPr>
                <w:rFonts w:ascii="Arial" w:hAnsi="Arial" w:cs="Arial"/>
                <w:sz w:val="20"/>
                <w:szCs w:val="20"/>
                <w:u w:val="single"/>
              </w:rPr>
              <w:t>Petitioners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7012">
              <w:rPr>
                <w:rFonts w:ascii="Arial" w:hAnsi="Arial" w:cs="Arial"/>
                <w:sz w:val="20"/>
                <w:szCs w:val="20"/>
              </w:rPr>
              <w:t>W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hat are the </w:t>
            </w:r>
            <w:r w:rsidR="00047012">
              <w:rPr>
                <w:rFonts w:ascii="Arial" w:hAnsi="Arial" w:cs="Arial"/>
                <w:sz w:val="20"/>
                <w:szCs w:val="20"/>
              </w:rPr>
              <w:t>circumstances that lead to you</w:t>
            </w:r>
            <w:r w:rsidR="00E96B50">
              <w:rPr>
                <w:rFonts w:ascii="Arial" w:hAnsi="Arial" w:cs="Arial"/>
                <w:sz w:val="20"/>
                <w:szCs w:val="20"/>
              </w:rPr>
              <w:t>r decision to petition fo</w:t>
            </w:r>
            <w:r w:rsidR="00047012">
              <w:rPr>
                <w:rFonts w:ascii="Arial" w:hAnsi="Arial" w:cs="Arial"/>
                <w:sz w:val="20"/>
                <w:szCs w:val="20"/>
              </w:rPr>
              <w:t xml:space="preserve">r Conservatorship or a change to the current Conservatorship?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EA0D2D" w:rsidRDefault="00515E10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Objecting Witness: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="00EA0D2D"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A0D2D"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="00EA0D2D" w:rsidRPr="00101DF1">
              <w:rPr>
                <w:rFonts w:ascii="Arial" w:hAnsi="Arial" w:cs="Arial"/>
                <w:sz w:val="20"/>
                <w:szCs w:val="20"/>
              </w:rPr>
              <w:t xml:space="preserve"> reas</w:t>
            </w:r>
            <w:r>
              <w:rPr>
                <w:rFonts w:ascii="Arial" w:hAnsi="Arial" w:cs="Arial"/>
                <w:sz w:val="20"/>
                <w:szCs w:val="20"/>
              </w:rPr>
              <w:t>ons why the Conservatorship should not be granted</w:t>
            </w:r>
            <w:r w:rsidR="00EA0D2D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Pr="00E86C98" w:rsidRDefault="00D35AAE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Default="00515E10" w:rsidP="00515E1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there currently a </w:t>
            </w:r>
            <w:r w:rsidR="00560FB3">
              <w:rPr>
                <w:rFonts w:ascii="Arial" w:hAnsi="Arial" w:cs="Arial"/>
                <w:sz w:val="20"/>
                <w:szCs w:val="20"/>
              </w:rPr>
              <w:t xml:space="preserve">temporary </w:t>
            </w:r>
            <w:r>
              <w:rPr>
                <w:rFonts w:ascii="Arial" w:hAnsi="Arial" w:cs="Arial"/>
                <w:sz w:val="20"/>
                <w:szCs w:val="20"/>
              </w:rPr>
              <w:t>Conservatorship in place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?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:rsidR="00D35AAE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Conservatee’s usual routine, including times for wake-up, meals, bath, recreation, sleep, work, and attendance at any programs? 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Default="00096B7F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summarize your plans for the Conservatee. Include plans for the daily care, support, supervision and control of the Conservatee regarding health, educ</w:t>
            </w:r>
            <w:r w:rsidR="00EF7F78">
              <w:rPr>
                <w:rFonts w:ascii="Arial" w:hAnsi="Arial" w:cs="Arial"/>
                <w:sz w:val="20"/>
                <w:szCs w:val="20"/>
              </w:rPr>
              <w:t>ation, religion, and recreation: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Default="00096B7F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Default="00096B7F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E96B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AAE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often will you be able to visit the Conservatee if the Conservatee is placed in a care facility? 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96B50" w:rsidRDefault="00D35AAE" w:rsidP="00D35AA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home care is the option used, will other family members and friends be able to visit the Conservatee on a regular basis? </w:t>
            </w:r>
            <w:r w:rsidR="00E96B50" w:rsidRPr="00D35A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 What are the best days and hours for visitors?  _________________________________</w:t>
            </w:r>
          </w:p>
          <w:p w:rsidR="00D35AAE" w:rsidRPr="00D35AAE" w:rsidRDefault="00D35AAE" w:rsidP="00D35AA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:rsidR="002D0CA4" w:rsidRDefault="002D0CA4" w:rsidP="00CC6227">
      <w:pPr>
        <w:spacing w:line="20" w:lineRule="exact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8"/>
        <w:gridCol w:w="1484"/>
        <w:gridCol w:w="376"/>
        <w:gridCol w:w="244"/>
        <w:gridCol w:w="642"/>
        <w:gridCol w:w="160"/>
        <w:gridCol w:w="257"/>
        <w:gridCol w:w="1423"/>
        <w:gridCol w:w="68"/>
        <w:gridCol w:w="380"/>
        <w:gridCol w:w="280"/>
        <w:gridCol w:w="868"/>
        <w:gridCol w:w="254"/>
        <w:gridCol w:w="1342"/>
        <w:gridCol w:w="93"/>
        <w:gridCol w:w="150"/>
        <w:gridCol w:w="709"/>
        <w:gridCol w:w="113"/>
        <w:gridCol w:w="428"/>
        <w:gridCol w:w="14"/>
        <w:gridCol w:w="1785"/>
      </w:tblGrid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A67DDA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: INFORMATION ABOUT YOUR CURRENT BOYFRIEND, GIRLFRIEND, OR SPOUSE: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</w:t>
            </w:r>
            <w:r w:rsidR="00A8428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ame:                                                     Date of birth:                                      Social Security #</w:t>
            </w:r>
            <w:r w:rsidR="00A8428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names used:                                        </w:t>
            </w:r>
            <w:r w:rsidR="00A84287">
              <w:rPr>
                <w:rFonts w:ascii="Arial" w:hAnsi="Arial" w:cs="Arial"/>
                <w:sz w:val="20"/>
                <w:szCs w:val="20"/>
              </w:rPr>
              <w:t>Driver’s l</w:t>
            </w:r>
            <w:r>
              <w:rPr>
                <w:rFonts w:ascii="Arial" w:hAnsi="Arial" w:cs="Arial"/>
                <w:sz w:val="20"/>
                <w:szCs w:val="20"/>
              </w:rPr>
              <w:t>icense #/</w:t>
            </w:r>
            <w:r w:rsidR="00A84287">
              <w:rPr>
                <w:rFonts w:ascii="Arial" w:hAnsi="Arial" w:cs="Arial"/>
                <w:sz w:val="20"/>
                <w:szCs w:val="20"/>
              </w:rPr>
              <w:t>State:                    Date relationship b</w:t>
            </w:r>
            <w:r>
              <w:rPr>
                <w:rFonts w:ascii="Arial" w:hAnsi="Arial" w:cs="Arial"/>
                <w:sz w:val="20"/>
                <w:szCs w:val="20"/>
              </w:rPr>
              <w:t>egan:</w:t>
            </w:r>
          </w:p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 number:                                    Cell phone number:                           Occupation:</w:t>
            </w:r>
          </w:p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A84287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mployer:                                         Employer’s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hone #:                        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>
              <w:rPr>
                <w:rFonts w:ascii="Arial" w:hAnsi="Arial" w:cs="Arial"/>
                <w:sz w:val="20"/>
                <w:szCs w:val="20"/>
              </w:rPr>
              <w:t>Days/Hours worked:</w:t>
            </w:r>
          </w:p>
          <w:p w:rsidR="002D0CA4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8E5EF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:rsidR="002D0CA4" w:rsidRPr="00D12035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4548A2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3E6692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  <w:r w:rsidR="009D6D13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9D6D13" w:rsidRPr="001F5012" w:rsidRDefault="009D6D13" w:rsidP="008E5EFC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9D6D13" w:rsidRDefault="009D6D13" w:rsidP="008E5EFC">
            <w:pPr>
              <w:pStyle w:val="ListParagraph"/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2D0CA4" w:rsidRPr="00D12035" w:rsidRDefault="002D0CA4" w:rsidP="00AB40B0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long have you been with your current employer?   Years</w:t>
            </w:r>
            <w:r w:rsidR="00AB40B0">
              <w:rPr>
                <w:rFonts w:ascii="Arial" w:hAnsi="Arial" w:cs="Arial"/>
                <w:sz w:val="20"/>
                <w:szCs w:val="20"/>
              </w:rPr>
              <w:t xml:space="preserve">: ____  </w:t>
            </w:r>
            <w:r w:rsidRPr="00C527C7">
              <w:rPr>
                <w:rFonts w:ascii="Arial" w:hAnsi="Arial" w:cs="Arial"/>
                <w:sz w:val="20"/>
                <w:szCs w:val="20"/>
              </w:rPr>
              <w:t>Months</w:t>
            </w:r>
            <w:r w:rsidR="00AB40B0">
              <w:rPr>
                <w:rFonts w:ascii="Arial" w:hAnsi="Arial" w:cs="Arial"/>
                <w:sz w:val="20"/>
                <w:szCs w:val="20"/>
              </w:rPr>
              <w:t>: ____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8E5EFC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5"/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4"/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2"/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6"/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:rsidTr="008E5EFC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5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4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2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ates of employment</w:t>
            </w:r>
            <w:r w:rsidR="00EF7F78">
              <w:rPr>
                <w:rFonts w:ascii="Arial" w:hAnsi="Arial" w:cs="Arial"/>
                <w:sz w:val="20"/>
                <w:szCs w:val="20"/>
              </w:rPr>
              <w:t xml:space="preserve">:  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e</w:t>
            </w:r>
            <w:r w:rsidRPr="00C527C7">
              <w:rPr>
                <w:rFonts w:ascii="Arial" w:hAnsi="Arial" w:cs="Arial"/>
                <w:sz w:val="20"/>
                <w:szCs w:val="20"/>
              </w:rPr>
              <w:t>mploy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Telephone #</w:t>
            </w:r>
            <w:r w:rsidR="00EF7F78">
              <w:rPr>
                <w:rFonts w:ascii="Arial" w:hAnsi="Arial" w:cs="Arial"/>
                <w:sz w:val="20"/>
                <w:szCs w:val="20"/>
              </w:rPr>
              <w:t xml:space="preserve">:       </w:t>
            </w:r>
            <w:r>
              <w:rPr>
                <w:rFonts w:ascii="Arial" w:hAnsi="Arial" w:cs="Arial"/>
                <w:sz w:val="20"/>
                <w:szCs w:val="20"/>
              </w:rPr>
              <w:t>Occupation</w:t>
            </w:r>
            <w:r w:rsidR="00EF7F78">
              <w:rPr>
                <w:rFonts w:ascii="Arial" w:hAnsi="Arial" w:cs="Arial"/>
                <w:sz w:val="20"/>
                <w:szCs w:val="20"/>
              </w:rPr>
              <w:t xml:space="preserve">:  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Reason for leaving</w:t>
            </w:r>
            <w:r w:rsidR="00EF7F7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8E5EFC">
        <w:trPr>
          <w:trHeight w:val="20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4"/>
            <w:tcBorders>
              <w:right w:val="single" w:sz="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7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6D13" w:rsidRPr="00560FB3" w:rsidRDefault="00560FB3" w:rsidP="008E5EF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560FB3">
              <w:rPr>
                <w:rFonts w:ascii="Arial" w:hAnsi="Arial" w:cs="Arial"/>
                <w:sz w:val="20"/>
                <w:szCs w:val="20"/>
              </w:rPr>
              <w:t>Who takes care of the Conservatee</w:t>
            </w:r>
            <w:r w:rsidR="002D0CA4" w:rsidRPr="00560FB3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Pr="00560FB3">
              <w:rPr>
                <w:rFonts w:ascii="Arial" w:hAnsi="Arial" w:cs="Arial"/>
                <w:sz w:val="20"/>
                <w:szCs w:val="20"/>
              </w:rPr>
              <w:t>en</w:t>
            </w:r>
            <w:r w:rsidR="002D0CA4" w:rsidRPr="00560FB3">
              <w:rPr>
                <w:rFonts w:ascii="Arial" w:hAnsi="Arial" w:cs="Arial"/>
                <w:sz w:val="20"/>
                <w:szCs w:val="20"/>
              </w:rPr>
              <w:t xml:space="preserve"> you are unavailable?</w:t>
            </w:r>
            <w:r w:rsidR="00B7148C" w:rsidRPr="00560FB3">
              <w:rPr>
                <w:rFonts w:ascii="Arial" w:hAnsi="Arial" w:cs="Arial"/>
                <w:sz w:val="20"/>
                <w:szCs w:val="20"/>
              </w:rPr>
              <w:t xml:space="preserve"> Please pr</w:t>
            </w:r>
            <w:r w:rsidR="008E5EFC">
              <w:rPr>
                <w:rFonts w:ascii="Arial" w:hAnsi="Arial" w:cs="Arial"/>
                <w:sz w:val="20"/>
                <w:szCs w:val="20"/>
              </w:rPr>
              <w:t xml:space="preserve">ovide their names/telephone #’s: 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9D6D13" w:rsidRPr="00560FB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</w:t>
            </w:r>
            <w:r w:rsidR="008E5EFC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:rsidR="002D0CA4" w:rsidRDefault="009D6D13" w:rsidP="008E5EFC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  <w:r w:rsidR="008E5EFC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9D6D13" w:rsidRPr="00C527C7" w:rsidRDefault="009D6D13" w:rsidP="008E5EFC">
            <w:pPr>
              <w:pStyle w:val="ListParagraph"/>
              <w:spacing w:line="36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  <w:r w:rsidR="008E5EFC"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096B7F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7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19699A" w:rsidRDefault="0019699A" w:rsidP="0019699A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596EB9" w:rsidRPr="0019699A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3E6692" w:rsidRPr="0019699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19699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19699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19699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19699A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19699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19699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8E5EFC" w:rsidRDefault="002D0CA4" w:rsidP="008E5EFC">
            <w:pPr>
              <w:pStyle w:val="ListParagraph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E5EFC">
              <w:rPr>
                <w:rFonts w:ascii="Arial" w:hAnsi="Arial" w:cs="Arial"/>
                <w:sz w:val="16"/>
                <w:szCs w:val="16"/>
              </w:rPr>
              <w:t>IF YES, please list in chronological order (by year) the therapists, counselors, clerg</w:t>
            </w:r>
            <w:r w:rsidR="00B7148C" w:rsidRPr="008E5EFC">
              <w:rPr>
                <w:rFonts w:ascii="Arial" w:hAnsi="Arial" w:cs="Arial"/>
                <w:sz w:val="16"/>
                <w:szCs w:val="16"/>
              </w:rPr>
              <w:t xml:space="preserve">y and/or marital counselors who you </w:t>
            </w:r>
            <w:r w:rsidR="008E5EFC" w:rsidRPr="008E5EFC">
              <w:rPr>
                <w:rFonts w:ascii="Arial" w:hAnsi="Arial" w:cs="Arial"/>
                <w:sz w:val="16"/>
                <w:szCs w:val="16"/>
              </w:rPr>
              <w:t xml:space="preserve">have </w:t>
            </w:r>
            <w:r w:rsidR="00B7148C" w:rsidRPr="008E5EFC">
              <w:rPr>
                <w:rFonts w:ascii="Arial" w:hAnsi="Arial" w:cs="Arial"/>
                <w:sz w:val="16"/>
                <w:szCs w:val="16"/>
              </w:rPr>
              <w:t>gone to</w:t>
            </w:r>
            <w:r w:rsidRPr="008E5EFC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:rsidTr="008E5EFC">
        <w:trPr>
          <w:gridBefore w:val="1"/>
          <w:wBefore w:w="18" w:type="dxa"/>
          <w:trHeight w:val="299"/>
        </w:trPr>
        <w:tc>
          <w:tcPr>
            <w:tcW w:w="2746" w:type="dxa"/>
            <w:gridSpan w:val="4"/>
            <w:tcBorders>
              <w:left w:val="single" w:sz="18" w:space="0" w:color="auto"/>
            </w:tcBorders>
            <w:vAlign w:val="bottom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68" w:type="dxa"/>
            <w:gridSpan w:val="6"/>
          </w:tcPr>
          <w:p w:rsidR="002D0CA4" w:rsidRPr="00C527C7" w:rsidRDefault="000B16C9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16" w:type="dxa"/>
            <w:gridSpan w:val="6"/>
          </w:tcPr>
          <w:p w:rsidR="002D0CA4" w:rsidRPr="00C527C7" w:rsidRDefault="000B16C9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4"/>
            <w:tcBorders>
              <w:right w:val="single" w:sz="18" w:space="0" w:color="auto"/>
            </w:tcBorders>
          </w:tcPr>
          <w:p w:rsidR="002D0CA4" w:rsidRPr="008E5EFC" w:rsidRDefault="002D0CA4" w:rsidP="008E5EF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E5EFC">
              <w:rPr>
                <w:rFonts w:ascii="Arial" w:hAnsi="Arial" w:cs="Arial"/>
                <w:sz w:val="18"/>
                <w:szCs w:val="18"/>
              </w:rPr>
              <w:t>Telephone #</w:t>
            </w:r>
            <w:r w:rsidR="000B16C9" w:rsidRPr="008E5EF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9D6D13" w:rsidRPr="00070A9B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6"/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tcBorders>
              <w:right w:val="single" w:sz="18" w:space="0" w:color="auto"/>
            </w:tcBorders>
          </w:tcPr>
          <w:p w:rsidR="009D6D13" w:rsidRPr="00C527C7" w:rsidRDefault="009D6D13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you ever been hospitalized for psychiatric treatment?  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9D6D13" w:rsidRPr="008C4DD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8E5EFC" w:rsidRPr="008C4DD0">
              <w:rPr>
                <w:rFonts w:ascii="Arial" w:hAnsi="Arial" w:cs="Arial"/>
                <w:sz w:val="20"/>
                <w:szCs w:val="20"/>
              </w:rPr>
              <w:t xml:space="preserve"> (see next page if yes)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5EFC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2D0CA4" w:rsidRPr="008C4DD0" w:rsidRDefault="008E5EFC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C4DD0">
              <w:rPr>
                <w:rFonts w:ascii="Arial" w:hAnsi="Arial" w:cs="Arial"/>
                <w:sz w:val="20"/>
                <w:szCs w:val="20"/>
              </w:rPr>
              <w:lastRenderedPageBreak/>
              <w:t>IF YES, please list hospitals or clinics attend and the dates of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treatment:</w:t>
            </w:r>
          </w:p>
        </w:tc>
      </w:tr>
      <w:tr w:rsidR="002D0CA4" w:rsidRPr="00070A9B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lastRenderedPageBreak/>
              <w:t>Date</w:t>
            </w:r>
            <w:r w:rsidR="008E5EF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68" w:type="dxa"/>
            <w:gridSpan w:val="6"/>
          </w:tcPr>
          <w:p w:rsidR="002D0CA4" w:rsidRPr="00C527C7" w:rsidRDefault="000B16C9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 w:rsidR="008E5EF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7" w:type="dxa"/>
            <w:gridSpan w:val="5"/>
          </w:tcPr>
          <w:p w:rsidR="002D0CA4" w:rsidRPr="00C527C7" w:rsidRDefault="000B16C9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8E5EF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5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5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5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276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5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5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3.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  (for example, for depression, anxiety, etc.)</w:t>
            </w:r>
          </w:p>
          <w:p w:rsid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IF YES, please list the names of all medications and the name, telephone number and the complete mailing</w:t>
            </w:r>
          </w:p>
          <w:p w:rsid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address of the physician who prescribed the medication. </w:t>
            </w:r>
            <w:r w:rsidR="001F5012" w:rsidRPr="008C4DD0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2D0CA4" w:rsidRP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1F5012" w:rsidRPr="008C4DD0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3B2711" w:rsidRPr="008C4DD0" w:rsidRDefault="008C4DD0" w:rsidP="008C4D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4.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Has the </w:t>
            </w:r>
            <w:r w:rsidR="00047012" w:rsidRPr="008C4DD0">
              <w:rPr>
                <w:rFonts w:ascii="Arial" w:hAnsi="Arial" w:cs="Arial"/>
                <w:sz w:val="20"/>
                <w:szCs w:val="20"/>
              </w:rPr>
              <w:t>Proposed Conservatee</w:t>
            </w:r>
            <w:r w:rsidR="005B1DD5" w:rsidRPr="008C4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ever been in counseling/therapy or hospitalized for psychiatric treatment? </w:t>
            </w:r>
          </w:p>
          <w:p w:rsidR="002D0CA4" w:rsidRPr="008E5EFC" w:rsidRDefault="008E5EFC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8C4DD0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E6692" w:rsidRPr="008E5EF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E5EF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E5EF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E5EF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E5EFC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E5EFC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E6692" w:rsidRPr="008E5E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E5E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E5E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E5EFC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5B1DD5" w:rsidRPr="008E5EF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B40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8E5EFC">
              <w:rPr>
                <w:rFonts w:ascii="Arial" w:hAnsi="Arial" w:cs="Arial"/>
                <w:sz w:val="18"/>
                <w:szCs w:val="18"/>
              </w:rPr>
              <w:t>IF YES, please list the therapist, agency or hospital that provided the services and the dates</w:t>
            </w:r>
            <w:r w:rsidR="00AF3536">
              <w:rPr>
                <w:rFonts w:ascii="Arial" w:hAnsi="Arial" w:cs="Arial"/>
                <w:sz w:val="18"/>
                <w:szCs w:val="18"/>
              </w:rPr>
              <w:t xml:space="preserve"> of treatment.</w:t>
            </w:r>
          </w:p>
          <w:p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</w:p>
          <w:p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560FB3" w:rsidRPr="00AF3536" w:rsidRDefault="00AF3536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60FB3" w:rsidRPr="00AF353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D0CA4" w:rsidRPr="00070A9B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CA4" w:rsidRPr="008C4DD0" w:rsidRDefault="00B274E0" w:rsidP="008C4DD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C4DD0">
              <w:rPr>
                <w:rFonts w:ascii="Arial" w:hAnsi="Arial" w:cs="Arial"/>
                <w:sz w:val="20"/>
                <w:szCs w:val="20"/>
              </w:rPr>
              <w:t>P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lease list the names of all </w:t>
            </w:r>
            <w:r w:rsidRPr="008C4DD0">
              <w:rPr>
                <w:rFonts w:ascii="Arial" w:hAnsi="Arial" w:cs="Arial"/>
                <w:sz w:val="20"/>
                <w:szCs w:val="20"/>
              </w:rPr>
              <w:t xml:space="preserve">of the Conservatee’s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medications and the name, telephone number and the complete mailing address of the physician who prescribed the medication: </w:t>
            </w:r>
            <w:r w:rsidR="00D716D4" w:rsidRPr="008C4DD0">
              <w:rPr>
                <w:rFonts w:ascii="Arial" w:hAnsi="Arial" w:cs="Arial"/>
                <w:sz w:val="20"/>
                <w:szCs w:val="20"/>
              </w:rPr>
              <w:t>_______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:rsidR="00B274E0" w:rsidRDefault="00B274E0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716D4" w:rsidRDefault="00D716D4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  <w:r w:rsidR="00B274E0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B274E0" w:rsidRDefault="00B274E0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274E0" w:rsidRPr="00D716D4" w:rsidRDefault="00B274E0" w:rsidP="008E5EF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D0CA4" w:rsidRPr="00C527C7" w:rsidTr="008E5EFC">
        <w:trPr>
          <w:trHeight w:val="15"/>
        </w:trPr>
        <w:tc>
          <w:tcPr>
            <w:tcW w:w="11088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1F5012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2D0CA4" w:rsidRPr="00C527C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2D0CA4" w:rsidRPr="00C527C7" w:rsidRDefault="002D0CA4" w:rsidP="008E5EFC">
            <w:pPr>
              <w:pStyle w:val="ListParagraph"/>
              <w:spacing w:line="360" w:lineRule="auto"/>
              <w:ind w:left="180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check all applicable treatment:</w:t>
            </w:r>
          </w:p>
          <w:p w:rsidR="009D6D13" w:rsidRPr="00C527C7" w:rsidRDefault="002D0CA4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:rsidR="002D0CA4" w:rsidRPr="00C527C7" w:rsidRDefault="002D0CA4" w:rsidP="008E5EF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a box was checked, please list, in chronological order, the therapi</w:t>
            </w:r>
            <w:r>
              <w:rPr>
                <w:rFonts w:ascii="Arial" w:hAnsi="Arial" w:cs="Arial"/>
                <w:sz w:val="20"/>
                <w:szCs w:val="20"/>
              </w:rPr>
              <w:t>st/agency/hospital utilized:</w:t>
            </w:r>
          </w:p>
        </w:tc>
      </w:tr>
      <w:tr w:rsidR="002D0CA4" w:rsidRPr="00C527C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AF353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Therapist/Hospital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0B16C9">
              <w:rPr>
                <w:rFonts w:ascii="Arial" w:hAnsi="Arial" w:cs="Arial"/>
                <w:sz w:val="20"/>
                <w:szCs w:val="20"/>
              </w:rPr>
              <w:t>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       Tel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C527C7" w:rsidTr="008E5EFC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0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8E5EFC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0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19699A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19699A"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0B16C9" w:rsidRPr="0019699A">
              <w:rPr>
                <w:rFonts w:ascii="Arial" w:hAnsi="Arial" w:cs="Arial"/>
                <w:sz w:val="20"/>
                <w:szCs w:val="20"/>
              </w:rPr>
              <w:t>Drug u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0B16C9" w:rsidP="008E5EF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How o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Age of first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795B2A" w:rsidRPr="00C527C7" w:rsidTr="008E5EFC">
        <w:trPr>
          <w:trHeight w:val="15"/>
        </w:trPr>
        <w:tc>
          <w:tcPr>
            <w:tcW w:w="3181" w:type="dxa"/>
            <w:gridSpan w:val="7"/>
            <w:tcBorders>
              <w:left w:val="single" w:sz="18" w:space="0" w:color="auto"/>
            </w:tcBorders>
          </w:tcPr>
          <w:p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795B2A" w:rsidRPr="00C527C7" w:rsidRDefault="00795B2A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8E5EFC">
        <w:trPr>
          <w:trHeight w:val="15"/>
        </w:trPr>
        <w:tc>
          <w:tcPr>
            <w:tcW w:w="3181" w:type="dxa"/>
            <w:gridSpan w:val="7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right w:val="single" w:sz="18" w:space="0" w:color="auto"/>
            </w:tcBorders>
          </w:tcPr>
          <w:p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 w:rsidRPr="0019699A">
              <w:rPr>
                <w:rFonts w:ascii="Arial" w:hAnsi="Arial" w:cs="Arial"/>
                <w:sz w:val="20"/>
                <w:szCs w:val="20"/>
              </w:rPr>
              <w:t>7.</w:t>
            </w:r>
            <w:r w:rsidR="0019699A" w:rsidRPr="001969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9699A">
              <w:rPr>
                <w:rFonts w:ascii="Arial" w:hAnsi="Arial" w:cs="Arial"/>
                <w:sz w:val="20"/>
                <w:szCs w:val="20"/>
              </w:rPr>
              <w:t>Prescription drug u</w:t>
            </w:r>
            <w:r w:rsidR="002D0CA4" w:rsidRPr="0019699A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4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5"/>
          </w:tcPr>
          <w:p w:rsidR="002D0CA4" w:rsidRPr="00C527C7" w:rsidRDefault="000B16C9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</w:t>
            </w:r>
            <w:r w:rsidR="002D0CA4">
              <w:rPr>
                <w:rFonts w:ascii="Arial" w:hAnsi="Arial" w:cs="Arial"/>
                <w:sz w:val="20"/>
                <w:szCs w:val="20"/>
              </w:rPr>
              <w:t>octor: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:rsidR="002D0CA4" w:rsidRPr="00C527C7" w:rsidRDefault="000B16C9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</w:t>
            </w:r>
            <w:r w:rsidR="002D0CA4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</w:tr>
      <w:tr w:rsidR="00CA0C2B" w:rsidRPr="00C527C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4"/>
          </w:tcPr>
          <w:p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5"/>
          </w:tcPr>
          <w:p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:rsidR="00CA0C2B" w:rsidRPr="00C527C7" w:rsidRDefault="00CA0C2B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4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5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8E5EFC">
        <w:trPr>
          <w:trHeight w:val="15"/>
        </w:trPr>
        <w:tc>
          <w:tcPr>
            <w:tcW w:w="2924" w:type="dxa"/>
            <w:gridSpan w:val="6"/>
            <w:tcBorders>
              <w:lef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4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5"/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8E5E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8E5EFC">
        <w:trPr>
          <w:trHeight w:val="15"/>
        </w:trPr>
        <w:tc>
          <w:tcPr>
            <w:tcW w:w="11088" w:type="dxa"/>
            <w:gridSpan w:val="21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5012" w:rsidRPr="008C4DD0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Expiration Date:______________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______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_________</w:t>
            </w:r>
          </w:p>
          <w:p w:rsid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10.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Has your drug use ever been an issue between you and your family and friends?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11.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Have you ever been </w:t>
            </w:r>
            <w:r w:rsidR="00B7148C" w:rsidRPr="008C4DD0"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ordered for drug testing?  </w:t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2D0CA4" w:rsidRPr="008C4D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sz w:val="20"/>
                <w:szCs w:val="20"/>
              </w:rPr>
            </w:r>
            <w:r w:rsidR="0001446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E6692" w:rsidRPr="008C4D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No   IF YES, When</w:t>
            </w:r>
            <w:r w:rsidR="00AF3536" w:rsidRPr="008C4DD0">
              <w:rPr>
                <w:rFonts w:ascii="Arial" w:hAnsi="Arial" w:cs="Arial"/>
                <w:sz w:val="20"/>
                <w:szCs w:val="20"/>
              </w:rPr>
              <w:t>?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 xml:space="preserve"> ________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______</w:t>
            </w:r>
            <w:r w:rsidR="00B7148C" w:rsidRPr="008C4DD0">
              <w:rPr>
                <w:rFonts w:ascii="Arial" w:hAnsi="Arial" w:cs="Arial"/>
                <w:sz w:val="20"/>
                <w:szCs w:val="20"/>
              </w:rPr>
              <w:t>______</w:t>
            </w:r>
          </w:p>
          <w:p w:rsidR="002D0CA4" w:rsidRPr="008C4DD0" w:rsidRDefault="008C4DD0" w:rsidP="008C4DD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12. 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W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ere the results of the drug tests positive? For what drugs? _____________________________</w:t>
            </w:r>
            <w:r w:rsidR="000B16C9" w:rsidRPr="008C4DD0">
              <w:rPr>
                <w:rFonts w:ascii="Arial" w:hAnsi="Arial" w:cs="Arial"/>
                <w:sz w:val="20"/>
                <w:szCs w:val="20"/>
              </w:rPr>
              <w:t>_______</w:t>
            </w:r>
            <w:r w:rsidR="002D0CA4" w:rsidRPr="008C4DD0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9D6D13" w:rsidRPr="005F5EF3" w:rsidRDefault="009D6D13" w:rsidP="008E5EF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</w:p>
        </w:tc>
      </w:tr>
    </w:tbl>
    <w:tbl>
      <w:tblPr>
        <w:tblStyle w:val="TableGrid"/>
        <w:tblW w:w="11088" w:type="dxa"/>
        <w:tblInd w:w="-72" w:type="dxa"/>
        <w:tblLook w:val="04A0" w:firstRow="1" w:lastRow="0" w:firstColumn="1" w:lastColumn="0" w:noHBand="0" w:noVBand="1"/>
      </w:tblPr>
      <w:tblGrid>
        <w:gridCol w:w="11088"/>
      </w:tblGrid>
      <w:tr w:rsidR="004548A2" w:rsidRPr="00070A9B" w:rsidTr="004548A2">
        <w:tc>
          <w:tcPr>
            <w:tcW w:w="110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548A2" w:rsidRPr="00AF5DCD" w:rsidRDefault="00096B7F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9</w:t>
            </w:r>
            <w:r w:rsidR="004548A2" w:rsidRPr="00AF5DCD">
              <w:rPr>
                <w:rFonts w:ascii="Arial" w:hAnsi="Arial" w:cs="Arial"/>
                <w:b/>
                <w:sz w:val="20"/>
                <w:szCs w:val="20"/>
              </w:rPr>
              <w:t>: Y</w:t>
            </w:r>
            <w:r w:rsidR="002E1B1A">
              <w:rPr>
                <w:rFonts w:ascii="Arial" w:hAnsi="Arial" w:cs="Arial"/>
                <w:b/>
                <w:sz w:val="20"/>
                <w:szCs w:val="20"/>
              </w:rPr>
              <w:t>OUR RELATIONSHIP WITH THE CONSERVATEE</w:t>
            </w:r>
          </w:p>
        </w:tc>
      </w:tr>
      <w:tr w:rsidR="004548A2" w:rsidRPr="00070A9B" w:rsidTr="004548A2">
        <w:tc>
          <w:tcPr>
            <w:tcW w:w="1108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0B16C9" w:rsidRDefault="00333BA1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describe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 the Conservatee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 (check off 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 w:rsidR="000B6AE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B16C9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:rsidR="000B16C9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:rsidR="000B16C9" w:rsidRDefault="000B16C9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16C9">
              <w:rPr>
                <w:rFonts w:ascii="Arial" w:hAnsi="Arial" w:cs="Arial"/>
                <w:sz w:val="20"/>
                <w:szCs w:val="20"/>
              </w:rPr>
              <w:t>at pr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0B16C9">
              <w:rPr>
                <w:rFonts w:ascii="Arial" w:hAnsi="Arial" w:cs="Arial"/>
                <w:sz w:val="20"/>
                <w:szCs w:val="20"/>
              </w:rPr>
              <w:t>unpredictable times</w:t>
            </w:r>
          </w:p>
          <w:p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CA0C2B">
              <w:rPr>
                <w:rFonts w:ascii="Arial" w:hAnsi="Arial" w:cs="Arial"/>
                <w:sz w:val="20"/>
                <w:szCs w:val="20"/>
              </w:rPr>
              <w:t>r</w:t>
            </w:r>
            <w:r w:rsidR="00E22256">
              <w:rPr>
                <w:rFonts w:ascii="Arial" w:hAnsi="Arial" w:cs="Arial"/>
                <w:sz w:val="20"/>
                <w:szCs w:val="20"/>
              </w:rPr>
              <w:t>emains calm</w:t>
            </w:r>
          </w:p>
          <w:p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4E3145">
              <w:rPr>
                <w:rFonts w:ascii="Arial" w:hAnsi="Arial" w:cs="Arial"/>
                <w:sz w:val="20"/>
                <w:szCs w:val="20"/>
              </w:rPr>
              <w:t>p</w:t>
            </w:r>
            <w:r w:rsidRPr="00E22256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:rsidR="00E22256" w:rsidRDefault="000B6AE0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Pr="00E22256">
              <w:rPr>
                <w:rFonts w:ascii="Arial" w:hAnsi="Arial" w:cs="Arial"/>
                <w:sz w:val="20"/>
                <w:szCs w:val="20"/>
              </w:rPr>
              <w:t>ppr</w:t>
            </w:r>
            <w:r w:rsidR="00E22256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:rsidR="00E22256" w:rsidRDefault="00E22256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hen faced with obstacles (fo</w:t>
            </w:r>
            <w:r>
              <w:rPr>
                <w:rFonts w:ascii="Arial" w:hAnsi="Arial" w:cs="Arial"/>
                <w:sz w:val="20"/>
                <w:szCs w:val="20"/>
              </w:rPr>
              <w:t>r ex: putting together a puzzle</w:t>
            </w:r>
            <w:r w:rsidR="00AF3536">
              <w:rPr>
                <w:rFonts w:ascii="Arial" w:hAnsi="Arial" w:cs="Arial"/>
                <w:sz w:val="20"/>
                <w:szCs w:val="20"/>
              </w:rPr>
              <w:t>):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s patient</w:t>
            </w:r>
          </w:p>
          <w:p w:rsidR="000B6AE0" w:rsidRPr="00E22256" w:rsidRDefault="00E22256" w:rsidP="003B2711">
            <w:pPr>
              <w:pStyle w:val="ListParagraph"/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 w:rsidR="00AF353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gives up easily</w:t>
            </w:r>
          </w:p>
          <w:p w:rsidR="000B6AE0" w:rsidRDefault="00685C53" w:rsidP="003B2711">
            <w:pPr>
              <w:pStyle w:val="ListParagraph"/>
              <w:numPr>
                <w:ilvl w:val="2"/>
                <w:numId w:val="7"/>
              </w:num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Mood i</w:t>
            </w:r>
            <w:r w:rsidR="000B6AE0">
              <w:rPr>
                <w:rFonts w:ascii="Arial" w:hAnsi="Arial" w:cs="Arial"/>
                <w:sz w:val="20"/>
                <w:szCs w:val="20"/>
              </w:rPr>
              <w:t>n general</w:t>
            </w:r>
            <w:r w:rsidR="003B271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711">
              <w:rPr>
                <w:rFonts w:ascii="Arial" w:hAnsi="Arial" w:cs="Arial"/>
                <w:sz w:val="20"/>
                <w:szCs w:val="20"/>
              </w:rPr>
              <w:t xml:space="preserve">the Conservatee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>
              <w:rPr>
                <w:rFonts w:ascii="Arial" w:hAnsi="Arial" w:cs="Arial"/>
                <w:sz w:val="20"/>
                <w:szCs w:val="20"/>
              </w:rPr>
              <w:t>happy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</w:r>
            <w:r w:rsidR="0001446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E669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B2711">
              <w:rPr>
                <w:rFonts w:ascii="Arial" w:hAnsi="Arial" w:cs="Arial"/>
                <w:sz w:val="20"/>
                <w:szCs w:val="20"/>
              </w:rPr>
              <w:t>the Conservatee</w:t>
            </w:r>
            <w:r w:rsidR="00CA0C2B" w:rsidRPr="00CA0C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711">
              <w:rPr>
                <w:rFonts w:ascii="Arial" w:hAnsi="Arial" w:cs="Arial"/>
                <w:sz w:val="20"/>
                <w:szCs w:val="20"/>
              </w:rPr>
              <w:t xml:space="preserve">focuses on the </w:t>
            </w:r>
            <w:r w:rsidR="00E22256">
              <w:rPr>
                <w:rFonts w:ascii="Arial" w:hAnsi="Arial" w:cs="Arial"/>
                <w:sz w:val="20"/>
                <w:szCs w:val="20"/>
              </w:rPr>
              <w:t>negative</w:t>
            </w:r>
          </w:p>
          <w:p w:rsidR="004548A2" w:rsidRPr="00782E12" w:rsidRDefault="00E22256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does 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the Conservatee do </w:t>
            </w:r>
            <w:r>
              <w:rPr>
                <w:rFonts w:ascii="Arial" w:hAnsi="Arial" w:cs="Arial"/>
                <w:sz w:val="20"/>
                <w:szCs w:val="20"/>
              </w:rPr>
              <w:t>well</w:t>
            </w:r>
            <w:r w:rsidR="000B6AE0">
              <w:rPr>
                <w:rFonts w:ascii="Arial" w:hAnsi="Arial" w:cs="Arial"/>
                <w:sz w:val="20"/>
                <w:szCs w:val="20"/>
              </w:rPr>
              <w:t>?_____________________________________________________________</w:t>
            </w:r>
          </w:p>
          <w:p w:rsidR="00B274E0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  <w:r w:rsidR="00B274E0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548A2" w:rsidRDefault="00B274E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="004548A2"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</w:p>
          <w:p w:rsidR="00B274E0" w:rsidRDefault="00B274E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B6AE0" w:rsidRDefault="000B6AE0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problems does 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the Conservatee </w:t>
            </w:r>
            <w:r w:rsidR="00E22256">
              <w:rPr>
                <w:rFonts w:ascii="Arial" w:hAnsi="Arial" w:cs="Arial"/>
                <w:sz w:val="20"/>
                <w:szCs w:val="20"/>
              </w:rPr>
              <w:t>have (</w:t>
            </w:r>
            <w:r>
              <w:rPr>
                <w:rFonts w:ascii="Arial" w:hAnsi="Arial" w:cs="Arial"/>
                <w:sz w:val="20"/>
                <w:szCs w:val="20"/>
              </w:rPr>
              <w:t>Social, emotional, intellectual)?____</w:t>
            </w:r>
            <w:r w:rsidR="004E3145">
              <w:rPr>
                <w:rFonts w:ascii="Arial" w:hAnsi="Arial" w:cs="Arial"/>
                <w:sz w:val="20"/>
                <w:szCs w:val="20"/>
              </w:rPr>
              <w:t>_</w:t>
            </w:r>
            <w:r w:rsidR="002E1B1A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  <w:p w:rsidR="00E22256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B6AE0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22256" w:rsidRPr="00782E12" w:rsidRDefault="00E22256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B6AE0" w:rsidRDefault="000B6AE0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have you done to try to help </w:t>
            </w:r>
            <w:r w:rsidR="002E1B1A">
              <w:rPr>
                <w:rFonts w:ascii="Arial" w:hAnsi="Arial" w:cs="Arial"/>
                <w:sz w:val="20"/>
                <w:szCs w:val="20"/>
              </w:rPr>
              <w:t xml:space="preserve">the Conservatee </w:t>
            </w:r>
            <w:r>
              <w:rPr>
                <w:rFonts w:ascii="Arial" w:hAnsi="Arial" w:cs="Arial"/>
                <w:sz w:val="20"/>
                <w:szCs w:val="20"/>
              </w:rPr>
              <w:t>with these problems? _____</w:t>
            </w:r>
            <w:r w:rsidR="002E1B1A"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274E0" w:rsidRPr="00B274E0" w:rsidRDefault="00795B2A" w:rsidP="00B274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:rsidTr="004548A2">
        <w:tc>
          <w:tcPr>
            <w:tcW w:w="1108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8A2" w:rsidRPr="002E1B1A" w:rsidRDefault="004548A2" w:rsidP="002E1B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48A2" w:rsidRPr="00A50DE3" w:rsidTr="004548A2">
        <w:tc>
          <w:tcPr>
            <w:tcW w:w="110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548A2" w:rsidRPr="00A50DE3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096B7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>: YOUR FAMILY BACKGROUND AND OTHER INFORMATION</w:t>
            </w:r>
          </w:p>
        </w:tc>
      </w:tr>
      <w:tr w:rsidR="004548A2" w:rsidRPr="00A50DE3" w:rsidTr="00096B7F">
        <w:tc>
          <w:tcPr>
            <w:tcW w:w="110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:rsidR="00390690" w:rsidRPr="00A50DE3" w:rsidRDefault="0039069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:rsidR="00B274E0" w:rsidRDefault="004548A2" w:rsidP="00380D4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:rsidR="00380D42" w:rsidRDefault="00380D42" w:rsidP="00380D4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548A2" w:rsidRPr="008C4DD0" w:rsidRDefault="004548A2" w:rsidP="008C4D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C4DD0">
              <w:rPr>
                <w:rFonts w:ascii="Arial" w:hAnsi="Arial" w:cs="Arial"/>
                <w:sz w:val="20"/>
                <w:szCs w:val="20"/>
              </w:rPr>
              <w:t xml:space="preserve">Who lived with you growing up? What role did they play in your </w:t>
            </w:r>
            <w:r w:rsidR="00AB40B0" w:rsidRPr="008C4DD0">
              <w:rPr>
                <w:rFonts w:ascii="Arial" w:hAnsi="Arial" w:cs="Arial"/>
                <w:sz w:val="20"/>
                <w:szCs w:val="20"/>
              </w:rPr>
              <w:t xml:space="preserve">life? </w:t>
            </w:r>
            <w:r w:rsidR="008C4DD0" w:rsidRPr="008C4DD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C4DD0">
              <w:rPr>
                <w:rFonts w:ascii="Arial" w:hAnsi="Arial" w:cs="Arial"/>
                <w:sz w:val="20"/>
                <w:szCs w:val="20"/>
              </w:rPr>
              <w:t>___________________________</w:t>
            </w:r>
            <w:r w:rsidR="008C4DD0" w:rsidRPr="008C4DD0">
              <w:rPr>
                <w:rFonts w:ascii="Arial" w:hAnsi="Arial" w:cs="Arial"/>
                <w:sz w:val="20"/>
                <w:szCs w:val="20"/>
              </w:rPr>
              <w:t>_</w:t>
            </w:r>
            <w:r w:rsidR="008C4DD0">
              <w:rPr>
                <w:rFonts w:ascii="Arial" w:hAnsi="Arial" w:cs="Arial"/>
                <w:sz w:val="20"/>
                <w:szCs w:val="20"/>
              </w:rPr>
              <w:t>_______</w:t>
            </w:r>
          </w:p>
          <w:p w:rsidR="008C4DD0" w:rsidRPr="008C4DD0" w:rsidRDefault="008C4DD0" w:rsidP="008C4DD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quality of your parents’ relationship with each other growing up?  What is it like now?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E3145" w:rsidRDefault="004548A2" w:rsidP="00F104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F1042A" w:rsidRPr="004E3145" w:rsidRDefault="00F1042A" w:rsidP="00F104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096B7F" w:rsidRPr="00A50DE3" w:rsidTr="00096B7F">
        <w:tc>
          <w:tcPr>
            <w:tcW w:w="11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4779" w:rsidRDefault="00096B7F" w:rsidP="00096B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23983"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1</w:t>
            </w:r>
            <w:r w:rsidR="00AF353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94779">
              <w:rPr>
                <w:rFonts w:ascii="Arial" w:hAnsi="Arial" w:cs="Arial"/>
                <w:b/>
                <w:sz w:val="20"/>
                <w:szCs w:val="20"/>
              </w:rPr>
              <w:t>: PLEASE LIST THE NAMES AND BIRTH</w:t>
            </w:r>
            <w:r w:rsidR="00AF35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94779">
              <w:rPr>
                <w:rFonts w:ascii="Arial" w:hAnsi="Arial" w:cs="Arial"/>
                <w:b/>
                <w:sz w:val="20"/>
                <w:szCs w:val="20"/>
              </w:rPr>
              <w:t>DATES OF ALL OTHER ADULTS LIVING IN YOUR HOME:</w:t>
            </w:r>
          </w:p>
          <w:p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</w:p>
          <w:p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794779" w:rsidRPr="00023983" w:rsidRDefault="00794779" w:rsidP="007947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Pr="00023983" w:rsidRDefault="00794779" w:rsidP="00096B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</w:t>
            </w:r>
            <w:r w:rsidR="00AF353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096B7F" w:rsidRPr="00023983">
              <w:rPr>
                <w:rFonts w:ascii="Arial" w:hAnsi="Arial" w:cs="Arial"/>
                <w:b/>
                <w:sz w:val="20"/>
                <w:szCs w:val="20"/>
              </w:rPr>
              <w:t xml:space="preserve">: WHAT ELSE WOULD YOU LIKE THE INVESTIGATOR TO KNOW? </w:t>
            </w:r>
          </w:p>
          <w:p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</w:p>
          <w:p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Pr="00023983" w:rsidRDefault="00096B7F" w:rsidP="00096B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96B7F" w:rsidRPr="00096B7F" w:rsidRDefault="00096B7F" w:rsidP="00B274E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345809" w:rsidRDefault="00345809" w:rsidP="00794779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345809" w:rsidSect="002E1B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2B8" w:rsidRDefault="00AF52B8" w:rsidP="005913C0">
      <w:pPr>
        <w:spacing w:after="0" w:line="240" w:lineRule="auto"/>
      </w:pPr>
      <w:r>
        <w:separator/>
      </w:r>
    </w:p>
  </w:endnote>
  <w:endnote w:type="continuationSeparator" w:id="0">
    <w:p w:rsidR="00AF52B8" w:rsidRDefault="00AF52B8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AC" w:rsidRDefault="00CB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DD0" w:rsidRPr="00685C53" w:rsidRDefault="00CB0D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CB0DAC">
      <w:rPr>
        <w:rFonts w:asciiTheme="majorHAnsi" w:hAnsiTheme="majorHAnsi" w:cstheme="minorHAnsi"/>
        <w:sz w:val="16"/>
        <w:szCs w:val="16"/>
      </w:rPr>
      <w:t>MAD-FCS-0006</w:t>
    </w:r>
    <w:r>
      <w:rPr>
        <w:rFonts w:asciiTheme="majorHAnsi" w:hAnsiTheme="majorHAnsi"/>
        <w:sz w:val="16"/>
        <w:szCs w:val="16"/>
      </w:rPr>
      <w:t xml:space="preserve"> </w:t>
    </w:r>
    <w:r w:rsidR="008C4DD0" w:rsidRPr="00685C53">
      <w:rPr>
        <w:rFonts w:asciiTheme="majorHAnsi" w:hAnsiTheme="majorHAnsi"/>
        <w:sz w:val="16"/>
        <w:szCs w:val="16"/>
      </w:rPr>
      <w:t>Form Adopted</w:t>
    </w:r>
    <w:r w:rsidR="008C4DD0">
      <w:rPr>
        <w:rFonts w:asciiTheme="majorHAnsi" w:hAnsiTheme="majorHAnsi"/>
        <w:sz w:val="16"/>
        <w:szCs w:val="16"/>
      </w:rPr>
      <w:t xml:space="preserve"> for Mandatory Use Superior Court of Madera County </w:t>
    </w:r>
    <w:r>
      <w:rPr>
        <w:rFonts w:asciiTheme="majorHAnsi" w:hAnsiTheme="majorHAnsi"/>
        <w:sz w:val="16"/>
        <w:szCs w:val="16"/>
      </w:rPr>
      <w:t>(</w:t>
    </w:r>
    <w:r w:rsidR="008C4DD0">
      <w:rPr>
        <w:rFonts w:asciiTheme="majorHAnsi" w:hAnsiTheme="majorHAnsi"/>
        <w:sz w:val="16"/>
        <w:szCs w:val="16"/>
      </w:rPr>
      <w:t xml:space="preserve">Rev. </w:t>
    </w:r>
    <w:r w:rsidR="008F3458">
      <w:rPr>
        <w:rFonts w:asciiTheme="majorHAnsi" w:hAnsiTheme="majorHAnsi"/>
        <w:sz w:val="16"/>
        <w:szCs w:val="16"/>
      </w:rPr>
      <w:t>3</w:t>
    </w:r>
    <w:r w:rsidR="00072F96">
      <w:rPr>
        <w:rFonts w:asciiTheme="majorHAnsi" w:hAnsiTheme="majorHAnsi"/>
        <w:sz w:val="16"/>
        <w:szCs w:val="16"/>
      </w:rPr>
      <w:t>/</w:t>
    </w:r>
    <w:r>
      <w:rPr>
        <w:rFonts w:asciiTheme="majorHAnsi" w:hAnsiTheme="majorHAnsi"/>
        <w:sz w:val="16"/>
        <w:szCs w:val="16"/>
      </w:rPr>
      <w:t>0</w:t>
    </w:r>
    <w:r w:rsidR="008F3458">
      <w:rPr>
        <w:rFonts w:asciiTheme="majorHAnsi" w:hAnsiTheme="majorHAnsi"/>
        <w:sz w:val="16"/>
        <w:szCs w:val="16"/>
      </w:rPr>
      <w:t>6</w:t>
    </w:r>
    <w:r w:rsidR="00072F96">
      <w:rPr>
        <w:rFonts w:asciiTheme="majorHAnsi" w:hAnsiTheme="majorHAnsi"/>
        <w:sz w:val="16"/>
        <w:szCs w:val="16"/>
      </w:rPr>
      <w:t>/19</w:t>
    </w:r>
    <w:r>
      <w:rPr>
        <w:rFonts w:asciiTheme="majorHAnsi" w:hAnsiTheme="majorHAnsi"/>
        <w:sz w:val="16"/>
        <w:szCs w:val="16"/>
      </w:rPr>
      <w:t>)</w:t>
    </w:r>
    <w:r w:rsidR="008C4DD0">
      <w:rPr>
        <w:rFonts w:asciiTheme="majorHAnsi" w:hAnsiTheme="majorHAnsi"/>
        <w:sz w:val="16"/>
        <w:szCs w:val="16"/>
      </w:rPr>
      <w:t xml:space="preserve">                                                                 </w:t>
    </w:r>
    <w:r w:rsidR="008C4DD0" w:rsidRPr="00685C53">
      <w:rPr>
        <w:rFonts w:asciiTheme="majorHAnsi" w:hAnsiTheme="majorHAnsi"/>
        <w:sz w:val="16"/>
        <w:szCs w:val="16"/>
      </w:rPr>
      <w:ptab w:relativeTo="margin" w:alignment="right" w:leader="none"/>
    </w:r>
    <w:r w:rsidR="008C4DD0" w:rsidRPr="00685C53">
      <w:rPr>
        <w:rFonts w:asciiTheme="majorHAnsi" w:hAnsiTheme="majorHAnsi"/>
        <w:sz w:val="16"/>
        <w:szCs w:val="16"/>
      </w:rPr>
      <w:t xml:space="preserve">Page </w:t>
    </w:r>
    <w:r w:rsidR="008C4DD0" w:rsidRPr="00685C53">
      <w:rPr>
        <w:sz w:val="16"/>
        <w:szCs w:val="16"/>
      </w:rPr>
      <w:fldChar w:fldCharType="begin"/>
    </w:r>
    <w:r w:rsidR="008C4DD0" w:rsidRPr="00685C53">
      <w:rPr>
        <w:sz w:val="16"/>
        <w:szCs w:val="16"/>
      </w:rPr>
      <w:instrText xml:space="preserve"> PAGE   \* MERGEFORMAT </w:instrText>
    </w:r>
    <w:r w:rsidR="008C4DD0" w:rsidRPr="00685C53">
      <w:rPr>
        <w:sz w:val="16"/>
        <w:szCs w:val="16"/>
      </w:rPr>
      <w:fldChar w:fldCharType="separate"/>
    </w:r>
    <w:r w:rsidR="0013530D" w:rsidRPr="0013530D">
      <w:rPr>
        <w:rFonts w:asciiTheme="majorHAnsi" w:hAnsiTheme="majorHAnsi"/>
        <w:noProof/>
        <w:sz w:val="16"/>
        <w:szCs w:val="16"/>
      </w:rPr>
      <w:t>2</w:t>
    </w:r>
    <w:r w:rsidR="008C4DD0" w:rsidRPr="00685C53">
      <w:rPr>
        <w:sz w:val="16"/>
        <w:szCs w:val="16"/>
      </w:rPr>
      <w:fldChar w:fldCharType="end"/>
    </w:r>
  </w:p>
  <w:p w:rsidR="008C4DD0" w:rsidRPr="007B10C4" w:rsidRDefault="008C4DD0" w:rsidP="002524E8">
    <w:pPr>
      <w:pStyle w:val="Footer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AC" w:rsidRDefault="00CB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2B8" w:rsidRDefault="00AF52B8" w:rsidP="005913C0">
      <w:pPr>
        <w:spacing w:after="0" w:line="240" w:lineRule="auto"/>
      </w:pPr>
      <w:r>
        <w:separator/>
      </w:r>
    </w:p>
  </w:footnote>
  <w:footnote w:type="continuationSeparator" w:id="0">
    <w:p w:rsidR="00AF52B8" w:rsidRDefault="00AF52B8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AC" w:rsidRDefault="00CB0D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AC" w:rsidRDefault="00CB0D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AC" w:rsidRDefault="00CB0D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4B37"/>
    <w:multiLevelType w:val="hybridMultilevel"/>
    <w:tmpl w:val="6E0055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C7C74"/>
    <w:multiLevelType w:val="hybridMultilevel"/>
    <w:tmpl w:val="3654A828"/>
    <w:lvl w:ilvl="0" w:tplc="422ACA66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402A7"/>
    <w:multiLevelType w:val="hybridMultilevel"/>
    <w:tmpl w:val="7B6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B0560"/>
    <w:multiLevelType w:val="hybridMultilevel"/>
    <w:tmpl w:val="0A4C41EC"/>
    <w:lvl w:ilvl="0" w:tplc="3718ED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4CB0"/>
    <w:multiLevelType w:val="hybridMultilevel"/>
    <w:tmpl w:val="AEBE2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66C3B"/>
    <w:multiLevelType w:val="hybridMultilevel"/>
    <w:tmpl w:val="DCD0C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"/>
  </w:num>
  <w:num w:numId="11">
    <w:abstractNumId w:val="14"/>
  </w:num>
  <w:num w:numId="12">
    <w:abstractNumId w:val="10"/>
  </w:num>
  <w:num w:numId="13">
    <w:abstractNumId w:val="17"/>
  </w:num>
  <w:num w:numId="14">
    <w:abstractNumId w:val="16"/>
  </w:num>
  <w:num w:numId="15">
    <w:abstractNumId w:val="0"/>
  </w:num>
  <w:num w:numId="16">
    <w:abstractNumId w:val="15"/>
  </w:num>
  <w:num w:numId="17">
    <w:abstractNumId w:val="13"/>
  </w:num>
  <w:num w:numId="1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14463"/>
    <w:rsid w:val="00023983"/>
    <w:rsid w:val="00025F2D"/>
    <w:rsid w:val="00026679"/>
    <w:rsid w:val="000267FA"/>
    <w:rsid w:val="00032AF2"/>
    <w:rsid w:val="00034C31"/>
    <w:rsid w:val="000413F8"/>
    <w:rsid w:val="00044556"/>
    <w:rsid w:val="000445CA"/>
    <w:rsid w:val="00044C31"/>
    <w:rsid w:val="00047012"/>
    <w:rsid w:val="00052C6B"/>
    <w:rsid w:val="00055B5F"/>
    <w:rsid w:val="00056BF4"/>
    <w:rsid w:val="00063B79"/>
    <w:rsid w:val="00066474"/>
    <w:rsid w:val="00066973"/>
    <w:rsid w:val="00070A9B"/>
    <w:rsid w:val="00071756"/>
    <w:rsid w:val="000718BE"/>
    <w:rsid w:val="00071D1E"/>
    <w:rsid w:val="00072F96"/>
    <w:rsid w:val="00077206"/>
    <w:rsid w:val="0007721F"/>
    <w:rsid w:val="00077880"/>
    <w:rsid w:val="00096B7F"/>
    <w:rsid w:val="000A466F"/>
    <w:rsid w:val="000A6A69"/>
    <w:rsid w:val="000A7E32"/>
    <w:rsid w:val="000B00FD"/>
    <w:rsid w:val="000B16C9"/>
    <w:rsid w:val="000B58FA"/>
    <w:rsid w:val="000B5BE5"/>
    <w:rsid w:val="000B6AE0"/>
    <w:rsid w:val="000C05A9"/>
    <w:rsid w:val="000C6136"/>
    <w:rsid w:val="000E1296"/>
    <w:rsid w:val="000E63FA"/>
    <w:rsid w:val="000E7113"/>
    <w:rsid w:val="000F0ED9"/>
    <w:rsid w:val="000F1361"/>
    <w:rsid w:val="000F253C"/>
    <w:rsid w:val="000F53CA"/>
    <w:rsid w:val="00101DF1"/>
    <w:rsid w:val="001141F4"/>
    <w:rsid w:val="001149EE"/>
    <w:rsid w:val="00116FEC"/>
    <w:rsid w:val="00123838"/>
    <w:rsid w:val="00126ABE"/>
    <w:rsid w:val="00132268"/>
    <w:rsid w:val="0013530D"/>
    <w:rsid w:val="00137128"/>
    <w:rsid w:val="001372E3"/>
    <w:rsid w:val="00141300"/>
    <w:rsid w:val="001466B0"/>
    <w:rsid w:val="00146A77"/>
    <w:rsid w:val="00147C62"/>
    <w:rsid w:val="00166F09"/>
    <w:rsid w:val="00176A43"/>
    <w:rsid w:val="00177BFB"/>
    <w:rsid w:val="00187561"/>
    <w:rsid w:val="0018785D"/>
    <w:rsid w:val="0019044E"/>
    <w:rsid w:val="001939AC"/>
    <w:rsid w:val="0019699A"/>
    <w:rsid w:val="001A0554"/>
    <w:rsid w:val="001A0DE5"/>
    <w:rsid w:val="001A453D"/>
    <w:rsid w:val="001B3F16"/>
    <w:rsid w:val="001C0F02"/>
    <w:rsid w:val="001C1F76"/>
    <w:rsid w:val="001C2D34"/>
    <w:rsid w:val="001D2877"/>
    <w:rsid w:val="001D6C44"/>
    <w:rsid w:val="001E1853"/>
    <w:rsid w:val="001E2C09"/>
    <w:rsid w:val="001F02E2"/>
    <w:rsid w:val="001F06D6"/>
    <w:rsid w:val="001F09CD"/>
    <w:rsid w:val="001F22B3"/>
    <w:rsid w:val="001F5012"/>
    <w:rsid w:val="001F631B"/>
    <w:rsid w:val="001F6F78"/>
    <w:rsid w:val="00201C7E"/>
    <w:rsid w:val="00204311"/>
    <w:rsid w:val="00205762"/>
    <w:rsid w:val="00214D13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A4D45"/>
    <w:rsid w:val="002B505A"/>
    <w:rsid w:val="002B7C68"/>
    <w:rsid w:val="002C28B7"/>
    <w:rsid w:val="002D0CA4"/>
    <w:rsid w:val="002D2419"/>
    <w:rsid w:val="002D311F"/>
    <w:rsid w:val="002D734F"/>
    <w:rsid w:val="002E1B1A"/>
    <w:rsid w:val="002F2F31"/>
    <w:rsid w:val="002F3E2E"/>
    <w:rsid w:val="002F6AF8"/>
    <w:rsid w:val="00304D73"/>
    <w:rsid w:val="00305A19"/>
    <w:rsid w:val="00324817"/>
    <w:rsid w:val="0032561C"/>
    <w:rsid w:val="00325821"/>
    <w:rsid w:val="00326CA3"/>
    <w:rsid w:val="00333BA1"/>
    <w:rsid w:val="003349AB"/>
    <w:rsid w:val="003361D4"/>
    <w:rsid w:val="00343001"/>
    <w:rsid w:val="00345809"/>
    <w:rsid w:val="00354E5E"/>
    <w:rsid w:val="003617C1"/>
    <w:rsid w:val="00380D42"/>
    <w:rsid w:val="00383948"/>
    <w:rsid w:val="00384D8D"/>
    <w:rsid w:val="00386AD6"/>
    <w:rsid w:val="00390690"/>
    <w:rsid w:val="00390D0C"/>
    <w:rsid w:val="00391C5B"/>
    <w:rsid w:val="003A1381"/>
    <w:rsid w:val="003A1E39"/>
    <w:rsid w:val="003A357E"/>
    <w:rsid w:val="003B0D19"/>
    <w:rsid w:val="003B2711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E6692"/>
    <w:rsid w:val="003F194D"/>
    <w:rsid w:val="003F3B15"/>
    <w:rsid w:val="003F4BAD"/>
    <w:rsid w:val="003F6430"/>
    <w:rsid w:val="003F69DB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83D23"/>
    <w:rsid w:val="004977E7"/>
    <w:rsid w:val="004A7A10"/>
    <w:rsid w:val="004B4503"/>
    <w:rsid w:val="004B64C9"/>
    <w:rsid w:val="004C09A9"/>
    <w:rsid w:val="004C16D2"/>
    <w:rsid w:val="004C5463"/>
    <w:rsid w:val="004D6860"/>
    <w:rsid w:val="004E3145"/>
    <w:rsid w:val="004E3E95"/>
    <w:rsid w:val="004E5118"/>
    <w:rsid w:val="004F655F"/>
    <w:rsid w:val="00500DC7"/>
    <w:rsid w:val="00505403"/>
    <w:rsid w:val="005120A6"/>
    <w:rsid w:val="00515E10"/>
    <w:rsid w:val="00521724"/>
    <w:rsid w:val="0052258D"/>
    <w:rsid w:val="00525A73"/>
    <w:rsid w:val="00533326"/>
    <w:rsid w:val="00550F60"/>
    <w:rsid w:val="00551572"/>
    <w:rsid w:val="00551B28"/>
    <w:rsid w:val="00556CCF"/>
    <w:rsid w:val="00557F20"/>
    <w:rsid w:val="00560FB3"/>
    <w:rsid w:val="0056138F"/>
    <w:rsid w:val="005669EC"/>
    <w:rsid w:val="005713EE"/>
    <w:rsid w:val="0057600E"/>
    <w:rsid w:val="00576AE9"/>
    <w:rsid w:val="00577623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39D"/>
    <w:rsid w:val="005A39DC"/>
    <w:rsid w:val="005A3B5C"/>
    <w:rsid w:val="005A5E04"/>
    <w:rsid w:val="005A66A2"/>
    <w:rsid w:val="005B0F52"/>
    <w:rsid w:val="005B1DD5"/>
    <w:rsid w:val="005B7181"/>
    <w:rsid w:val="005C48FD"/>
    <w:rsid w:val="005C4971"/>
    <w:rsid w:val="005C5A61"/>
    <w:rsid w:val="005C708F"/>
    <w:rsid w:val="005D46F9"/>
    <w:rsid w:val="005D6315"/>
    <w:rsid w:val="005D7040"/>
    <w:rsid w:val="005E2EC4"/>
    <w:rsid w:val="005F2B88"/>
    <w:rsid w:val="005F5EF3"/>
    <w:rsid w:val="006023C6"/>
    <w:rsid w:val="00602F50"/>
    <w:rsid w:val="0060495A"/>
    <w:rsid w:val="0061202C"/>
    <w:rsid w:val="00617D60"/>
    <w:rsid w:val="00622CFB"/>
    <w:rsid w:val="006246ED"/>
    <w:rsid w:val="0063117F"/>
    <w:rsid w:val="006562AD"/>
    <w:rsid w:val="00664FA3"/>
    <w:rsid w:val="006669B7"/>
    <w:rsid w:val="00671914"/>
    <w:rsid w:val="00673403"/>
    <w:rsid w:val="00674E7B"/>
    <w:rsid w:val="00683952"/>
    <w:rsid w:val="00684930"/>
    <w:rsid w:val="00685C53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2A6D"/>
    <w:rsid w:val="006F4749"/>
    <w:rsid w:val="006F754A"/>
    <w:rsid w:val="00701654"/>
    <w:rsid w:val="00702CE4"/>
    <w:rsid w:val="00736D4E"/>
    <w:rsid w:val="00741A59"/>
    <w:rsid w:val="00741C4F"/>
    <w:rsid w:val="00747F6A"/>
    <w:rsid w:val="00757B18"/>
    <w:rsid w:val="00764406"/>
    <w:rsid w:val="00764B14"/>
    <w:rsid w:val="00764D6B"/>
    <w:rsid w:val="00765D98"/>
    <w:rsid w:val="00776D70"/>
    <w:rsid w:val="00780723"/>
    <w:rsid w:val="00780EBB"/>
    <w:rsid w:val="00782E12"/>
    <w:rsid w:val="007838C8"/>
    <w:rsid w:val="00785D79"/>
    <w:rsid w:val="007867C2"/>
    <w:rsid w:val="00794779"/>
    <w:rsid w:val="00795B2A"/>
    <w:rsid w:val="007A0C22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E056F"/>
    <w:rsid w:val="007E5765"/>
    <w:rsid w:val="007F7498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375F4"/>
    <w:rsid w:val="00845570"/>
    <w:rsid w:val="00846834"/>
    <w:rsid w:val="00847621"/>
    <w:rsid w:val="00863D05"/>
    <w:rsid w:val="008650D2"/>
    <w:rsid w:val="00866F2B"/>
    <w:rsid w:val="008715D5"/>
    <w:rsid w:val="00872DDE"/>
    <w:rsid w:val="00875C92"/>
    <w:rsid w:val="00890A7E"/>
    <w:rsid w:val="00893FAD"/>
    <w:rsid w:val="008A0CBC"/>
    <w:rsid w:val="008B0CDF"/>
    <w:rsid w:val="008B2101"/>
    <w:rsid w:val="008B37F9"/>
    <w:rsid w:val="008B421E"/>
    <w:rsid w:val="008C06DB"/>
    <w:rsid w:val="008C4DD0"/>
    <w:rsid w:val="008D0121"/>
    <w:rsid w:val="008D476B"/>
    <w:rsid w:val="008D4B64"/>
    <w:rsid w:val="008D5A0E"/>
    <w:rsid w:val="008D721F"/>
    <w:rsid w:val="008E3251"/>
    <w:rsid w:val="008E5EFC"/>
    <w:rsid w:val="008F25F5"/>
    <w:rsid w:val="008F3458"/>
    <w:rsid w:val="0090222F"/>
    <w:rsid w:val="0091362A"/>
    <w:rsid w:val="00916EB5"/>
    <w:rsid w:val="009211B6"/>
    <w:rsid w:val="00924F46"/>
    <w:rsid w:val="00936B5E"/>
    <w:rsid w:val="00940962"/>
    <w:rsid w:val="00951517"/>
    <w:rsid w:val="00954F0D"/>
    <w:rsid w:val="00965348"/>
    <w:rsid w:val="00970649"/>
    <w:rsid w:val="00970E11"/>
    <w:rsid w:val="0097202F"/>
    <w:rsid w:val="00972FC2"/>
    <w:rsid w:val="009772C7"/>
    <w:rsid w:val="00994CF2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D6D13"/>
    <w:rsid w:val="009E07FE"/>
    <w:rsid w:val="009E2235"/>
    <w:rsid w:val="009E2520"/>
    <w:rsid w:val="009E39BC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34457"/>
    <w:rsid w:val="00A41B51"/>
    <w:rsid w:val="00A4222D"/>
    <w:rsid w:val="00A433B9"/>
    <w:rsid w:val="00A445F1"/>
    <w:rsid w:val="00A50DE3"/>
    <w:rsid w:val="00A50FE5"/>
    <w:rsid w:val="00A647A2"/>
    <w:rsid w:val="00A66FD1"/>
    <w:rsid w:val="00A67DDA"/>
    <w:rsid w:val="00A75C67"/>
    <w:rsid w:val="00A77812"/>
    <w:rsid w:val="00A81609"/>
    <w:rsid w:val="00A81FE2"/>
    <w:rsid w:val="00A84287"/>
    <w:rsid w:val="00A8730F"/>
    <w:rsid w:val="00A949AB"/>
    <w:rsid w:val="00AA292A"/>
    <w:rsid w:val="00AA422E"/>
    <w:rsid w:val="00AA521F"/>
    <w:rsid w:val="00AB40B0"/>
    <w:rsid w:val="00AD00E9"/>
    <w:rsid w:val="00AD2401"/>
    <w:rsid w:val="00AD38B2"/>
    <w:rsid w:val="00AD4430"/>
    <w:rsid w:val="00AE1921"/>
    <w:rsid w:val="00AE64A6"/>
    <w:rsid w:val="00AF3536"/>
    <w:rsid w:val="00AF40E2"/>
    <w:rsid w:val="00AF52B8"/>
    <w:rsid w:val="00AF5DCD"/>
    <w:rsid w:val="00AF65B0"/>
    <w:rsid w:val="00AF6D9C"/>
    <w:rsid w:val="00B00EDE"/>
    <w:rsid w:val="00B04467"/>
    <w:rsid w:val="00B117AF"/>
    <w:rsid w:val="00B274E0"/>
    <w:rsid w:val="00B31DE0"/>
    <w:rsid w:val="00B3408B"/>
    <w:rsid w:val="00B35DE4"/>
    <w:rsid w:val="00B418F3"/>
    <w:rsid w:val="00B44D48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7A6E"/>
    <w:rsid w:val="00B907A0"/>
    <w:rsid w:val="00B95507"/>
    <w:rsid w:val="00B974CA"/>
    <w:rsid w:val="00B9761E"/>
    <w:rsid w:val="00BA37DD"/>
    <w:rsid w:val="00BB27F2"/>
    <w:rsid w:val="00BB5F6E"/>
    <w:rsid w:val="00BC1A5C"/>
    <w:rsid w:val="00BC23BE"/>
    <w:rsid w:val="00BC7B5B"/>
    <w:rsid w:val="00BD0CC2"/>
    <w:rsid w:val="00BE12E4"/>
    <w:rsid w:val="00BE13DA"/>
    <w:rsid w:val="00BE23B4"/>
    <w:rsid w:val="00BE3D4E"/>
    <w:rsid w:val="00BE4A26"/>
    <w:rsid w:val="00BE7AA2"/>
    <w:rsid w:val="00BF07B4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237"/>
    <w:rsid w:val="00C527C7"/>
    <w:rsid w:val="00C53487"/>
    <w:rsid w:val="00C55380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0C2B"/>
    <w:rsid w:val="00CA422E"/>
    <w:rsid w:val="00CA6CA4"/>
    <w:rsid w:val="00CB0DAC"/>
    <w:rsid w:val="00CB2AEF"/>
    <w:rsid w:val="00CC1648"/>
    <w:rsid w:val="00CC25EC"/>
    <w:rsid w:val="00CC6227"/>
    <w:rsid w:val="00CC69D7"/>
    <w:rsid w:val="00CD70C0"/>
    <w:rsid w:val="00CE65F6"/>
    <w:rsid w:val="00D00388"/>
    <w:rsid w:val="00D10413"/>
    <w:rsid w:val="00D12035"/>
    <w:rsid w:val="00D21BA3"/>
    <w:rsid w:val="00D302F8"/>
    <w:rsid w:val="00D30A88"/>
    <w:rsid w:val="00D35AAE"/>
    <w:rsid w:val="00D36DC3"/>
    <w:rsid w:val="00D40EBA"/>
    <w:rsid w:val="00D432D9"/>
    <w:rsid w:val="00D433D0"/>
    <w:rsid w:val="00D45A3D"/>
    <w:rsid w:val="00D477E9"/>
    <w:rsid w:val="00D562DB"/>
    <w:rsid w:val="00D62FBA"/>
    <w:rsid w:val="00D633A2"/>
    <w:rsid w:val="00D716D4"/>
    <w:rsid w:val="00D76AAE"/>
    <w:rsid w:val="00D81160"/>
    <w:rsid w:val="00DA179D"/>
    <w:rsid w:val="00DB1541"/>
    <w:rsid w:val="00DB3A73"/>
    <w:rsid w:val="00DB4BC9"/>
    <w:rsid w:val="00DC08FB"/>
    <w:rsid w:val="00DC388D"/>
    <w:rsid w:val="00DC5FA9"/>
    <w:rsid w:val="00DC6847"/>
    <w:rsid w:val="00DD2333"/>
    <w:rsid w:val="00DD6192"/>
    <w:rsid w:val="00DE1498"/>
    <w:rsid w:val="00DF0AC4"/>
    <w:rsid w:val="00DF3CB3"/>
    <w:rsid w:val="00DF3E11"/>
    <w:rsid w:val="00DF4915"/>
    <w:rsid w:val="00E03A04"/>
    <w:rsid w:val="00E11BDC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1891"/>
    <w:rsid w:val="00E749A3"/>
    <w:rsid w:val="00E76C94"/>
    <w:rsid w:val="00E776F5"/>
    <w:rsid w:val="00E86C98"/>
    <w:rsid w:val="00E9674B"/>
    <w:rsid w:val="00E96B50"/>
    <w:rsid w:val="00EA0B7F"/>
    <w:rsid w:val="00EA0D2D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EF7F78"/>
    <w:rsid w:val="00F0301F"/>
    <w:rsid w:val="00F051D6"/>
    <w:rsid w:val="00F1017E"/>
    <w:rsid w:val="00F1042A"/>
    <w:rsid w:val="00F1278D"/>
    <w:rsid w:val="00F22820"/>
    <w:rsid w:val="00F23877"/>
    <w:rsid w:val="00F244BC"/>
    <w:rsid w:val="00F27803"/>
    <w:rsid w:val="00F316C8"/>
    <w:rsid w:val="00F5451E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97DFC"/>
    <w:rsid w:val="00FA2CF8"/>
    <w:rsid w:val="00FA32FE"/>
    <w:rsid w:val="00FA4D63"/>
    <w:rsid w:val="00FB0345"/>
    <w:rsid w:val="00FB064C"/>
    <w:rsid w:val="00FB376B"/>
    <w:rsid w:val="00FC2F89"/>
    <w:rsid w:val="00FC7DCB"/>
    <w:rsid w:val="00FD58C9"/>
    <w:rsid w:val="00FE1578"/>
    <w:rsid w:val="00FE1ABB"/>
    <w:rsid w:val="00FF1131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5C3324"/>
  <w15:docId w15:val="{997C350D-B280-429B-8081-145DB4B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D8059-0F49-4F35-9F5F-707DAD13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5</cp:revision>
  <cp:lastPrinted>2018-07-03T20:58:00Z</cp:lastPrinted>
  <dcterms:created xsi:type="dcterms:W3CDTF">2019-03-06T20:38:00Z</dcterms:created>
  <dcterms:modified xsi:type="dcterms:W3CDTF">2019-03-19T16:46:00Z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