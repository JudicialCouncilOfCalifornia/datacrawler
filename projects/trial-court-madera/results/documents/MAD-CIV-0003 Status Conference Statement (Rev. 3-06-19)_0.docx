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98" w:rsidRDefault="00CC1990">
      <w:pPr>
        <w:jc w:val="both"/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21.45pt;margin-top:9.2pt;width:0;height:240.4pt;z-index:251677696" o:connectortype="straight"/>
        </w:pict>
      </w:r>
      <w:r>
        <w:rPr>
          <w:noProof/>
        </w:rPr>
        <w:pict>
          <v:shape id="_x0000_s1027" type="#_x0000_t32" style="position:absolute;left:0;text-align:left;margin-left:-2.55pt;margin-top:9.2pt;width:0;height:239.25pt;z-index:251673600" o:connectortype="straight"/>
        </w:pict>
      </w:r>
      <w:r>
        <w:rPr>
          <w:noProof/>
        </w:rPr>
        <w:pict>
          <v:shape id="_x0000_s1028" type="#_x0000_t32" style="position:absolute;left:0;text-align:left;margin-left:507.45pt;margin-top:9.2pt;width:0;height:239.25pt;z-index:251672576" o:connectortype="straight"/>
        </w:pict>
      </w:r>
      <w:r>
        <w:rPr>
          <w:noProof/>
        </w:rPr>
        <w:pict>
          <v:line id="_x0000_s1029" style="position:absolute;left:0;text-align:left;z-index:251657216" from="-2.55pt,9.2pt" to="507.45pt,9.2pt"/>
        </w:pict>
      </w:r>
      <w:r>
        <w:rPr>
          <w:noProof/>
        </w:rPr>
        <w:pict>
          <v:line id="_x0000_s1030" style="position:absolute;left:0;text-align:left;z-index:251655168" from="-2.55pt,9.2pt" to="3.45pt,9.2pt"/>
        </w:pict>
      </w:r>
    </w:p>
    <w:p w:rsidR="00B91998" w:rsidRDefault="00E8647F" w:rsidP="00E8647F">
      <w:pPr>
        <w:pStyle w:val="NoSpacing"/>
        <w:tabs>
          <w:tab w:val="left" w:pos="6751"/>
        </w:tabs>
        <w:rPr>
          <w:rFonts w:ascii="Arial" w:hAnsi="Arial" w:cs="Arial"/>
          <w:sz w:val="16"/>
          <w:szCs w:val="16"/>
        </w:rPr>
      </w:pPr>
      <w:bookmarkStart w:id="0" w:name="BM_1_"/>
      <w:bookmarkEnd w:id="0"/>
      <w:r w:rsidRPr="00A87A99">
        <w:rPr>
          <w:rFonts w:ascii="Arial" w:hAnsi="Arial" w:cs="Arial"/>
          <w:sz w:val="18"/>
          <w:szCs w:val="18"/>
        </w:rPr>
        <w:t>ATTORNEY OR PARTY WITHOUT ATTORNEY (NAME, ADDRESS, PHONE)</w:t>
      </w:r>
      <w:r>
        <w:rPr>
          <w:rFonts w:ascii="Arial" w:hAnsi="Arial" w:cs="Arial"/>
          <w:sz w:val="16"/>
          <w:szCs w:val="16"/>
        </w:rPr>
        <w:tab/>
        <w:t xml:space="preserve">             FOR COURT USE ONLY</w:t>
      </w:r>
    </w:p>
    <w:p w:rsidR="00E8647F" w:rsidRDefault="00E8647F" w:rsidP="00E8647F">
      <w:pPr>
        <w:pStyle w:val="NoSpacing"/>
        <w:rPr>
          <w:rFonts w:ascii="Arial" w:hAnsi="Arial" w:cs="Arial"/>
          <w:sz w:val="16"/>
          <w:szCs w:val="16"/>
        </w:rPr>
      </w:pPr>
    </w:p>
    <w:bookmarkStart w:id="1" w:name="Text2"/>
    <w:p w:rsidR="00E8647F" w:rsidRPr="00A87A99" w:rsidRDefault="00CC05AB" w:rsidP="00E8647F">
      <w:pPr>
        <w:pStyle w:val="NoSpacing"/>
        <w:rPr>
          <w:rFonts w:ascii="Arial" w:hAnsi="Arial" w:cs="Arial"/>
          <w:sz w:val="22"/>
          <w:szCs w:val="22"/>
        </w:rPr>
      </w:pPr>
      <w:r w:rsidRPr="00A87A99">
        <w:rPr>
          <w:rFonts w:ascii="Arial" w:hAnsi="Arial" w:cs="Arial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857328" w:rsidRPr="00A87A99">
        <w:rPr>
          <w:rFonts w:ascii="Arial" w:hAnsi="Arial" w:cs="Arial"/>
          <w:sz w:val="22"/>
          <w:szCs w:val="22"/>
        </w:rPr>
        <w:instrText xml:space="preserve"> FORMTEXT </w:instrText>
      </w:r>
      <w:r w:rsidRPr="00A87A99">
        <w:rPr>
          <w:rFonts w:ascii="Arial" w:hAnsi="Arial" w:cs="Arial"/>
          <w:sz w:val="22"/>
          <w:szCs w:val="22"/>
        </w:rPr>
      </w:r>
      <w:r w:rsidRPr="00A87A99">
        <w:rPr>
          <w:rFonts w:ascii="Arial" w:hAnsi="Arial" w:cs="Arial"/>
          <w:sz w:val="22"/>
          <w:szCs w:val="22"/>
        </w:rPr>
        <w:fldChar w:fldCharType="separate"/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Pr="00A87A99">
        <w:rPr>
          <w:rFonts w:ascii="Arial" w:hAnsi="Arial" w:cs="Arial"/>
          <w:sz w:val="22"/>
          <w:szCs w:val="22"/>
        </w:rPr>
        <w:fldChar w:fldCharType="end"/>
      </w:r>
      <w:bookmarkEnd w:id="1"/>
    </w:p>
    <w:bookmarkStart w:id="2" w:name="Text3"/>
    <w:p w:rsidR="00E8647F" w:rsidRPr="00A87A99" w:rsidRDefault="00CC05AB" w:rsidP="00E8647F">
      <w:pPr>
        <w:pStyle w:val="NoSpacing"/>
        <w:rPr>
          <w:rFonts w:ascii="Arial" w:hAnsi="Arial" w:cs="Arial"/>
          <w:sz w:val="22"/>
          <w:szCs w:val="22"/>
        </w:rPr>
      </w:pPr>
      <w:r w:rsidRPr="00A87A99">
        <w:rPr>
          <w:rFonts w:ascii="Arial" w:hAnsi="Arial" w:cs="Arial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857328" w:rsidRPr="00A87A99">
        <w:rPr>
          <w:rFonts w:ascii="Arial" w:hAnsi="Arial" w:cs="Arial"/>
          <w:sz w:val="22"/>
          <w:szCs w:val="22"/>
        </w:rPr>
        <w:instrText xml:space="preserve"> FORMTEXT </w:instrText>
      </w:r>
      <w:r w:rsidRPr="00A87A99">
        <w:rPr>
          <w:rFonts w:ascii="Arial" w:hAnsi="Arial" w:cs="Arial"/>
          <w:sz w:val="22"/>
          <w:szCs w:val="22"/>
        </w:rPr>
      </w:r>
      <w:r w:rsidRPr="00A87A99">
        <w:rPr>
          <w:rFonts w:ascii="Arial" w:hAnsi="Arial" w:cs="Arial"/>
          <w:sz w:val="22"/>
          <w:szCs w:val="22"/>
        </w:rPr>
        <w:fldChar w:fldCharType="separate"/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Pr="00A87A99">
        <w:rPr>
          <w:rFonts w:ascii="Arial" w:hAnsi="Arial" w:cs="Arial"/>
          <w:sz w:val="22"/>
          <w:szCs w:val="22"/>
        </w:rPr>
        <w:fldChar w:fldCharType="end"/>
      </w:r>
      <w:bookmarkEnd w:id="2"/>
    </w:p>
    <w:bookmarkStart w:id="3" w:name="Text4"/>
    <w:p w:rsidR="00E8647F" w:rsidRDefault="00CC05AB" w:rsidP="00E8647F">
      <w:pPr>
        <w:pStyle w:val="NoSpacing"/>
        <w:rPr>
          <w:rFonts w:ascii="Arial" w:hAnsi="Arial" w:cs="Arial"/>
          <w:sz w:val="22"/>
          <w:szCs w:val="22"/>
        </w:rPr>
      </w:pPr>
      <w:r w:rsidRPr="00A87A99">
        <w:rPr>
          <w:rFonts w:ascii="Arial" w:hAnsi="Arial" w:cs="Arial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857328" w:rsidRPr="00A87A99">
        <w:rPr>
          <w:rFonts w:ascii="Arial" w:hAnsi="Arial" w:cs="Arial"/>
          <w:sz w:val="22"/>
          <w:szCs w:val="22"/>
        </w:rPr>
        <w:instrText xml:space="preserve"> FORMTEXT </w:instrText>
      </w:r>
      <w:r w:rsidRPr="00A87A99">
        <w:rPr>
          <w:rFonts w:ascii="Arial" w:hAnsi="Arial" w:cs="Arial"/>
          <w:sz w:val="22"/>
          <w:szCs w:val="22"/>
        </w:rPr>
      </w:r>
      <w:r w:rsidRPr="00A87A99">
        <w:rPr>
          <w:rFonts w:ascii="Arial" w:hAnsi="Arial" w:cs="Arial"/>
          <w:sz w:val="22"/>
          <w:szCs w:val="22"/>
        </w:rPr>
        <w:fldChar w:fldCharType="separate"/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="00857328" w:rsidRPr="00A87A99">
        <w:rPr>
          <w:rFonts w:ascii="Arial" w:hAnsi="Arial" w:cs="Arial"/>
          <w:noProof/>
          <w:sz w:val="22"/>
          <w:szCs w:val="22"/>
        </w:rPr>
        <w:t> </w:t>
      </w:r>
      <w:r w:rsidRPr="00A87A99">
        <w:rPr>
          <w:rFonts w:ascii="Arial" w:hAnsi="Arial" w:cs="Arial"/>
          <w:sz w:val="22"/>
          <w:szCs w:val="22"/>
        </w:rPr>
        <w:fldChar w:fldCharType="end"/>
      </w:r>
      <w:bookmarkEnd w:id="3"/>
    </w:p>
    <w:bookmarkStart w:id="4" w:name="Text17"/>
    <w:p w:rsidR="00A97CCB" w:rsidRPr="00A87A99" w:rsidRDefault="00CC05AB" w:rsidP="00E8647F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A97CCB"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A97CCB">
        <w:rPr>
          <w:rFonts w:ascii="Arial" w:hAnsi="Arial" w:cs="Arial"/>
          <w:noProof/>
          <w:sz w:val="22"/>
          <w:szCs w:val="22"/>
        </w:rPr>
        <w:t> </w:t>
      </w:r>
      <w:r w:rsidR="00A97CCB">
        <w:rPr>
          <w:rFonts w:ascii="Arial" w:hAnsi="Arial" w:cs="Arial"/>
          <w:noProof/>
          <w:sz w:val="22"/>
          <w:szCs w:val="22"/>
        </w:rPr>
        <w:t> </w:t>
      </w:r>
      <w:r w:rsidR="00A97CCB">
        <w:rPr>
          <w:rFonts w:ascii="Arial" w:hAnsi="Arial" w:cs="Arial"/>
          <w:noProof/>
          <w:sz w:val="22"/>
          <w:szCs w:val="22"/>
        </w:rPr>
        <w:t> </w:t>
      </w:r>
      <w:r w:rsidR="00A97CCB">
        <w:rPr>
          <w:rFonts w:ascii="Arial" w:hAnsi="Arial" w:cs="Arial"/>
          <w:noProof/>
          <w:sz w:val="22"/>
          <w:szCs w:val="22"/>
        </w:rPr>
        <w:t> </w:t>
      </w:r>
      <w:r w:rsidR="00A97CCB"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4"/>
    </w:p>
    <w:p w:rsidR="00E8647F" w:rsidRPr="00E8647F" w:rsidRDefault="00E8647F" w:rsidP="00E8647F">
      <w:pPr>
        <w:pStyle w:val="NoSpacing"/>
        <w:rPr>
          <w:rFonts w:ascii="Arial" w:hAnsi="Arial" w:cs="Arial"/>
          <w:sz w:val="16"/>
          <w:szCs w:val="16"/>
        </w:rPr>
      </w:pPr>
    </w:p>
    <w:p w:rsidR="00B23E50" w:rsidRPr="00E8647F" w:rsidRDefault="00E8647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Attorney For:  </w:t>
      </w:r>
      <w:bookmarkStart w:id="5" w:name="Dropdown1"/>
      <w:r w:rsidR="00CC05AB">
        <w:rPr>
          <w:rFonts w:ascii="Arial" w:hAnsi="Arial" w:cs="Arial"/>
          <w:bCs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                              "/>
              <w:listEntry w:val="In Pro Per"/>
              <w:listEntry w:val="Petitioner"/>
              <w:listEntry w:val="Respondent"/>
            </w:ddList>
          </w:ffData>
        </w:fldChar>
      </w:r>
      <w:r w:rsidR="00C80FD9">
        <w:rPr>
          <w:rFonts w:ascii="Arial" w:hAnsi="Arial" w:cs="Arial"/>
          <w:bCs/>
          <w:sz w:val="22"/>
          <w:szCs w:val="22"/>
        </w:rPr>
        <w:instrText xml:space="preserve"> FORMDROPDOWN </w:instrText>
      </w:r>
      <w:r w:rsidR="00CC1990">
        <w:rPr>
          <w:rFonts w:ascii="Arial" w:hAnsi="Arial" w:cs="Arial"/>
          <w:bCs/>
          <w:sz w:val="22"/>
          <w:szCs w:val="22"/>
        </w:rPr>
      </w:r>
      <w:r w:rsidR="00CC1990">
        <w:rPr>
          <w:rFonts w:ascii="Arial" w:hAnsi="Arial" w:cs="Arial"/>
          <w:bCs/>
          <w:sz w:val="22"/>
          <w:szCs w:val="22"/>
        </w:rPr>
        <w:fldChar w:fldCharType="separate"/>
      </w:r>
      <w:r w:rsidR="00CC05AB">
        <w:rPr>
          <w:rFonts w:ascii="Arial" w:hAnsi="Arial" w:cs="Arial"/>
          <w:bCs/>
          <w:sz w:val="22"/>
          <w:szCs w:val="22"/>
        </w:rPr>
        <w:fldChar w:fldCharType="end"/>
      </w:r>
      <w:bookmarkEnd w:id="5"/>
    </w:p>
    <w:p w:rsidR="00B91998" w:rsidRDefault="00CC1990">
      <w:pPr>
        <w:jc w:val="both"/>
        <w:rPr>
          <w:rFonts w:ascii="Arial" w:hAnsi="Arial" w:cs="Arial"/>
          <w:b/>
          <w:bCs/>
        </w:rPr>
      </w:pPr>
      <w:r>
        <w:rPr>
          <w:noProof/>
        </w:rPr>
        <w:pict>
          <v:line id="_x0000_s1031" style="position:absolute;left:0;text-align:left;z-index:251660288" from="-2.55pt,7.25pt" to="321.45pt,7.25pt"/>
        </w:pict>
      </w:r>
    </w:p>
    <w:p w:rsidR="00E8647F" w:rsidRPr="00A87A99" w:rsidRDefault="00283C9D" w:rsidP="00283C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r w:rsidR="00E8647F" w:rsidRPr="00A87A99">
        <w:rPr>
          <w:rFonts w:ascii="Arial" w:hAnsi="Arial" w:cs="Arial"/>
          <w:b/>
          <w:bCs/>
        </w:rPr>
        <w:t>SUPERIOR COURT OF CALIFORNIA, COUNTY OF MADERA</w:t>
      </w:r>
    </w:p>
    <w:p w:rsidR="00283C9D" w:rsidRDefault="0084269C" w:rsidP="0084269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</w:t>
      </w:r>
      <w:r w:rsidR="00283C9D">
        <w:rPr>
          <w:rFonts w:ascii="Arial" w:hAnsi="Arial" w:cs="Arial"/>
          <w:bCs/>
        </w:rPr>
        <w:t xml:space="preserve">                            </w:t>
      </w:r>
      <w:r w:rsidR="00DB2953">
        <w:rPr>
          <w:rFonts w:ascii="Arial" w:hAnsi="Arial" w:cs="Arial"/>
          <w:bCs/>
        </w:rPr>
        <w:t>200 South G Street</w:t>
      </w:r>
      <w:r w:rsidR="00E8647F" w:rsidRPr="00A87A99">
        <w:rPr>
          <w:rFonts w:ascii="Arial" w:hAnsi="Arial" w:cs="Arial"/>
          <w:bCs/>
        </w:rPr>
        <w:t xml:space="preserve"> </w:t>
      </w:r>
    </w:p>
    <w:p w:rsidR="00E8647F" w:rsidRDefault="00283C9D" w:rsidP="0084269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</w:t>
      </w:r>
      <w:r w:rsidR="00E8647F" w:rsidRPr="00A87A99">
        <w:rPr>
          <w:rFonts w:ascii="Arial" w:hAnsi="Arial" w:cs="Arial"/>
          <w:bCs/>
        </w:rPr>
        <w:t>Madera, California 93637</w:t>
      </w:r>
    </w:p>
    <w:p w:rsidR="003651C2" w:rsidRPr="00A87A99" w:rsidRDefault="003651C2" w:rsidP="003651C2">
      <w:pPr>
        <w:jc w:val="both"/>
        <w:rPr>
          <w:rFonts w:ascii="Arial" w:hAnsi="Arial" w:cs="Arial"/>
          <w:bCs/>
        </w:rPr>
      </w:pPr>
    </w:p>
    <w:p w:rsidR="00B91998" w:rsidRPr="00E8647F" w:rsidRDefault="00CC1990">
      <w:pPr>
        <w:jc w:val="both"/>
        <w:rPr>
          <w:sz w:val="24"/>
          <w:szCs w:val="24"/>
        </w:rPr>
      </w:pPr>
      <w:r>
        <w:rPr>
          <w:noProof/>
        </w:rPr>
        <w:pict>
          <v:rect id="_x0000_s1032" style="position:absolute;left:0;text-align:left;margin-left:321.45pt;margin-top:2.75pt;width:70.05pt;height:51.65pt;z-index:251675648" stroked="f">
            <v:textbox>
              <w:txbxContent>
                <w:p w:rsidR="003B6575" w:rsidRDefault="003B6575"/>
                <w:p w:rsidR="003442F6" w:rsidRPr="003442F6" w:rsidRDefault="003442F6">
                  <w:pPr>
                    <w:rPr>
                      <w:rFonts w:ascii="Arial" w:hAnsi="Arial" w:cs="Arial"/>
                    </w:rPr>
                  </w:pPr>
                  <w:r w:rsidRPr="003442F6">
                    <w:rPr>
                      <w:rFonts w:ascii="Arial" w:hAnsi="Arial" w:cs="Arial"/>
                    </w:rPr>
                    <w:t>RELATED</w:t>
                  </w:r>
                </w:p>
                <w:p w:rsidR="003442F6" w:rsidRPr="003442F6" w:rsidRDefault="003442F6">
                  <w:pPr>
                    <w:rPr>
                      <w:rFonts w:ascii="Arial" w:hAnsi="Arial" w:cs="Arial"/>
                    </w:rPr>
                  </w:pPr>
                  <w:r w:rsidRPr="003442F6">
                    <w:rPr>
                      <w:rFonts w:ascii="Arial" w:hAnsi="Arial" w:cs="Arial"/>
                    </w:rPr>
                    <w:t xml:space="preserve">CASE </w:t>
                  </w:r>
                  <w:proofErr w:type="gramStart"/>
                  <w:r w:rsidRPr="003442F6">
                    <w:rPr>
                      <w:rFonts w:ascii="Arial" w:hAnsi="Arial" w:cs="Arial"/>
                    </w:rPr>
                    <w:t>NO.</w:t>
                  </w:r>
                  <w:r w:rsidR="003B6575">
                    <w:rPr>
                      <w:rFonts w:ascii="Arial" w:hAnsi="Arial" w:cs="Arial"/>
                    </w:rPr>
                    <w:t xml:space="preserve"> :</w:t>
                  </w:r>
                  <w:proofErr w:type="gramEnd"/>
                  <w:r w:rsidR="003B6575">
                    <w:rPr>
                      <w:rFonts w:ascii="Arial" w:hAnsi="Arial" w:cs="Arial"/>
                    </w:rPr>
                    <w:t xml:space="preserve"> </w:t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="003B6575">
                    <w:rPr>
                      <w:rFonts w:ascii="Arial" w:hAnsi="Arial" w:cs="Arial"/>
                    </w:rPr>
                    <w:softHyphen/>
                  </w:r>
                  <w:r w:rsidRPr="003442F6">
                    <w:rPr>
                      <w:rFonts w:ascii="Arial" w:hAnsi="Arial" w:cs="Arial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321.45pt;margin-top:2.75pt;width:186pt;height:0;z-index:251678720" o:connectortype="straight"/>
        </w:pict>
      </w:r>
      <w:r>
        <w:rPr>
          <w:noProof/>
        </w:rPr>
        <w:pict>
          <v:line id="_x0000_s1034" style="position:absolute;left:0;text-align:left;z-index:251661312" from="-2.55pt,2.75pt" to="321.45pt,2.75pt"/>
        </w:pict>
      </w:r>
      <w:r w:rsidR="00B23E50">
        <w:rPr>
          <w:rFonts w:ascii="Arial" w:hAnsi="Arial" w:cs="Arial"/>
          <w:b/>
          <w:bCs/>
          <w:sz w:val="18"/>
          <w:szCs w:val="18"/>
        </w:rPr>
        <w:t xml:space="preserve">  </w:t>
      </w:r>
      <w:r>
        <w:rPr>
          <w:noProof/>
        </w:rPr>
        <w:pict>
          <v:line id="_x0000_s1035" style="position:absolute;left:0;text-align:left;z-index:251653120;mso-position-horizontal-relative:text;mso-position-vertical-relative:text" from="367.05pt,8.5pt" to="367.05pt,8.5pt"/>
        </w:pict>
      </w:r>
    </w:p>
    <w:p w:rsidR="00E8647F" w:rsidRPr="00E8647F" w:rsidRDefault="00FF0C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22"/>
          <w:szCs w:val="22"/>
        </w:rPr>
      </w:pPr>
      <w:r w:rsidRPr="00E8647F">
        <w:rPr>
          <w:rFonts w:ascii="Arial" w:hAnsi="Arial" w:cs="Arial"/>
          <w:sz w:val="22"/>
          <w:szCs w:val="22"/>
        </w:rPr>
        <w:t xml:space="preserve"> </w:t>
      </w:r>
      <w:r w:rsidR="0082592D">
        <w:rPr>
          <w:rFonts w:ascii="Arial" w:hAnsi="Arial" w:cs="Arial"/>
          <w:sz w:val="22"/>
          <w:szCs w:val="22"/>
        </w:rPr>
        <w:t xml:space="preserve"> </w:t>
      </w:r>
      <w:r w:rsidR="00E8647F" w:rsidRPr="00E8647F">
        <w:rPr>
          <w:rFonts w:ascii="Arial" w:hAnsi="Arial" w:cs="Arial"/>
          <w:sz w:val="22"/>
          <w:szCs w:val="22"/>
        </w:rPr>
        <w:t>Petitioner:</w:t>
      </w:r>
      <w:r w:rsidR="00E8647F" w:rsidRPr="00E8647F">
        <w:rPr>
          <w:rFonts w:ascii="Arial" w:hAnsi="Arial" w:cs="Arial"/>
          <w:sz w:val="22"/>
          <w:szCs w:val="22"/>
        </w:rPr>
        <w:tab/>
      </w:r>
      <w:bookmarkStart w:id="6" w:name="Text5"/>
      <w:r w:rsidR="00CC05AB">
        <w:rPr>
          <w:rFonts w:ascii="Arial" w:hAnsi="Arial" w:cs="Arial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57328">
        <w:rPr>
          <w:rFonts w:ascii="Arial" w:hAnsi="Arial" w:cs="Arial"/>
          <w:sz w:val="22"/>
          <w:szCs w:val="22"/>
        </w:rPr>
        <w:instrText xml:space="preserve"> FORMTEXT </w:instrText>
      </w:r>
      <w:r w:rsidR="00CC05AB">
        <w:rPr>
          <w:rFonts w:ascii="Arial" w:hAnsi="Arial" w:cs="Arial"/>
          <w:sz w:val="22"/>
          <w:szCs w:val="22"/>
        </w:rPr>
      </w:r>
      <w:r w:rsidR="00CC05AB">
        <w:rPr>
          <w:rFonts w:ascii="Arial" w:hAnsi="Arial" w:cs="Arial"/>
          <w:sz w:val="22"/>
          <w:szCs w:val="22"/>
        </w:rPr>
        <w:fldChar w:fldCharType="separate"/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217C51">
        <w:rPr>
          <w:rFonts w:ascii="Arial" w:hAnsi="Arial" w:cs="Arial"/>
          <w:sz w:val="22"/>
          <w:szCs w:val="22"/>
        </w:rPr>
        <w:t> </w:t>
      </w:r>
      <w:r w:rsidR="00CC05AB">
        <w:rPr>
          <w:rFonts w:ascii="Arial" w:hAnsi="Arial" w:cs="Arial"/>
          <w:sz w:val="22"/>
          <w:szCs w:val="22"/>
        </w:rPr>
        <w:fldChar w:fldCharType="end"/>
      </w:r>
      <w:bookmarkEnd w:id="6"/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</w:r>
      <w:r w:rsidR="00E8647F" w:rsidRPr="00E8647F">
        <w:rPr>
          <w:rFonts w:ascii="Arial" w:hAnsi="Arial" w:cs="Arial"/>
          <w:sz w:val="22"/>
          <w:szCs w:val="22"/>
        </w:rPr>
        <w:tab/>
        <w:t xml:space="preserve">  </w:t>
      </w:r>
    </w:p>
    <w:p w:rsidR="00551AB5" w:rsidRPr="00551AB5" w:rsidRDefault="00E8647F" w:rsidP="00551AB5">
      <w:pPr>
        <w:pStyle w:val="NoSpacing"/>
        <w:rPr>
          <w:sz w:val="16"/>
          <w:szCs w:val="1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ab/>
      </w:r>
      <w:r w:rsidR="00551AB5">
        <w:rPr>
          <w:sz w:val="16"/>
          <w:szCs w:val="16"/>
        </w:rPr>
        <w:t xml:space="preserve">     </w:t>
      </w:r>
      <w:r w:rsidR="00551AB5">
        <w:rPr>
          <w:sz w:val="16"/>
          <w:szCs w:val="16"/>
          <w:u w:val="single"/>
        </w:rPr>
        <w:t xml:space="preserve"> </w:t>
      </w:r>
      <w:bookmarkStart w:id="7" w:name="Text18"/>
      <w:r w:rsidR="00CC05AB">
        <w:rPr>
          <w:sz w:val="16"/>
          <w:szCs w:val="16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551AB5">
        <w:rPr>
          <w:sz w:val="16"/>
          <w:szCs w:val="16"/>
          <w:u w:val="single"/>
        </w:rPr>
        <w:instrText xml:space="preserve"> FORMTEXT </w:instrText>
      </w:r>
      <w:r w:rsidR="00CC05AB">
        <w:rPr>
          <w:sz w:val="16"/>
          <w:szCs w:val="16"/>
          <w:u w:val="single"/>
        </w:rPr>
      </w:r>
      <w:r w:rsidR="00CC05AB">
        <w:rPr>
          <w:sz w:val="16"/>
          <w:szCs w:val="16"/>
          <w:u w:val="single"/>
        </w:rPr>
        <w:fldChar w:fldCharType="separate"/>
      </w:r>
      <w:r w:rsidR="00551AB5">
        <w:rPr>
          <w:noProof/>
          <w:sz w:val="16"/>
          <w:szCs w:val="16"/>
          <w:u w:val="single"/>
        </w:rPr>
        <w:t> </w:t>
      </w:r>
      <w:r w:rsidR="00551AB5">
        <w:rPr>
          <w:noProof/>
          <w:sz w:val="16"/>
          <w:szCs w:val="16"/>
          <w:u w:val="single"/>
        </w:rPr>
        <w:t> </w:t>
      </w:r>
      <w:r w:rsidR="00551AB5">
        <w:rPr>
          <w:noProof/>
          <w:sz w:val="16"/>
          <w:szCs w:val="16"/>
          <w:u w:val="single"/>
        </w:rPr>
        <w:t> </w:t>
      </w:r>
      <w:r w:rsidR="00551AB5">
        <w:rPr>
          <w:noProof/>
          <w:sz w:val="16"/>
          <w:szCs w:val="16"/>
          <w:u w:val="single"/>
        </w:rPr>
        <w:t> </w:t>
      </w:r>
      <w:r w:rsidR="00551AB5">
        <w:rPr>
          <w:noProof/>
          <w:sz w:val="16"/>
          <w:szCs w:val="16"/>
          <w:u w:val="single"/>
        </w:rPr>
        <w:t> </w:t>
      </w:r>
      <w:r w:rsidR="00CC05AB">
        <w:rPr>
          <w:sz w:val="16"/>
          <w:szCs w:val="16"/>
          <w:u w:val="single"/>
        </w:rPr>
        <w:fldChar w:fldCharType="end"/>
      </w:r>
      <w:bookmarkEnd w:id="7"/>
    </w:p>
    <w:p w:rsidR="00B23E50" w:rsidRPr="00E8647F" w:rsidRDefault="00E8647F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D44127">
        <w:rPr>
          <w:rFonts w:ascii="Arial" w:hAnsi="Arial" w:cs="Arial"/>
          <w:sz w:val="16"/>
          <w:szCs w:val="16"/>
        </w:rPr>
        <w:t xml:space="preserve"> </w:t>
      </w:r>
      <w:r w:rsidRPr="00E8647F">
        <w:rPr>
          <w:rFonts w:ascii="Arial" w:hAnsi="Arial" w:cs="Arial"/>
          <w:sz w:val="22"/>
          <w:szCs w:val="22"/>
        </w:rPr>
        <w:t>Respondent:</w:t>
      </w:r>
      <w:r>
        <w:rPr>
          <w:rFonts w:ascii="Arial" w:hAnsi="Arial" w:cs="Arial"/>
          <w:sz w:val="16"/>
          <w:szCs w:val="16"/>
        </w:rPr>
        <w:tab/>
      </w:r>
      <w:bookmarkStart w:id="8" w:name="Text6"/>
      <w:r w:rsidR="00CC05AB" w:rsidRPr="007B6641">
        <w:rPr>
          <w:rFonts w:ascii="Arial" w:hAnsi="Arial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857328" w:rsidRPr="007B6641">
        <w:rPr>
          <w:rFonts w:ascii="Arial" w:hAnsi="Arial" w:cs="Arial"/>
          <w:sz w:val="22"/>
          <w:szCs w:val="22"/>
        </w:rPr>
        <w:instrText xml:space="preserve"> FORMTEXT </w:instrText>
      </w:r>
      <w:r w:rsidR="00CC05AB" w:rsidRPr="007B6641">
        <w:rPr>
          <w:rFonts w:ascii="Arial" w:hAnsi="Arial" w:cs="Arial"/>
          <w:sz w:val="22"/>
          <w:szCs w:val="22"/>
        </w:rPr>
      </w:r>
      <w:r w:rsidR="00CC05AB" w:rsidRPr="007B6641">
        <w:rPr>
          <w:rFonts w:ascii="Arial" w:hAnsi="Arial" w:cs="Arial"/>
          <w:sz w:val="22"/>
          <w:szCs w:val="22"/>
        </w:rPr>
        <w:fldChar w:fldCharType="separate"/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3B6575">
        <w:rPr>
          <w:rFonts w:ascii="Arial" w:hAnsi="Arial" w:cs="Arial"/>
          <w:sz w:val="22"/>
          <w:szCs w:val="22"/>
        </w:rPr>
        <w:t> </w:t>
      </w:r>
      <w:r w:rsidR="00CC05AB" w:rsidRPr="007B6641">
        <w:rPr>
          <w:rFonts w:ascii="Arial" w:hAnsi="Arial" w:cs="Arial"/>
          <w:sz w:val="22"/>
          <w:szCs w:val="22"/>
        </w:rPr>
        <w:fldChar w:fldCharType="end"/>
      </w:r>
      <w:bookmarkEnd w:id="8"/>
      <w:r w:rsidR="007B6641">
        <w:rPr>
          <w:rFonts w:ascii="Arial" w:hAnsi="Arial" w:cs="Arial"/>
          <w:sz w:val="16"/>
          <w:szCs w:val="16"/>
        </w:rPr>
        <w:tab/>
        <w:t xml:space="preserve">        </w:t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7B6641">
        <w:rPr>
          <w:rFonts w:ascii="Arial" w:hAnsi="Arial" w:cs="Arial"/>
          <w:sz w:val="16"/>
          <w:szCs w:val="16"/>
        </w:rPr>
        <w:t xml:space="preserve">  </w:t>
      </w:r>
    </w:p>
    <w:p w:rsidR="00E8647F" w:rsidRDefault="00CC1990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ind w:left="7200" w:hanging="7200"/>
        <w:jc w:val="both"/>
        <w:rPr>
          <w:rFonts w:ascii="Arial" w:hAnsi="Arial" w:cs="Arial"/>
        </w:rPr>
      </w:pPr>
      <w:r>
        <w:rPr>
          <w:noProof/>
        </w:rPr>
        <w:pict>
          <v:shape id="_x0000_s1036" type="#_x0000_t32" style="position:absolute;left:0;text-align:left;margin-left:-2.55pt;margin-top:6.35pt;width:510pt;height:0;z-index:251676672" o:connectortype="straight"/>
        </w:pict>
      </w:r>
      <w:r w:rsidR="00B23E50">
        <w:rPr>
          <w:rFonts w:ascii="Arial" w:hAnsi="Arial" w:cs="Arial"/>
          <w:b/>
          <w:bCs/>
        </w:rPr>
        <w:tab/>
      </w:r>
    </w:p>
    <w:p w:rsidR="00E8647F" w:rsidRPr="00E8647F" w:rsidRDefault="004C54B9" w:rsidP="004C54B9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0" w:hanging="72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="00E8647F" w:rsidRPr="00E8647F">
        <w:rPr>
          <w:rFonts w:ascii="Arial" w:hAnsi="Arial" w:cs="Arial"/>
          <w:b/>
        </w:rPr>
        <w:t xml:space="preserve">                </w:t>
      </w:r>
      <w:r w:rsidR="00E8647F" w:rsidRPr="00E8647F">
        <w:rPr>
          <w:rFonts w:ascii="Arial" w:hAnsi="Arial" w:cs="Arial"/>
          <w:b/>
          <w:sz w:val="24"/>
          <w:szCs w:val="24"/>
        </w:rPr>
        <w:t>NOTICE OF FAMILY LAW CASE</w:t>
      </w:r>
    </w:p>
    <w:p w:rsidR="00B91998" w:rsidRDefault="00E8647F" w:rsidP="004C54B9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0" w:hanging="7200"/>
        <w:jc w:val="both"/>
        <w:rPr>
          <w:rFonts w:ascii="Arial" w:hAnsi="Arial" w:cs="Arial"/>
        </w:rPr>
      </w:pPr>
      <w:r w:rsidRPr="00E8647F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E8647F">
        <w:rPr>
          <w:rFonts w:ascii="Arial" w:hAnsi="Arial" w:cs="Arial"/>
          <w:b/>
          <w:sz w:val="24"/>
          <w:szCs w:val="24"/>
        </w:rPr>
        <w:t xml:space="preserve"> STATUS CONFER</w:t>
      </w:r>
      <w:r w:rsidR="00217C51">
        <w:rPr>
          <w:rFonts w:ascii="Arial" w:hAnsi="Arial" w:cs="Arial"/>
          <w:b/>
          <w:sz w:val="24"/>
          <w:szCs w:val="24"/>
        </w:rPr>
        <w:t xml:space="preserve">ENCE                       </w:t>
      </w:r>
      <w:r w:rsidR="007B664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CASE NO:  </w:t>
      </w:r>
      <w:bookmarkStart w:id="9" w:name="Text15"/>
      <w:r w:rsidR="00CC05A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304E4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>
        <w:rPr>
          <w:rFonts w:ascii="Arial" w:hAnsi="Arial" w:cs="Arial"/>
          <w:sz w:val="24"/>
          <w:szCs w:val="24"/>
          <w:u w:val="single"/>
        </w:rPr>
      </w:r>
      <w:r w:rsidR="00CC05AB">
        <w:rPr>
          <w:rFonts w:ascii="Arial" w:hAnsi="Arial" w:cs="Arial"/>
          <w:sz w:val="24"/>
          <w:szCs w:val="24"/>
          <w:u w:val="single"/>
        </w:rPr>
        <w:fldChar w:fldCharType="separate"/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CC05AB">
        <w:rPr>
          <w:rFonts w:ascii="Arial" w:hAnsi="Arial" w:cs="Arial"/>
          <w:sz w:val="24"/>
          <w:szCs w:val="24"/>
          <w:u w:val="single"/>
        </w:rPr>
        <w:fldChar w:fldCharType="end"/>
      </w:r>
      <w:bookmarkEnd w:id="9"/>
    </w:p>
    <w:p w:rsidR="00884B97" w:rsidRPr="00884B97" w:rsidRDefault="00CC1990" w:rsidP="00884B97">
      <w:pPr>
        <w:jc w:val="both"/>
        <w:rPr>
          <w:rFonts w:ascii="Arial" w:hAnsi="Arial" w:cs="Arial"/>
        </w:rPr>
      </w:pPr>
      <w:r>
        <w:rPr>
          <w:noProof/>
        </w:rPr>
        <w:pict>
          <v:shape id="_x0000_s1037" type="#_x0000_t32" style="position:absolute;left:0;text-align:left;margin-left:-2.55pt;margin-top:10.85pt;width:510pt;height:0;z-index:251663360" o:connectortype="straight"/>
        </w:pict>
      </w:r>
      <w:r w:rsidR="00FF0C2A">
        <w:rPr>
          <w:rFonts w:ascii="Arial" w:hAnsi="Arial" w:cs="Arial"/>
        </w:rPr>
        <w:t xml:space="preserve"> </w:t>
      </w:r>
    </w:p>
    <w:p w:rsidR="00884B97" w:rsidRDefault="00884B97" w:rsidP="00884B97">
      <w:pPr>
        <w:jc w:val="both"/>
        <w:rPr>
          <w:sz w:val="24"/>
          <w:szCs w:val="24"/>
        </w:rPr>
      </w:pPr>
    </w:p>
    <w:p w:rsidR="00E8647F" w:rsidRPr="003442F6" w:rsidRDefault="00857328" w:rsidP="0085732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42F6">
        <w:rPr>
          <w:rFonts w:ascii="Arial" w:hAnsi="Arial" w:cs="Arial"/>
          <w:b/>
          <w:sz w:val="24"/>
          <w:szCs w:val="24"/>
          <w:u w:val="single"/>
        </w:rPr>
        <w:t>TO ALL PARTIES: YOU MUST APPEAR AT THE FOLLOWING STATUS HEARING</w:t>
      </w:r>
    </w:p>
    <w:p w:rsidR="00A16FA4" w:rsidRPr="003442F6" w:rsidRDefault="00857328" w:rsidP="0085732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442F6">
        <w:rPr>
          <w:rFonts w:ascii="Arial" w:hAnsi="Arial" w:cs="Arial"/>
          <w:b/>
          <w:sz w:val="24"/>
          <w:szCs w:val="24"/>
          <w:u w:val="single"/>
        </w:rPr>
        <w:t>AS SCHEDULED BELOW, THIS HEARING IS NOT THE TRIAL!</w:t>
      </w:r>
    </w:p>
    <w:p w:rsidR="00857328" w:rsidRDefault="00CC1990" w:rsidP="0085732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pict>
          <v:shape id="_x0000_s1038" type="#_x0000_t32" style="position:absolute;left:0;text-align:left;margin-left:507.45pt;margin-top:11.3pt;width:0;height:50.9pt;z-index:251669504" o:connectortype="straight"/>
        </w:pict>
      </w:r>
      <w:r>
        <w:rPr>
          <w:noProof/>
        </w:rPr>
        <w:pict>
          <v:shape id="_x0000_s1039" type="#_x0000_t32" style="position:absolute;left:0;text-align:left;margin-left:-2.55pt;margin-top:10pt;width:0;height:50.2pt;z-index:251668480" o:connectortype="straight"/>
        </w:pict>
      </w:r>
      <w:r>
        <w:rPr>
          <w:noProof/>
        </w:rPr>
        <w:pict>
          <v:shape id="_x0000_s1040" type="#_x0000_t32" style="position:absolute;left:0;text-align:left;margin-left:-2.55pt;margin-top:10pt;width:510pt;height:1.3pt;z-index:251666432" o:connectortype="straight"/>
        </w:pict>
      </w:r>
    </w:p>
    <w:p w:rsidR="00857328" w:rsidRDefault="00857328" w:rsidP="00857328">
      <w:pPr>
        <w:rPr>
          <w:rFonts w:ascii="Arial" w:hAnsi="Arial" w:cs="Arial"/>
          <w:sz w:val="24"/>
          <w:szCs w:val="24"/>
          <w:u w:val="single"/>
        </w:rPr>
      </w:pPr>
    </w:p>
    <w:p w:rsidR="00857328" w:rsidRDefault="00DC4CE8" w:rsidP="008573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7328">
        <w:rPr>
          <w:rFonts w:ascii="Arial" w:hAnsi="Arial" w:cs="Arial"/>
          <w:sz w:val="24"/>
          <w:szCs w:val="24"/>
        </w:rPr>
        <w:t xml:space="preserve">Date:  </w:t>
      </w:r>
      <w:bookmarkStart w:id="10" w:name="Text9"/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857328" w:rsidRPr="00857328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857328">
        <w:rPr>
          <w:rFonts w:ascii="Arial" w:hAnsi="Arial" w:cs="Arial"/>
          <w:sz w:val="24"/>
          <w:szCs w:val="24"/>
          <w:u w:val="single"/>
        </w:rPr>
      </w:r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separate"/>
      </w:r>
      <w:r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   </w:t>
      </w:r>
      <w:r w:rsidR="00CC05AB" w:rsidRPr="00857328">
        <w:rPr>
          <w:rFonts w:ascii="Arial" w:hAnsi="Arial" w:cs="Arial"/>
          <w:sz w:val="24"/>
          <w:szCs w:val="24"/>
          <w:u w:val="single"/>
        </w:rPr>
        <w:fldChar w:fldCharType="end"/>
      </w:r>
      <w:bookmarkEnd w:id="10"/>
      <w:r>
        <w:rPr>
          <w:rFonts w:ascii="Arial" w:hAnsi="Arial" w:cs="Arial"/>
          <w:sz w:val="24"/>
          <w:szCs w:val="24"/>
        </w:rPr>
        <w:tab/>
        <w:t xml:space="preserve">     </w:t>
      </w:r>
      <w:r w:rsidR="00857328">
        <w:rPr>
          <w:rFonts w:ascii="Arial" w:hAnsi="Arial" w:cs="Arial"/>
          <w:sz w:val="24"/>
          <w:szCs w:val="24"/>
        </w:rPr>
        <w:t xml:space="preserve">Time:  </w:t>
      </w:r>
      <w:bookmarkStart w:id="11" w:name="Text10"/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857328" w:rsidRPr="008A3FC7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8A3FC7">
        <w:rPr>
          <w:rFonts w:ascii="Arial" w:hAnsi="Arial" w:cs="Arial"/>
          <w:sz w:val="24"/>
          <w:szCs w:val="24"/>
          <w:u w:val="single"/>
        </w:rPr>
      </w:r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separate"/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8A3FC7">
        <w:rPr>
          <w:rFonts w:ascii="Arial" w:hAnsi="Arial" w:cs="Arial"/>
          <w:sz w:val="24"/>
          <w:szCs w:val="24"/>
          <w:u w:val="single"/>
        </w:rPr>
        <w:t> </w:t>
      </w:r>
      <w:r w:rsidR="00CC05AB" w:rsidRPr="008A3FC7">
        <w:rPr>
          <w:rFonts w:ascii="Arial" w:hAnsi="Arial" w:cs="Arial"/>
          <w:sz w:val="24"/>
          <w:szCs w:val="24"/>
          <w:u w:val="single"/>
        </w:rPr>
        <w:fldChar w:fldCharType="end"/>
      </w:r>
      <w:bookmarkEnd w:id="11"/>
      <w:r w:rsidR="008A3FC7">
        <w:rPr>
          <w:rFonts w:ascii="Arial" w:hAnsi="Arial" w:cs="Arial"/>
          <w:sz w:val="24"/>
          <w:szCs w:val="24"/>
        </w:rPr>
        <w:t xml:space="preserve"> </w:t>
      </w:r>
      <w:bookmarkStart w:id="12" w:name="Check3"/>
      <w:r w:rsidR="00CC05AB"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8A3FC7">
        <w:rPr>
          <w:rFonts w:ascii="Arial" w:hAnsi="Arial" w:cs="Arial"/>
          <w:sz w:val="24"/>
          <w:szCs w:val="24"/>
        </w:rPr>
        <w:instrText xml:space="preserve"> FORMCHECKBOX </w:instrText>
      </w:r>
      <w:r w:rsidR="00CC1990">
        <w:rPr>
          <w:rFonts w:ascii="Arial" w:hAnsi="Arial" w:cs="Arial"/>
          <w:sz w:val="24"/>
          <w:szCs w:val="24"/>
        </w:rPr>
      </w:r>
      <w:r w:rsidR="00CC1990">
        <w:rPr>
          <w:rFonts w:ascii="Arial" w:hAnsi="Arial" w:cs="Arial"/>
          <w:sz w:val="24"/>
          <w:szCs w:val="24"/>
        </w:rPr>
        <w:fldChar w:fldCharType="separate"/>
      </w:r>
      <w:r w:rsidR="00CC05AB">
        <w:rPr>
          <w:rFonts w:ascii="Arial" w:hAnsi="Arial" w:cs="Arial"/>
          <w:sz w:val="24"/>
          <w:szCs w:val="24"/>
        </w:rPr>
        <w:fldChar w:fldCharType="end"/>
      </w:r>
      <w:bookmarkEnd w:id="12"/>
      <w:r w:rsidR="003442F6">
        <w:rPr>
          <w:rFonts w:ascii="Arial" w:hAnsi="Arial" w:cs="Arial"/>
          <w:sz w:val="24"/>
          <w:szCs w:val="24"/>
        </w:rPr>
        <w:t xml:space="preserve"> </w:t>
      </w:r>
      <w:bookmarkStart w:id="13" w:name="Dropdown2"/>
      <w:r w:rsidR="00CC05AB">
        <w:rPr>
          <w:rFonts w:ascii="Arial" w:hAnsi="Arial" w:cs="Arial"/>
          <w:sz w:val="24"/>
          <w:szCs w:val="24"/>
        </w:rPr>
        <w:fldChar w:fldCharType="begin">
          <w:ffData>
            <w:name w:val="Dropdown2"/>
            <w:enabled/>
            <w:calcOnExit w:val="0"/>
            <w:ddList>
              <w:listEntry w:val="A.M."/>
              <w:listEntry w:val="P.M."/>
            </w:ddList>
          </w:ffData>
        </w:fldChar>
      </w:r>
      <w:r w:rsidR="003442F6">
        <w:rPr>
          <w:rFonts w:ascii="Arial" w:hAnsi="Arial" w:cs="Arial"/>
          <w:sz w:val="24"/>
          <w:szCs w:val="24"/>
        </w:rPr>
        <w:instrText xml:space="preserve"> FORMDROPDOWN </w:instrText>
      </w:r>
      <w:r w:rsidR="00CC1990">
        <w:rPr>
          <w:rFonts w:ascii="Arial" w:hAnsi="Arial" w:cs="Arial"/>
          <w:sz w:val="24"/>
          <w:szCs w:val="24"/>
        </w:rPr>
      </w:r>
      <w:r w:rsidR="00CC1990">
        <w:rPr>
          <w:rFonts w:ascii="Arial" w:hAnsi="Arial" w:cs="Arial"/>
          <w:sz w:val="24"/>
          <w:szCs w:val="24"/>
        </w:rPr>
        <w:fldChar w:fldCharType="separate"/>
      </w:r>
      <w:r w:rsidR="00CC05AB">
        <w:rPr>
          <w:rFonts w:ascii="Arial" w:hAnsi="Arial" w:cs="Arial"/>
          <w:sz w:val="24"/>
          <w:szCs w:val="24"/>
        </w:rPr>
        <w:fldChar w:fldCharType="end"/>
      </w:r>
      <w:bookmarkEnd w:id="13"/>
      <w:r w:rsidR="0085732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 w:rsidR="00857328">
        <w:rPr>
          <w:rFonts w:ascii="Arial" w:hAnsi="Arial" w:cs="Arial"/>
          <w:sz w:val="24"/>
          <w:szCs w:val="24"/>
        </w:rPr>
        <w:t xml:space="preserve">Dept # </w:t>
      </w:r>
      <w:bookmarkStart w:id="14" w:name="Dropdown3"/>
      <w:r w:rsidR="00CC05A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Dropdown3"/>
            <w:enabled/>
            <w:calcOnExit w:val="0"/>
            <w:ddList>
              <w:listEntry w:val="                  "/>
              <w:listEntry w:val="10"/>
              <w:listEntry w:val="4"/>
              <w:listEntry w:val="5"/>
            </w:ddList>
          </w:ffData>
        </w:fldChar>
      </w:r>
      <w:r w:rsidR="00C80FD9">
        <w:rPr>
          <w:rFonts w:ascii="Arial" w:hAnsi="Arial" w:cs="Arial"/>
          <w:sz w:val="24"/>
          <w:szCs w:val="24"/>
          <w:u w:val="single"/>
        </w:rPr>
        <w:instrText xml:space="preserve"> FORMDROPDOWN </w:instrText>
      </w:r>
      <w:r w:rsidR="00CC1990">
        <w:rPr>
          <w:rFonts w:ascii="Arial" w:hAnsi="Arial" w:cs="Arial"/>
          <w:sz w:val="24"/>
          <w:szCs w:val="24"/>
          <w:u w:val="single"/>
        </w:rPr>
      </w:r>
      <w:r w:rsidR="00CC1990">
        <w:rPr>
          <w:rFonts w:ascii="Arial" w:hAnsi="Arial" w:cs="Arial"/>
          <w:sz w:val="24"/>
          <w:szCs w:val="24"/>
          <w:u w:val="single"/>
        </w:rPr>
        <w:fldChar w:fldCharType="separate"/>
      </w:r>
      <w:r w:rsidR="00CC05AB">
        <w:rPr>
          <w:rFonts w:ascii="Arial" w:hAnsi="Arial" w:cs="Arial"/>
          <w:sz w:val="24"/>
          <w:szCs w:val="24"/>
          <w:u w:val="single"/>
        </w:rPr>
        <w:fldChar w:fldCharType="end"/>
      </w:r>
      <w:bookmarkEnd w:id="14"/>
    </w:p>
    <w:p w:rsidR="00857328" w:rsidRDefault="00857328" w:rsidP="00857328">
      <w:pPr>
        <w:rPr>
          <w:rFonts w:ascii="Arial" w:hAnsi="Arial" w:cs="Arial"/>
          <w:sz w:val="24"/>
          <w:szCs w:val="24"/>
          <w:u w:val="single"/>
        </w:rPr>
      </w:pPr>
    </w:p>
    <w:p w:rsidR="00857328" w:rsidRDefault="00CC1990" w:rsidP="00857328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41" type="#_x0000_t32" style="position:absolute;margin-left:-2.55pt;margin-top:5pt;width:510pt;height:2pt;z-index:251670528" o:connectortype="straight"/>
        </w:pict>
      </w:r>
    </w:p>
    <w:p w:rsidR="00857328" w:rsidRPr="00304E4E" w:rsidRDefault="00857328" w:rsidP="00857328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NOTICE TO THE PETITIONER (PERSON WHO FILED THIS CASE WITH THE COURT)-</w:t>
      </w:r>
    </w:p>
    <w:p w:rsidR="00857328" w:rsidRPr="00304E4E" w:rsidRDefault="00857328" w:rsidP="00857328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YOU MUST DO ALL OF THE FOLLOWING:</w:t>
      </w:r>
    </w:p>
    <w:p w:rsidR="00857328" w:rsidRDefault="00857328" w:rsidP="0085732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Summons and Petition must be served on the other party.  If a responsive pleading is not filed within </w:t>
      </w:r>
      <w:r>
        <w:rPr>
          <w:rFonts w:ascii="Arial" w:hAnsi="Arial" w:cs="Arial"/>
          <w:b/>
          <w:sz w:val="24"/>
          <w:szCs w:val="24"/>
        </w:rPr>
        <w:t>thirty (30) calendar days after servi</w:t>
      </w:r>
      <w:r w:rsidR="00304E4E">
        <w:rPr>
          <w:rFonts w:ascii="Arial" w:hAnsi="Arial" w:cs="Arial"/>
          <w:b/>
          <w:sz w:val="24"/>
          <w:szCs w:val="24"/>
        </w:rPr>
        <w:t>ce of the Summons and Petition</w:t>
      </w:r>
      <w:r w:rsidRPr="00304E4E">
        <w:rPr>
          <w:rFonts w:ascii="Arial" w:hAnsi="Arial" w:cs="Arial"/>
          <w:sz w:val="24"/>
          <w:szCs w:val="24"/>
        </w:rPr>
        <w:t>,</w:t>
      </w:r>
      <w:r w:rsidR="00304E4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a request to enter default, Form #FL-165.  After filing the request for en</w:t>
      </w:r>
      <w:r w:rsidR="00304E4E">
        <w:rPr>
          <w:rFonts w:ascii="Arial" w:hAnsi="Arial" w:cs="Arial"/>
          <w:sz w:val="24"/>
          <w:szCs w:val="24"/>
        </w:rPr>
        <w:t>try of default, you must file</w:t>
      </w:r>
      <w:r>
        <w:rPr>
          <w:rFonts w:ascii="Arial" w:hAnsi="Arial" w:cs="Arial"/>
          <w:sz w:val="24"/>
          <w:szCs w:val="24"/>
        </w:rPr>
        <w:t xml:space="preserve"> the necessary documents to obtain the default judgment and conclude your case.  You may obtain information and assistance in preparing these documents from our Family Law Facilitator/Self Help Office, </w:t>
      </w:r>
      <w:r w:rsidR="003651C2">
        <w:rPr>
          <w:rFonts w:ascii="Arial" w:hAnsi="Arial" w:cs="Arial"/>
          <w:sz w:val="24"/>
          <w:szCs w:val="24"/>
        </w:rPr>
        <w:t>200 South G Street</w:t>
      </w:r>
      <w:r>
        <w:rPr>
          <w:rFonts w:ascii="Arial" w:hAnsi="Arial" w:cs="Arial"/>
          <w:sz w:val="24"/>
          <w:szCs w:val="24"/>
        </w:rPr>
        <w:t>, Madera, California</w:t>
      </w:r>
      <w:r w:rsidR="003651C2">
        <w:rPr>
          <w:rFonts w:ascii="Arial" w:hAnsi="Arial" w:cs="Arial"/>
          <w:sz w:val="24"/>
          <w:szCs w:val="24"/>
        </w:rPr>
        <w:t xml:space="preserve"> 93637</w:t>
      </w:r>
      <w:r>
        <w:rPr>
          <w:rFonts w:ascii="Arial" w:hAnsi="Arial" w:cs="Arial"/>
          <w:sz w:val="24"/>
          <w:szCs w:val="24"/>
        </w:rPr>
        <w:t>.</w:t>
      </w:r>
    </w:p>
    <w:p w:rsidR="00857328" w:rsidRDefault="00857328" w:rsidP="0085732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also serve a copy of this </w:t>
      </w:r>
      <w:r>
        <w:rPr>
          <w:rFonts w:ascii="Arial" w:hAnsi="Arial" w:cs="Arial"/>
          <w:b/>
          <w:sz w:val="24"/>
          <w:szCs w:val="24"/>
        </w:rPr>
        <w:t xml:space="preserve">Notice of Family Law Case Status Conference </w:t>
      </w:r>
      <w:r>
        <w:rPr>
          <w:rFonts w:ascii="Arial" w:hAnsi="Arial" w:cs="Arial"/>
          <w:sz w:val="24"/>
          <w:szCs w:val="24"/>
        </w:rPr>
        <w:t>on the other person (Respondent) with the Petition.</w:t>
      </w:r>
    </w:p>
    <w:p w:rsidR="00857328" w:rsidRPr="00304E4E" w:rsidRDefault="0018239E" w:rsidP="00857328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NOTICE TO THE RESPONDENT (PERSON WHO IS RESPONDING TO THIS CASE) – YOU MUST DO ALL OF THE FOLLOWING TO PARTICIPATE IN THIS CASE:</w:t>
      </w:r>
    </w:p>
    <w:p w:rsidR="0018239E" w:rsidRDefault="0018239E" w:rsidP="0018239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serve the other party </w:t>
      </w:r>
      <w:r w:rsidRPr="00217C51">
        <w:rPr>
          <w:rFonts w:ascii="Arial" w:hAnsi="Arial" w:cs="Arial"/>
          <w:sz w:val="24"/>
          <w:szCs w:val="24"/>
          <w:u w:val="single"/>
        </w:rPr>
        <w:t>AND</w:t>
      </w:r>
      <w:r w:rsidR="00217C51">
        <w:rPr>
          <w:rFonts w:ascii="Arial" w:hAnsi="Arial" w:cs="Arial"/>
          <w:sz w:val="24"/>
          <w:szCs w:val="24"/>
        </w:rPr>
        <w:t xml:space="preserve"> </w:t>
      </w:r>
      <w:r w:rsidRPr="00217C51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your response to this case within (30) days after you are served with the petition.  Your failure to file a timely response may result in a default being taken against you – preventing you from further participating in the case.</w:t>
      </w:r>
    </w:p>
    <w:p w:rsidR="0018239E" w:rsidRPr="00304E4E" w:rsidRDefault="0018239E" w:rsidP="0018239E">
      <w:pPr>
        <w:rPr>
          <w:rFonts w:ascii="Arial" w:hAnsi="Arial" w:cs="Arial"/>
          <w:b/>
          <w:sz w:val="24"/>
          <w:szCs w:val="24"/>
          <w:u w:val="single"/>
        </w:rPr>
      </w:pPr>
      <w:r w:rsidRPr="00304E4E">
        <w:rPr>
          <w:rFonts w:ascii="Arial" w:hAnsi="Arial" w:cs="Arial"/>
          <w:b/>
          <w:sz w:val="24"/>
          <w:szCs w:val="24"/>
          <w:u w:val="single"/>
        </w:rPr>
        <w:t>WARNING TO BOTH PARTIES</w:t>
      </w:r>
    </w:p>
    <w:p w:rsidR="0018239E" w:rsidRDefault="0018239E" w:rsidP="00182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Failure of a party to attend the hearing, or failure to comply with Madera Local Rule 5.1.37, may result in one of more of the following: dismissal of case; award of </w:t>
      </w:r>
      <w:r w:rsidR="0084269C">
        <w:rPr>
          <w:rFonts w:ascii="Arial" w:hAnsi="Arial" w:cs="Arial"/>
          <w:sz w:val="24"/>
          <w:szCs w:val="24"/>
        </w:rPr>
        <w:t>attorney’s</w:t>
      </w:r>
      <w:r>
        <w:rPr>
          <w:rFonts w:ascii="Arial" w:hAnsi="Arial" w:cs="Arial"/>
          <w:sz w:val="24"/>
          <w:szCs w:val="24"/>
        </w:rPr>
        <w:t xml:space="preserve"> fees and costs against non-complying party; orders based solely upon the pleadings; and any other orders the Court deems appropriate.</w:t>
      </w:r>
    </w:p>
    <w:p w:rsidR="00D204DA" w:rsidRDefault="00D204DA" w:rsidP="0018239E">
      <w:pPr>
        <w:rPr>
          <w:rFonts w:ascii="Arial" w:hAnsi="Arial" w:cs="Arial"/>
          <w:sz w:val="24"/>
          <w:szCs w:val="24"/>
        </w:rPr>
      </w:pPr>
    </w:p>
    <w:p w:rsidR="0018239E" w:rsidRPr="0018239E" w:rsidRDefault="0018239E" w:rsidP="00182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  </w:t>
      </w:r>
      <w:bookmarkStart w:id="15" w:name="Text12"/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18239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18239E">
        <w:rPr>
          <w:rFonts w:ascii="Arial" w:hAnsi="Arial" w:cs="Arial"/>
          <w:sz w:val="24"/>
          <w:szCs w:val="24"/>
          <w:u w:val="single"/>
        </w:rPr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separate"/>
      </w:r>
      <w:bookmarkStart w:id="16" w:name="_GoBack"/>
      <w:r w:rsidR="00DC4CE8"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</w:t>
      </w:r>
      <w:bookmarkEnd w:id="16"/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end"/>
      </w:r>
      <w:bookmarkEnd w:id="15"/>
      <w:r w:rsidR="00DC4CE8">
        <w:rPr>
          <w:rFonts w:ascii="Arial" w:hAnsi="Arial" w:cs="Arial"/>
          <w:sz w:val="24"/>
          <w:szCs w:val="24"/>
        </w:rPr>
        <w:tab/>
      </w:r>
      <w:r w:rsidR="00DC4CE8">
        <w:rPr>
          <w:rFonts w:ascii="Arial" w:hAnsi="Arial" w:cs="Arial"/>
          <w:sz w:val="24"/>
          <w:szCs w:val="24"/>
        </w:rPr>
        <w:tab/>
      </w:r>
      <w:r w:rsidR="00DC4CE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Clerk, by </w:t>
      </w:r>
      <w:bookmarkStart w:id="17" w:name="Text13"/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18239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 w:rsidRPr="0018239E">
        <w:rPr>
          <w:rFonts w:ascii="Arial" w:hAnsi="Arial" w:cs="Arial"/>
          <w:sz w:val="24"/>
          <w:szCs w:val="24"/>
          <w:u w:val="single"/>
        </w:rPr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separate"/>
      </w:r>
      <w:r w:rsidR="00DC4CE8">
        <w:rPr>
          <w:rFonts w:ascii="Arial" w:hAnsi="Arial" w:cs="Arial"/>
          <w:noProof/>
          <w:sz w:val="24"/>
          <w:szCs w:val="24"/>
          <w:u w:val="single"/>
        </w:rPr>
        <w:t xml:space="preserve">                                            </w:t>
      </w:r>
      <w:r w:rsidR="00CC05AB" w:rsidRPr="0018239E">
        <w:rPr>
          <w:rFonts w:ascii="Arial" w:hAnsi="Arial" w:cs="Arial"/>
          <w:sz w:val="24"/>
          <w:szCs w:val="24"/>
          <w:u w:val="single"/>
        </w:rPr>
        <w:fldChar w:fldCharType="end"/>
      </w:r>
      <w:bookmarkEnd w:id="17"/>
      <w:r>
        <w:rPr>
          <w:rFonts w:ascii="Arial" w:hAnsi="Arial" w:cs="Arial"/>
          <w:sz w:val="24"/>
          <w:szCs w:val="24"/>
        </w:rPr>
        <w:t>, Deputy</w:t>
      </w:r>
    </w:p>
    <w:sectPr w:rsidR="0018239E" w:rsidRPr="0018239E" w:rsidSect="007B6641">
      <w:footerReference w:type="default" r:id="rId8"/>
      <w:type w:val="continuous"/>
      <w:pgSz w:w="12240" w:h="15840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2F6" w:rsidRDefault="003442F6">
      <w:r>
        <w:separator/>
      </w:r>
    </w:p>
  </w:endnote>
  <w:endnote w:type="continuationSeparator" w:id="0">
    <w:p w:rsidR="003442F6" w:rsidRDefault="0034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581A31" w:rsidRPr="00283C9D" w:rsidTr="00735998">
      <w:tc>
        <w:tcPr>
          <w:tcW w:w="3672" w:type="dxa"/>
        </w:tcPr>
        <w:p w:rsidR="00581A31" w:rsidRPr="00283C9D" w:rsidRDefault="00723B6F" w:rsidP="00735998">
          <w:pPr>
            <w:pStyle w:val="Footer"/>
            <w:rPr>
              <w:rFonts w:ascii="Arial" w:hAnsi="Arial" w:cs="Arial"/>
              <w:b/>
              <w:sz w:val="14"/>
              <w:szCs w:val="14"/>
            </w:rPr>
          </w:pPr>
          <w:r w:rsidRPr="00283C9D">
            <w:rPr>
              <w:rFonts w:ascii="Arial" w:hAnsi="Arial" w:cs="Arial"/>
              <w:b/>
              <w:sz w:val="14"/>
              <w:szCs w:val="14"/>
            </w:rPr>
            <w:t>Madera Superior Court</w:t>
          </w:r>
        </w:p>
        <w:p w:rsidR="00581A31" w:rsidRPr="00283C9D" w:rsidRDefault="00581A31" w:rsidP="00735998">
          <w:pPr>
            <w:pStyle w:val="Footer"/>
            <w:rPr>
              <w:rFonts w:ascii="Arial" w:hAnsi="Arial" w:cs="Arial"/>
              <w:b/>
              <w:sz w:val="14"/>
              <w:szCs w:val="14"/>
            </w:rPr>
          </w:pPr>
          <w:r w:rsidRPr="00283C9D">
            <w:rPr>
              <w:rFonts w:ascii="Arial" w:hAnsi="Arial" w:cs="Arial"/>
              <w:b/>
              <w:sz w:val="14"/>
              <w:szCs w:val="14"/>
            </w:rPr>
            <w:t>Form Adopted for Mandatory Use</w:t>
          </w:r>
        </w:p>
        <w:p w:rsidR="00723B6F" w:rsidRPr="00283C9D" w:rsidRDefault="00723B6F" w:rsidP="00735998">
          <w:pPr>
            <w:pStyle w:val="Footer"/>
            <w:rPr>
              <w:rFonts w:ascii="Arial" w:hAnsi="Arial" w:cs="Arial"/>
              <w:b/>
              <w:sz w:val="14"/>
              <w:szCs w:val="14"/>
            </w:rPr>
          </w:pPr>
          <w:r w:rsidRPr="00283C9D">
            <w:rPr>
              <w:rFonts w:ascii="Arial" w:hAnsi="Arial" w:cs="Arial"/>
              <w:b/>
              <w:sz w:val="14"/>
              <w:szCs w:val="14"/>
            </w:rPr>
            <w:t>MAD-</w:t>
          </w:r>
          <w:r w:rsidR="007B335F">
            <w:rPr>
              <w:rFonts w:ascii="Arial" w:hAnsi="Arial" w:cs="Arial"/>
              <w:b/>
              <w:sz w:val="14"/>
              <w:szCs w:val="14"/>
            </w:rPr>
            <w:t>CIV-</w:t>
          </w:r>
          <w:r w:rsidRPr="00283C9D">
            <w:rPr>
              <w:rFonts w:ascii="Arial" w:hAnsi="Arial" w:cs="Arial"/>
              <w:b/>
              <w:sz w:val="14"/>
              <w:szCs w:val="14"/>
            </w:rPr>
            <w:t xml:space="preserve">0003 </w:t>
          </w:r>
          <w:r w:rsidR="00CC1990">
            <w:rPr>
              <w:rFonts w:ascii="Arial" w:hAnsi="Arial" w:cs="Arial"/>
              <w:b/>
              <w:sz w:val="14"/>
              <w:szCs w:val="14"/>
            </w:rPr>
            <w:t>(</w:t>
          </w:r>
          <w:r w:rsidR="0084269C" w:rsidRPr="00283C9D">
            <w:rPr>
              <w:rFonts w:ascii="Arial" w:hAnsi="Arial" w:cs="Arial"/>
              <w:b/>
              <w:sz w:val="14"/>
              <w:szCs w:val="14"/>
            </w:rPr>
            <w:t xml:space="preserve">Rev </w:t>
          </w:r>
          <w:r w:rsidR="007B335F">
            <w:rPr>
              <w:rFonts w:ascii="Arial" w:hAnsi="Arial" w:cs="Arial"/>
              <w:b/>
              <w:sz w:val="14"/>
              <w:szCs w:val="14"/>
            </w:rPr>
            <w:t>3</w:t>
          </w:r>
          <w:r w:rsidR="00CC1990">
            <w:rPr>
              <w:rFonts w:ascii="Arial" w:hAnsi="Arial" w:cs="Arial"/>
              <w:b/>
              <w:sz w:val="14"/>
              <w:szCs w:val="14"/>
            </w:rPr>
            <w:t>/</w:t>
          </w:r>
          <w:r w:rsidR="0084269C" w:rsidRPr="00283C9D">
            <w:rPr>
              <w:rFonts w:ascii="Arial" w:hAnsi="Arial" w:cs="Arial"/>
              <w:b/>
              <w:sz w:val="14"/>
              <w:szCs w:val="14"/>
            </w:rPr>
            <w:t>0</w:t>
          </w:r>
          <w:r w:rsidR="007B335F">
            <w:rPr>
              <w:rFonts w:ascii="Arial" w:hAnsi="Arial" w:cs="Arial"/>
              <w:b/>
              <w:sz w:val="14"/>
              <w:szCs w:val="14"/>
            </w:rPr>
            <w:t>6</w:t>
          </w:r>
          <w:r w:rsidR="00CC1990">
            <w:rPr>
              <w:rFonts w:ascii="Arial" w:hAnsi="Arial" w:cs="Arial"/>
              <w:b/>
              <w:sz w:val="14"/>
              <w:szCs w:val="14"/>
            </w:rPr>
            <w:t>/</w:t>
          </w:r>
          <w:r w:rsidR="0084269C" w:rsidRPr="00283C9D">
            <w:rPr>
              <w:rFonts w:ascii="Arial" w:hAnsi="Arial" w:cs="Arial"/>
              <w:b/>
              <w:sz w:val="14"/>
              <w:szCs w:val="14"/>
            </w:rPr>
            <w:t>19</w:t>
          </w:r>
          <w:r w:rsidR="00CC1990">
            <w:rPr>
              <w:rFonts w:ascii="Arial" w:hAnsi="Arial" w:cs="Arial"/>
              <w:b/>
              <w:sz w:val="14"/>
              <w:szCs w:val="14"/>
            </w:rPr>
            <w:t>)</w:t>
          </w:r>
        </w:p>
      </w:tc>
      <w:tc>
        <w:tcPr>
          <w:tcW w:w="3672" w:type="dxa"/>
        </w:tcPr>
        <w:p w:rsidR="00581A31" w:rsidRPr="00283C9D" w:rsidRDefault="00581A31" w:rsidP="00581A31">
          <w:pPr>
            <w:pStyle w:val="Footer"/>
            <w:jc w:val="center"/>
            <w:rPr>
              <w:rFonts w:ascii="Arial" w:hAnsi="Arial" w:cs="Arial"/>
              <w:b/>
              <w:i/>
              <w:sz w:val="22"/>
              <w:szCs w:val="22"/>
            </w:rPr>
          </w:pPr>
          <w:r w:rsidRPr="00283C9D">
            <w:rPr>
              <w:rFonts w:ascii="Arial" w:hAnsi="Arial" w:cs="Arial"/>
              <w:b/>
              <w:sz w:val="22"/>
              <w:szCs w:val="22"/>
            </w:rPr>
            <w:t>Notice of Family Law Case Status Conference</w:t>
          </w:r>
        </w:p>
      </w:tc>
      <w:tc>
        <w:tcPr>
          <w:tcW w:w="3672" w:type="dxa"/>
        </w:tcPr>
        <w:sdt>
          <w:sdtPr>
            <w:rPr>
              <w:rFonts w:ascii="Arial" w:hAnsi="Arial" w:cs="Arial"/>
              <w:b/>
              <w:sz w:val="14"/>
              <w:szCs w:val="14"/>
            </w:rPr>
            <w:id w:val="33314660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Arial" w:hAnsi="Arial" w:cs="Arial"/>
                  <w:b/>
                  <w:sz w:val="14"/>
                  <w:szCs w:val="14"/>
                </w:rPr>
                <w:id w:val="3331466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581A31" w:rsidRPr="00283C9D" w:rsidRDefault="00581A31" w:rsidP="00735998">
                  <w:pPr>
                    <w:pStyle w:val="Footer"/>
                    <w:jc w:val="right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Page </w: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begin"/>
                  </w:r>
                  <w:r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instrText xml:space="preserve"> PAGE </w:instrTex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separate"/>
                  </w:r>
                  <w:r w:rsidR="00300DEB" w:rsidRPr="00283C9D"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>1</w: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end"/>
                  </w:r>
                  <w:r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of </w: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begin"/>
                  </w:r>
                  <w:r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instrText xml:space="preserve"> NUMPAGES  </w:instrTex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separate"/>
                  </w:r>
                  <w:r w:rsidR="00300DEB" w:rsidRPr="00283C9D">
                    <w:rPr>
                      <w:rFonts w:ascii="Arial" w:hAnsi="Arial" w:cs="Arial"/>
                      <w:b/>
                      <w:noProof/>
                      <w:sz w:val="14"/>
                      <w:szCs w:val="14"/>
                    </w:rPr>
                    <w:t>1</w:t>
                  </w:r>
                  <w:r w:rsidR="00CC05AB" w:rsidRPr="00283C9D">
                    <w:rPr>
                      <w:rFonts w:ascii="Arial" w:hAnsi="Arial" w:cs="Arial"/>
                      <w:b/>
                      <w:sz w:val="14"/>
                      <w:szCs w:val="14"/>
                    </w:rPr>
                    <w:fldChar w:fldCharType="end"/>
                  </w:r>
                </w:p>
                <w:p w:rsidR="00581A31" w:rsidRPr="00283C9D" w:rsidRDefault="00CC1990" w:rsidP="00735998">
                  <w:pPr>
                    <w:pStyle w:val="Footer"/>
                    <w:jc w:val="right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sdtContent>
            </w:sdt>
          </w:sdtContent>
        </w:sdt>
        <w:p w:rsidR="00581A31" w:rsidRPr="00283C9D" w:rsidRDefault="00581A31" w:rsidP="00735998">
          <w:pPr>
            <w:pStyle w:val="Footer"/>
            <w:jc w:val="right"/>
            <w:rPr>
              <w:rFonts w:ascii="Arial" w:hAnsi="Arial" w:cs="Arial"/>
              <w:b/>
              <w:sz w:val="14"/>
              <w:szCs w:val="14"/>
            </w:rPr>
          </w:pPr>
        </w:p>
      </w:tc>
    </w:tr>
  </w:tbl>
  <w:p w:rsidR="003442F6" w:rsidRPr="00283C9D" w:rsidRDefault="003442F6">
    <w:pPr>
      <w:pStyle w:val="Footer"/>
      <w:rPr>
        <w:rFonts w:ascii="Arial" w:hAnsi="Arial" w:cs="Arial"/>
      </w:rPr>
    </w:pPr>
  </w:p>
  <w:p w:rsidR="003442F6" w:rsidRDefault="003442F6">
    <w:pPr>
      <w:ind w:right="864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2F6" w:rsidRDefault="003442F6">
      <w:r>
        <w:separator/>
      </w:r>
    </w:p>
  </w:footnote>
  <w:footnote w:type="continuationSeparator" w:id="0">
    <w:p w:rsidR="003442F6" w:rsidRDefault="0034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4EE"/>
    <w:multiLevelType w:val="hybridMultilevel"/>
    <w:tmpl w:val="A4C6C7D2"/>
    <w:lvl w:ilvl="0" w:tplc="F93C073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ADC31B5"/>
    <w:multiLevelType w:val="hybridMultilevel"/>
    <w:tmpl w:val="B62653B6"/>
    <w:lvl w:ilvl="0" w:tplc="F8F465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1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C2A"/>
    <w:rsid w:val="00006C94"/>
    <w:rsid w:val="00087D1E"/>
    <w:rsid w:val="000956C4"/>
    <w:rsid w:val="000F7646"/>
    <w:rsid w:val="00116180"/>
    <w:rsid w:val="00152152"/>
    <w:rsid w:val="00171FDE"/>
    <w:rsid w:val="0018239E"/>
    <w:rsid w:val="001E0B32"/>
    <w:rsid w:val="001F6835"/>
    <w:rsid w:val="00217C51"/>
    <w:rsid w:val="0023485B"/>
    <w:rsid w:val="00283C9D"/>
    <w:rsid w:val="002E3E59"/>
    <w:rsid w:val="00300DEB"/>
    <w:rsid w:val="00304E4E"/>
    <w:rsid w:val="003442F6"/>
    <w:rsid w:val="003651C2"/>
    <w:rsid w:val="003B6575"/>
    <w:rsid w:val="00424ACD"/>
    <w:rsid w:val="004C54B9"/>
    <w:rsid w:val="00520E9A"/>
    <w:rsid w:val="00551AB5"/>
    <w:rsid w:val="005776E3"/>
    <w:rsid w:val="00581A31"/>
    <w:rsid w:val="005961D7"/>
    <w:rsid w:val="005E48EC"/>
    <w:rsid w:val="006115AB"/>
    <w:rsid w:val="00694BFE"/>
    <w:rsid w:val="006E2564"/>
    <w:rsid w:val="00723B6F"/>
    <w:rsid w:val="007B335F"/>
    <w:rsid w:val="007B6641"/>
    <w:rsid w:val="007B735A"/>
    <w:rsid w:val="0082592D"/>
    <w:rsid w:val="0084269C"/>
    <w:rsid w:val="00856DCD"/>
    <w:rsid w:val="00857328"/>
    <w:rsid w:val="00860750"/>
    <w:rsid w:val="00875F58"/>
    <w:rsid w:val="0088464A"/>
    <w:rsid w:val="00884B97"/>
    <w:rsid w:val="00897DD0"/>
    <w:rsid w:val="008A3FC7"/>
    <w:rsid w:val="008A6FB3"/>
    <w:rsid w:val="0090137F"/>
    <w:rsid w:val="009347F1"/>
    <w:rsid w:val="00952DFB"/>
    <w:rsid w:val="009751E5"/>
    <w:rsid w:val="00986697"/>
    <w:rsid w:val="0099398B"/>
    <w:rsid w:val="00A16FA4"/>
    <w:rsid w:val="00A30343"/>
    <w:rsid w:val="00A85C95"/>
    <w:rsid w:val="00A87A99"/>
    <w:rsid w:val="00A94D6D"/>
    <w:rsid w:val="00A97CCB"/>
    <w:rsid w:val="00AE44D6"/>
    <w:rsid w:val="00AE5F89"/>
    <w:rsid w:val="00AF2313"/>
    <w:rsid w:val="00AF6F64"/>
    <w:rsid w:val="00B23E50"/>
    <w:rsid w:val="00B74C20"/>
    <w:rsid w:val="00B80E5F"/>
    <w:rsid w:val="00B91998"/>
    <w:rsid w:val="00BA66E8"/>
    <w:rsid w:val="00C01B9F"/>
    <w:rsid w:val="00C3127E"/>
    <w:rsid w:val="00C42D4F"/>
    <w:rsid w:val="00C80FD9"/>
    <w:rsid w:val="00C93128"/>
    <w:rsid w:val="00C94EC4"/>
    <w:rsid w:val="00CC05AB"/>
    <w:rsid w:val="00CC1990"/>
    <w:rsid w:val="00D204DA"/>
    <w:rsid w:val="00D44127"/>
    <w:rsid w:val="00D519B3"/>
    <w:rsid w:val="00D659AE"/>
    <w:rsid w:val="00D707A5"/>
    <w:rsid w:val="00D73967"/>
    <w:rsid w:val="00DB2953"/>
    <w:rsid w:val="00DC4CE8"/>
    <w:rsid w:val="00DD19E4"/>
    <w:rsid w:val="00E534D0"/>
    <w:rsid w:val="00E8647F"/>
    <w:rsid w:val="00EC00F1"/>
    <w:rsid w:val="00F1601B"/>
    <w:rsid w:val="00F26B74"/>
    <w:rsid w:val="00F33FEE"/>
    <w:rsid w:val="00F874EF"/>
    <w:rsid w:val="00FA344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1" type="connector" idref="#_x0000_s1041"/>
        <o:r id="V:Rule12" type="connector" idref="#_x0000_s1039"/>
        <o:r id="V:Rule13" type="connector" idref="#_x0000_s1040"/>
        <o:r id="V:Rule14" type="connector" idref="#_x0000_s1026"/>
        <o:r id="V:Rule15" type="connector" idref="#_x0000_s1027"/>
        <o:r id="V:Rule16" type="connector" idref="#_x0000_s1028"/>
        <o:r id="V:Rule17" type="connector" idref="#_x0000_s1036"/>
        <o:r id="V:Rule18" type="connector" idref="#_x0000_s1033"/>
        <o:r id="V:Rule19" type="connector" idref="#_x0000_s1038"/>
        <o:r id="V:Rule20" type="connector" idref="#_x0000_s1037"/>
      </o:rules>
    </o:shapelayout>
  </w:shapeDefaults>
  <w:decimalSymbol w:val="."/>
  <w:listSeparator w:val=","/>
  <w14:docId w14:val="51F77446"/>
  <w15:docId w15:val="{40366FCA-EB1E-4494-86E5-57755BBE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chnical">
    <w:name w:val="1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2Technical">
    <w:name w:val="2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Technical">
    <w:name w:val="3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Technical">
    <w:name w:val="4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5Technical">
    <w:name w:val="5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Technical">
    <w:name w:val="6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Technical">
    <w:name w:val="7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Technical">
    <w:name w:val="8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1Document">
    <w:name w:val="1Document"/>
    <w:uiPriority w:val="99"/>
    <w:rsid w:val="007B735A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Letter Gothic" w:hAnsi="Letter Gothic" w:cs="Letter Gothic"/>
      <w:sz w:val="24"/>
      <w:szCs w:val="24"/>
    </w:rPr>
  </w:style>
  <w:style w:type="paragraph" w:customStyle="1" w:styleId="2Document">
    <w:name w:val="2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Document">
    <w:name w:val="3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Document">
    <w:name w:val="4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4"/>
      <w:szCs w:val="24"/>
    </w:rPr>
  </w:style>
  <w:style w:type="paragraph" w:customStyle="1" w:styleId="5Document">
    <w:name w:val="5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Document">
    <w:name w:val="6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 w:righ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Document">
    <w:name w:val="7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Document">
    <w:name w:val="8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right="720"/>
      <w:jc w:val="both"/>
    </w:pPr>
    <w:rPr>
      <w:rFonts w:ascii="Letter Gothic" w:hAnsi="Letter Gothic" w:cs="Letter Gothic"/>
      <w:sz w:val="24"/>
      <w:szCs w:val="24"/>
    </w:rPr>
  </w:style>
  <w:style w:type="character" w:customStyle="1" w:styleId="DocInit">
    <w:name w:val="Doc Init"/>
    <w:uiPriority w:val="99"/>
    <w:rsid w:val="007B735A"/>
    <w:rPr>
      <w:b/>
    </w:rPr>
  </w:style>
  <w:style w:type="paragraph" w:customStyle="1" w:styleId="Bibliogrphy">
    <w:name w:val="Bibliogrphy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hanging="14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8">
    <w:name w:val="Right Par[8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  <w:ind w:left="648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7">
    <w:name w:val="Right Par[7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122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6">
    <w:name w:val="Right Par[6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1080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5">
    <w:name w:val="Right Par[5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936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4">
    <w:name w:val="Right Par[4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3">
    <w:name w:val="Right Par[3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648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2">
    <w:name w:val="Right Par[2]"/>
    <w:uiPriority w:val="99"/>
    <w:rsid w:val="007B735A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50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1">
    <w:name w:val="Right Par[1]"/>
    <w:uiPriority w:val="99"/>
    <w:rsid w:val="007B735A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3600"/>
    </w:pPr>
    <w:rPr>
      <w:rFonts w:ascii="Letter Gothic" w:hAnsi="Letter Gothic" w:cs="Letter Gothic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735A"/>
    <w:rPr>
      <w:rFonts w:ascii="Letter Gothic" w:hAnsi="Letter Gothic" w:cs="Letter Gothic"/>
      <w:sz w:val="20"/>
      <w:szCs w:val="20"/>
    </w:rPr>
  </w:style>
  <w:style w:type="paragraph" w:styleId="Footer">
    <w:name w:val="footer"/>
    <w:basedOn w:val="Normal"/>
    <w:link w:val="Foot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735A"/>
    <w:rPr>
      <w:rFonts w:ascii="Letter Gothic" w:hAnsi="Letter Gothic" w:cs="Letter Goth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1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647F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table" w:styleId="TableGrid">
    <w:name w:val="Table Grid"/>
    <w:basedOn w:val="TableNormal"/>
    <w:uiPriority w:val="59"/>
    <w:rsid w:val="00581A31"/>
    <w:pPr>
      <w:spacing w:after="0" w:line="240" w:lineRule="auto"/>
    </w:pPr>
    <w:rPr>
      <w:rFonts w:ascii="Century Gothic" w:eastAsiaTheme="minorHAnsi" w:hAnsi="Century Gothic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988D8-DAF2-4BDB-9405-F8FDDEA1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AOC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cruiz</dc:creator>
  <cp:lastModifiedBy>Gaeta, Miriam</cp:lastModifiedBy>
  <cp:revision>13</cp:revision>
  <cp:lastPrinted>2013-08-06T23:49:00Z</cp:lastPrinted>
  <dcterms:created xsi:type="dcterms:W3CDTF">2018-06-04T23:24:00Z</dcterms:created>
  <dcterms:modified xsi:type="dcterms:W3CDTF">2019-03-19T15:02:00Z</dcterms:modified>
</cp:coreProperties>
</file>