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E74E" w14:textId="77777777" w:rsidR="00F22820" w:rsidRDefault="00F22820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 w:rsidRPr="0024373F">
        <w:rPr>
          <w:noProof/>
        </w:rPr>
        <w:drawing>
          <wp:inline distT="0" distB="0" distL="0" distR="0" wp14:anchorId="427A0B38" wp14:editId="5F0D401A">
            <wp:extent cx="923925" cy="1066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36691" w14:textId="77777777" w:rsidR="0057600E" w:rsidRPr="0008050C" w:rsidRDefault="0024373F" w:rsidP="007D4BA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b/>
        </w:rPr>
        <w:t xml:space="preserve"> </w:t>
      </w:r>
      <w:r w:rsidRPr="0008050C">
        <w:rPr>
          <w:rFonts w:asciiTheme="majorHAnsi" w:hAnsiTheme="majorHAnsi" w:cs="Arial"/>
          <w:b/>
          <w:sz w:val="20"/>
          <w:szCs w:val="20"/>
        </w:rPr>
        <w:t>STATE OF CALIFORNIA</w:t>
      </w:r>
      <w:r w:rsidRPr="0008050C">
        <w:rPr>
          <w:rFonts w:asciiTheme="majorHAnsi" w:hAnsiTheme="majorHAnsi" w:cs="Arial"/>
          <w:b/>
          <w:sz w:val="20"/>
          <w:szCs w:val="20"/>
        </w:rPr>
        <w:tab/>
      </w:r>
      <w:r w:rsidRPr="0008050C">
        <w:rPr>
          <w:rFonts w:asciiTheme="majorHAnsi" w:hAnsiTheme="majorHAnsi" w:cs="Arial"/>
          <w:b/>
          <w:sz w:val="20"/>
          <w:szCs w:val="20"/>
        </w:rPr>
        <w:tab/>
      </w:r>
      <w:r w:rsidRPr="0008050C">
        <w:rPr>
          <w:rFonts w:asciiTheme="majorHAnsi" w:hAnsiTheme="majorHAnsi" w:cs="Arial"/>
          <w:b/>
          <w:sz w:val="20"/>
          <w:szCs w:val="20"/>
        </w:rPr>
        <w:tab/>
      </w:r>
      <w:r w:rsidRPr="0008050C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75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156"/>
      </w:tblGrid>
      <w:tr w:rsidR="00325821" w:rsidRPr="005F2B88" w14:paraId="05AA7EC8" w14:textId="77777777" w:rsidTr="005A66A2">
        <w:trPr>
          <w:trHeight w:val="300"/>
        </w:trPr>
        <w:tc>
          <w:tcPr>
            <w:tcW w:w="6156" w:type="dxa"/>
          </w:tcPr>
          <w:p w14:paraId="54928A3D" w14:textId="77777777" w:rsidR="005A66A2" w:rsidRPr="005F2B88" w:rsidRDefault="005A66A2" w:rsidP="005A66A2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14CE1D88" w14:textId="77777777" w:rsidR="005A66A2" w:rsidRPr="00BE3D4E" w:rsidRDefault="004503E5" w:rsidP="00E600B6">
            <w:pPr>
              <w:spacing w:line="280" w:lineRule="exact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GRANDPARENT/STEPPARENT </w:t>
            </w:r>
            <w:r w:rsidR="00BE3D4E" w:rsidRPr="00BE3D4E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M</w:t>
            </w:r>
            <w:r w:rsidR="00E600B6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EDIATION INT</w:t>
            </w:r>
            <w:r w:rsid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AK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E </w:t>
            </w:r>
            <w:r w:rsidR="00EB1791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/ 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QUESTIONNAIRE</w:t>
            </w:r>
          </w:p>
          <w:p w14:paraId="424FACF1" w14:textId="6BB9E4F4" w:rsidR="00325821" w:rsidRPr="004503E5" w:rsidRDefault="004503E5" w:rsidP="0008050C">
            <w:pPr>
              <w:spacing w:line="280" w:lineRule="exact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503E5">
              <w:rPr>
                <w:rFonts w:ascii="Arial" w:hAnsi="Arial" w:cs="Arial"/>
                <w:i/>
                <w:sz w:val="20"/>
                <w:szCs w:val="20"/>
              </w:rPr>
              <w:t>February 2019</w:t>
            </w:r>
          </w:p>
        </w:tc>
      </w:tr>
    </w:tbl>
    <w:p w14:paraId="78CE8157" w14:textId="77777777" w:rsidR="00325821" w:rsidRPr="0008050C" w:rsidRDefault="0024373F" w:rsidP="0032582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08050C">
        <w:rPr>
          <w:rFonts w:asciiTheme="majorHAnsi" w:hAnsiTheme="majorHAnsi" w:cs="Arial"/>
          <w:b/>
          <w:sz w:val="20"/>
          <w:szCs w:val="20"/>
        </w:rPr>
        <w:t>MADERA SUPERIOR COURT</w:t>
      </w:r>
      <w:r w:rsidRPr="0008050C">
        <w:rPr>
          <w:rFonts w:asciiTheme="majorHAnsi" w:hAnsiTheme="majorHAnsi" w:cs="Arial"/>
          <w:b/>
          <w:sz w:val="20"/>
          <w:szCs w:val="20"/>
        </w:rPr>
        <w:tab/>
      </w:r>
    </w:p>
    <w:p w14:paraId="2544D9C6" w14:textId="77777777" w:rsidR="00325821" w:rsidRPr="0008050C" w:rsidRDefault="00325821" w:rsidP="0032582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="00FE1ABB" w:rsidRPr="0008050C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14:paraId="5D633B72" w14:textId="77777777" w:rsidR="007D4BA1" w:rsidRPr="0008050C" w:rsidRDefault="00FE1ABB" w:rsidP="007D4BA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sz w:val="20"/>
          <w:szCs w:val="20"/>
        </w:rPr>
        <w:t xml:space="preserve"> </w:t>
      </w:r>
      <w:r w:rsidR="007F5282" w:rsidRPr="0008050C">
        <w:rPr>
          <w:rFonts w:asciiTheme="majorHAnsi" w:hAnsiTheme="majorHAnsi" w:cs="Arial"/>
          <w:b/>
          <w:sz w:val="20"/>
          <w:szCs w:val="20"/>
        </w:rPr>
        <w:t>200 South G Street</w:t>
      </w:r>
      <w:r w:rsidR="007D4BA1" w:rsidRPr="0008050C">
        <w:rPr>
          <w:rFonts w:asciiTheme="majorHAnsi" w:hAnsiTheme="majorHAnsi" w:cs="Arial"/>
          <w:b/>
          <w:sz w:val="20"/>
          <w:szCs w:val="20"/>
        </w:rPr>
        <w:t xml:space="preserve">                                     </w:t>
      </w:r>
      <w:r w:rsidR="00DC5FA9" w:rsidRPr="0008050C">
        <w:rPr>
          <w:rFonts w:asciiTheme="majorHAnsi" w:hAnsiTheme="majorHAnsi" w:cs="Arial"/>
          <w:sz w:val="20"/>
          <w:szCs w:val="20"/>
        </w:rPr>
        <w:t xml:space="preserve">  </w:t>
      </w:r>
      <w:r w:rsidR="00DC5FA9" w:rsidRPr="0008050C">
        <w:rPr>
          <w:rFonts w:asciiTheme="majorHAnsi" w:hAnsiTheme="majorHAnsi" w:cs="Arial"/>
          <w:b/>
          <w:sz w:val="20"/>
          <w:szCs w:val="20"/>
        </w:rPr>
        <w:t xml:space="preserve"> </w:t>
      </w:r>
      <w:r w:rsidR="007B10C4" w:rsidRPr="0008050C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       </w:t>
      </w:r>
    </w:p>
    <w:p w14:paraId="42EC7F4C" w14:textId="77777777" w:rsidR="005A66A2" w:rsidRPr="0008050C" w:rsidRDefault="00C9051C" w:rsidP="005A66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b/>
          <w:sz w:val="20"/>
          <w:szCs w:val="20"/>
        </w:rPr>
        <w:t xml:space="preserve"> </w:t>
      </w:r>
      <w:r w:rsidR="0008050C">
        <w:rPr>
          <w:rFonts w:asciiTheme="majorHAnsi" w:hAnsiTheme="majorHAnsi" w:cs="Arial"/>
          <w:b/>
          <w:sz w:val="20"/>
          <w:szCs w:val="20"/>
        </w:rPr>
        <w:t>Madera, CA</w:t>
      </w:r>
      <w:r w:rsidR="00DC5FA9" w:rsidRPr="0008050C">
        <w:rPr>
          <w:rFonts w:asciiTheme="majorHAnsi" w:hAnsiTheme="majorHAnsi" w:cs="Arial"/>
          <w:b/>
          <w:sz w:val="20"/>
          <w:szCs w:val="20"/>
        </w:rPr>
        <w:t xml:space="preserve"> 93637</w:t>
      </w:r>
      <w:r w:rsidR="00702CE4" w:rsidRPr="0008050C">
        <w:rPr>
          <w:rFonts w:asciiTheme="majorHAnsi" w:hAnsiTheme="majorHAnsi" w:cs="Arial"/>
          <w:b/>
          <w:sz w:val="20"/>
          <w:szCs w:val="20"/>
        </w:rPr>
        <w:t xml:space="preserve">                                           </w:t>
      </w:r>
    </w:p>
    <w:p w14:paraId="05DC5C42" w14:textId="77777777" w:rsidR="00F22820" w:rsidRPr="0008050C" w:rsidRDefault="00C9051C" w:rsidP="00F22820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b/>
          <w:sz w:val="20"/>
          <w:szCs w:val="20"/>
        </w:rPr>
        <w:t xml:space="preserve"> </w:t>
      </w:r>
      <w:r w:rsidR="00FF241B" w:rsidRPr="0008050C">
        <w:rPr>
          <w:rFonts w:asciiTheme="majorHAnsi" w:hAnsiTheme="majorHAnsi" w:cs="Arial"/>
          <w:b/>
          <w:sz w:val="20"/>
          <w:szCs w:val="20"/>
        </w:rPr>
        <w:t xml:space="preserve">PH #:   (559) </w:t>
      </w:r>
      <w:r w:rsidR="007F5282" w:rsidRPr="0008050C">
        <w:rPr>
          <w:rFonts w:asciiTheme="majorHAnsi" w:hAnsiTheme="majorHAnsi" w:cs="Arial"/>
          <w:b/>
          <w:sz w:val="20"/>
          <w:szCs w:val="20"/>
        </w:rPr>
        <w:t>416-5560</w:t>
      </w:r>
    </w:p>
    <w:p w14:paraId="71CBF4B0" w14:textId="77777777" w:rsidR="006F754A" w:rsidRPr="005F2B88" w:rsidRDefault="0008050C" w:rsidP="00F22820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="00FF241B" w:rsidRPr="0008050C">
        <w:rPr>
          <w:rFonts w:asciiTheme="majorHAnsi" w:hAnsiTheme="majorHAnsi" w:cs="Arial"/>
          <w:b/>
          <w:sz w:val="20"/>
          <w:szCs w:val="20"/>
        </w:rPr>
        <w:t xml:space="preserve">FAX #: (559) </w:t>
      </w:r>
      <w:r w:rsidR="0052258D" w:rsidRPr="0008050C">
        <w:rPr>
          <w:rFonts w:asciiTheme="majorHAnsi" w:hAnsiTheme="majorHAnsi" w:cs="Arial"/>
          <w:b/>
          <w:sz w:val="20"/>
          <w:szCs w:val="20"/>
        </w:rPr>
        <w:t>673-8216</w:t>
      </w:r>
      <w:r w:rsidR="00035442">
        <w:rPr>
          <w:rFonts w:ascii="Arial" w:hAnsi="Arial" w:cs="Arial"/>
          <w:b/>
          <w:sz w:val="20"/>
          <w:szCs w:val="20"/>
        </w:rPr>
        <w:t xml:space="preserve">        </w:t>
      </w:r>
      <w:r w:rsidR="005A66A2" w:rsidRPr="005F2B88">
        <w:rPr>
          <w:rFonts w:ascii="Arial" w:hAnsi="Arial" w:cs="Arial"/>
          <w:b/>
          <w:sz w:val="20"/>
          <w:szCs w:val="20"/>
        </w:rPr>
        <w:t>CASE #</w:t>
      </w:r>
      <w:r w:rsidR="00035442">
        <w:rPr>
          <w:rFonts w:ascii="Arial" w:hAnsi="Arial" w:cs="Arial"/>
          <w:b/>
          <w:sz w:val="20"/>
          <w:szCs w:val="20"/>
        </w:rPr>
        <w:t>:_________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  <w:r w:rsidR="00FF241B">
        <w:rPr>
          <w:rFonts w:ascii="Arial" w:hAnsi="Arial" w:cs="Arial"/>
          <w:b/>
          <w:sz w:val="20"/>
          <w:szCs w:val="20"/>
        </w:rPr>
        <w:t xml:space="preserve">    </w:t>
      </w:r>
      <w:r w:rsidR="005A66A2" w:rsidRPr="005F2B88">
        <w:rPr>
          <w:rFonts w:ascii="Arial" w:hAnsi="Arial" w:cs="Arial"/>
          <w:b/>
          <w:sz w:val="20"/>
          <w:szCs w:val="20"/>
        </w:rPr>
        <w:t xml:space="preserve"> NEXT COURT DATE:</w:t>
      </w:r>
      <w:r w:rsidR="005F2B88">
        <w:rPr>
          <w:rFonts w:ascii="Arial" w:hAnsi="Arial" w:cs="Arial"/>
          <w:b/>
          <w:sz w:val="20"/>
          <w:szCs w:val="20"/>
        </w:rPr>
        <w:t xml:space="preserve"> 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</w:p>
    <w:p w14:paraId="3877044A" w14:textId="77777777" w:rsidR="00035442" w:rsidRDefault="00035442" w:rsidP="00310F2D">
      <w:pPr>
        <w:spacing w:after="0"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48EC6A91" w14:textId="77777777" w:rsidR="004503E5" w:rsidRDefault="0008050C" w:rsidP="00035442">
      <w:pPr>
        <w:spacing w:after="0" w:line="26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</w:p>
    <w:p w14:paraId="30C114CB" w14:textId="77777777" w:rsidR="00CB50A6" w:rsidRDefault="004503E5" w:rsidP="00035442">
      <w:pPr>
        <w:spacing w:after="0" w:line="26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</w:t>
      </w:r>
      <w:r w:rsidR="0008050C">
        <w:rPr>
          <w:rFonts w:ascii="Arial" w:hAnsi="Arial" w:cs="Arial"/>
          <w:b/>
          <w:sz w:val="20"/>
          <w:szCs w:val="20"/>
        </w:rPr>
        <w:t xml:space="preserve"> FCS #: _______________</w:t>
      </w:r>
    </w:p>
    <w:p w14:paraId="7A477A99" w14:textId="77777777" w:rsidR="003E0E5B" w:rsidRDefault="003E0E5B" w:rsidP="00A41B51">
      <w:pPr>
        <w:spacing w:after="0" w:line="260" w:lineRule="exact"/>
        <w:jc w:val="both"/>
        <w:rPr>
          <w:rFonts w:ascii="Arial" w:hAnsi="Arial" w:cs="Arial"/>
          <w:sz w:val="20"/>
          <w:szCs w:val="20"/>
          <w:highlight w:val="lightGray"/>
        </w:rPr>
      </w:pPr>
    </w:p>
    <w:p w14:paraId="23372B08" w14:textId="77777777" w:rsidR="003E0E5B" w:rsidRDefault="003E0E5B" w:rsidP="00A41B51">
      <w:pPr>
        <w:spacing w:after="0" w:line="260" w:lineRule="exact"/>
        <w:jc w:val="both"/>
        <w:rPr>
          <w:rFonts w:ascii="Arial" w:hAnsi="Arial" w:cs="Arial"/>
          <w:b/>
          <w:i/>
          <w:highlight w:val="lightGray"/>
          <w:u w:val="single"/>
        </w:rPr>
      </w:pPr>
      <w:r w:rsidRPr="003E0E5B">
        <w:rPr>
          <w:rFonts w:ascii="Arial" w:hAnsi="Arial" w:cs="Arial"/>
        </w:rPr>
        <w:t xml:space="preserve">  </w:t>
      </w:r>
    </w:p>
    <w:p w14:paraId="167A97AB" w14:textId="77777777" w:rsidR="003E0E5B" w:rsidRPr="003E0E5B" w:rsidRDefault="003E0E5B" w:rsidP="00A41B51">
      <w:pPr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448"/>
        <w:gridCol w:w="1713"/>
        <w:gridCol w:w="267"/>
        <w:gridCol w:w="543"/>
        <w:gridCol w:w="1662"/>
        <w:gridCol w:w="1041"/>
        <w:gridCol w:w="279"/>
        <w:gridCol w:w="798"/>
        <w:gridCol w:w="183"/>
        <w:gridCol w:w="984"/>
        <w:gridCol w:w="15"/>
        <w:gridCol w:w="1359"/>
      </w:tblGrid>
      <w:tr w:rsidR="00324817" w:rsidRPr="005F2B88" w14:paraId="79BB8E23" w14:textId="77777777" w:rsidTr="00DC6847">
        <w:trPr>
          <w:trHeight w:val="243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1932B7" w14:textId="77777777" w:rsidR="00324817" w:rsidRPr="005F2B88" w:rsidRDefault="00324817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367889979"/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  <w:r w:rsidR="00F7550F">
              <w:rPr>
                <w:rFonts w:ascii="Arial" w:hAnsi="Arial" w:cs="Arial"/>
                <w:b/>
                <w:sz w:val="20"/>
                <w:szCs w:val="20"/>
              </w:rPr>
              <w:t>YOUR NAME</w:t>
            </w:r>
            <w:r w:rsidR="00E2642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0F6D8E9A" w14:textId="77777777" w:rsidTr="00FE6BCF">
        <w:trPr>
          <w:trHeight w:val="440"/>
        </w:trPr>
        <w:tc>
          <w:tcPr>
            <w:tcW w:w="4224" w:type="dxa"/>
            <w:gridSpan w:val="4"/>
            <w:tcBorders>
              <w:left w:val="single" w:sz="18" w:space="0" w:color="auto"/>
            </w:tcBorders>
          </w:tcPr>
          <w:p w14:paraId="2B48D811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YOUR N</w:t>
            </w:r>
            <w:r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5F2B88">
              <w:rPr>
                <w:rFonts w:ascii="Arial" w:hAnsi="Arial" w:cs="Arial"/>
                <w:sz w:val="20"/>
                <w:szCs w:val="20"/>
              </w:rPr>
              <w:t>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95C7B0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9"/>
            <w:tcBorders>
              <w:right w:val="single" w:sz="18" w:space="0" w:color="auto"/>
            </w:tcBorders>
          </w:tcPr>
          <w:p w14:paraId="211A77AB" w14:textId="77777777" w:rsidR="00035442" w:rsidRPr="007C7B7A" w:rsidRDefault="00035442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</w:t>
            </w:r>
            <w:r w:rsidR="009F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7F5282" w:rsidRPr="007F5282">
              <w:rPr>
                <w:rFonts w:ascii="Arial" w:hAnsi="Arial" w:cs="Arial"/>
                <w:b/>
                <w:sz w:val="20"/>
                <w:szCs w:val="20"/>
              </w:rPr>
              <w:t>PRINT CLEARLY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F528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44C8287B" w14:textId="77777777" w:rsidTr="00FE6BCF">
        <w:trPr>
          <w:trHeight w:val="144"/>
        </w:trPr>
        <w:tc>
          <w:tcPr>
            <w:tcW w:w="4224" w:type="dxa"/>
            <w:gridSpan w:val="4"/>
            <w:tcBorders>
              <w:left w:val="single" w:sz="18" w:space="0" w:color="auto"/>
            </w:tcBorders>
          </w:tcPr>
          <w:p w14:paraId="79045540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6477801" w14:textId="77777777" w:rsidR="00035442" w:rsidRPr="001141F4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9"/>
            <w:tcBorders>
              <w:right w:val="single" w:sz="18" w:space="0" w:color="auto"/>
            </w:tcBorders>
          </w:tcPr>
          <w:p w14:paraId="6ED38CA9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035442" w:rsidRPr="005F2B88" w14:paraId="37BE0022" w14:textId="77777777" w:rsidTr="00FE6BCF">
        <w:trPr>
          <w:trHeight w:val="144"/>
        </w:trPr>
        <w:tc>
          <w:tcPr>
            <w:tcW w:w="2244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4DC5BE8A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62B9564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0EEE53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18" w:type="dxa"/>
            <w:gridSpan w:val="3"/>
            <w:tcBorders>
              <w:left w:val="single" w:sz="4" w:space="0" w:color="auto"/>
              <w:right w:val="single" w:sz="8" w:space="0" w:color="auto"/>
            </w:tcBorders>
          </w:tcPr>
          <w:p w14:paraId="74D9CD8D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182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2AF8D89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59" w:type="dxa"/>
            <w:tcBorders>
              <w:left w:val="single" w:sz="8" w:space="0" w:color="auto"/>
              <w:right w:val="single" w:sz="18" w:space="0" w:color="auto"/>
            </w:tcBorders>
          </w:tcPr>
          <w:p w14:paraId="03D5AF98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10F2D" w:rsidRPr="005F2B88" w14:paraId="3457DB61" w14:textId="77777777" w:rsidTr="00310F2D">
        <w:trPr>
          <w:trHeight w:val="458"/>
        </w:trPr>
        <w:tc>
          <w:tcPr>
            <w:tcW w:w="11088" w:type="dxa"/>
            <w:gridSpan w:val="13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17EEBF" w14:textId="77777777" w:rsidR="00310F2D" w:rsidRDefault="00310F2D" w:rsidP="0074090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>MAILING ADDRESS IF DIFFERENT THAN HOME ADDRESS:</w:t>
            </w:r>
            <w:r w:rsidR="00CB50A6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 w:rsidR="00F07A3E"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74090F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(IMPORTANT YOU  INCLUDE TO RECEIVE CORRESPONDENCE)</w:t>
            </w:r>
            <w:r w:rsidR="00CB50A6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`</w:t>
            </w:r>
          </w:p>
          <w:p w14:paraId="242ED96C" w14:textId="77777777" w:rsidR="00CB50A6" w:rsidRPr="00310F2D" w:rsidRDefault="00CB50A6" w:rsidP="0074090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33A2" w:rsidRPr="005F2B88" w14:paraId="5B0C0CBA" w14:textId="77777777" w:rsidTr="00D633A2">
        <w:trPr>
          <w:trHeight w:val="323"/>
        </w:trPr>
        <w:tc>
          <w:tcPr>
            <w:tcW w:w="11088" w:type="dxa"/>
            <w:gridSpan w:val="13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CD84C2" w14:textId="77777777" w:rsidR="00D633A2" w:rsidRDefault="004503E5" w:rsidP="000354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is your relationship to the child</w:t>
            </w:r>
            <w:r w:rsidR="00D633A2">
              <w:rPr>
                <w:rFonts w:ascii="Arial" w:hAnsi="Arial" w:cs="Arial"/>
                <w:b/>
                <w:sz w:val="20"/>
                <w:szCs w:val="20"/>
              </w:rPr>
              <w:t xml:space="preserve">? </w:t>
            </w:r>
          </w:p>
          <w:p w14:paraId="2987D53B" w14:textId="5B478BDD" w:rsidR="00C85A81" w:rsidRPr="00D633A2" w:rsidRDefault="00C85A81" w:rsidP="000354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5442" w:rsidRPr="005F2B88" w14:paraId="5BABF7ED" w14:textId="77777777" w:rsidTr="00D633A2">
        <w:trPr>
          <w:trHeight w:val="323"/>
        </w:trPr>
        <w:tc>
          <w:tcPr>
            <w:tcW w:w="11088" w:type="dxa"/>
            <w:gridSpan w:val="13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5122AB" w14:textId="77777777" w:rsidR="00035442" w:rsidRPr="009F070A" w:rsidRDefault="00035442" w:rsidP="00E167B1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>*NOTE: REPORTS WILL BE E-MAILED TO</w:t>
            </w:r>
            <w:r w:rsidR="00F07A3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YOU AT THE E-MAIL ADDRESS YOU PROVIDE ABOVE</w:t>
            </w:r>
            <w:r w:rsidR="0008050C">
              <w:rPr>
                <w:rFonts w:ascii="Arial" w:hAnsi="Arial" w:cs="Arial"/>
                <w:b/>
                <w:i/>
                <w:sz w:val="20"/>
                <w:szCs w:val="20"/>
              </w:rPr>
              <w:t>*</w:t>
            </w: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E167B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bookmarkEnd w:id="0"/>
      <w:tr w:rsidR="008650D2" w:rsidRPr="005F2B88" w14:paraId="5A44106E" w14:textId="77777777" w:rsidTr="00DC6847">
        <w:trPr>
          <w:trHeight w:val="288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1C58A" w14:textId="7DA2229F" w:rsidR="008650D2" w:rsidRPr="005F2B88" w:rsidRDefault="008650D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OTHER PAR</w:t>
            </w:r>
            <w:r w:rsidR="004503E5">
              <w:rPr>
                <w:rFonts w:ascii="Arial" w:hAnsi="Arial" w:cs="Arial"/>
                <w:b/>
                <w:sz w:val="20"/>
                <w:szCs w:val="20"/>
              </w:rPr>
              <w:t>TY</w:t>
            </w:r>
            <w:r w:rsidR="00EE1733">
              <w:rPr>
                <w:rFonts w:ascii="Arial" w:hAnsi="Arial" w:cs="Arial"/>
                <w:b/>
                <w:sz w:val="20"/>
                <w:szCs w:val="20"/>
              </w:rPr>
              <w:t>/NATURAL PARENT(S)</w:t>
            </w:r>
            <w:r w:rsidR="004503E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  <w:r w:rsidR="00814034">
              <w:rPr>
                <w:rFonts w:ascii="Arial" w:hAnsi="Arial" w:cs="Arial"/>
                <w:b/>
                <w:sz w:val="20"/>
                <w:szCs w:val="20"/>
              </w:rPr>
              <w:t xml:space="preserve"> (FILL OUT AS BEST YOU CAN)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66474" w:rsidRPr="005F2B88" w14:paraId="43767E19" w14:textId="77777777" w:rsidTr="00FE6BCF">
        <w:trPr>
          <w:trHeight w:val="288"/>
        </w:trPr>
        <w:tc>
          <w:tcPr>
            <w:tcW w:w="3957" w:type="dxa"/>
            <w:gridSpan w:val="3"/>
            <w:tcBorders>
              <w:left w:val="single" w:sz="18" w:space="0" w:color="auto"/>
            </w:tcBorders>
          </w:tcPr>
          <w:p w14:paraId="003728E0" w14:textId="77777777" w:rsidR="00066474" w:rsidRPr="005F2B88" w:rsidRDefault="00066474" w:rsidP="00176A4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N</w:t>
            </w:r>
            <w:r w:rsidR="00176A43">
              <w:rPr>
                <w:rFonts w:ascii="Arial" w:hAnsi="Arial" w:cs="Arial"/>
                <w:sz w:val="20"/>
                <w:szCs w:val="20"/>
              </w:rPr>
              <w:t>AME (Last, First)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  <w:r w:rsidR="00176A4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  <w:gridSpan w:val="4"/>
            <w:tcBorders>
              <w:right w:val="single" w:sz="4" w:space="0" w:color="auto"/>
            </w:tcBorders>
          </w:tcPr>
          <w:p w14:paraId="5F27D5D7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43895A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F9074E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79A0B5B" w14:textId="77777777" w:rsidR="00066474" w:rsidRPr="00C25E33" w:rsidRDefault="00066474" w:rsidP="00D45A3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14:paraId="1BB2A1F7" w14:textId="77777777" w:rsidR="00066474" w:rsidRPr="00066474" w:rsidRDefault="00066474" w:rsidP="000664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74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2EFC3688" w14:textId="77777777" w:rsidR="00066474" w:rsidRPr="00066474" w:rsidRDefault="00066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C4C2EB" w14:textId="77777777" w:rsidR="00066474" w:rsidRPr="00C25E33" w:rsidRDefault="00066474" w:rsidP="0006647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474" w:rsidRPr="005F2B88" w14:paraId="3722C15F" w14:textId="77777777" w:rsidTr="00FE6BCF">
        <w:trPr>
          <w:trHeight w:val="791"/>
        </w:trPr>
        <w:tc>
          <w:tcPr>
            <w:tcW w:w="1796" w:type="dxa"/>
            <w:tcBorders>
              <w:left w:val="single" w:sz="18" w:space="0" w:color="auto"/>
              <w:bottom w:val="single" w:sz="4" w:space="0" w:color="auto"/>
            </w:tcBorders>
          </w:tcPr>
          <w:p w14:paraId="33D05EEC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1" w:type="dxa"/>
            <w:gridSpan w:val="2"/>
            <w:tcBorders>
              <w:bottom w:val="single" w:sz="4" w:space="0" w:color="auto"/>
            </w:tcBorders>
          </w:tcPr>
          <w:p w14:paraId="5BD65568" w14:textId="77777777" w:rsidR="00E20C61" w:rsidRPr="005F2B88" w:rsidRDefault="00E20C61" w:rsidP="00E20C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97502C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1" w:type="dxa"/>
            <w:gridSpan w:val="10"/>
            <w:tcBorders>
              <w:bottom w:val="single" w:sz="4" w:space="0" w:color="auto"/>
              <w:right w:val="single" w:sz="18" w:space="0" w:color="auto"/>
            </w:tcBorders>
          </w:tcPr>
          <w:p w14:paraId="6FEB7635" w14:textId="77777777" w:rsidR="00066474" w:rsidRPr="00066474" w:rsidRDefault="00E20C61" w:rsidP="0006647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 WHERE THE OTHER PARTY WAS SERVED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EE1733" w:rsidRPr="00C25E33" w14:paraId="2B932D71" w14:textId="77777777" w:rsidTr="00162628">
        <w:trPr>
          <w:trHeight w:val="288"/>
        </w:trPr>
        <w:tc>
          <w:tcPr>
            <w:tcW w:w="3957" w:type="dxa"/>
            <w:gridSpan w:val="3"/>
            <w:tcBorders>
              <w:left w:val="single" w:sz="18" w:space="0" w:color="auto"/>
            </w:tcBorders>
          </w:tcPr>
          <w:p w14:paraId="48407664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AME (Last, First): </w:t>
            </w:r>
          </w:p>
        </w:tc>
        <w:tc>
          <w:tcPr>
            <w:tcW w:w="3513" w:type="dxa"/>
            <w:gridSpan w:val="4"/>
            <w:tcBorders>
              <w:right w:val="single" w:sz="4" w:space="0" w:color="auto"/>
            </w:tcBorders>
          </w:tcPr>
          <w:p w14:paraId="6C0AB00B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</w:t>
            </w:r>
          </w:p>
          <w:p w14:paraId="71108E67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3401BA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CITY:</w:t>
            </w:r>
          </w:p>
          <w:p w14:paraId="1D32FD3C" w14:textId="77777777" w:rsidR="00EE1733" w:rsidRPr="00C25E33" w:rsidRDefault="00EE1733" w:rsidP="0016262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14:paraId="4829B745" w14:textId="77777777" w:rsidR="00EE1733" w:rsidRPr="00066474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STATE:</w:t>
            </w:r>
          </w:p>
        </w:tc>
        <w:tc>
          <w:tcPr>
            <w:tcW w:w="1374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0368AF0E" w14:textId="77777777" w:rsidR="00EE1733" w:rsidRPr="00066474" w:rsidRDefault="00EE1733" w:rsidP="001626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CODE:</w:t>
            </w:r>
          </w:p>
          <w:p w14:paraId="62106F85" w14:textId="77777777" w:rsidR="00EE1733" w:rsidRPr="00C25E33" w:rsidRDefault="00EE1733" w:rsidP="0016262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1733" w:rsidRPr="00066474" w14:paraId="5B253E35" w14:textId="77777777" w:rsidTr="00162628">
        <w:trPr>
          <w:trHeight w:val="791"/>
        </w:trPr>
        <w:tc>
          <w:tcPr>
            <w:tcW w:w="1796" w:type="dxa"/>
            <w:tcBorders>
              <w:left w:val="single" w:sz="18" w:space="0" w:color="auto"/>
              <w:bottom w:val="single" w:sz="4" w:space="0" w:color="auto"/>
            </w:tcBorders>
          </w:tcPr>
          <w:p w14:paraId="4842FFA6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2161" w:type="dxa"/>
            <w:gridSpan w:val="2"/>
            <w:tcBorders>
              <w:bottom w:val="single" w:sz="4" w:space="0" w:color="auto"/>
            </w:tcBorders>
          </w:tcPr>
          <w:p w14:paraId="4D56549A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3F874DC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1" w:type="dxa"/>
            <w:gridSpan w:val="10"/>
            <w:tcBorders>
              <w:bottom w:val="single" w:sz="4" w:space="0" w:color="auto"/>
              <w:right w:val="single" w:sz="18" w:space="0" w:color="auto"/>
            </w:tcBorders>
          </w:tcPr>
          <w:p w14:paraId="6DA7D863" w14:textId="77777777" w:rsidR="00EE1733" w:rsidRPr="00066474" w:rsidRDefault="00EE1733" w:rsidP="0016262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 WHERE THE OTHER PARTY WAS SERVED:</w:t>
            </w:r>
          </w:p>
        </w:tc>
      </w:tr>
      <w:tr w:rsidR="008650D2" w:rsidRPr="005F2B88" w14:paraId="68EAED29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B612590" w14:textId="77777777" w:rsidR="008650D2" w:rsidRPr="005F2B88" w:rsidRDefault="008650D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3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8650D2" w:rsidRPr="005F2B88" w14:paraId="7B937111" w14:textId="77777777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934A9" w14:textId="77777777" w:rsidR="00814034" w:rsidRDefault="008650D2" w:rsidP="001E185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 xml:space="preserve">What are the </w:t>
            </w:r>
            <w:r w:rsidRPr="0097202F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97202F">
              <w:rPr>
                <w:rFonts w:ascii="Arial" w:hAnsi="Arial" w:cs="Arial"/>
                <w:sz w:val="20"/>
                <w:szCs w:val="20"/>
              </w:rPr>
              <w:t xml:space="preserve"> most important concerns you would like to discuss with Family Court Services? </w:t>
            </w:r>
          </w:p>
          <w:p w14:paraId="6B85E70C" w14:textId="77777777" w:rsidR="001466B0" w:rsidRDefault="00814034" w:rsidP="0081403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  <w:r w:rsidR="00F07A3E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AFDA548" w14:textId="77777777" w:rsidR="00B60DC5" w:rsidRDefault="00B60DC5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 current court order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  </w:t>
            </w:r>
            <w:bookmarkStart w:id="1" w:name="_GoBack"/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FBA809D" w14:textId="77777777" w:rsidR="00066474" w:rsidRPr="00430126" w:rsidRDefault="00B60DC5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t xml:space="preserve">Whether there is a court order or </w:t>
            </w:r>
            <w:r w:rsidR="00430126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430126" w:rsidRPr="00430126">
              <w:rPr>
                <w:rFonts w:ascii="Arial" w:hAnsi="Arial" w:cs="Arial"/>
                <w:sz w:val="18"/>
                <w:szCs w:val="18"/>
              </w:rPr>
              <w:t xml:space="preserve">verbal agreement only between you and </w:t>
            </w:r>
            <w:r w:rsidR="00430126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430126" w:rsidRPr="00430126">
              <w:rPr>
                <w:rFonts w:ascii="Arial" w:hAnsi="Arial" w:cs="Arial"/>
                <w:sz w:val="18"/>
                <w:szCs w:val="18"/>
              </w:rPr>
              <w:t>other party,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 please answer the following:</w:t>
            </w:r>
            <w:r w:rsidR="00176A43" w:rsidRPr="0043012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14:paraId="19C449D5" w14:textId="2EE5DB13" w:rsidR="00D24251" w:rsidRPr="00C85A81" w:rsidRDefault="00970649" w:rsidP="00C85A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t xml:space="preserve">According to the 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>plan</w:t>
            </w:r>
            <w:r w:rsidRPr="00430126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ho </w:t>
            </w:r>
            <w:r w:rsidRPr="00430126">
              <w:rPr>
                <w:rFonts w:ascii="Arial" w:hAnsi="Arial" w:cs="Arial"/>
                <w:sz w:val="18"/>
                <w:szCs w:val="18"/>
              </w:rPr>
              <w:t>is supposed to make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 major decisions about the child(ren)’</w:t>
            </w:r>
            <w:r w:rsidR="00384D8D" w:rsidRPr="00430126">
              <w:rPr>
                <w:rFonts w:ascii="Arial" w:hAnsi="Arial" w:cs="Arial"/>
                <w:sz w:val="18"/>
                <w:szCs w:val="18"/>
              </w:rPr>
              <w:t>s health, education and welfare?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141F4" w:rsidRPr="00430126">
              <w:rPr>
                <w:rFonts w:ascii="Arial" w:hAnsi="Arial" w:cs="Arial"/>
                <w:sz w:val="18"/>
                <w:szCs w:val="18"/>
              </w:rPr>
              <w:t>________________</w:t>
            </w:r>
            <w:r w:rsidRPr="00430126">
              <w:rPr>
                <w:rFonts w:ascii="Arial" w:hAnsi="Arial" w:cs="Arial"/>
                <w:sz w:val="18"/>
                <w:szCs w:val="18"/>
              </w:rPr>
              <w:t>_______________________________________________</w:t>
            </w:r>
          </w:p>
          <w:p w14:paraId="1A512581" w14:textId="77777777" w:rsidR="008650D2" w:rsidRPr="00D24251" w:rsidRDefault="00970649" w:rsidP="00D2425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24251">
              <w:rPr>
                <w:rFonts w:ascii="Arial" w:hAnsi="Arial" w:cs="Arial"/>
                <w:sz w:val="18"/>
                <w:szCs w:val="18"/>
              </w:rPr>
              <w:t xml:space="preserve">According to the </w:t>
            </w:r>
            <w:r w:rsidR="00066474" w:rsidRPr="00D24251">
              <w:rPr>
                <w:rFonts w:ascii="Arial" w:hAnsi="Arial" w:cs="Arial"/>
                <w:sz w:val="18"/>
                <w:szCs w:val="18"/>
              </w:rPr>
              <w:t>plan</w:t>
            </w:r>
            <w:r w:rsidRPr="00D24251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D24251">
              <w:rPr>
                <w:rFonts w:ascii="Arial" w:hAnsi="Arial" w:cs="Arial"/>
                <w:sz w:val="18"/>
                <w:szCs w:val="18"/>
              </w:rPr>
              <w:t xml:space="preserve">ho </w:t>
            </w:r>
            <w:r w:rsidR="004503E5">
              <w:rPr>
                <w:rFonts w:ascii="Arial" w:hAnsi="Arial" w:cs="Arial"/>
                <w:sz w:val="18"/>
                <w:szCs w:val="18"/>
              </w:rPr>
              <w:t xml:space="preserve">does </w:t>
            </w:r>
            <w:r w:rsidRPr="00D24251">
              <w:rPr>
                <w:rFonts w:ascii="Arial" w:hAnsi="Arial" w:cs="Arial"/>
                <w:sz w:val="18"/>
                <w:szCs w:val="18"/>
              </w:rPr>
              <w:t>the child</w:t>
            </w:r>
            <w:r w:rsidR="004503E5">
              <w:rPr>
                <w:rFonts w:ascii="Arial" w:hAnsi="Arial" w:cs="Arial"/>
                <w:sz w:val="18"/>
                <w:szCs w:val="18"/>
              </w:rPr>
              <w:t xml:space="preserve">(ren) </w:t>
            </w:r>
            <w:r w:rsidR="008650D2" w:rsidRPr="00D24251">
              <w:rPr>
                <w:rFonts w:ascii="Arial" w:hAnsi="Arial" w:cs="Arial"/>
                <w:sz w:val="18"/>
                <w:szCs w:val="18"/>
              </w:rPr>
              <w:t>live with?</w:t>
            </w:r>
            <w:r w:rsidRPr="00D242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738F9" w:rsidRPr="00D2425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6189763" w14:textId="77777777" w:rsidR="001466B0" w:rsidRPr="0058750B" w:rsidRDefault="00D24251" w:rsidP="001466B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466B0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68747C6A" w14:textId="6D4884CA" w:rsidR="00951517" w:rsidRPr="00430126" w:rsidRDefault="00970649" w:rsidP="00B60DC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lastRenderedPageBreak/>
              <w:t xml:space="preserve">According to the </w:t>
            </w:r>
            <w:r w:rsidRPr="00430126">
              <w:rPr>
                <w:rFonts w:ascii="Arial" w:hAnsi="Arial" w:cs="Arial"/>
                <w:sz w:val="18"/>
                <w:szCs w:val="18"/>
                <w:u w:val="single"/>
              </w:rPr>
              <w:t>current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plan</w:t>
            </w:r>
            <w:r w:rsidRPr="00430126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hen </w:t>
            </w:r>
            <w:r w:rsidRPr="00430126">
              <w:rPr>
                <w:rFonts w:ascii="Arial" w:hAnsi="Arial" w:cs="Arial"/>
                <w:sz w:val="18"/>
                <w:szCs w:val="18"/>
              </w:rPr>
              <w:t>is the c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>hild</w:t>
            </w:r>
            <w:r w:rsidR="00EE1733">
              <w:rPr>
                <w:rFonts w:ascii="Arial" w:hAnsi="Arial" w:cs="Arial"/>
                <w:sz w:val="18"/>
                <w:szCs w:val="18"/>
              </w:rPr>
              <w:t>(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>ren</w:t>
            </w:r>
            <w:r w:rsidR="00EE1733">
              <w:rPr>
                <w:rFonts w:ascii="Arial" w:hAnsi="Arial" w:cs="Arial"/>
                <w:sz w:val="18"/>
                <w:szCs w:val="18"/>
              </w:rPr>
              <w:t>)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supposed to </w:t>
            </w:r>
            <w:r w:rsidR="004503E5">
              <w:rPr>
                <w:rFonts w:ascii="Arial" w:hAnsi="Arial" w:cs="Arial"/>
                <w:sz w:val="18"/>
                <w:szCs w:val="18"/>
              </w:rPr>
              <w:t>visit the Grandparent/Stepparent</w:t>
            </w:r>
            <w:r w:rsidR="00951517" w:rsidRPr="00430126"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57D5EB56" w14:textId="77777777" w:rsidR="008650D2" w:rsidRPr="00951517" w:rsidRDefault="00430126" w:rsidP="00951517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8650D2" w:rsidRPr="00951517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  <w:r w:rsidR="00C738F9" w:rsidRPr="00951517">
              <w:rPr>
                <w:rFonts w:ascii="Arial" w:hAnsi="Arial" w:cs="Arial"/>
                <w:sz w:val="20"/>
                <w:szCs w:val="20"/>
              </w:rPr>
              <w:t>_</w:t>
            </w:r>
            <w:r w:rsidR="00970649" w:rsidRPr="00951517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D24251">
              <w:rPr>
                <w:rFonts w:ascii="Arial" w:hAnsi="Arial" w:cs="Arial"/>
                <w:sz w:val="20"/>
                <w:szCs w:val="20"/>
              </w:rPr>
              <w:t>_______</w:t>
            </w:r>
          </w:p>
          <w:p w14:paraId="44B2339C" w14:textId="77777777" w:rsidR="008650D2" w:rsidRPr="002C28B7" w:rsidRDefault="00695840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AF40E2">
              <w:rPr>
                <w:rFonts w:ascii="Arial" w:hAnsi="Arial" w:cs="Arial"/>
                <w:sz w:val="20"/>
                <w:szCs w:val="20"/>
              </w:rPr>
              <w:t>you w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ant the current 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visitation </w:t>
            </w:r>
            <w:r w:rsidR="001466B0">
              <w:rPr>
                <w:rFonts w:ascii="Arial" w:hAnsi="Arial" w:cs="Arial"/>
                <w:sz w:val="20"/>
                <w:szCs w:val="20"/>
              </w:rPr>
              <w:t>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4D8D">
              <w:rPr>
                <w:rFonts w:ascii="Arial" w:hAnsi="Arial" w:cs="Arial"/>
                <w:sz w:val="20"/>
                <w:szCs w:val="20"/>
                <w:u w:val="single"/>
              </w:rPr>
              <w:t>to 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</w:t>
            </w:r>
            <w:r w:rsidR="001141F4">
              <w:rPr>
                <w:rFonts w:ascii="Arial" w:hAnsi="Arial" w:cs="Arial"/>
                <w:sz w:val="20"/>
                <w:szCs w:val="20"/>
              </w:rPr>
              <w:t>, please answer the following:</w:t>
            </w:r>
          </w:p>
          <w:p w14:paraId="0372BAB2" w14:textId="5CC937A8" w:rsidR="00201C7E" w:rsidRPr="004503E5" w:rsidRDefault="00695840" w:rsidP="004503E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78BB">
              <w:rPr>
                <w:rFonts w:ascii="Arial" w:hAnsi="Arial" w:cs="Arial"/>
                <w:sz w:val="20"/>
                <w:szCs w:val="20"/>
              </w:rPr>
              <w:t xml:space="preserve">the schedule of </w:t>
            </w:r>
            <w:r w:rsidR="0058750B">
              <w:rPr>
                <w:rFonts w:ascii="Arial" w:hAnsi="Arial" w:cs="Arial"/>
                <w:sz w:val="20"/>
                <w:szCs w:val="20"/>
              </w:rPr>
              <w:t>w</w:t>
            </w:r>
            <w:r w:rsidR="008650D2">
              <w:rPr>
                <w:rFonts w:ascii="Arial" w:hAnsi="Arial" w:cs="Arial"/>
                <w:sz w:val="20"/>
                <w:szCs w:val="20"/>
              </w:rPr>
              <w:t>hen the child</w:t>
            </w:r>
            <w:r w:rsidR="00027534">
              <w:rPr>
                <w:rFonts w:ascii="Arial" w:hAnsi="Arial" w:cs="Arial"/>
                <w:sz w:val="20"/>
                <w:szCs w:val="20"/>
              </w:rPr>
              <w:t>(</w:t>
            </w:r>
            <w:r w:rsidR="008650D2">
              <w:rPr>
                <w:rFonts w:ascii="Arial" w:hAnsi="Arial" w:cs="Arial"/>
                <w:sz w:val="20"/>
                <w:szCs w:val="20"/>
              </w:rPr>
              <w:t>ren</w:t>
            </w:r>
            <w:r w:rsidR="00027534">
              <w:rPr>
                <w:rFonts w:ascii="Arial" w:hAnsi="Arial" w:cs="Arial"/>
                <w:sz w:val="20"/>
                <w:szCs w:val="20"/>
              </w:rPr>
              <w:t>)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1517">
              <w:rPr>
                <w:rFonts w:ascii="Arial" w:hAnsi="Arial" w:cs="Arial"/>
                <w:sz w:val="20"/>
                <w:szCs w:val="20"/>
              </w:rPr>
              <w:t>spends time with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EE1733">
              <w:rPr>
                <w:rFonts w:ascii="Arial" w:hAnsi="Arial" w:cs="Arial"/>
                <w:sz w:val="20"/>
                <w:szCs w:val="20"/>
              </w:rPr>
              <w:t>G</w:t>
            </w:r>
            <w:r w:rsidR="004503E5">
              <w:rPr>
                <w:rFonts w:ascii="Arial" w:hAnsi="Arial" w:cs="Arial"/>
                <w:sz w:val="20"/>
                <w:szCs w:val="20"/>
              </w:rPr>
              <w:t>randparent(s)/</w:t>
            </w:r>
            <w:r w:rsidR="00EE1733">
              <w:rPr>
                <w:rFonts w:ascii="Arial" w:hAnsi="Arial" w:cs="Arial"/>
                <w:sz w:val="20"/>
                <w:szCs w:val="20"/>
              </w:rPr>
              <w:t>S</w:t>
            </w:r>
            <w:r w:rsidR="004503E5">
              <w:rPr>
                <w:rFonts w:ascii="Arial" w:hAnsi="Arial" w:cs="Arial"/>
                <w:sz w:val="20"/>
                <w:szCs w:val="20"/>
              </w:rPr>
              <w:t>tepparent to:</w:t>
            </w:r>
            <w:r w:rsidR="008650D2">
              <w:rPr>
                <w:rFonts w:ascii="Arial" w:hAnsi="Arial" w:cs="Arial"/>
                <w:sz w:val="20"/>
                <w:szCs w:val="20"/>
              </w:rPr>
              <w:t>_</w:t>
            </w:r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58750B">
              <w:rPr>
                <w:rFonts w:ascii="Arial" w:hAnsi="Arial" w:cs="Arial"/>
                <w:sz w:val="20"/>
                <w:szCs w:val="20"/>
              </w:rPr>
              <w:t>__</w:t>
            </w:r>
            <w:r w:rsidR="00951517">
              <w:rPr>
                <w:rFonts w:ascii="Arial" w:hAnsi="Arial" w:cs="Arial"/>
                <w:sz w:val="20"/>
                <w:szCs w:val="20"/>
              </w:rPr>
              <w:t>_____________</w:t>
            </w:r>
            <w:r w:rsidR="00201C7E" w:rsidRPr="004503E5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 w:rsidR="00430126" w:rsidRPr="004503E5">
              <w:rPr>
                <w:rFonts w:ascii="Arial" w:hAnsi="Arial" w:cs="Arial"/>
                <w:sz w:val="20"/>
                <w:szCs w:val="20"/>
              </w:rPr>
              <w:t>______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70FC07" w14:textId="72DAB5D9" w:rsidR="008650D2" w:rsidRPr="005F2B88" w:rsidRDefault="00B50C5E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you want the current </w:t>
            </w:r>
            <w:r w:rsidR="004503E5">
              <w:rPr>
                <w:rFonts w:ascii="Arial" w:hAnsi="Arial" w:cs="Arial"/>
                <w:sz w:val="20"/>
                <w:szCs w:val="20"/>
              </w:rPr>
              <w:t>visitation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B50C5E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>
              <w:rPr>
                <w:rFonts w:ascii="Arial" w:hAnsi="Arial" w:cs="Arial"/>
                <w:sz w:val="20"/>
                <w:szCs w:val="20"/>
              </w:rPr>
              <w:t>, h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 xml:space="preserve">ow </w:t>
            </w:r>
            <w:r w:rsidR="00E776F5">
              <w:rPr>
                <w:rFonts w:ascii="Arial" w:hAnsi="Arial" w:cs="Arial"/>
                <w:sz w:val="20"/>
                <w:szCs w:val="20"/>
              </w:rPr>
              <w:t xml:space="preserve">would your </w:t>
            </w:r>
            <w:r w:rsidR="00E776F5" w:rsidRPr="00D633A2">
              <w:rPr>
                <w:rFonts w:ascii="Arial" w:hAnsi="Arial" w:cs="Arial"/>
                <w:sz w:val="20"/>
                <w:szCs w:val="20"/>
              </w:rPr>
              <w:t>proposed changes</w:t>
            </w:r>
            <w:r w:rsidR="00E776F5" w:rsidRPr="00B50C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benefit the child</w:t>
            </w:r>
            <w:r w:rsidR="00027534">
              <w:rPr>
                <w:rFonts w:ascii="Arial" w:hAnsi="Arial" w:cs="Arial"/>
                <w:sz w:val="20"/>
                <w:szCs w:val="20"/>
                <w:u w:val="single"/>
              </w:rPr>
              <w:t>(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ren</w:t>
            </w:r>
            <w:r w:rsidR="00027534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>?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0818FAF" w14:textId="77777777" w:rsidR="00383948" w:rsidRDefault="008650D2" w:rsidP="006F01E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571D8B6" w14:textId="77777777" w:rsidR="006C2D07" w:rsidRPr="001141F4" w:rsidRDefault="00584491" w:rsidP="001141F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2759E2" w:rsidRPr="005F2B88" w14:paraId="6DAA1E3C" w14:textId="77777777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265924A" w14:textId="77777777" w:rsidR="002759E2" w:rsidRPr="002759E2" w:rsidRDefault="002759E2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01C71">
              <w:rPr>
                <w:rFonts w:ascii="Arial" w:hAnsi="Arial" w:cs="Arial"/>
                <w:b/>
                <w:sz w:val="20"/>
                <w:szCs w:val="20"/>
              </w:rPr>
              <w:t xml:space="preserve">CHILD/REN’S INFORMATION (FILL OUT </w:t>
            </w:r>
            <w:r w:rsidR="001141F4">
              <w:rPr>
                <w:rFonts w:ascii="Arial" w:hAnsi="Arial" w:cs="Arial"/>
                <w:b/>
                <w:sz w:val="20"/>
                <w:szCs w:val="20"/>
              </w:rPr>
              <w:t xml:space="preserve">ALL INFORMATION </w:t>
            </w:r>
            <w:r w:rsidR="00401C71">
              <w:rPr>
                <w:rFonts w:ascii="Arial" w:hAnsi="Arial" w:cs="Arial"/>
                <w:b/>
                <w:sz w:val="20"/>
                <w:szCs w:val="20"/>
              </w:rPr>
              <w:t>AS BEST YOU CAN)</w:t>
            </w:r>
          </w:p>
        </w:tc>
      </w:tr>
      <w:tr w:rsidR="009F070A" w:rsidRPr="005F2B88" w14:paraId="27EECFEE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56DF94" w14:textId="35A9B199" w:rsidR="009F070A" w:rsidRPr="002759E2" w:rsidRDefault="00430126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 (First)                      (Last)</w:t>
            </w:r>
            <w:r w:rsidR="009F070A" w:rsidRPr="002759E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0D4D" w14:textId="77777777" w:rsidR="009F070A" w:rsidRPr="002759E2" w:rsidRDefault="007F5282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2759E2">
              <w:rPr>
                <w:rFonts w:ascii="Arial" w:hAnsi="Arial" w:cs="Arial"/>
                <w:sz w:val="20"/>
                <w:szCs w:val="20"/>
              </w:rPr>
              <w:t>DOB</w:t>
            </w:r>
          </w:p>
        </w:tc>
        <w:tc>
          <w:tcPr>
            <w:tcW w:w="298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2953" w14:textId="77777777" w:rsidR="009F070A" w:rsidRPr="002759E2" w:rsidRDefault="009F070A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070A">
              <w:rPr>
                <w:rFonts w:ascii="Arial" w:hAnsi="Arial" w:cs="Arial"/>
                <w:sz w:val="16"/>
                <w:szCs w:val="16"/>
              </w:rPr>
              <w:t>GRADES</w:t>
            </w:r>
            <w:r w:rsidR="007F5282">
              <w:rPr>
                <w:rFonts w:ascii="Arial" w:hAnsi="Arial" w:cs="Arial"/>
                <w:sz w:val="16"/>
                <w:szCs w:val="16"/>
              </w:rPr>
              <w:t xml:space="preserve"> (A’s, B’s?) / </w:t>
            </w:r>
            <w:r w:rsidRPr="009F070A">
              <w:rPr>
                <w:rFonts w:ascii="Arial" w:hAnsi="Arial" w:cs="Arial"/>
                <w:sz w:val="16"/>
                <w:szCs w:val="16"/>
              </w:rPr>
              <w:t>ATTENDANCE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339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6933A3" w14:textId="77777777" w:rsidR="009F070A" w:rsidRPr="002759E2" w:rsidRDefault="009F070A" w:rsidP="009F070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CHILD HAD</w:t>
            </w:r>
            <w:r w:rsidRPr="002759E2">
              <w:rPr>
                <w:rFonts w:ascii="Arial" w:hAnsi="Arial" w:cs="Arial"/>
                <w:sz w:val="20"/>
                <w:szCs w:val="20"/>
              </w:rPr>
              <w:t xml:space="preserve"> COUNSELING?</w:t>
            </w:r>
          </w:p>
        </w:tc>
      </w:tr>
      <w:tr w:rsidR="009F070A" w:rsidRPr="005F2B88" w14:paraId="624388A0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AB9D87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0322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06F0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DA7325B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14:paraId="1980C9BC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DD4B79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49A1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9C2D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23965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14:paraId="71251D35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C7F674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B315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F8AF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611310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14:paraId="6F563323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7DE76A3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12C5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FB51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6C0DB1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8650D2" w:rsidRPr="005F2B88" w14:paraId="40512604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F4BF06" w14:textId="23DC3D57" w:rsidR="008650D2" w:rsidRPr="005F2B88" w:rsidRDefault="0058750B" w:rsidP="009F070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D633A2">
              <w:rPr>
                <w:rFonts w:ascii="Arial" w:hAnsi="Arial" w:cs="Arial"/>
                <w:b/>
                <w:sz w:val="20"/>
                <w:szCs w:val="20"/>
              </w:rPr>
              <w:t>ABOUT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 xml:space="preserve"> THE </w:t>
            </w:r>
            <w:r w:rsidR="00D24E50">
              <w:rPr>
                <w:rFonts w:ascii="Arial" w:hAnsi="Arial" w:cs="Arial"/>
                <w:b/>
                <w:sz w:val="20"/>
                <w:szCs w:val="20"/>
              </w:rPr>
              <w:t xml:space="preserve">NATURAL </w:t>
            </w:r>
            <w:r w:rsidR="004503E5">
              <w:rPr>
                <w:rFonts w:ascii="Arial" w:hAnsi="Arial" w:cs="Arial"/>
                <w:b/>
                <w:sz w:val="20"/>
                <w:szCs w:val="20"/>
              </w:rPr>
              <w:t>PARENT</w:t>
            </w:r>
            <w:r w:rsidR="00D24E50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4503E5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D24E50">
              <w:rPr>
                <w:rFonts w:ascii="Arial" w:hAnsi="Arial" w:cs="Arial"/>
                <w:b/>
                <w:sz w:val="20"/>
                <w:szCs w:val="20"/>
              </w:rPr>
              <w:t>)/GRANDPARENT(S)/STEPPARENT</w:t>
            </w:r>
            <w:r w:rsidR="0030744E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9F070A" w:rsidRPr="0030744E">
              <w:rPr>
                <w:rFonts w:ascii="Arial" w:hAnsi="Arial" w:cs="Arial"/>
                <w:b/>
                <w:sz w:val="20"/>
                <w:szCs w:val="20"/>
                <w:u w:val="double"/>
              </w:rPr>
              <w:t>DO NOT LEAVE BLANK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176A4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650D2" w:rsidRPr="005F2B88" w14:paraId="3ED65922" w14:textId="77777777" w:rsidTr="001F631B">
        <w:tblPrEx>
          <w:tblBorders>
            <w:bottom w:val="single" w:sz="4" w:space="0" w:color="auto"/>
          </w:tblBorders>
        </w:tblPrEx>
        <w:trPr>
          <w:trHeight w:val="710"/>
        </w:trPr>
        <w:tc>
          <w:tcPr>
            <w:tcW w:w="11088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2C4352" w14:textId="0BC11EBE" w:rsidR="008650D2" w:rsidRDefault="008650D2" w:rsidP="001E18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750B">
              <w:rPr>
                <w:rFonts w:ascii="Arial" w:hAnsi="Arial" w:cs="Arial"/>
                <w:sz w:val="20"/>
                <w:szCs w:val="20"/>
              </w:rPr>
              <w:t>What are the</w:t>
            </w:r>
            <w:r w:rsidR="00D24E50">
              <w:rPr>
                <w:rFonts w:ascii="Arial" w:hAnsi="Arial" w:cs="Arial"/>
                <w:sz w:val="20"/>
                <w:szCs w:val="20"/>
              </w:rPr>
              <w:t>ir</w:t>
            </w:r>
            <w:r w:rsidRPr="0058750B">
              <w:rPr>
                <w:rFonts w:ascii="Arial" w:hAnsi="Arial" w:cs="Arial"/>
                <w:sz w:val="20"/>
                <w:szCs w:val="20"/>
              </w:rPr>
              <w:t xml:space="preserve"> strengths</w:t>
            </w:r>
            <w:r w:rsidR="00DC6847" w:rsidRPr="0058750B">
              <w:rPr>
                <w:rFonts w:ascii="Arial" w:hAnsi="Arial" w:cs="Arial"/>
                <w:sz w:val="20"/>
                <w:szCs w:val="20"/>
              </w:rPr>
              <w:t>?</w:t>
            </w:r>
            <w:r w:rsidR="0058750B" w:rsidRP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50B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11F486D" w14:textId="77777777" w:rsidR="00584491" w:rsidRDefault="00584491" w:rsidP="0058449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09180E4" w14:textId="6475BBB4" w:rsidR="00E20C61" w:rsidRPr="004503E5" w:rsidRDefault="008650D2" w:rsidP="004503E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What are the</w:t>
            </w:r>
            <w:r w:rsidR="00D24E50">
              <w:rPr>
                <w:rFonts w:ascii="Arial" w:hAnsi="Arial" w:cs="Arial"/>
                <w:sz w:val="20"/>
                <w:szCs w:val="20"/>
              </w:rPr>
              <w:t xml:space="preserve">ir </w:t>
            </w:r>
            <w:r w:rsidRPr="005F2B88">
              <w:rPr>
                <w:rFonts w:ascii="Arial" w:hAnsi="Arial" w:cs="Arial"/>
                <w:sz w:val="20"/>
                <w:szCs w:val="20"/>
              </w:rPr>
              <w:t>weaknesses?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</w:t>
            </w:r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</w:t>
            </w:r>
            <w:r w:rsidRPr="004503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E20C61" w:rsidRPr="004503E5"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  <w:p w14:paraId="1934E81B" w14:textId="3C426963" w:rsidR="004503E5" w:rsidRDefault="00DC6847" w:rsidP="004503E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4D6B">
              <w:rPr>
                <w:rFonts w:ascii="Arial" w:hAnsi="Arial" w:cs="Arial"/>
                <w:sz w:val="20"/>
                <w:szCs w:val="20"/>
              </w:rPr>
              <w:t>Ha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ve </w:t>
            </w:r>
            <w:r w:rsidR="00D24E5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764D6B">
              <w:rPr>
                <w:rFonts w:ascii="Arial" w:hAnsi="Arial" w:cs="Arial"/>
                <w:sz w:val="20"/>
                <w:szCs w:val="20"/>
              </w:rPr>
              <w:t>parent</w:t>
            </w:r>
            <w:r w:rsidR="00D24E50">
              <w:rPr>
                <w:rFonts w:ascii="Arial" w:hAnsi="Arial" w:cs="Arial"/>
                <w:sz w:val="20"/>
                <w:szCs w:val="20"/>
              </w:rPr>
              <w:t>s or other parties</w:t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0C35" w:rsidRPr="00764D6B">
              <w:rPr>
                <w:rFonts w:ascii="Arial" w:hAnsi="Arial" w:cs="Arial"/>
                <w:sz w:val="20"/>
                <w:szCs w:val="20"/>
              </w:rPr>
              <w:t xml:space="preserve">ever </w:t>
            </w:r>
            <w:r w:rsidRPr="00764D6B">
              <w:rPr>
                <w:rFonts w:ascii="Arial" w:hAnsi="Arial" w:cs="Arial"/>
                <w:sz w:val="20"/>
                <w:szCs w:val="20"/>
              </w:rPr>
              <w:t>been in counseling</w:t>
            </w:r>
            <w:r w:rsidR="006C0C35" w:rsidRPr="00764D6B">
              <w:rPr>
                <w:rFonts w:ascii="Arial" w:hAnsi="Arial" w:cs="Arial"/>
                <w:sz w:val="20"/>
                <w:szCs w:val="20"/>
              </w:rPr>
              <w:t xml:space="preserve"> or had substance abuse issues</w:t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580D61" w:rsidRPr="00764D6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764D6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64D6B">
              <w:rPr>
                <w:rFonts w:ascii="Arial" w:hAnsi="Arial" w:cs="Arial"/>
                <w:sz w:val="20"/>
                <w:szCs w:val="20"/>
              </w:rPr>
              <w:t>Yes</w:t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764D6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D6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764D6B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when and 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>for what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issue(s)?</w:t>
            </w:r>
          </w:p>
          <w:p w14:paraId="34599CBE" w14:textId="3831E4D6" w:rsidR="00584491" w:rsidRPr="004503E5" w:rsidRDefault="00D562DB" w:rsidP="004503E5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03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  <w:r w:rsidR="00584491" w:rsidRPr="004503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EE1733">
              <w:rPr>
                <w:rFonts w:ascii="Arial" w:hAnsi="Arial" w:cs="Arial"/>
                <w:sz w:val="20"/>
                <w:szCs w:val="20"/>
              </w:rPr>
              <w:t>______________</w:t>
            </w:r>
          </w:p>
          <w:p w14:paraId="02D5434F" w14:textId="4D5F9FAD" w:rsidR="00EE1733" w:rsidRDefault="00D45A3D" w:rsidP="004301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>Ha</w:t>
            </w:r>
            <w:r w:rsidR="004503E5">
              <w:rPr>
                <w:rFonts w:ascii="Arial" w:hAnsi="Arial" w:cs="Arial"/>
                <w:sz w:val="20"/>
                <w:szCs w:val="20"/>
              </w:rPr>
              <w:t>ve</w:t>
            </w:r>
            <w:r w:rsidR="00EE1733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parents</w:t>
            </w:r>
            <w:r w:rsidR="00D24E50">
              <w:rPr>
                <w:rFonts w:ascii="Arial" w:hAnsi="Arial" w:cs="Arial"/>
                <w:sz w:val="20"/>
                <w:szCs w:val="20"/>
              </w:rPr>
              <w:t>/grandparents/stepparent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ever been arrested?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50">
              <w:rPr>
                <w:rFonts w:ascii="Arial" w:hAnsi="Arial" w:cs="Arial"/>
                <w:sz w:val="20"/>
                <w:szCs w:val="20"/>
              </w:rPr>
              <w:t xml:space="preserve">WHO, </w:t>
            </w:r>
            <w:r w:rsidR="00584491">
              <w:rPr>
                <w:rFonts w:ascii="Arial" w:hAnsi="Arial" w:cs="Arial"/>
                <w:sz w:val="20"/>
                <w:szCs w:val="20"/>
              </w:rPr>
              <w:t>when</w:t>
            </w:r>
            <w:r w:rsidR="00D24E50">
              <w:rPr>
                <w:rFonts w:ascii="Arial" w:hAnsi="Arial" w:cs="Arial"/>
                <w:sz w:val="20"/>
                <w:szCs w:val="20"/>
              </w:rPr>
              <w:t>,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64D6B">
              <w:rPr>
                <w:rFonts w:ascii="Arial" w:hAnsi="Arial" w:cs="Arial"/>
                <w:sz w:val="20"/>
                <w:szCs w:val="20"/>
              </w:rPr>
              <w:t>for what 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764D6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6CDEEA7B" w14:textId="6F5857DF" w:rsidR="00F726DC" w:rsidRPr="00430126" w:rsidRDefault="00764D6B" w:rsidP="00EE173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</w:t>
            </w:r>
            <w:r w:rsidR="00DC6847">
              <w:rPr>
                <w:rFonts w:ascii="Arial" w:hAnsi="Arial" w:cs="Arial"/>
                <w:sz w:val="20"/>
                <w:szCs w:val="20"/>
              </w:rPr>
              <w:t>______________</w:t>
            </w:r>
            <w:r w:rsidR="00D562DB" w:rsidRPr="0043012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430126">
              <w:rPr>
                <w:rFonts w:ascii="Arial" w:hAnsi="Arial" w:cs="Arial"/>
                <w:sz w:val="20"/>
                <w:szCs w:val="20"/>
              </w:rPr>
              <w:t>__________________________________________________________________</w:t>
            </w:r>
            <w:r w:rsidR="00EE1733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</w:tr>
      <w:tr w:rsidR="006C0C35" w:rsidRPr="005F2B88" w14:paraId="18BC6682" w14:textId="77777777" w:rsidTr="006C0C35">
        <w:tblPrEx>
          <w:tblBorders>
            <w:bottom w:val="single" w:sz="4" w:space="0" w:color="auto"/>
          </w:tblBorders>
        </w:tblPrEx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264F48" w14:textId="77777777" w:rsidR="006C0C35" w:rsidRPr="006C0C35" w:rsidRDefault="00FD58C9" w:rsidP="006C0C3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6</w:t>
            </w:r>
            <w:r w:rsidR="006C0C35">
              <w:rPr>
                <w:rFonts w:ascii="Arial" w:hAnsi="Arial" w:cs="Arial"/>
                <w:b/>
                <w:sz w:val="20"/>
                <w:szCs w:val="20"/>
              </w:rPr>
              <w:t>: YOUR INVOLVEMENT IN COUNSELING, THE COURTS AND CPS</w:t>
            </w:r>
          </w:p>
        </w:tc>
      </w:tr>
      <w:tr w:rsidR="006C0C35" w:rsidRPr="005F2B88" w14:paraId="57AB8D99" w14:textId="77777777" w:rsidTr="00576AE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B54B8B" w14:textId="77777777" w:rsidR="004C09A9" w:rsidRDefault="00137128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ever been in counseling or had substance abuse issues?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430126">
              <w:rPr>
                <w:rFonts w:ascii="Arial" w:hAnsi="Arial" w:cs="Arial"/>
                <w:sz w:val="20"/>
                <w:szCs w:val="20"/>
              </w:rPr>
              <w:t xml:space="preserve">IF YES, </w:t>
            </w:r>
            <w:r w:rsidR="004C09A9">
              <w:rPr>
                <w:rFonts w:ascii="Arial" w:hAnsi="Arial" w:cs="Arial"/>
                <w:sz w:val="20"/>
                <w:szCs w:val="20"/>
              </w:rPr>
              <w:t>for what</w:t>
            </w:r>
            <w:r w:rsidR="005C708F">
              <w:rPr>
                <w:rFonts w:ascii="Arial" w:hAnsi="Arial" w:cs="Arial"/>
                <w:sz w:val="20"/>
                <w:szCs w:val="20"/>
              </w:rPr>
              <w:t xml:space="preserve"> issue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C1FBD74" w14:textId="77777777" w:rsidR="00584491" w:rsidRDefault="004C09A9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8B4008E" w14:textId="77777777" w:rsidR="004C09A9" w:rsidRDefault="00584491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C861344" w14:textId="77777777" w:rsidR="006C0C35" w:rsidRDefault="006C0C35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>Ha</w:t>
            </w:r>
            <w:r w:rsidR="00137128">
              <w:rPr>
                <w:rFonts w:ascii="Arial" w:hAnsi="Arial" w:cs="Arial"/>
                <w:sz w:val="20"/>
                <w:szCs w:val="20"/>
              </w:rPr>
              <w:t>ve you ever</w:t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been arrested?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en and for what </w:t>
            </w:r>
            <w:r w:rsidR="005C708F">
              <w:rPr>
                <w:rFonts w:ascii="Arial" w:hAnsi="Arial" w:cs="Arial"/>
                <w:sz w:val="20"/>
                <w:szCs w:val="20"/>
              </w:rPr>
              <w:t>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 ________</w:t>
            </w:r>
            <w:r w:rsidR="00137128">
              <w:rPr>
                <w:rFonts w:ascii="Arial" w:hAnsi="Arial" w:cs="Arial"/>
                <w:sz w:val="20"/>
                <w:szCs w:val="20"/>
              </w:rPr>
              <w:t>____</w:t>
            </w:r>
            <w:r w:rsidR="00584491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7E9DDCB5" w14:textId="77777777" w:rsidR="001F631B" w:rsidRDefault="004C09A9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</w:t>
            </w:r>
            <w:r w:rsidR="003B0D1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9291720" w14:textId="77777777" w:rsidR="00F726DC" w:rsidRDefault="00F726DC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868D469" w14:textId="77777777" w:rsidR="00246D52" w:rsidRDefault="00246D52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631B">
              <w:rPr>
                <w:rFonts w:ascii="Arial" w:hAnsi="Arial" w:cs="Arial"/>
                <w:sz w:val="20"/>
                <w:szCs w:val="20"/>
              </w:rPr>
              <w:t>Has Child Protective Services (CPS) ever been involved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your</w:t>
            </w:r>
            <w:r w:rsidRPr="001F631B">
              <w:rPr>
                <w:rFonts w:ascii="Arial" w:hAnsi="Arial" w:cs="Arial"/>
                <w:sz w:val="20"/>
                <w:szCs w:val="20"/>
              </w:rPr>
              <w:t xml:space="preserve"> family for allegations of child abuse or neglect? </w:t>
            </w:r>
            <w:r w:rsidR="00580D61" w:rsidRPr="001F631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</w:r>
            <w:r w:rsidR="005D67D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1F631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631B">
              <w:rPr>
                <w:rFonts w:ascii="Arial" w:hAnsi="Arial" w:cs="Arial"/>
                <w:sz w:val="20"/>
                <w:szCs w:val="20"/>
              </w:rPr>
              <w:t>Yes</w:t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80D61" w:rsidRPr="001F631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D67DB">
              <w:rPr>
                <w:rFonts w:ascii="Arial" w:hAnsi="Arial" w:cs="Arial"/>
                <w:sz w:val="20"/>
                <w:szCs w:val="20"/>
              </w:rPr>
            </w:r>
            <w:r w:rsidR="005D67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1F631B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 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and what was the outcome</w:t>
            </w:r>
            <w:r w:rsidR="00AF40E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1F631B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430126">
              <w:rPr>
                <w:rFonts w:ascii="Arial" w:hAnsi="Arial" w:cs="Arial"/>
                <w:sz w:val="20"/>
                <w:szCs w:val="20"/>
              </w:rPr>
              <w:t>________________</w:t>
            </w:r>
          </w:p>
          <w:p w14:paraId="38A972F2" w14:textId="77777777" w:rsidR="00E20C61" w:rsidRPr="00E20C61" w:rsidRDefault="00584491" w:rsidP="00E20C6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14:paraId="6B63FEB2" w14:textId="77777777" w:rsidR="00D62FBA" w:rsidRDefault="00D62FBA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762EE3E1" w14:textId="77777777" w:rsidR="006C2D07" w:rsidRDefault="006C2D07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2CA148FE" w14:textId="7A2E7F4C" w:rsidR="00F87A7D" w:rsidRPr="004503E5" w:rsidRDefault="00D24251" w:rsidP="004503E5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</w:p>
    <w:sectPr w:rsidR="00F87A7D" w:rsidRPr="004503E5" w:rsidSect="001D6C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0AD4E" w14:textId="77777777" w:rsidR="002A7111" w:rsidRDefault="002A7111" w:rsidP="005913C0">
      <w:pPr>
        <w:spacing w:after="0" w:line="240" w:lineRule="auto"/>
      </w:pPr>
      <w:r>
        <w:separator/>
      </w:r>
    </w:p>
  </w:endnote>
  <w:endnote w:type="continuationSeparator" w:id="0">
    <w:p w14:paraId="5CE0EEA6" w14:textId="77777777" w:rsidR="002A7111" w:rsidRDefault="002A7111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BD80D" w14:textId="77777777" w:rsidR="005D67DB" w:rsidRDefault="005D6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A6F3B" w14:textId="744028AD" w:rsidR="00D24251" w:rsidRDefault="005D67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sz w:val="16"/>
        <w:szCs w:val="16"/>
      </w:rPr>
      <w:t xml:space="preserve">MAD-FCS-0010 </w:t>
    </w:r>
    <w:r w:rsidR="00D24251">
      <w:rPr>
        <w:rFonts w:asciiTheme="majorHAnsi" w:hAnsiTheme="majorHAnsi"/>
        <w:sz w:val="16"/>
        <w:szCs w:val="16"/>
      </w:rPr>
      <w:t xml:space="preserve">Form Adopted for Mandatory Use Superior Court of Madera County </w:t>
    </w:r>
    <w:r w:rsidR="006466B0">
      <w:rPr>
        <w:rFonts w:asciiTheme="majorHAnsi" w:hAnsiTheme="majorHAnsi"/>
        <w:sz w:val="16"/>
        <w:szCs w:val="16"/>
      </w:rPr>
      <w:t>(New 3</w:t>
    </w:r>
    <w:r w:rsidR="00AA1733">
      <w:rPr>
        <w:rFonts w:asciiTheme="majorHAnsi" w:hAnsiTheme="majorHAnsi"/>
        <w:sz w:val="16"/>
        <w:szCs w:val="16"/>
      </w:rPr>
      <w:t>/</w:t>
    </w:r>
    <w:r w:rsidR="006466B0">
      <w:rPr>
        <w:rFonts w:asciiTheme="majorHAnsi" w:hAnsiTheme="majorHAnsi"/>
        <w:sz w:val="16"/>
        <w:szCs w:val="16"/>
      </w:rPr>
      <w:t>06</w:t>
    </w:r>
    <w:r w:rsidR="00AA1733">
      <w:rPr>
        <w:rFonts w:asciiTheme="majorHAnsi" w:hAnsiTheme="majorHAnsi"/>
        <w:sz w:val="16"/>
        <w:szCs w:val="16"/>
      </w:rPr>
      <w:t>/19</w:t>
    </w:r>
    <w:r w:rsidR="006466B0">
      <w:rPr>
        <w:rFonts w:asciiTheme="majorHAnsi" w:hAnsiTheme="majorHAnsi"/>
        <w:sz w:val="16"/>
        <w:szCs w:val="16"/>
      </w:rPr>
      <w:t>)</w:t>
    </w:r>
    <w:r w:rsidR="0030744E">
      <w:rPr>
        <w:rFonts w:asciiTheme="majorHAnsi" w:hAnsiTheme="majorHAnsi"/>
        <w:sz w:val="16"/>
        <w:szCs w:val="16"/>
      </w:rPr>
      <w:t xml:space="preserve">                                                                 MAD-</w:t>
    </w:r>
    <w:r w:rsidR="007270E8">
      <w:rPr>
        <w:rFonts w:asciiTheme="majorHAnsi" w:hAnsiTheme="majorHAnsi"/>
        <w:sz w:val="16"/>
        <w:szCs w:val="16"/>
      </w:rPr>
      <w:t>FCS-</w:t>
    </w:r>
    <w:r w:rsidR="0030744E" w:rsidRPr="005D67DB">
      <w:rPr>
        <w:rFonts w:asciiTheme="majorHAnsi" w:hAnsiTheme="majorHAnsi"/>
        <w:sz w:val="16"/>
        <w:szCs w:val="16"/>
      </w:rPr>
      <w:t>00</w:t>
    </w:r>
    <w:r w:rsidR="006466B0" w:rsidRPr="005D67DB">
      <w:rPr>
        <w:rFonts w:asciiTheme="majorHAnsi" w:hAnsiTheme="majorHAnsi"/>
        <w:sz w:val="16"/>
        <w:szCs w:val="16"/>
      </w:rPr>
      <w:t>10</w:t>
    </w:r>
    <w:r w:rsidR="00D24251" w:rsidRPr="005D67DB">
      <w:rPr>
        <w:rFonts w:asciiTheme="majorHAnsi" w:hAnsiTheme="majorHAnsi"/>
        <w:sz w:val="16"/>
        <w:szCs w:val="16"/>
      </w:rPr>
      <w:ptab w:relativeTo="margin" w:alignment="right" w:leader="none"/>
    </w:r>
    <w:r w:rsidR="00D24251" w:rsidRPr="005D67DB">
      <w:rPr>
        <w:rFonts w:asciiTheme="majorHAnsi" w:hAnsiTheme="majorHAnsi"/>
        <w:sz w:val="16"/>
        <w:szCs w:val="16"/>
      </w:rPr>
      <w:t xml:space="preserve">Page </w:t>
    </w:r>
    <w:r w:rsidR="00D05BB5" w:rsidRPr="005D67DB">
      <w:rPr>
        <w:rFonts w:asciiTheme="majorHAnsi" w:hAnsiTheme="majorHAnsi"/>
        <w:noProof/>
        <w:sz w:val="16"/>
        <w:szCs w:val="16"/>
      </w:rPr>
      <w:fldChar w:fldCharType="begin"/>
    </w:r>
    <w:r w:rsidR="00D05BB5" w:rsidRPr="005D67DB">
      <w:rPr>
        <w:rFonts w:asciiTheme="majorHAnsi" w:hAnsiTheme="majorHAnsi"/>
        <w:noProof/>
        <w:sz w:val="16"/>
        <w:szCs w:val="16"/>
      </w:rPr>
      <w:instrText xml:space="preserve"> PAGE   \* MERGEFORMAT </w:instrText>
    </w:r>
    <w:r w:rsidR="00D05BB5" w:rsidRPr="005D67DB">
      <w:rPr>
        <w:rFonts w:asciiTheme="majorHAnsi" w:hAnsiTheme="majorHAnsi"/>
        <w:noProof/>
        <w:sz w:val="16"/>
        <w:szCs w:val="16"/>
      </w:rPr>
      <w:fldChar w:fldCharType="separate"/>
    </w:r>
    <w:r w:rsidR="007A40B5" w:rsidRPr="005D67DB">
      <w:rPr>
        <w:rFonts w:asciiTheme="majorHAnsi" w:hAnsiTheme="majorHAnsi"/>
        <w:noProof/>
        <w:sz w:val="16"/>
        <w:szCs w:val="16"/>
      </w:rPr>
      <w:t>2</w:t>
    </w:r>
    <w:r w:rsidR="00D05BB5" w:rsidRPr="005D67DB">
      <w:rPr>
        <w:rFonts w:asciiTheme="majorHAnsi" w:hAnsiTheme="majorHAnsi"/>
        <w:noProof/>
        <w:sz w:val="16"/>
        <w:szCs w:val="16"/>
      </w:rPr>
      <w:fldChar w:fldCharType="end"/>
    </w:r>
  </w:p>
  <w:p w14:paraId="460A35F3" w14:textId="77777777" w:rsidR="00FE6BCF" w:rsidRPr="007B10C4" w:rsidRDefault="00FE6BCF" w:rsidP="002524E8">
    <w:pPr>
      <w:pStyle w:val="Footer"/>
      <w:jc w:val="righ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898B" w14:textId="77777777" w:rsidR="005D67DB" w:rsidRDefault="005D6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FD6C3" w14:textId="77777777" w:rsidR="002A7111" w:rsidRDefault="002A7111" w:rsidP="005913C0">
      <w:pPr>
        <w:spacing w:after="0" w:line="240" w:lineRule="auto"/>
      </w:pPr>
      <w:r>
        <w:separator/>
      </w:r>
    </w:p>
  </w:footnote>
  <w:footnote w:type="continuationSeparator" w:id="0">
    <w:p w14:paraId="75E7D765" w14:textId="77777777" w:rsidR="002A7111" w:rsidRDefault="002A7111" w:rsidP="0059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61649" w14:textId="77777777" w:rsidR="005D67DB" w:rsidRDefault="005D67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C600F" w14:textId="77777777" w:rsidR="005D67DB" w:rsidRDefault="005D67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9E107" w14:textId="77777777" w:rsidR="005D67DB" w:rsidRDefault="005D67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78E7"/>
    <w:multiLevelType w:val="hybridMultilevel"/>
    <w:tmpl w:val="FE2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714"/>
    <w:multiLevelType w:val="hybridMultilevel"/>
    <w:tmpl w:val="E5EC39B8"/>
    <w:lvl w:ilvl="0" w:tplc="AE380CBE">
      <w:start w:val="1"/>
      <w:numFmt w:val="decimal"/>
      <w:lvlText w:val="%1."/>
      <w:lvlJc w:val="left"/>
      <w:pPr>
        <w:ind w:left="99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551FB"/>
    <w:multiLevelType w:val="hybridMultilevel"/>
    <w:tmpl w:val="B25A9608"/>
    <w:lvl w:ilvl="0" w:tplc="02C4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1A5"/>
    <w:multiLevelType w:val="hybridMultilevel"/>
    <w:tmpl w:val="5AE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01E70"/>
    <w:multiLevelType w:val="hybridMultilevel"/>
    <w:tmpl w:val="43E2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E434D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6F99"/>
    <w:rsid w:val="0001213A"/>
    <w:rsid w:val="00025F2D"/>
    <w:rsid w:val="00026679"/>
    <w:rsid w:val="000267FA"/>
    <w:rsid w:val="00027534"/>
    <w:rsid w:val="00032AF2"/>
    <w:rsid w:val="00034C31"/>
    <w:rsid w:val="00035442"/>
    <w:rsid w:val="000413F8"/>
    <w:rsid w:val="00044556"/>
    <w:rsid w:val="000445CA"/>
    <w:rsid w:val="00044C31"/>
    <w:rsid w:val="00052C6B"/>
    <w:rsid w:val="00055B5F"/>
    <w:rsid w:val="00056BF4"/>
    <w:rsid w:val="00066474"/>
    <w:rsid w:val="00070A9B"/>
    <w:rsid w:val="00071756"/>
    <w:rsid w:val="000718BE"/>
    <w:rsid w:val="00077206"/>
    <w:rsid w:val="0007721F"/>
    <w:rsid w:val="00077880"/>
    <w:rsid w:val="00077CCE"/>
    <w:rsid w:val="0008050C"/>
    <w:rsid w:val="000A466F"/>
    <w:rsid w:val="000A6A69"/>
    <w:rsid w:val="000A7E32"/>
    <w:rsid w:val="000B00FD"/>
    <w:rsid w:val="000B3A5B"/>
    <w:rsid w:val="000B58FA"/>
    <w:rsid w:val="000B5BE5"/>
    <w:rsid w:val="000C05A9"/>
    <w:rsid w:val="000C6136"/>
    <w:rsid w:val="000E1296"/>
    <w:rsid w:val="000E63FA"/>
    <w:rsid w:val="000E6656"/>
    <w:rsid w:val="000E7113"/>
    <w:rsid w:val="000F1361"/>
    <w:rsid w:val="000F253C"/>
    <w:rsid w:val="000F53CA"/>
    <w:rsid w:val="000F5EE4"/>
    <w:rsid w:val="001141F4"/>
    <w:rsid w:val="001149EE"/>
    <w:rsid w:val="00120095"/>
    <w:rsid w:val="00123838"/>
    <w:rsid w:val="00126ABE"/>
    <w:rsid w:val="00137128"/>
    <w:rsid w:val="001372E3"/>
    <w:rsid w:val="00141300"/>
    <w:rsid w:val="001466B0"/>
    <w:rsid w:val="00146A77"/>
    <w:rsid w:val="00147C62"/>
    <w:rsid w:val="00154953"/>
    <w:rsid w:val="00166F09"/>
    <w:rsid w:val="00176A43"/>
    <w:rsid w:val="00177BFB"/>
    <w:rsid w:val="0018785D"/>
    <w:rsid w:val="0019044E"/>
    <w:rsid w:val="001939AC"/>
    <w:rsid w:val="001A0554"/>
    <w:rsid w:val="001A0DE5"/>
    <w:rsid w:val="001A453D"/>
    <w:rsid w:val="001A6250"/>
    <w:rsid w:val="001B3F16"/>
    <w:rsid w:val="001C1F76"/>
    <w:rsid w:val="001C2D34"/>
    <w:rsid w:val="001D6C44"/>
    <w:rsid w:val="001E1853"/>
    <w:rsid w:val="001E2C09"/>
    <w:rsid w:val="001F02E2"/>
    <w:rsid w:val="001F06D6"/>
    <w:rsid w:val="001F631B"/>
    <w:rsid w:val="001F6E26"/>
    <w:rsid w:val="001F6F78"/>
    <w:rsid w:val="00201C7E"/>
    <w:rsid w:val="00204311"/>
    <w:rsid w:val="00205762"/>
    <w:rsid w:val="00214D13"/>
    <w:rsid w:val="002151EB"/>
    <w:rsid w:val="00216C09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A7111"/>
    <w:rsid w:val="002B281B"/>
    <w:rsid w:val="002B7C68"/>
    <w:rsid w:val="002C28B7"/>
    <w:rsid w:val="002D2419"/>
    <w:rsid w:val="002D311F"/>
    <w:rsid w:val="002D734F"/>
    <w:rsid w:val="002F2F31"/>
    <w:rsid w:val="002F6AF8"/>
    <w:rsid w:val="0030744E"/>
    <w:rsid w:val="00310F2D"/>
    <w:rsid w:val="00324817"/>
    <w:rsid w:val="0032561C"/>
    <w:rsid w:val="00325821"/>
    <w:rsid w:val="00326CA3"/>
    <w:rsid w:val="00343001"/>
    <w:rsid w:val="003469B6"/>
    <w:rsid w:val="00354E5E"/>
    <w:rsid w:val="003617C1"/>
    <w:rsid w:val="00383948"/>
    <w:rsid w:val="00384D8D"/>
    <w:rsid w:val="00386AD6"/>
    <w:rsid w:val="00390D0C"/>
    <w:rsid w:val="00391A81"/>
    <w:rsid w:val="00391C5B"/>
    <w:rsid w:val="00395BD9"/>
    <w:rsid w:val="003A1381"/>
    <w:rsid w:val="003A1E39"/>
    <w:rsid w:val="003A357E"/>
    <w:rsid w:val="003B0D19"/>
    <w:rsid w:val="003B7F87"/>
    <w:rsid w:val="003C30B9"/>
    <w:rsid w:val="003C3617"/>
    <w:rsid w:val="003C3E49"/>
    <w:rsid w:val="003C6254"/>
    <w:rsid w:val="003D0B2B"/>
    <w:rsid w:val="003D2D84"/>
    <w:rsid w:val="003D31C2"/>
    <w:rsid w:val="003D5048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07F88"/>
    <w:rsid w:val="00416079"/>
    <w:rsid w:val="004178BB"/>
    <w:rsid w:val="004219A0"/>
    <w:rsid w:val="00422EE4"/>
    <w:rsid w:val="00430126"/>
    <w:rsid w:val="00431ED3"/>
    <w:rsid w:val="004353B4"/>
    <w:rsid w:val="00436078"/>
    <w:rsid w:val="00437966"/>
    <w:rsid w:val="0044247A"/>
    <w:rsid w:val="00443309"/>
    <w:rsid w:val="004442BA"/>
    <w:rsid w:val="004450D1"/>
    <w:rsid w:val="004503E5"/>
    <w:rsid w:val="00483D23"/>
    <w:rsid w:val="004977E7"/>
    <w:rsid w:val="004A7A10"/>
    <w:rsid w:val="004B4503"/>
    <w:rsid w:val="004B64C9"/>
    <w:rsid w:val="004C09A9"/>
    <w:rsid w:val="004C16D2"/>
    <w:rsid w:val="004C5463"/>
    <w:rsid w:val="004D6860"/>
    <w:rsid w:val="004E3E95"/>
    <w:rsid w:val="004E5118"/>
    <w:rsid w:val="004F655F"/>
    <w:rsid w:val="00505403"/>
    <w:rsid w:val="005120A6"/>
    <w:rsid w:val="00521724"/>
    <w:rsid w:val="0052258D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0D61"/>
    <w:rsid w:val="005828C8"/>
    <w:rsid w:val="00584491"/>
    <w:rsid w:val="0058527A"/>
    <w:rsid w:val="0058750B"/>
    <w:rsid w:val="00587E89"/>
    <w:rsid w:val="005913C0"/>
    <w:rsid w:val="00597D9A"/>
    <w:rsid w:val="005A1227"/>
    <w:rsid w:val="005A39DC"/>
    <w:rsid w:val="005A5E04"/>
    <w:rsid w:val="005A66A2"/>
    <w:rsid w:val="005B0F52"/>
    <w:rsid w:val="005B7181"/>
    <w:rsid w:val="005C48FD"/>
    <w:rsid w:val="005C4971"/>
    <w:rsid w:val="005C5A61"/>
    <w:rsid w:val="005C708F"/>
    <w:rsid w:val="005D0D76"/>
    <w:rsid w:val="005D46F9"/>
    <w:rsid w:val="005D6315"/>
    <w:rsid w:val="005D67DB"/>
    <w:rsid w:val="005D7040"/>
    <w:rsid w:val="005F2B88"/>
    <w:rsid w:val="005F5EF3"/>
    <w:rsid w:val="006023C6"/>
    <w:rsid w:val="00602F50"/>
    <w:rsid w:val="0060495A"/>
    <w:rsid w:val="0061202C"/>
    <w:rsid w:val="00617D60"/>
    <w:rsid w:val="0063117F"/>
    <w:rsid w:val="006466B0"/>
    <w:rsid w:val="006562AD"/>
    <w:rsid w:val="00664FA3"/>
    <w:rsid w:val="006669B7"/>
    <w:rsid w:val="00671914"/>
    <w:rsid w:val="00673403"/>
    <w:rsid w:val="00674E7B"/>
    <w:rsid w:val="0068157D"/>
    <w:rsid w:val="00683952"/>
    <w:rsid w:val="00684930"/>
    <w:rsid w:val="00694E28"/>
    <w:rsid w:val="00695840"/>
    <w:rsid w:val="006A2044"/>
    <w:rsid w:val="006B616E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4749"/>
    <w:rsid w:val="006F754A"/>
    <w:rsid w:val="00701654"/>
    <w:rsid w:val="00702CE4"/>
    <w:rsid w:val="007270E8"/>
    <w:rsid w:val="00736D4E"/>
    <w:rsid w:val="0074090F"/>
    <w:rsid w:val="00741A59"/>
    <w:rsid w:val="00747F6A"/>
    <w:rsid w:val="00757B18"/>
    <w:rsid w:val="0076137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A0C22"/>
    <w:rsid w:val="007A40B5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D50F5"/>
    <w:rsid w:val="007E056F"/>
    <w:rsid w:val="007E5765"/>
    <w:rsid w:val="007F5282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45570"/>
    <w:rsid w:val="00846834"/>
    <w:rsid w:val="00862A73"/>
    <w:rsid w:val="00863D05"/>
    <w:rsid w:val="008650D2"/>
    <w:rsid w:val="00866F2B"/>
    <w:rsid w:val="008715D5"/>
    <w:rsid w:val="00872DDE"/>
    <w:rsid w:val="00893FAD"/>
    <w:rsid w:val="008A0CBC"/>
    <w:rsid w:val="008B0CDF"/>
    <w:rsid w:val="008B2101"/>
    <w:rsid w:val="008B37F9"/>
    <w:rsid w:val="008B421E"/>
    <w:rsid w:val="008C06DB"/>
    <w:rsid w:val="008C6B0D"/>
    <w:rsid w:val="008D0121"/>
    <w:rsid w:val="008D476B"/>
    <w:rsid w:val="008D4B64"/>
    <w:rsid w:val="008D5A0E"/>
    <w:rsid w:val="008E5216"/>
    <w:rsid w:val="008F25F5"/>
    <w:rsid w:val="0090222F"/>
    <w:rsid w:val="0091362A"/>
    <w:rsid w:val="00916EB5"/>
    <w:rsid w:val="00924F46"/>
    <w:rsid w:val="00936B5E"/>
    <w:rsid w:val="00940962"/>
    <w:rsid w:val="00951517"/>
    <w:rsid w:val="00965348"/>
    <w:rsid w:val="00967141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C30B6"/>
    <w:rsid w:val="009D2B43"/>
    <w:rsid w:val="009D44EF"/>
    <w:rsid w:val="009E2235"/>
    <w:rsid w:val="009E2520"/>
    <w:rsid w:val="009E39BC"/>
    <w:rsid w:val="009F070A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41B51"/>
    <w:rsid w:val="00A4222D"/>
    <w:rsid w:val="00A50DE3"/>
    <w:rsid w:val="00A50FE5"/>
    <w:rsid w:val="00A56853"/>
    <w:rsid w:val="00A66FD1"/>
    <w:rsid w:val="00A67DDA"/>
    <w:rsid w:val="00A75C67"/>
    <w:rsid w:val="00A77812"/>
    <w:rsid w:val="00A81609"/>
    <w:rsid w:val="00A81FE2"/>
    <w:rsid w:val="00A8730F"/>
    <w:rsid w:val="00A949AB"/>
    <w:rsid w:val="00AA1733"/>
    <w:rsid w:val="00AA292A"/>
    <w:rsid w:val="00AA422E"/>
    <w:rsid w:val="00AD2401"/>
    <w:rsid w:val="00AD4430"/>
    <w:rsid w:val="00AD64DC"/>
    <w:rsid w:val="00AE1921"/>
    <w:rsid w:val="00AE64A6"/>
    <w:rsid w:val="00AF40E2"/>
    <w:rsid w:val="00AF5DCD"/>
    <w:rsid w:val="00AF65B0"/>
    <w:rsid w:val="00AF6B76"/>
    <w:rsid w:val="00AF6D9C"/>
    <w:rsid w:val="00B04467"/>
    <w:rsid w:val="00B117AF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49E7"/>
    <w:rsid w:val="00B773E5"/>
    <w:rsid w:val="00B907A0"/>
    <w:rsid w:val="00B92AF2"/>
    <w:rsid w:val="00B95507"/>
    <w:rsid w:val="00B974CA"/>
    <w:rsid w:val="00B9761E"/>
    <w:rsid w:val="00BA37DD"/>
    <w:rsid w:val="00BB27F2"/>
    <w:rsid w:val="00BB5F6E"/>
    <w:rsid w:val="00BC1A5C"/>
    <w:rsid w:val="00BC23BE"/>
    <w:rsid w:val="00BD0CC2"/>
    <w:rsid w:val="00BD466C"/>
    <w:rsid w:val="00BE12E4"/>
    <w:rsid w:val="00BE13DA"/>
    <w:rsid w:val="00BE23B4"/>
    <w:rsid w:val="00BE3D4E"/>
    <w:rsid w:val="00BE4A26"/>
    <w:rsid w:val="00BF07B4"/>
    <w:rsid w:val="00C00ADF"/>
    <w:rsid w:val="00C113CF"/>
    <w:rsid w:val="00C11734"/>
    <w:rsid w:val="00C1760A"/>
    <w:rsid w:val="00C20CC6"/>
    <w:rsid w:val="00C233BB"/>
    <w:rsid w:val="00C25E33"/>
    <w:rsid w:val="00C405CA"/>
    <w:rsid w:val="00C527C7"/>
    <w:rsid w:val="00C53487"/>
    <w:rsid w:val="00C564C2"/>
    <w:rsid w:val="00C60E78"/>
    <w:rsid w:val="00C62B98"/>
    <w:rsid w:val="00C726C8"/>
    <w:rsid w:val="00C738F9"/>
    <w:rsid w:val="00C810FB"/>
    <w:rsid w:val="00C82905"/>
    <w:rsid w:val="00C85A81"/>
    <w:rsid w:val="00C90407"/>
    <w:rsid w:val="00C9051C"/>
    <w:rsid w:val="00CA422E"/>
    <w:rsid w:val="00CA6CA4"/>
    <w:rsid w:val="00CB2AEF"/>
    <w:rsid w:val="00CB50A6"/>
    <w:rsid w:val="00CC1648"/>
    <w:rsid w:val="00CC69D7"/>
    <w:rsid w:val="00CC763A"/>
    <w:rsid w:val="00CD70C0"/>
    <w:rsid w:val="00CE65F6"/>
    <w:rsid w:val="00D00388"/>
    <w:rsid w:val="00D05BB5"/>
    <w:rsid w:val="00D10413"/>
    <w:rsid w:val="00D17016"/>
    <w:rsid w:val="00D21BA3"/>
    <w:rsid w:val="00D24251"/>
    <w:rsid w:val="00D24E50"/>
    <w:rsid w:val="00D302F8"/>
    <w:rsid w:val="00D30A88"/>
    <w:rsid w:val="00D36DC3"/>
    <w:rsid w:val="00D40EBA"/>
    <w:rsid w:val="00D432D9"/>
    <w:rsid w:val="00D433D0"/>
    <w:rsid w:val="00D45A3D"/>
    <w:rsid w:val="00D477E9"/>
    <w:rsid w:val="00D562DB"/>
    <w:rsid w:val="00D62FBA"/>
    <w:rsid w:val="00D633A2"/>
    <w:rsid w:val="00D76AAE"/>
    <w:rsid w:val="00D81160"/>
    <w:rsid w:val="00DA179D"/>
    <w:rsid w:val="00DB1541"/>
    <w:rsid w:val="00DB3A73"/>
    <w:rsid w:val="00DB4BC9"/>
    <w:rsid w:val="00DC08FB"/>
    <w:rsid w:val="00DC388D"/>
    <w:rsid w:val="00DC5FA9"/>
    <w:rsid w:val="00DC6847"/>
    <w:rsid w:val="00DD2333"/>
    <w:rsid w:val="00DD50ED"/>
    <w:rsid w:val="00DD6192"/>
    <w:rsid w:val="00DE1498"/>
    <w:rsid w:val="00DF3CB3"/>
    <w:rsid w:val="00DF3E11"/>
    <w:rsid w:val="00DF4915"/>
    <w:rsid w:val="00E11BDC"/>
    <w:rsid w:val="00E12398"/>
    <w:rsid w:val="00E167B1"/>
    <w:rsid w:val="00E177CD"/>
    <w:rsid w:val="00E200EE"/>
    <w:rsid w:val="00E20C61"/>
    <w:rsid w:val="00E26421"/>
    <w:rsid w:val="00E26D5D"/>
    <w:rsid w:val="00E577D8"/>
    <w:rsid w:val="00E57E60"/>
    <w:rsid w:val="00E600B6"/>
    <w:rsid w:val="00E62FEA"/>
    <w:rsid w:val="00E670FF"/>
    <w:rsid w:val="00E749A3"/>
    <w:rsid w:val="00E776F5"/>
    <w:rsid w:val="00E9674B"/>
    <w:rsid w:val="00EA589F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733"/>
    <w:rsid w:val="00EE1E54"/>
    <w:rsid w:val="00EE2790"/>
    <w:rsid w:val="00EE4C67"/>
    <w:rsid w:val="00EF0925"/>
    <w:rsid w:val="00EF104E"/>
    <w:rsid w:val="00EF705D"/>
    <w:rsid w:val="00EF750B"/>
    <w:rsid w:val="00F0301F"/>
    <w:rsid w:val="00F051D6"/>
    <w:rsid w:val="00F07A3E"/>
    <w:rsid w:val="00F1017E"/>
    <w:rsid w:val="00F1278D"/>
    <w:rsid w:val="00F22820"/>
    <w:rsid w:val="00F23877"/>
    <w:rsid w:val="00F244BC"/>
    <w:rsid w:val="00F27803"/>
    <w:rsid w:val="00F316C8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7A7D"/>
    <w:rsid w:val="00F90705"/>
    <w:rsid w:val="00F90AFA"/>
    <w:rsid w:val="00F9212B"/>
    <w:rsid w:val="00FA2CF8"/>
    <w:rsid w:val="00FA32FE"/>
    <w:rsid w:val="00FA4D63"/>
    <w:rsid w:val="00FB064C"/>
    <w:rsid w:val="00FB376B"/>
    <w:rsid w:val="00FC2F89"/>
    <w:rsid w:val="00FC7DCB"/>
    <w:rsid w:val="00FD58C9"/>
    <w:rsid w:val="00FE1ABB"/>
    <w:rsid w:val="00FE6BCF"/>
    <w:rsid w:val="00FF1131"/>
    <w:rsid w:val="00FF1448"/>
    <w:rsid w:val="00FF241B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205BE5"/>
  <w15:docId w15:val="{1C05E347-C57B-4CA3-8CA9-DD0C63C4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91DE0-7645-4C67-A5FF-73ED1772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4</cp:revision>
  <cp:lastPrinted>2018-07-03T20:36:00Z</cp:lastPrinted>
  <dcterms:created xsi:type="dcterms:W3CDTF">2019-03-06T20:40:00Z</dcterms:created>
  <dcterms:modified xsi:type="dcterms:W3CDTF">2019-03-19T16:50:00Z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